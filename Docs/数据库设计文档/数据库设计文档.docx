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26A10F" w14:textId="77777777" w:rsidR="00F96E06" w:rsidRDefault="00F96E06"/>
    <w:p w14:paraId="04FD873B" w14:textId="77777777" w:rsidR="00F96E06" w:rsidRDefault="00F96E06"/>
    <w:p w14:paraId="0D39A08D" w14:textId="77777777" w:rsidR="00F96E06" w:rsidRDefault="00F96E06"/>
    <w:p w14:paraId="76D10AF3" w14:textId="77777777" w:rsidR="00F96E06" w:rsidRDefault="00F96E06"/>
    <w:p w14:paraId="4C9E024A" w14:textId="77777777" w:rsidR="00F96E06" w:rsidRDefault="00F96E06"/>
    <w:p w14:paraId="64CAAE04" w14:textId="77777777" w:rsidR="00F96E06" w:rsidRDefault="00F96E06"/>
    <w:p w14:paraId="4E82C730" w14:textId="77777777" w:rsidR="00F96E06" w:rsidRDefault="00F96E06"/>
    <w:p w14:paraId="0A206052" w14:textId="55BE8993" w:rsidR="00D51D90" w:rsidRDefault="00D724EB">
      <w:pPr>
        <w:pStyle w:val="aa"/>
      </w:pPr>
      <w:r>
        <w:rPr>
          <w:rFonts w:hint="eastAsia"/>
        </w:rPr>
        <w:t>校园交易管理系统</w:t>
      </w:r>
      <w:r w:rsidR="00C52646">
        <w:rPr>
          <w:rFonts w:hint="eastAsia"/>
        </w:rPr>
        <w:t>系统</w:t>
      </w:r>
    </w:p>
    <w:p w14:paraId="76AD5E28" w14:textId="543A6D94" w:rsidR="00D51D90" w:rsidRDefault="0096079F" w:rsidP="00C52646">
      <w:pPr>
        <w:pStyle w:val="ac"/>
      </w:pPr>
      <w:r>
        <w:rPr>
          <w:rFonts w:hint="eastAsia"/>
        </w:rPr>
        <w:t>数据库</w:t>
      </w:r>
      <w:r w:rsidR="00C52646">
        <w:rPr>
          <w:rFonts w:hint="eastAsia"/>
        </w:rPr>
        <w:t>设计文档</w:t>
      </w:r>
    </w:p>
    <w:p w14:paraId="1E983F85" w14:textId="77777777" w:rsidR="00696F8F" w:rsidRPr="00696F8F" w:rsidRDefault="00696F8F" w:rsidP="00696F8F">
      <w:pPr>
        <w:pStyle w:val="a5"/>
        <w:ind w:firstLine="420"/>
      </w:pPr>
    </w:p>
    <w:p w14:paraId="74020B1B" w14:textId="55858699" w:rsidR="00801FA1" w:rsidRDefault="00603C73" w:rsidP="00801FA1">
      <w:pPr>
        <w:pStyle w:val="ac"/>
      </w:pPr>
      <w:r>
        <w:rPr>
          <w:rFonts w:hint="eastAsia"/>
        </w:rPr>
        <w:t>2352495</w:t>
      </w:r>
      <w:r w:rsidR="00801FA1">
        <w:rPr>
          <w:rFonts w:hint="eastAsia"/>
        </w:rPr>
        <w:t xml:space="preserve"> </w:t>
      </w:r>
      <w:r>
        <w:rPr>
          <w:rFonts w:hint="eastAsia"/>
        </w:rPr>
        <w:t>张竹</w:t>
      </w:r>
      <w:proofErr w:type="gramStart"/>
      <w:r>
        <w:rPr>
          <w:rFonts w:hint="eastAsia"/>
        </w:rPr>
        <w:t>和</w:t>
      </w:r>
      <w:proofErr w:type="gramEnd"/>
    </w:p>
    <w:p w14:paraId="0D70FE47" w14:textId="18C7D1DE" w:rsidR="00801FA1" w:rsidRDefault="3F31E41F" w:rsidP="00801FA1">
      <w:pPr>
        <w:pStyle w:val="ac"/>
      </w:pPr>
      <w:r>
        <w:t xml:space="preserve">2353018 </w:t>
      </w:r>
      <w:r>
        <w:t>钱宝强</w:t>
      </w:r>
    </w:p>
    <w:p w14:paraId="42D799D2" w14:textId="34DE9325" w:rsidR="00801FA1" w:rsidRDefault="6DA903C4" w:rsidP="00801FA1">
      <w:pPr>
        <w:pStyle w:val="ac"/>
      </w:pPr>
      <w:r>
        <w:t xml:space="preserve">2351427 </w:t>
      </w:r>
      <w:r>
        <w:t>缪雨欣</w:t>
      </w:r>
    </w:p>
    <w:p w14:paraId="6434F7AF" w14:textId="29284643" w:rsidR="00801FA1" w:rsidRDefault="44465E51" w:rsidP="00801FA1">
      <w:pPr>
        <w:pStyle w:val="ac"/>
      </w:pPr>
      <w:r>
        <w:t xml:space="preserve">2354177 </w:t>
      </w:r>
      <w:r>
        <w:t>陈雷诗语</w:t>
      </w:r>
    </w:p>
    <w:p w14:paraId="5F0EF214" w14:textId="498B4F85" w:rsidR="00801FA1" w:rsidRDefault="324DCFCF" w:rsidP="00801FA1">
      <w:pPr>
        <w:pStyle w:val="ac"/>
      </w:pPr>
      <w:r>
        <w:t>2352755</w:t>
      </w:r>
      <w:r w:rsidR="00801FA1">
        <w:rPr>
          <w:rFonts w:hint="eastAsia"/>
        </w:rPr>
        <w:t xml:space="preserve"> </w:t>
      </w:r>
      <w:r w:rsidR="751A8BD1">
        <w:t>刘奕含</w:t>
      </w:r>
    </w:p>
    <w:p w14:paraId="5B69CC9F" w14:textId="4660AB3A" w:rsidR="00801FA1" w:rsidRDefault="01CA8377" w:rsidP="00801FA1">
      <w:pPr>
        <w:pStyle w:val="ac"/>
      </w:pPr>
      <w:r>
        <w:t xml:space="preserve">2352491 </w:t>
      </w:r>
      <w:r>
        <w:t>郭艺</w:t>
      </w:r>
    </w:p>
    <w:p w14:paraId="04DBC40F" w14:textId="51176AAC" w:rsidR="00801FA1" w:rsidRDefault="00C5789F" w:rsidP="00801FA1">
      <w:pPr>
        <w:pStyle w:val="ac"/>
      </w:pPr>
      <w:r>
        <w:rPr>
          <w:rFonts w:hint="eastAsia"/>
        </w:rPr>
        <w:t>2351</w:t>
      </w:r>
      <w:r w:rsidR="002B73A8">
        <w:rPr>
          <w:rFonts w:hint="eastAsia"/>
        </w:rPr>
        <w:t>284</w:t>
      </w:r>
      <w:r w:rsidR="00801FA1">
        <w:rPr>
          <w:rFonts w:hint="eastAsia"/>
        </w:rPr>
        <w:t xml:space="preserve"> </w:t>
      </w:r>
      <w:r w:rsidR="002B73A8">
        <w:rPr>
          <w:rFonts w:hint="eastAsia"/>
        </w:rPr>
        <w:t>李思远</w:t>
      </w:r>
    </w:p>
    <w:p w14:paraId="7DFD342F" w14:textId="2EE8CDF3" w:rsidR="00801FA1" w:rsidRDefault="002A0A34" w:rsidP="00801FA1">
      <w:pPr>
        <w:pStyle w:val="ac"/>
      </w:pPr>
      <w:r>
        <w:rPr>
          <w:rFonts w:hint="eastAsia"/>
        </w:rPr>
        <w:t>2354269</w:t>
      </w:r>
      <w:r w:rsidR="00801FA1">
        <w:rPr>
          <w:rFonts w:hint="eastAsia"/>
        </w:rPr>
        <w:t xml:space="preserve"> </w:t>
      </w:r>
      <w:r w:rsidR="00412F1D">
        <w:rPr>
          <w:rFonts w:hint="eastAsia"/>
        </w:rPr>
        <w:t>刘笑云</w:t>
      </w:r>
    </w:p>
    <w:p w14:paraId="75C7ECE0" w14:textId="15891C4B" w:rsidR="00801FA1" w:rsidRDefault="00BD646D" w:rsidP="00801FA1">
      <w:pPr>
        <w:pStyle w:val="ac"/>
      </w:pPr>
      <w:r>
        <w:rPr>
          <w:rFonts w:hint="eastAsia"/>
        </w:rPr>
        <w:t>2352749</w:t>
      </w:r>
      <w:r w:rsidR="00801FA1">
        <w:rPr>
          <w:rFonts w:hint="eastAsia"/>
        </w:rPr>
        <w:t xml:space="preserve"> </w:t>
      </w:r>
      <w:r w:rsidR="007A49E4">
        <w:rPr>
          <w:rFonts w:hint="eastAsia"/>
        </w:rPr>
        <w:t>戴湘宁</w:t>
      </w:r>
    </w:p>
    <w:p w14:paraId="11D74CAE" w14:textId="02812E31" w:rsidR="00F96E06" w:rsidRDefault="00E769B3" w:rsidP="00801FA1">
      <w:pPr>
        <w:pStyle w:val="ac"/>
      </w:pPr>
      <w:r>
        <w:rPr>
          <w:rFonts w:hint="eastAsia"/>
        </w:rPr>
        <w:t>2351588</w:t>
      </w:r>
      <w:r w:rsidR="00801FA1">
        <w:rPr>
          <w:rFonts w:hint="eastAsia"/>
        </w:rPr>
        <w:t xml:space="preserve"> </w:t>
      </w:r>
      <w:r>
        <w:rPr>
          <w:rFonts w:hint="eastAsia"/>
        </w:rPr>
        <w:t>谭鹏翀</w:t>
      </w:r>
    </w:p>
    <w:p w14:paraId="0BA57A11" w14:textId="77777777" w:rsidR="00F96E06" w:rsidRDefault="00F96E06">
      <w:pPr>
        <w:pStyle w:val="a5"/>
        <w:ind w:firstLine="420"/>
      </w:pPr>
    </w:p>
    <w:p w14:paraId="6648A342" w14:textId="77777777" w:rsidR="00F96E06" w:rsidRDefault="00F96E06">
      <w:pPr>
        <w:pStyle w:val="ac"/>
      </w:pPr>
    </w:p>
    <w:p w14:paraId="0BAC06F4" w14:textId="77777777" w:rsidR="00F96E06" w:rsidRDefault="00F96E06">
      <w:pPr>
        <w:pStyle w:val="a5"/>
        <w:ind w:firstLine="420"/>
      </w:pPr>
    </w:p>
    <w:p w14:paraId="6193684D" w14:textId="77777777" w:rsidR="00F96E06" w:rsidRDefault="00F96E06">
      <w:pPr>
        <w:pStyle w:val="a5"/>
        <w:ind w:firstLineChars="0" w:firstLine="0"/>
        <w:sectPr w:rsidR="00F96E06">
          <w:headerReference w:type="default" r:id="rId8"/>
          <w:footerReference w:type="default" r:id="rId9"/>
          <w:pgSz w:w="11906" w:h="16838"/>
          <w:pgMar w:top="1134" w:right="1134" w:bottom="851" w:left="1418" w:header="851" w:footer="851" w:gutter="0"/>
          <w:pgNumType w:fmt="upperRoman" w:start="1"/>
          <w:cols w:space="425"/>
          <w:docGrid w:type="lines" w:linePitch="312"/>
        </w:sectPr>
      </w:pPr>
    </w:p>
    <w:p w14:paraId="72CB2455" w14:textId="61194F6A" w:rsidR="00420029" w:rsidRDefault="006951E5">
      <w:pPr>
        <w:pStyle w:val="TOC1"/>
        <w:rPr>
          <w:rFonts w:asciiTheme="minorHAnsi" w:eastAsiaTheme="minorEastAsia" w:hAnsiTheme="minorHAnsi" w:cstheme="minorBidi" w:hint="eastAsia"/>
          <w:b w:val="0"/>
          <w:bCs w:val="0"/>
          <w:caps w:val="0"/>
          <w:noProof/>
          <w:kern w:val="2"/>
          <w:sz w:val="22"/>
          <w:szCs w:val="24"/>
          <w14:ligatures w14:val="standardContextual"/>
        </w:rPr>
      </w:pPr>
      <w:r w:rsidRPr="00863AC4">
        <w:rPr>
          <w:b w:val="0"/>
          <w:bCs w:val="0"/>
          <w:sz w:val="21"/>
          <w:szCs w:val="21"/>
        </w:rPr>
        <w:lastRenderedPageBreak/>
        <w:fldChar w:fldCharType="begin"/>
      </w:r>
      <w:r w:rsidR="6C685104" w:rsidRPr="6C685104">
        <w:rPr>
          <w:b w:val="0"/>
          <w:bCs w:val="0"/>
          <w:sz w:val="21"/>
          <w:szCs w:val="21"/>
        </w:rPr>
        <w:instrText xml:space="preserve"> TOC \o "1-1" \h \z \t "</w:instrText>
      </w:r>
      <w:r w:rsidR="6C685104" w:rsidRPr="6C685104">
        <w:rPr>
          <w:b w:val="0"/>
          <w:bCs w:val="0"/>
          <w:sz w:val="21"/>
          <w:szCs w:val="21"/>
        </w:rPr>
        <w:instrText>标题</w:instrText>
      </w:r>
      <w:r w:rsidR="6C685104" w:rsidRPr="6C685104">
        <w:rPr>
          <w:b w:val="0"/>
          <w:bCs w:val="0"/>
          <w:sz w:val="21"/>
          <w:szCs w:val="21"/>
        </w:rPr>
        <w:instrText xml:space="preserve"> 2,2,</w:instrText>
      </w:r>
      <w:r w:rsidR="6C685104" w:rsidRPr="6C685104">
        <w:rPr>
          <w:b w:val="0"/>
          <w:bCs w:val="0"/>
          <w:sz w:val="21"/>
          <w:szCs w:val="21"/>
        </w:rPr>
        <w:instrText>标题</w:instrText>
      </w:r>
      <w:r w:rsidR="6C685104" w:rsidRPr="6C685104">
        <w:rPr>
          <w:b w:val="0"/>
          <w:bCs w:val="0"/>
          <w:sz w:val="21"/>
          <w:szCs w:val="21"/>
        </w:rPr>
        <w:instrText xml:space="preserve"> 3,3,</w:instrText>
      </w:r>
      <w:r w:rsidR="6C685104" w:rsidRPr="6C685104">
        <w:rPr>
          <w:b w:val="0"/>
          <w:bCs w:val="0"/>
          <w:sz w:val="21"/>
          <w:szCs w:val="21"/>
        </w:rPr>
        <w:instrText>标题</w:instrText>
      </w:r>
      <w:r w:rsidR="6C685104" w:rsidRPr="6C685104">
        <w:rPr>
          <w:b w:val="0"/>
          <w:bCs w:val="0"/>
          <w:sz w:val="21"/>
          <w:szCs w:val="21"/>
        </w:rPr>
        <w:instrText xml:space="preserve"> 4,4,</w:instrText>
      </w:r>
      <w:r w:rsidR="6C685104" w:rsidRPr="6C685104">
        <w:rPr>
          <w:b w:val="0"/>
          <w:bCs w:val="0"/>
          <w:sz w:val="21"/>
          <w:szCs w:val="21"/>
        </w:rPr>
        <w:instrText>附录</w:instrText>
      </w:r>
      <w:r w:rsidR="6C685104" w:rsidRPr="6C685104">
        <w:rPr>
          <w:b w:val="0"/>
          <w:bCs w:val="0"/>
          <w:sz w:val="21"/>
          <w:szCs w:val="21"/>
        </w:rPr>
        <w:instrText>A.1,1,</w:instrText>
      </w:r>
      <w:r w:rsidR="6C685104" w:rsidRPr="6C685104">
        <w:rPr>
          <w:b w:val="0"/>
          <w:bCs w:val="0"/>
          <w:sz w:val="21"/>
          <w:szCs w:val="21"/>
        </w:rPr>
        <w:instrText>样式</w:instrText>
      </w:r>
      <w:r w:rsidR="6C685104" w:rsidRPr="6C685104">
        <w:rPr>
          <w:b w:val="0"/>
          <w:bCs w:val="0"/>
          <w:sz w:val="21"/>
          <w:szCs w:val="21"/>
        </w:rPr>
        <w:instrText xml:space="preserve"> </w:instrText>
      </w:r>
      <w:r w:rsidR="6C685104" w:rsidRPr="6C685104">
        <w:rPr>
          <w:b w:val="0"/>
          <w:bCs w:val="0"/>
          <w:sz w:val="21"/>
          <w:szCs w:val="21"/>
        </w:rPr>
        <w:instrText>文档正文</w:instrText>
      </w:r>
      <w:r w:rsidR="6C685104" w:rsidRPr="6C685104">
        <w:rPr>
          <w:b w:val="0"/>
          <w:bCs w:val="0"/>
          <w:sz w:val="21"/>
          <w:szCs w:val="21"/>
        </w:rPr>
        <w:instrText xml:space="preserve"> + </w:instrText>
      </w:r>
      <w:r w:rsidR="6C685104" w:rsidRPr="6C685104">
        <w:rPr>
          <w:b w:val="0"/>
          <w:bCs w:val="0"/>
          <w:sz w:val="21"/>
          <w:szCs w:val="21"/>
        </w:rPr>
        <w:instrText>加粗</w:instrText>
      </w:r>
      <w:r w:rsidR="6C685104" w:rsidRPr="6C685104">
        <w:rPr>
          <w:b w:val="0"/>
          <w:bCs w:val="0"/>
          <w:sz w:val="21"/>
          <w:szCs w:val="21"/>
        </w:rPr>
        <w:instrText xml:space="preserve"> </w:instrText>
      </w:r>
      <w:r w:rsidR="6C685104" w:rsidRPr="6C685104">
        <w:rPr>
          <w:b w:val="0"/>
          <w:bCs w:val="0"/>
          <w:sz w:val="21"/>
          <w:szCs w:val="21"/>
        </w:rPr>
        <w:instrText>首行缩进</w:instrText>
      </w:r>
      <w:r w:rsidR="6C685104" w:rsidRPr="6C685104">
        <w:rPr>
          <w:b w:val="0"/>
          <w:bCs w:val="0"/>
          <w:sz w:val="21"/>
          <w:szCs w:val="21"/>
        </w:rPr>
        <w:instrText xml:space="preserve">:  2 </w:instrText>
      </w:r>
      <w:r w:rsidR="6C685104" w:rsidRPr="6C685104">
        <w:rPr>
          <w:b w:val="0"/>
          <w:bCs w:val="0"/>
          <w:sz w:val="21"/>
          <w:szCs w:val="21"/>
        </w:rPr>
        <w:instrText>字符</w:instrText>
      </w:r>
      <w:r w:rsidR="6C685104" w:rsidRPr="6C685104">
        <w:rPr>
          <w:b w:val="0"/>
          <w:bCs w:val="0"/>
          <w:sz w:val="21"/>
          <w:szCs w:val="21"/>
        </w:rPr>
        <w:instrText xml:space="preserve">,3" </w:instrText>
      </w:r>
      <w:r w:rsidRPr="00863AC4">
        <w:rPr>
          <w:b w:val="0"/>
          <w:bCs w:val="0"/>
          <w:sz w:val="21"/>
          <w:szCs w:val="21"/>
        </w:rPr>
        <w:fldChar w:fldCharType="separate"/>
      </w:r>
      <w:hyperlink w:anchor="_Toc198591457" w:history="1">
        <w:r w:rsidR="00420029" w:rsidRPr="00C92015">
          <w:rPr>
            <w:rStyle w:val="af"/>
            <w:rFonts w:ascii="Arial" w:eastAsia="黑体" w:hAnsi="Arial" w:hint="eastAsia"/>
            <w:noProof/>
          </w:rPr>
          <w:t>1.</w:t>
        </w:r>
        <w:r w:rsidR="00420029">
          <w:rPr>
            <w:rFonts w:asciiTheme="minorHAnsi" w:eastAsiaTheme="minorEastAsia" w:hAnsiTheme="minorHAnsi" w:cstheme="minorBidi" w:hint="eastAsia"/>
            <w:b w:val="0"/>
            <w:bCs w:val="0"/>
            <w:caps w:val="0"/>
            <w:noProof/>
            <w:kern w:val="2"/>
            <w:sz w:val="22"/>
            <w:szCs w:val="24"/>
            <w14:ligatures w14:val="standardContextual"/>
          </w:rPr>
          <w:tab/>
        </w:r>
        <w:r w:rsidR="00420029" w:rsidRPr="00C92015">
          <w:rPr>
            <w:rStyle w:val="af"/>
            <w:rFonts w:hint="eastAsia"/>
            <w:noProof/>
          </w:rPr>
          <w:t>校园交易系统数据需求</w:t>
        </w:r>
        <w:r w:rsidR="00420029">
          <w:rPr>
            <w:rFonts w:hint="eastAsia"/>
            <w:noProof/>
            <w:webHidden/>
          </w:rPr>
          <w:tab/>
        </w:r>
        <w:r w:rsidR="00420029">
          <w:rPr>
            <w:rFonts w:hint="eastAsia"/>
            <w:noProof/>
            <w:webHidden/>
          </w:rPr>
          <w:fldChar w:fldCharType="begin"/>
        </w:r>
        <w:r w:rsidR="00420029">
          <w:rPr>
            <w:rFonts w:hint="eastAsia"/>
            <w:noProof/>
            <w:webHidden/>
          </w:rPr>
          <w:instrText xml:space="preserve"> </w:instrText>
        </w:r>
        <w:r w:rsidR="00420029">
          <w:rPr>
            <w:noProof/>
            <w:webHidden/>
          </w:rPr>
          <w:instrText>PAGEREF _Toc198591457 \h</w:instrText>
        </w:r>
        <w:r w:rsidR="00420029">
          <w:rPr>
            <w:rFonts w:hint="eastAsia"/>
            <w:noProof/>
            <w:webHidden/>
          </w:rPr>
          <w:instrText xml:space="preserve"> </w:instrText>
        </w:r>
        <w:r w:rsidR="00420029">
          <w:rPr>
            <w:rFonts w:hint="eastAsia"/>
            <w:noProof/>
            <w:webHidden/>
          </w:rPr>
        </w:r>
        <w:r w:rsidR="00420029">
          <w:rPr>
            <w:rFonts w:hint="eastAsia"/>
            <w:noProof/>
            <w:webHidden/>
          </w:rPr>
          <w:fldChar w:fldCharType="separate"/>
        </w:r>
        <w:r w:rsidR="006E33E8">
          <w:rPr>
            <w:noProof/>
            <w:webHidden/>
          </w:rPr>
          <w:t>1</w:t>
        </w:r>
        <w:r w:rsidR="00420029">
          <w:rPr>
            <w:rFonts w:hint="eastAsia"/>
            <w:noProof/>
            <w:webHidden/>
          </w:rPr>
          <w:fldChar w:fldCharType="end"/>
        </w:r>
      </w:hyperlink>
    </w:p>
    <w:p w14:paraId="763DC89D" w14:textId="2D84B83F" w:rsidR="00420029" w:rsidRDefault="00420029">
      <w:pPr>
        <w:pStyle w:val="TOC2"/>
        <w:tabs>
          <w:tab w:val="left" w:pos="720"/>
          <w:tab w:val="right" w:leader="dot" w:pos="9344"/>
        </w:tabs>
        <w:rPr>
          <w:rFonts w:asciiTheme="minorHAnsi" w:eastAsiaTheme="minorEastAsia" w:hAnsiTheme="minorHAnsi" w:cstheme="minorBidi" w:hint="eastAsia"/>
          <w:smallCaps w:val="0"/>
          <w:noProof/>
          <w:kern w:val="2"/>
          <w:sz w:val="22"/>
          <w:szCs w:val="24"/>
          <w14:ligatures w14:val="standardContextual"/>
        </w:rPr>
      </w:pPr>
      <w:hyperlink w:anchor="_Toc198591458" w:history="1">
        <w:r w:rsidRPr="00C92015">
          <w:rPr>
            <w:rStyle w:val="af"/>
            <w:rFonts w:hint="eastAsia"/>
            <w:noProof/>
          </w:rPr>
          <w:t>1.1</w:t>
        </w:r>
        <w:r>
          <w:rPr>
            <w:rFonts w:asciiTheme="minorHAnsi" w:eastAsiaTheme="minorEastAsia" w:hAnsiTheme="minorHAnsi" w:cstheme="minorBidi" w:hint="eastAsia"/>
            <w:smallCaps w:val="0"/>
            <w:noProof/>
            <w:kern w:val="2"/>
            <w:sz w:val="22"/>
            <w:szCs w:val="24"/>
            <w14:ligatures w14:val="standardContextual"/>
          </w:rPr>
          <w:tab/>
        </w:r>
        <w:r w:rsidRPr="00C92015">
          <w:rPr>
            <w:rStyle w:val="af"/>
            <w:rFonts w:hint="eastAsia"/>
            <w:noProof/>
          </w:rPr>
          <w:t>用户注册与验证、用户注销功能数据需求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_Toc198591458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1</w:t>
        </w:r>
        <w:r>
          <w:rPr>
            <w:rFonts w:hint="eastAsia"/>
            <w:noProof/>
            <w:webHidden/>
          </w:rPr>
          <w:fldChar w:fldCharType="end"/>
        </w:r>
      </w:hyperlink>
    </w:p>
    <w:p w14:paraId="3B461311" w14:textId="41F6AEFE" w:rsidR="00420029" w:rsidRDefault="00420029">
      <w:pPr>
        <w:pStyle w:val="TOC2"/>
        <w:tabs>
          <w:tab w:val="left" w:pos="720"/>
          <w:tab w:val="right" w:leader="dot" w:pos="9344"/>
        </w:tabs>
        <w:rPr>
          <w:rFonts w:asciiTheme="minorHAnsi" w:eastAsiaTheme="minorEastAsia" w:hAnsiTheme="minorHAnsi" w:cstheme="minorBidi" w:hint="eastAsia"/>
          <w:smallCaps w:val="0"/>
          <w:noProof/>
          <w:kern w:val="2"/>
          <w:sz w:val="22"/>
          <w:szCs w:val="24"/>
          <w14:ligatures w14:val="standardContextual"/>
        </w:rPr>
      </w:pPr>
      <w:hyperlink w:anchor="_Toc198591459" w:history="1">
        <w:r w:rsidRPr="00C92015">
          <w:rPr>
            <w:rStyle w:val="af"/>
            <w:rFonts w:hint="eastAsia"/>
            <w:noProof/>
          </w:rPr>
          <w:t>1.2</w:t>
        </w:r>
        <w:r>
          <w:rPr>
            <w:rFonts w:asciiTheme="minorHAnsi" w:eastAsiaTheme="minorEastAsia" w:hAnsiTheme="minorHAnsi" w:cstheme="minorBidi" w:hint="eastAsia"/>
            <w:smallCaps w:val="0"/>
            <w:noProof/>
            <w:kern w:val="2"/>
            <w:sz w:val="22"/>
            <w:szCs w:val="24"/>
            <w14:ligatures w14:val="standardContextual"/>
          </w:rPr>
          <w:tab/>
        </w:r>
        <w:r w:rsidRPr="00C92015">
          <w:rPr>
            <w:rStyle w:val="af"/>
            <w:rFonts w:hint="eastAsia"/>
            <w:noProof/>
          </w:rPr>
          <w:t>用户信用功能数据需求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_Toc198591459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2</w:t>
        </w:r>
        <w:r>
          <w:rPr>
            <w:rFonts w:hint="eastAsia"/>
            <w:noProof/>
            <w:webHidden/>
          </w:rPr>
          <w:fldChar w:fldCharType="end"/>
        </w:r>
      </w:hyperlink>
    </w:p>
    <w:p w14:paraId="0A563989" w14:textId="4709235A" w:rsidR="00420029" w:rsidRDefault="00420029">
      <w:pPr>
        <w:pStyle w:val="TOC2"/>
        <w:tabs>
          <w:tab w:val="left" w:pos="720"/>
          <w:tab w:val="right" w:leader="dot" w:pos="9344"/>
        </w:tabs>
        <w:rPr>
          <w:rFonts w:asciiTheme="minorHAnsi" w:eastAsiaTheme="minorEastAsia" w:hAnsiTheme="minorHAnsi" w:cstheme="minorBidi" w:hint="eastAsia"/>
          <w:smallCaps w:val="0"/>
          <w:noProof/>
          <w:kern w:val="2"/>
          <w:sz w:val="22"/>
          <w:szCs w:val="24"/>
          <w14:ligatures w14:val="standardContextual"/>
        </w:rPr>
      </w:pPr>
      <w:hyperlink w:anchor="_Toc198591460" w:history="1">
        <w:r w:rsidRPr="00C92015">
          <w:rPr>
            <w:rStyle w:val="af"/>
            <w:rFonts w:hint="eastAsia"/>
            <w:noProof/>
          </w:rPr>
          <w:t>1.3</w:t>
        </w:r>
        <w:r>
          <w:rPr>
            <w:rFonts w:asciiTheme="minorHAnsi" w:eastAsiaTheme="minorEastAsia" w:hAnsiTheme="minorHAnsi" w:cstheme="minorBidi" w:hint="eastAsia"/>
            <w:smallCaps w:val="0"/>
            <w:noProof/>
            <w:kern w:val="2"/>
            <w:sz w:val="22"/>
            <w:szCs w:val="24"/>
            <w14:ligatures w14:val="standardContextual"/>
          </w:rPr>
          <w:tab/>
        </w:r>
        <w:r w:rsidRPr="00C92015">
          <w:rPr>
            <w:rStyle w:val="af"/>
            <w:rFonts w:hint="eastAsia"/>
            <w:noProof/>
          </w:rPr>
          <w:t>登录日志与异常告警功能数据需求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_Toc198591460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2</w:t>
        </w:r>
        <w:r>
          <w:rPr>
            <w:rFonts w:hint="eastAsia"/>
            <w:noProof/>
            <w:webHidden/>
          </w:rPr>
          <w:fldChar w:fldCharType="end"/>
        </w:r>
      </w:hyperlink>
    </w:p>
    <w:p w14:paraId="28EA05C0" w14:textId="002C1EEB" w:rsidR="00420029" w:rsidRDefault="00420029">
      <w:pPr>
        <w:pStyle w:val="TOC2"/>
        <w:tabs>
          <w:tab w:val="left" w:pos="720"/>
          <w:tab w:val="right" w:leader="dot" w:pos="9344"/>
        </w:tabs>
        <w:rPr>
          <w:rFonts w:asciiTheme="minorHAnsi" w:eastAsiaTheme="minorEastAsia" w:hAnsiTheme="minorHAnsi" w:cstheme="minorBidi" w:hint="eastAsia"/>
          <w:smallCaps w:val="0"/>
          <w:noProof/>
          <w:kern w:val="2"/>
          <w:sz w:val="22"/>
          <w:szCs w:val="24"/>
          <w14:ligatures w14:val="standardContextual"/>
        </w:rPr>
      </w:pPr>
      <w:hyperlink w:anchor="_Toc198591461" w:history="1">
        <w:r w:rsidRPr="00C92015">
          <w:rPr>
            <w:rStyle w:val="af"/>
            <w:rFonts w:hint="eastAsia"/>
            <w:noProof/>
          </w:rPr>
          <w:t>1.4</w:t>
        </w:r>
        <w:r>
          <w:rPr>
            <w:rFonts w:asciiTheme="minorHAnsi" w:eastAsiaTheme="minorEastAsia" w:hAnsiTheme="minorHAnsi" w:cstheme="minorBidi" w:hint="eastAsia"/>
            <w:smallCaps w:val="0"/>
            <w:noProof/>
            <w:kern w:val="2"/>
            <w:sz w:val="22"/>
            <w:szCs w:val="24"/>
            <w14:ligatures w14:val="standardContextual"/>
          </w:rPr>
          <w:tab/>
        </w:r>
        <w:r w:rsidRPr="00C92015">
          <w:rPr>
            <w:rStyle w:val="af"/>
            <w:rFonts w:hint="eastAsia"/>
            <w:noProof/>
          </w:rPr>
          <w:t>账户安全绑定（邮箱绑定验证）需求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_Toc198591461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2</w:t>
        </w:r>
        <w:r>
          <w:rPr>
            <w:rFonts w:hint="eastAsia"/>
            <w:noProof/>
            <w:webHidden/>
          </w:rPr>
          <w:fldChar w:fldCharType="end"/>
        </w:r>
      </w:hyperlink>
    </w:p>
    <w:p w14:paraId="34EB6D71" w14:textId="2DC4D5E6" w:rsidR="00420029" w:rsidRDefault="00420029">
      <w:pPr>
        <w:pStyle w:val="TOC2"/>
        <w:tabs>
          <w:tab w:val="left" w:pos="720"/>
          <w:tab w:val="right" w:leader="dot" w:pos="9344"/>
        </w:tabs>
        <w:rPr>
          <w:rFonts w:asciiTheme="minorHAnsi" w:eastAsiaTheme="minorEastAsia" w:hAnsiTheme="minorHAnsi" w:cstheme="minorBidi" w:hint="eastAsia"/>
          <w:smallCaps w:val="0"/>
          <w:noProof/>
          <w:kern w:val="2"/>
          <w:sz w:val="22"/>
          <w:szCs w:val="24"/>
          <w14:ligatures w14:val="standardContextual"/>
        </w:rPr>
      </w:pPr>
      <w:hyperlink w:anchor="_Toc198591462" w:history="1">
        <w:r w:rsidRPr="00C92015">
          <w:rPr>
            <w:rStyle w:val="af"/>
            <w:rFonts w:hint="eastAsia"/>
            <w:noProof/>
          </w:rPr>
          <w:t>1.5</w:t>
        </w:r>
        <w:r>
          <w:rPr>
            <w:rFonts w:asciiTheme="minorHAnsi" w:eastAsiaTheme="minorEastAsia" w:hAnsiTheme="minorHAnsi" w:cstheme="minorBidi" w:hint="eastAsia"/>
            <w:smallCaps w:val="0"/>
            <w:noProof/>
            <w:kern w:val="2"/>
            <w:sz w:val="22"/>
            <w:szCs w:val="24"/>
            <w14:ligatures w14:val="standardContextual"/>
          </w:rPr>
          <w:tab/>
        </w:r>
        <w:r w:rsidRPr="00C92015">
          <w:rPr>
            <w:rStyle w:val="af"/>
            <w:rFonts w:hint="eastAsia"/>
            <w:noProof/>
          </w:rPr>
          <w:t>商品发布需求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_Toc198591462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2</w:t>
        </w:r>
        <w:r>
          <w:rPr>
            <w:rFonts w:hint="eastAsia"/>
            <w:noProof/>
            <w:webHidden/>
          </w:rPr>
          <w:fldChar w:fldCharType="end"/>
        </w:r>
      </w:hyperlink>
    </w:p>
    <w:p w14:paraId="46D267F5" w14:textId="283676E1" w:rsidR="00420029" w:rsidRDefault="00420029">
      <w:pPr>
        <w:pStyle w:val="TOC2"/>
        <w:tabs>
          <w:tab w:val="left" w:pos="720"/>
          <w:tab w:val="right" w:leader="dot" w:pos="9344"/>
        </w:tabs>
        <w:rPr>
          <w:rFonts w:asciiTheme="minorHAnsi" w:eastAsiaTheme="minorEastAsia" w:hAnsiTheme="minorHAnsi" w:cstheme="minorBidi" w:hint="eastAsia"/>
          <w:smallCaps w:val="0"/>
          <w:noProof/>
          <w:kern w:val="2"/>
          <w:sz w:val="22"/>
          <w:szCs w:val="24"/>
          <w14:ligatures w14:val="standardContextual"/>
        </w:rPr>
      </w:pPr>
      <w:hyperlink w:anchor="_Toc198591463" w:history="1">
        <w:r w:rsidRPr="00C92015">
          <w:rPr>
            <w:rStyle w:val="af"/>
            <w:rFonts w:hint="eastAsia"/>
            <w:noProof/>
          </w:rPr>
          <w:t>1.6</w:t>
        </w:r>
        <w:r>
          <w:rPr>
            <w:rFonts w:asciiTheme="minorHAnsi" w:eastAsiaTheme="minorEastAsia" w:hAnsiTheme="minorHAnsi" w:cstheme="minorBidi" w:hint="eastAsia"/>
            <w:smallCaps w:val="0"/>
            <w:noProof/>
            <w:kern w:val="2"/>
            <w:sz w:val="22"/>
            <w:szCs w:val="24"/>
            <w14:ligatures w14:val="standardContextual"/>
          </w:rPr>
          <w:tab/>
        </w:r>
        <w:r w:rsidRPr="00C92015">
          <w:rPr>
            <w:rStyle w:val="af"/>
            <w:rFonts w:hint="eastAsia"/>
            <w:noProof/>
          </w:rPr>
          <w:t>商品分类需求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_Toc198591463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2</w:t>
        </w:r>
        <w:r>
          <w:rPr>
            <w:rFonts w:hint="eastAsia"/>
            <w:noProof/>
            <w:webHidden/>
          </w:rPr>
          <w:fldChar w:fldCharType="end"/>
        </w:r>
      </w:hyperlink>
    </w:p>
    <w:p w14:paraId="10EB0F07" w14:textId="361296D6" w:rsidR="00420029" w:rsidRDefault="00420029">
      <w:pPr>
        <w:pStyle w:val="TOC2"/>
        <w:tabs>
          <w:tab w:val="left" w:pos="720"/>
          <w:tab w:val="right" w:leader="dot" w:pos="9344"/>
        </w:tabs>
        <w:rPr>
          <w:rFonts w:asciiTheme="minorHAnsi" w:eastAsiaTheme="minorEastAsia" w:hAnsiTheme="minorHAnsi" w:cstheme="minorBidi" w:hint="eastAsia"/>
          <w:smallCaps w:val="0"/>
          <w:noProof/>
          <w:kern w:val="2"/>
          <w:sz w:val="22"/>
          <w:szCs w:val="24"/>
          <w14:ligatures w14:val="standardContextual"/>
        </w:rPr>
      </w:pPr>
      <w:hyperlink w:anchor="_Toc198591464" w:history="1">
        <w:r w:rsidRPr="00C92015">
          <w:rPr>
            <w:rStyle w:val="af"/>
            <w:rFonts w:hint="eastAsia"/>
            <w:noProof/>
          </w:rPr>
          <w:t>1.7</w:t>
        </w:r>
        <w:r>
          <w:rPr>
            <w:rFonts w:asciiTheme="minorHAnsi" w:eastAsiaTheme="minorEastAsia" w:hAnsiTheme="minorHAnsi" w:cstheme="minorBidi" w:hint="eastAsia"/>
            <w:smallCaps w:val="0"/>
            <w:noProof/>
            <w:kern w:val="2"/>
            <w:sz w:val="22"/>
            <w:szCs w:val="24"/>
            <w14:ligatures w14:val="standardContextual"/>
          </w:rPr>
          <w:tab/>
        </w:r>
        <w:r w:rsidRPr="00C92015">
          <w:rPr>
            <w:rStyle w:val="af"/>
            <w:rFonts w:hint="eastAsia"/>
            <w:noProof/>
          </w:rPr>
          <w:t>智能下架需求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_Toc198591464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3</w:t>
        </w:r>
        <w:r>
          <w:rPr>
            <w:rFonts w:hint="eastAsia"/>
            <w:noProof/>
            <w:webHidden/>
          </w:rPr>
          <w:fldChar w:fldCharType="end"/>
        </w:r>
      </w:hyperlink>
    </w:p>
    <w:p w14:paraId="24AC3E09" w14:textId="3A9B6299" w:rsidR="00420029" w:rsidRDefault="00420029">
      <w:pPr>
        <w:pStyle w:val="TOC2"/>
        <w:tabs>
          <w:tab w:val="left" w:pos="720"/>
          <w:tab w:val="right" w:leader="dot" w:pos="9344"/>
        </w:tabs>
        <w:rPr>
          <w:rFonts w:asciiTheme="minorHAnsi" w:eastAsiaTheme="minorEastAsia" w:hAnsiTheme="minorHAnsi" w:cstheme="minorBidi" w:hint="eastAsia"/>
          <w:smallCaps w:val="0"/>
          <w:noProof/>
          <w:kern w:val="2"/>
          <w:sz w:val="22"/>
          <w:szCs w:val="24"/>
          <w14:ligatures w14:val="standardContextual"/>
        </w:rPr>
      </w:pPr>
      <w:hyperlink w:anchor="_Toc198591465" w:history="1">
        <w:r w:rsidRPr="00C92015">
          <w:rPr>
            <w:rStyle w:val="af"/>
            <w:rFonts w:hint="eastAsia"/>
            <w:noProof/>
          </w:rPr>
          <w:t>1.8</w:t>
        </w:r>
        <w:r>
          <w:rPr>
            <w:rFonts w:asciiTheme="minorHAnsi" w:eastAsiaTheme="minorEastAsia" w:hAnsiTheme="minorHAnsi" w:cstheme="minorBidi" w:hint="eastAsia"/>
            <w:smallCaps w:val="0"/>
            <w:noProof/>
            <w:kern w:val="2"/>
            <w:sz w:val="22"/>
            <w:szCs w:val="24"/>
            <w14:ligatures w14:val="standardContextual"/>
          </w:rPr>
          <w:tab/>
        </w:r>
        <w:r w:rsidRPr="00C92015">
          <w:rPr>
            <w:rStyle w:val="af"/>
            <w:rFonts w:hint="eastAsia"/>
            <w:noProof/>
          </w:rPr>
          <w:t>订单状态通知需求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_Toc198591465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3</w:t>
        </w:r>
        <w:r>
          <w:rPr>
            <w:rFonts w:hint="eastAsia"/>
            <w:noProof/>
            <w:webHidden/>
          </w:rPr>
          <w:fldChar w:fldCharType="end"/>
        </w:r>
      </w:hyperlink>
    </w:p>
    <w:p w14:paraId="7ED4A579" w14:textId="1E962535" w:rsidR="00420029" w:rsidRDefault="00420029">
      <w:pPr>
        <w:pStyle w:val="TOC2"/>
        <w:tabs>
          <w:tab w:val="left" w:pos="720"/>
          <w:tab w:val="right" w:leader="dot" w:pos="9344"/>
        </w:tabs>
        <w:rPr>
          <w:rFonts w:asciiTheme="minorHAnsi" w:eastAsiaTheme="minorEastAsia" w:hAnsiTheme="minorHAnsi" w:cstheme="minorBidi" w:hint="eastAsia"/>
          <w:smallCaps w:val="0"/>
          <w:noProof/>
          <w:kern w:val="2"/>
          <w:sz w:val="22"/>
          <w:szCs w:val="24"/>
          <w14:ligatures w14:val="standardContextual"/>
        </w:rPr>
      </w:pPr>
      <w:hyperlink w:anchor="_Toc198591466" w:history="1">
        <w:r w:rsidRPr="00C92015">
          <w:rPr>
            <w:rStyle w:val="af"/>
            <w:rFonts w:hint="eastAsia"/>
            <w:noProof/>
          </w:rPr>
          <w:t>1.9</w:t>
        </w:r>
        <w:r>
          <w:rPr>
            <w:rFonts w:asciiTheme="minorHAnsi" w:eastAsiaTheme="minorEastAsia" w:hAnsiTheme="minorHAnsi" w:cstheme="minorBidi" w:hint="eastAsia"/>
            <w:smallCaps w:val="0"/>
            <w:noProof/>
            <w:kern w:val="2"/>
            <w:sz w:val="22"/>
            <w:szCs w:val="24"/>
            <w14:ligatures w14:val="standardContextual"/>
          </w:rPr>
          <w:tab/>
        </w:r>
        <w:r w:rsidRPr="00C92015">
          <w:rPr>
            <w:rStyle w:val="af"/>
            <w:rFonts w:hint="eastAsia"/>
            <w:noProof/>
          </w:rPr>
          <w:t>订单管理需求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_Toc198591466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4</w:t>
        </w:r>
        <w:r>
          <w:rPr>
            <w:rFonts w:hint="eastAsia"/>
            <w:noProof/>
            <w:webHidden/>
          </w:rPr>
          <w:fldChar w:fldCharType="end"/>
        </w:r>
      </w:hyperlink>
    </w:p>
    <w:p w14:paraId="3EDD1ABA" w14:textId="7BDDE576" w:rsidR="00420029" w:rsidRDefault="00420029">
      <w:pPr>
        <w:pStyle w:val="TOC2"/>
        <w:tabs>
          <w:tab w:val="left" w:pos="960"/>
          <w:tab w:val="right" w:leader="dot" w:pos="9344"/>
        </w:tabs>
        <w:rPr>
          <w:rFonts w:asciiTheme="minorHAnsi" w:eastAsiaTheme="minorEastAsia" w:hAnsiTheme="minorHAnsi" w:cstheme="minorBidi" w:hint="eastAsia"/>
          <w:smallCaps w:val="0"/>
          <w:noProof/>
          <w:kern w:val="2"/>
          <w:sz w:val="22"/>
          <w:szCs w:val="24"/>
          <w14:ligatures w14:val="standardContextual"/>
        </w:rPr>
      </w:pPr>
      <w:hyperlink w:anchor="_Toc198591467" w:history="1">
        <w:r w:rsidRPr="00C92015">
          <w:rPr>
            <w:rStyle w:val="af"/>
            <w:rFonts w:hint="eastAsia"/>
            <w:noProof/>
          </w:rPr>
          <w:t>1.10</w:t>
        </w:r>
        <w:r>
          <w:rPr>
            <w:rFonts w:asciiTheme="minorHAnsi" w:eastAsiaTheme="minorEastAsia" w:hAnsiTheme="minorHAnsi" w:cstheme="minorBidi" w:hint="eastAsia"/>
            <w:smallCaps w:val="0"/>
            <w:noProof/>
            <w:kern w:val="2"/>
            <w:sz w:val="22"/>
            <w:szCs w:val="24"/>
            <w14:ligatures w14:val="standardContextual"/>
          </w:rPr>
          <w:tab/>
        </w:r>
        <w:r w:rsidRPr="00C92015">
          <w:rPr>
            <w:rStyle w:val="af"/>
            <w:rFonts w:hint="eastAsia"/>
            <w:noProof/>
          </w:rPr>
          <w:t>模拟支付需求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_Toc198591467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4</w:t>
        </w:r>
        <w:r>
          <w:rPr>
            <w:rFonts w:hint="eastAsia"/>
            <w:noProof/>
            <w:webHidden/>
          </w:rPr>
          <w:fldChar w:fldCharType="end"/>
        </w:r>
      </w:hyperlink>
    </w:p>
    <w:p w14:paraId="43573081" w14:textId="71FD29E0" w:rsidR="00420029" w:rsidRDefault="00420029">
      <w:pPr>
        <w:pStyle w:val="TOC2"/>
        <w:tabs>
          <w:tab w:val="left" w:pos="960"/>
          <w:tab w:val="right" w:leader="dot" w:pos="9344"/>
        </w:tabs>
        <w:rPr>
          <w:rFonts w:asciiTheme="minorHAnsi" w:eastAsiaTheme="minorEastAsia" w:hAnsiTheme="minorHAnsi" w:cstheme="minorBidi" w:hint="eastAsia"/>
          <w:smallCaps w:val="0"/>
          <w:noProof/>
          <w:kern w:val="2"/>
          <w:sz w:val="22"/>
          <w:szCs w:val="24"/>
          <w14:ligatures w14:val="standardContextual"/>
        </w:rPr>
      </w:pPr>
      <w:hyperlink w:anchor="_Toc198591468" w:history="1">
        <w:r w:rsidRPr="00C92015">
          <w:rPr>
            <w:rStyle w:val="af"/>
            <w:rFonts w:hint="eastAsia"/>
            <w:noProof/>
          </w:rPr>
          <w:t>1.11</w:t>
        </w:r>
        <w:r>
          <w:rPr>
            <w:rFonts w:asciiTheme="minorHAnsi" w:eastAsiaTheme="minorEastAsia" w:hAnsiTheme="minorHAnsi" w:cstheme="minorBidi" w:hint="eastAsia"/>
            <w:smallCaps w:val="0"/>
            <w:noProof/>
            <w:kern w:val="2"/>
            <w:sz w:val="22"/>
            <w:szCs w:val="24"/>
            <w14:ligatures w14:val="standardContextual"/>
          </w:rPr>
          <w:tab/>
        </w:r>
        <w:r w:rsidRPr="00C92015">
          <w:rPr>
            <w:rStyle w:val="af"/>
            <w:rFonts w:hint="eastAsia"/>
            <w:noProof/>
          </w:rPr>
          <w:t>议价请求与协商需求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_Toc198591468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5</w:t>
        </w:r>
        <w:r>
          <w:rPr>
            <w:rFonts w:hint="eastAsia"/>
            <w:noProof/>
            <w:webHidden/>
          </w:rPr>
          <w:fldChar w:fldCharType="end"/>
        </w:r>
      </w:hyperlink>
    </w:p>
    <w:p w14:paraId="02ECA407" w14:textId="5E06327B" w:rsidR="00420029" w:rsidRDefault="00420029">
      <w:pPr>
        <w:pStyle w:val="TOC2"/>
        <w:tabs>
          <w:tab w:val="left" w:pos="960"/>
          <w:tab w:val="right" w:leader="dot" w:pos="9344"/>
        </w:tabs>
        <w:rPr>
          <w:rFonts w:asciiTheme="minorHAnsi" w:eastAsiaTheme="minorEastAsia" w:hAnsiTheme="minorHAnsi" w:cstheme="minorBidi" w:hint="eastAsia"/>
          <w:smallCaps w:val="0"/>
          <w:noProof/>
          <w:kern w:val="2"/>
          <w:sz w:val="22"/>
          <w:szCs w:val="24"/>
          <w14:ligatures w14:val="standardContextual"/>
        </w:rPr>
      </w:pPr>
      <w:hyperlink w:anchor="_Toc198591469" w:history="1">
        <w:r w:rsidRPr="00C92015">
          <w:rPr>
            <w:rStyle w:val="af"/>
            <w:rFonts w:hint="eastAsia"/>
            <w:noProof/>
          </w:rPr>
          <w:t>1.12</w:t>
        </w:r>
        <w:r>
          <w:rPr>
            <w:rFonts w:asciiTheme="minorHAnsi" w:eastAsiaTheme="minorEastAsia" w:hAnsiTheme="minorHAnsi" w:cstheme="minorBidi" w:hint="eastAsia"/>
            <w:smallCaps w:val="0"/>
            <w:noProof/>
            <w:kern w:val="2"/>
            <w:sz w:val="22"/>
            <w:szCs w:val="24"/>
            <w14:ligatures w14:val="standardContextual"/>
          </w:rPr>
          <w:tab/>
        </w:r>
        <w:r w:rsidRPr="00C92015">
          <w:rPr>
            <w:rStyle w:val="af"/>
            <w:rFonts w:hint="eastAsia"/>
            <w:noProof/>
          </w:rPr>
          <w:t>换物交易管理需求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_Toc198591469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5</w:t>
        </w:r>
        <w:r>
          <w:rPr>
            <w:rFonts w:hint="eastAsia"/>
            <w:noProof/>
            <w:webHidden/>
          </w:rPr>
          <w:fldChar w:fldCharType="end"/>
        </w:r>
      </w:hyperlink>
    </w:p>
    <w:p w14:paraId="4B5D47E1" w14:textId="4F9BDD57" w:rsidR="00420029" w:rsidRDefault="00420029">
      <w:pPr>
        <w:pStyle w:val="TOC2"/>
        <w:tabs>
          <w:tab w:val="left" w:pos="960"/>
          <w:tab w:val="right" w:leader="dot" w:pos="9344"/>
        </w:tabs>
        <w:rPr>
          <w:rFonts w:asciiTheme="minorHAnsi" w:eastAsiaTheme="minorEastAsia" w:hAnsiTheme="minorHAnsi" w:cstheme="minorBidi" w:hint="eastAsia"/>
          <w:smallCaps w:val="0"/>
          <w:noProof/>
          <w:kern w:val="2"/>
          <w:sz w:val="22"/>
          <w:szCs w:val="24"/>
          <w14:ligatures w14:val="standardContextual"/>
        </w:rPr>
      </w:pPr>
      <w:hyperlink w:anchor="_Toc198591470" w:history="1">
        <w:r w:rsidRPr="00C92015">
          <w:rPr>
            <w:rStyle w:val="af"/>
            <w:rFonts w:hint="eastAsia"/>
            <w:noProof/>
          </w:rPr>
          <w:t>1.13</w:t>
        </w:r>
        <w:r>
          <w:rPr>
            <w:rFonts w:asciiTheme="minorHAnsi" w:eastAsiaTheme="minorEastAsia" w:hAnsiTheme="minorHAnsi" w:cstheme="minorBidi" w:hint="eastAsia"/>
            <w:smallCaps w:val="0"/>
            <w:noProof/>
            <w:kern w:val="2"/>
            <w:sz w:val="22"/>
            <w:szCs w:val="24"/>
            <w14:ligatures w14:val="standardContextual"/>
          </w:rPr>
          <w:tab/>
        </w:r>
        <w:r w:rsidRPr="00C92015">
          <w:rPr>
            <w:rStyle w:val="af"/>
            <w:rFonts w:hint="eastAsia"/>
            <w:noProof/>
          </w:rPr>
          <w:t>多维评价体系评价需求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_Toc198591470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5</w:t>
        </w:r>
        <w:r>
          <w:rPr>
            <w:rFonts w:hint="eastAsia"/>
            <w:noProof/>
            <w:webHidden/>
          </w:rPr>
          <w:fldChar w:fldCharType="end"/>
        </w:r>
      </w:hyperlink>
    </w:p>
    <w:p w14:paraId="549B6A71" w14:textId="42E33606" w:rsidR="00420029" w:rsidRDefault="00420029">
      <w:pPr>
        <w:pStyle w:val="TOC2"/>
        <w:tabs>
          <w:tab w:val="left" w:pos="960"/>
          <w:tab w:val="right" w:leader="dot" w:pos="9344"/>
        </w:tabs>
        <w:rPr>
          <w:rFonts w:asciiTheme="minorHAnsi" w:eastAsiaTheme="minorEastAsia" w:hAnsiTheme="minorHAnsi" w:cstheme="minorBidi" w:hint="eastAsia"/>
          <w:smallCaps w:val="0"/>
          <w:noProof/>
          <w:kern w:val="2"/>
          <w:sz w:val="22"/>
          <w:szCs w:val="24"/>
          <w14:ligatures w14:val="standardContextual"/>
        </w:rPr>
      </w:pPr>
      <w:hyperlink w:anchor="_Toc198591471" w:history="1">
        <w:r w:rsidRPr="00C92015">
          <w:rPr>
            <w:rStyle w:val="af"/>
            <w:rFonts w:hint="eastAsia"/>
            <w:noProof/>
          </w:rPr>
          <w:t>1.14</w:t>
        </w:r>
        <w:r>
          <w:rPr>
            <w:rFonts w:asciiTheme="minorHAnsi" w:eastAsiaTheme="minorEastAsia" w:hAnsiTheme="minorHAnsi" w:cstheme="minorBidi" w:hint="eastAsia"/>
            <w:smallCaps w:val="0"/>
            <w:noProof/>
            <w:kern w:val="2"/>
            <w:sz w:val="22"/>
            <w:szCs w:val="24"/>
            <w14:ligatures w14:val="standardContextual"/>
          </w:rPr>
          <w:tab/>
        </w:r>
        <w:r w:rsidRPr="00C92015">
          <w:rPr>
            <w:rStyle w:val="af"/>
            <w:rFonts w:hint="eastAsia"/>
            <w:noProof/>
          </w:rPr>
          <w:t>评价互动机制需求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_Toc198591471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6</w:t>
        </w:r>
        <w:r>
          <w:rPr>
            <w:rFonts w:hint="eastAsia"/>
            <w:noProof/>
            <w:webHidden/>
          </w:rPr>
          <w:fldChar w:fldCharType="end"/>
        </w:r>
      </w:hyperlink>
    </w:p>
    <w:p w14:paraId="694F4A83" w14:textId="079BCE4F" w:rsidR="00420029" w:rsidRDefault="00420029">
      <w:pPr>
        <w:pStyle w:val="TOC2"/>
        <w:tabs>
          <w:tab w:val="left" w:pos="960"/>
          <w:tab w:val="right" w:leader="dot" w:pos="9344"/>
        </w:tabs>
        <w:rPr>
          <w:rFonts w:asciiTheme="minorHAnsi" w:eastAsiaTheme="minorEastAsia" w:hAnsiTheme="minorHAnsi" w:cstheme="minorBidi" w:hint="eastAsia"/>
          <w:smallCaps w:val="0"/>
          <w:noProof/>
          <w:kern w:val="2"/>
          <w:sz w:val="22"/>
          <w:szCs w:val="24"/>
          <w14:ligatures w14:val="standardContextual"/>
        </w:rPr>
      </w:pPr>
      <w:hyperlink w:anchor="_Toc198591472" w:history="1">
        <w:r w:rsidRPr="00C92015">
          <w:rPr>
            <w:rStyle w:val="af"/>
            <w:rFonts w:hint="eastAsia"/>
            <w:noProof/>
          </w:rPr>
          <w:t>1.15</w:t>
        </w:r>
        <w:r>
          <w:rPr>
            <w:rFonts w:asciiTheme="minorHAnsi" w:eastAsiaTheme="minorEastAsia" w:hAnsiTheme="minorHAnsi" w:cstheme="minorBidi" w:hint="eastAsia"/>
            <w:smallCaps w:val="0"/>
            <w:noProof/>
            <w:kern w:val="2"/>
            <w:sz w:val="22"/>
            <w:szCs w:val="24"/>
            <w14:ligatures w14:val="standardContextual"/>
          </w:rPr>
          <w:tab/>
        </w:r>
        <w:r w:rsidRPr="00C92015">
          <w:rPr>
            <w:rStyle w:val="af"/>
            <w:rFonts w:hint="eastAsia"/>
            <w:noProof/>
          </w:rPr>
          <w:t>举报分级处理需求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_Toc198591472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6</w:t>
        </w:r>
        <w:r>
          <w:rPr>
            <w:rFonts w:hint="eastAsia"/>
            <w:noProof/>
            <w:webHidden/>
          </w:rPr>
          <w:fldChar w:fldCharType="end"/>
        </w:r>
      </w:hyperlink>
    </w:p>
    <w:p w14:paraId="21EA7F26" w14:textId="4BF83818" w:rsidR="00420029" w:rsidRDefault="00420029">
      <w:pPr>
        <w:pStyle w:val="TOC2"/>
        <w:tabs>
          <w:tab w:val="left" w:pos="960"/>
          <w:tab w:val="right" w:leader="dot" w:pos="9344"/>
        </w:tabs>
        <w:rPr>
          <w:rFonts w:asciiTheme="minorHAnsi" w:eastAsiaTheme="minorEastAsia" w:hAnsiTheme="minorHAnsi" w:cstheme="minorBidi" w:hint="eastAsia"/>
          <w:smallCaps w:val="0"/>
          <w:noProof/>
          <w:kern w:val="2"/>
          <w:sz w:val="22"/>
          <w:szCs w:val="24"/>
          <w14:ligatures w14:val="standardContextual"/>
        </w:rPr>
      </w:pPr>
      <w:hyperlink w:anchor="_Toc198591473" w:history="1">
        <w:r w:rsidRPr="00C92015">
          <w:rPr>
            <w:rStyle w:val="af"/>
            <w:rFonts w:hint="eastAsia"/>
            <w:noProof/>
          </w:rPr>
          <w:t>1.16</w:t>
        </w:r>
        <w:r>
          <w:rPr>
            <w:rFonts w:asciiTheme="minorHAnsi" w:eastAsiaTheme="minorEastAsia" w:hAnsiTheme="minorHAnsi" w:cstheme="minorBidi" w:hint="eastAsia"/>
            <w:smallCaps w:val="0"/>
            <w:noProof/>
            <w:kern w:val="2"/>
            <w:sz w:val="22"/>
            <w:szCs w:val="24"/>
            <w14:ligatures w14:val="standardContextual"/>
          </w:rPr>
          <w:tab/>
        </w:r>
        <w:r w:rsidRPr="00C92015">
          <w:rPr>
            <w:rStyle w:val="af"/>
            <w:rFonts w:hint="eastAsia"/>
            <w:noProof/>
          </w:rPr>
          <w:t>举报材料上传需求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_Toc198591473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6</w:t>
        </w:r>
        <w:r>
          <w:rPr>
            <w:rFonts w:hint="eastAsia"/>
            <w:noProof/>
            <w:webHidden/>
          </w:rPr>
          <w:fldChar w:fldCharType="end"/>
        </w:r>
      </w:hyperlink>
    </w:p>
    <w:p w14:paraId="3C1C9C70" w14:textId="10F019DD" w:rsidR="00420029" w:rsidRDefault="00420029">
      <w:pPr>
        <w:pStyle w:val="TOC2"/>
        <w:tabs>
          <w:tab w:val="left" w:pos="960"/>
          <w:tab w:val="right" w:leader="dot" w:pos="9344"/>
        </w:tabs>
        <w:rPr>
          <w:rFonts w:asciiTheme="minorHAnsi" w:eastAsiaTheme="minorEastAsia" w:hAnsiTheme="minorHAnsi" w:cstheme="minorBidi" w:hint="eastAsia"/>
          <w:smallCaps w:val="0"/>
          <w:noProof/>
          <w:kern w:val="2"/>
          <w:sz w:val="22"/>
          <w:szCs w:val="24"/>
          <w14:ligatures w14:val="standardContextual"/>
        </w:rPr>
      </w:pPr>
      <w:hyperlink w:anchor="_Toc198591474" w:history="1">
        <w:r w:rsidRPr="00C92015">
          <w:rPr>
            <w:rStyle w:val="af"/>
            <w:rFonts w:hint="eastAsia"/>
            <w:noProof/>
          </w:rPr>
          <w:t>1.17</w:t>
        </w:r>
        <w:r>
          <w:rPr>
            <w:rFonts w:asciiTheme="minorHAnsi" w:eastAsiaTheme="minorEastAsia" w:hAnsiTheme="minorHAnsi" w:cstheme="minorBidi" w:hint="eastAsia"/>
            <w:smallCaps w:val="0"/>
            <w:noProof/>
            <w:kern w:val="2"/>
            <w:sz w:val="22"/>
            <w:szCs w:val="24"/>
            <w14:ligatures w14:val="standardContextual"/>
          </w:rPr>
          <w:tab/>
        </w:r>
        <w:r w:rsidRPr="00C92015">
          <w:rPr>
            <w:rStyle w:val="af"/>
            <w:rFonts w:hint="eastAsia"/>
            <w:noProof/>
          </w:rPr>
          <w:t>管理员审核需求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_Toc198591474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6</w:t>
        </w:r>
        <w:r>
          <w:rPr>
            <w:rFonts w:hint="eastAsia"/>
            <w:noProof/>
            <w:webHidden/>
          </w:rPr>
          <w:fldChar w:fldCharType="end"/>
        </w:r>
      </w:hyperlink>
    </w:p>
    <w:p w14:paraId="30AA410A" w14:textId="00ECB490" w:rsidR="00420029" w:rsidRDefault="00420029">
      <w:pPr>
        <w:pStyle w:val="TOC2"/>
        <w:tabs>
          <w:tab w:val="left" w:pos="960"/>
          <w:tab w:val="right" w:leader="dot" w:pos="9344"/>
        </w:tabs>
        <w:rPr>
          <w:rFonts w:asciiTheme="minorHAnsi" w:eastAsiaTheme="minorEastAsia" w:hAnsiTheme="minorHAnsi" w:cstheme="minorBidi" w:hint="eastAsia"/>
          <w:smallCaps w:val="0"/>
          <w:noProof/>
          <w:kern w:val="2"/>
          <w:sz w:val="22"/>
          <w:szCs w:val="24"/>
          <w14:ligatures w14:val="standardContextual"/>
        </w:rPr>
      </w:pPr>
      <w:hyperlink w:anchor="_Toc198591475" w:history="1">
        <w:r w:rsidRPr="00C92015">
          <w:rPr>
            <w:rStyle w:val="af"/>
            <w:rFonts w:hint="eastAsia"/>
            <w:noProof/>
          </w:rPr>
          <w:t>1.18</w:t>
        </w:r>
        <w:r>
          <w:rPr>
            <w:rFonts w:asciiTheme="minorHAnsi" w:eastAsiaTheme="minorEastAsia" w:hAnsiTheme="minorHAnsi" w:cstheme="minorBidi" w:hint="eastAsia"/>
            <w:smallCaps w:val="0"/>
            <w:noProof/>
            <w:kern w:val="2"/>
            <w:sz w:val="22"/>
            <w:szCs w:val="24"/>
            <w14:ligatures w14:val="standardContextual"/>
          </w:rPr>
          <w:tab/>
        </w:r>
        <w:r w:rsidRPr="00C92015">
          <w:rPr>
            <w:rStyle w:val="af"/>
            <w:rFonts w:hint="eastAsia"/>
            <w:noProof/>
          </w:rPr>
          <w:t>权限分配与操作审计需求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_Toc198591475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7</w:t>
        </w:r>
        <w:r>
          <w:rPr>
            <w:rFonts w:hint="eastAsia"/>
            <w:noProof/>
            <w:webHidden/>
          </w:rPr>
          <w:fldChar w:fldCharType="end"/>
        </w:r>
      </w:hyperlink>
    </w:p>
    <w:p w14:paraId="0E8DF9FF" w14:textId="549E2DC7" w:rsidR="00420029" w:rsidRDefault="00420029">
      <w:pPr>
        <w:pStyle w:val="TOC2"/>
        <w:tabs>
          <w:tab w:val="left" w:pos="960"/>
          <w:tab w:val="right" w:leader="dot" w:pos="9344"/>
        </w:tabs>
        <w:rPr>
          <w:rFonts w:asciiTheme="minorHAnsi" w:eastAsiaTheme="minorEastAsia" w:hAnsiTheme="minorHAnsi" w:cstheme="minorBidi" w:hint="eastAsia"/>
          <w:smallCaps w:val="0"/>
          <w:noProof/>
          <w:kern w:val="2"/>
          <w:sz w:val="22"/>
          <w:szCs w:val="24"/>
          <w14:ligatures w14:val="standardContextual"/>
        </w:rPr>
      </w:pPr>
      <w:hyperlink w:anchor="_Toc198591476" w:history="1">
        <w:r w:rsidRPr="00C92015">
          <w:rPr>
            <w:rStyle w:val="af"/>
            <w:rFonts w:hint="eastAsia"/>
            <w:noProof/>
          </w:rPr>
          <w:t>1.19</w:t>
        </w:r>
        <w:r>
          <w:rPr>
            <w:rFonts w:asciiTheme="minorHAnsi" w:eastAsiaTheme="minorEastAsia" w:hAnsiTheme="minorHAnsi" w:cstheme="minorBidi" w:hint="eastAsia"/>
            <w:smallCaps w:val="0"/>
            <w:noProof/>
            <w:kern w:val="2"/>
            <w:sz w:val="22"/>
            <w:szCs w:val="24"/>
            <w14:ligatures w14:val="standardContextual"/>
          </w:rPr>
          <w:tab/>
        </w:r>
        <w:r w:rsidRPr="00C92015">
          <w:rPr>
            <w:rStyle w:val="af"/>
            <w:rFonts w:hint="eastAsia"/>
            <w:noProof/>
          </w:rPr>
          <w:t>操作留痕机制需求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_Toc198591476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7</w:t>
        </w:r>
        <w:r>
          <w:rPr>
            <w:rFonts w:hint="eastAsia"/>
            <w:noProof/>
            <w:webHidden/>
          </w:rPr>
          <w:fldChar w:fldCharType="end"/>
        </w:r>
      </w:hyperlink>
    </w:p>
    <w:p w14:paraId="77BC6B8C" w14:textId="1BE4AFB6" w:rsidR="00420029" w:rsidRDefault="00420029">
      <w:pPr>
        <w:pStyle w:val="TOC2"/>
        <w:tabs>
          <w:tab w:val="left" w:pos="960"/>
          <w:tab w:val="right" w:leader="dot" w:pos="9344"/>
        </w:tabs>
        <w:rPr>
          <w:rFonts w:asciiTheme="minorHAnsi" w:eastAsiaTheme="minorEastAsia" w:hAnsiTheme="minorHAnsi" w:cstheme="minorBidi" w:hint="eastAsia"/>
          <w:smallCaps w:val="0"/>
          <w:noProof/>
          <w:kern w:val="2"/>
          <w:sz w:val="22"/>
          <w:szCs w:val="24"/>
          <w14:ligatures w14:val="standardContextual"/>
        </w:rPr>
      </w:pPr>
      <w:hyperlink w:anchor="_Toc198591477" w:history="1">
        <w:r w:rsidRPr="00C92015">
          <w:rPr>
            <w:rStyle w:val="af"/>
            <w:rFonts w:hint="eastAsia"/>
            <w:noProof/>
          </w:rPr>
          <w:t>1.20</w:t>
        </w:r>
        <w:r>
          <w:rPr>
            <w:rFonts w:asciiTheme="minorHAnsi" w:eastAsiaTheme="minorEastAsia" w:hAnsiTheme="minorHAnsi" w:cstheme="minorBidi" w:hint="eastAsia"/>
            <w:smallCaps w:val="0"/>
            <w:noProof/>
            <w:kern w:val="2"/>
            <w:sz w:val="22"/>
            <w:szCs w:val="24"/>
            <w14:ligatures w14:val="standardContextual"/>
          </w:rPr>
          <w:tab/>
        </w:r>
        <w:r w:rsidRPr="00C92015">
          <w:rPr>
            <w:rStyle w:val="af"/>
            <w:rFonts w:hint="eastAsia"/>
            <w:noProof/>
          </w:rPr>
          <w:t>数据看板需求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_Toc198591477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7</w:t>
        </w:r>
        <w:r>
          <w:rPr>
            <w:rFonts w:hint="eastAsia"/>
            <w:noProof/>
            <w:webHidden/>
          </w:rPr>
          <w:fldChar w:fldCharType="end"/>
        </w:r>
      </w:hyperlink>
    </w:p>
    <w:p w14:paraId="1276D7BE" w14:textId="36705D18" w:rsidR="00420029" w:rsidRDefault="00420029">
      <w:pPr>
        <w:pStyle w:val="TOC2"/>
        <w:tabs>
          <w:tab w:val="left" w:pos="960"/>
          <w:tab w:val="right" w:leader="dot" w:pos="9344"/>
        </w:tabs>
        <w:rPr>
          <w:rFonts w:asciiTheme="minorHAnsi" w:eastAsiaTheme="minorEastAsia" w:hAnsiTheme="minorHAnsi" w:cstheme="minorBidi" w:hint="eastAsia"/>
          <w:smallCaps w:val="0"/>
          <w:noProof/>
          <w:kern w:val="2"/>
          <w:sz w:val="22"/>
          <w:szCs w:val="24"/>
          <w14:ligatures w14:val="standardContextual"/>
        </w:rPr>
      </w:pPr>
      <w:hyperlink w:anchor="_Toc198591478" w:history="1">
        <w:r w:rsidRPr="00C92015">
          <w:rPr>
            <w:rStyle w:val="af"/>
            <w:rFonts w:hint="eastAsia"/>
            <w:noProof/>
          </w:rPr>
          <w:t>1.21</w:t>
        </w:r>
        <w:r>
          <w:rPr>
            <w:rFonts w:asciiTheme="minorHAnsi" w:eastAsiaTheme="minorEastAsia" w:hAnsiTheme="minorHAnsi" w:cstheme="minorBidi" w:hint="eastAsia"/>
            <w:smallCaps w:val="0"/>
            <w:noProof/>
            <w:kern w:val="2"/>
            <w:sz w:val="22"/>
            <w:szCs w:val="24"/>
            <w14:ligatures w14:val="standardContextual"/>
          </w:rPr>
          <w:tab/>
        </w:r>
        <w:r w:rsidRPr="00C92015">
          <w:rPr>
            <w:rStyle w:val="af"/>
            <w:rFonts w:hint="eastAsia"/>
            <w:noProof/>
          </w:rPr>
          <w:t>组织结构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_Toc198591478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8</w:t>
        </w:r>
        <w:r>
          <w:rPr>
            <w:rFonts w:hint="eastAsia"/>
            <w:noProof/>
            <w:webHidden/>
          </w:rPr>
          <w:fldChar w:fldCharType="end"/>
        </w:r>
      </w:hyperlink>
    </w:p>
    <w:p w14:paraId="743F4D7E" w14:textId="78315FE0" w:rsidR="00420029" w:rsidRDefault="00420029">
      <w:pPr>
        <w:pStyle w:val="TOC1"/>
        <w:rPr>
          <w:rFonts w:asciiTheme="minorHAnsi" w:eastAsiaTheme="minorEastAsia" w:hAnsiTheme="minorHAnsi" w:cstheme="minorBidi" w:hint="eastAsia"/>
          <w:b w:val="0"/>
          <w:bCs w:val="0"/>
          <w:caps w:val="0"/>
          <w:noProof/>
          <w:kern w:val="2"/>
          <w:sz w:val="22"/>
          <w:szCs w:val="24"/>
          <w14:ligatures w14:val="standardContextual"/>
        </w:rPr>
      </w:pPr>
      <w:hyperlink w:anchor="_Toc198591479" w:history="1">
        <w:r w:rsidRPr="00C92015">
          <w:rPr>
            <w:rStyle w:val="af"/>
            <w:rFonts w:ascii="Arial" w:eastAsia="黑体" w:hAnsi="Arial" w:hint="eastAsia"/>
            <w:noProof/>
          </w:rPr>
          <w:t>2.</w:t>
        </w:r>
        <w:r>
          <w:rPr>
            <w:rFonts w:asciiTheme="minorHAnsi" w:eastAsiaTheme="minorEastAsia" w:hAnsiTheme="minorHAnsi" w:cstheme="minorBidi" w:hint="eastAsia"/>
            <w:b w:val="0"/>
            <w:bCs w:val="0"/>
            <w:caps w:val="0"/>
            <w:noProof/>
            <w:kern w:val="2"/>
            <w:sz w:val="22"/>
            <w:szCs w:val="24"/>
            <w14:ligatures w14:val="standardContextual"/>
          </w:rPr>
          <w:tab/>
        </w:r>
        <w:r w:rsidRPr="00C92015">
          <w:rPr>
            <w:rStyle w:val="af"/>
            <w:rFonts w:hint="eastAsia"/>
            <w:noProof/>
          </w:rPr>
          <w:t>概念设计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_Toc198591479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9</w:t>
        </w:r>
        <w:r>
          <w:rPr>
            <w:rFonts w:hint="eastAsia"/>
            <w:noProof/>
            <w:webHidden/>
          </w:rPr>
          <w:fldChar w:fldCharType="end"/>
        </w:r>
      </w:hyperlink>
    </w:p>
    <w:p w14:paraId="3B8CC0D4" w14:textId="15FED496" w:rsidR="00420029" w:rsidRDefault="00420029">
      <w:pPr>
        <w:pStyle w:val="TOC2"/>
        <w:tabs>
          <w:tab w:val="left" w:pos="720"/>
          <w:tab w:val="right" w:leader="dot" w:pos="9344"/>
        </w:tabs>
        <w:rPr>
          <w:rFonts w:asciiTheme="minorHAnsi" w:eastAsiaTheme="minorEastAsia" w:hAnsiTheme="minorHAnsi" w:cstheme="minorBidi" w:hint="eastAsia"/>
          <w:smallCaps w:val="0"/>
          <w:noProof/>
          <w:kern w:val="2"/>
          <w:sz w:val="22"/>
          <w:szCs w:val="24"/>
          <w14:ligatures w14:val="standardContextual"/>
        </w:rPr>
      </w:pPr>
      <w:hyperlink w:anchor="_Toc198591480" w:history="1">
        <w:r w:rsidRPr="00C92015">
          <w:rPr>
            <w:rStyle w:val="af"/>
            <w:rFonts w:hint="eastAsia"/>
            <w:noProof/>
          </w:rPr>
          <w:t>2.1</w:t>
        </w:r>
        <w:r>
          <w:rPr>
            <w:rFonts w:asciiTheme="minorHAnsi" w:eastAsiaTheme="minorEastAsia" w:hAnsiTheme="minorHAnsi" w:cstheme="minorBidi" w:hint="eastAsia"/>
            <w:smallCaps w:val="0"/>
            <w:noProof/>
            <w:kern w:val="2"/>
            <w:sz w:val="22"/>
            <w:szCs w:val="24"/>
            <w14:ligatures w14:val="standardContextual"/>
          </w:rPr>
          <w:tab/>
        </w:r>
        <w:r w:rsidRPr="00C92015">
          <w:rPr>
            <w:rStyle w:val="af"/>
            <w:rFonts w:hint="eastAsia"/>
            <w:noProof/>
          </w:rPr>
          <w:t>总体</w:t>
        </w:r>
        <w:r w:rsidRPr="00C92015">
          <w:rPr>
            <w:rStyle w:val="af"/>
            <w:rFonts w:hint="eastAsia"/>
            <w:noProof/>
          </w:rPr>
          <w:t>E-R</w:t>
        </w:r>
        <w:r w:rsidRPr="00C92015">
          <w:rPr>
            <w:rStyle w:val="af"/>
            <w:rFonts w:hint="eastAsia"/>
            <w:noProof/>
          </w:rPr>
          <w:t>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_Toc198591480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9</w:t>
        </w:r>
        <w:r>
          <w:rPr>
            <w:rFonts w:hint="eastAsia"/>
            <w:noProof/>
            <w:webHidden/>
          </w:rPr>
          <w:fldChar w:fldCharType="end"/>
        </w:r>
      </w:hyperlink>
    </w:p>
    <w:p w14:paraId="21CE47C7" w14:textId="4542519E" w:rsidR="00420029" w:rsidRDefault="00420029">
      <w:pPr>
        <w:pStyle w:val="TOC2"/>
        <w:tabs>
          <w:tab w:val="left" w:pos="720"/>
          <w:tab w:val="right" w:leader="dot" w:pos="9344"/>
        </w:tabs>
        <w:rPr>
          <w:rFonts w:asciiTheme="minorHAnsi" w:eastAsiaTheme="minorEastAsia" w:hAnsiTheme="minorHAnsi" w:cstheme="minorBidi" w:hint="eastAsia"/>
          <w:smallCaps w:val="0"/>
          <w:noProof/>
          <w:kern w:val="2"/>
          <w:sz w:val="22"/>
          <w:szCs w:val="24"/>
          <w14:ligatures w14:val="standardContextual"/>
        </w:rPr>
      </w:pPr>
      <w:hyperlink w:anchor="_Toc198591481" w:history="1">
        <w:r w:rsidRPr="00C92015">
          <w:rPr>
            <w:rStyle w:val="af"/>
            <w:rFonts w:hint="eastAsia"/>
            <w:noProof/>
          </w:rPr>
          <w:t>2.2</w:t>
        </w:r>
        <w:r>
          <w:rPr>
            <w:rFonts w:asciiTheme="minorHAnsi" w:eastAsiaTheme="minorEastAsia" w:hAnsiTheme="minorHAnsi" w:cstheme="minorBidi" w:hint="eastAsia"/>
            <w:smallCaps w:val="0"/>
            <w:noProof/>
            <w:kern w:val="2"/>
            <w:sz w:val="22"/>
            <w:szCs w:val="24"/>
            <w14:ligatures w14:val="standardContextual"/>
          </w:rPr>
          <w:tab/>
        </w:r>
        <w:r w:rsidRPr="00C92015">
          <w:rPr>
            <w:rStyle w:val="af"/>
            <w:rFonts w:hint="eastAsia"/>
            <w:noProof/>
          </w:rPr>
          <w:t>模块</w:t>
        </w:r>
        <w:r w:rsidRPr="00C92015">
          <w:rPr>
            <w:rStyle w:val="af"/>
            <w:rFonts w:hint="eastAsia"/>
            <w:noProof/>
          </w:rPr>
          <w:t>E-R</w:t>
        </w:r>
        <w:r w:rsidRPr="00C92015">
          <w:rPr>
            <w:rStyle w:val="af"/>
            <w:rFonts w:hint="eastAsia"/>
            <w:noProof/>
          </w:rPr>
          <w:t>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_Toc198591481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9</w:t>
        </w:r>
        <w:r>
          <w:rPr>
            <w:rFonts w:hint="eastAsia"/>
            <w:noProof/>
            <w:webHidden/>
          </w:rPr>
          <w:fldChar w:fldCharType="end"/>
        </w:r>
      </w:hyperlink>
    </w:p>
    <w:p w14:paraId="01A47111" w14:textId="27E4E99D" w:rsidR="00420029" w:rsidRDefault="00420029">
      <w:pPr>
        <w:pStyle w:val="TOC3"/>
        <w:tabs>
          <w:tab w:val="left" w:pos="1200"/>
          <w:tab w:val="right" w:leader="dot" w:pos="9344"/>
        </w:tabs>
        <w:rPr>
          <w:rFonts w:asciiTheme="minorHAnsi" w:eastAsiaTheme="minorEastAsia" w:hAnsiTheme="minorHAnsi" w:cstheme="minorBidi" w:hint="eastAsia"/>
          <w:i w:val="0"/>
          <w:iCs w:val="0"/>
          <w:noProof/>
          <w:kern w:val="2"/>
          <w:sz w:val="22"/>
          <w:szCs w:val="24"/>
          <w14:ligatures w14:val="standardContextual"/>
        </w:rPr>
      </w:pPr>
      <w:hyperlink w:anchor="_Toc198591482" w:history="1">
        <w:r w:rsidRPr="00C92015">
          <w:rPr>
            <w:rStyle w:val="af"/>
            <w:rFonts w:ascii="Arial" w:hAnsi="Arial" w:hint="eastAsia"/>
            <w:noProof/>
          </w:rPr>
          <w:t>2.2.1</w:t>
        </w:r>
        <w:r>
          <w:rPr>
            <w:rFonts w:asciiTheme="minorHAnsi" w:eastAsiaTheme="minorEastAsia" w:hAnsiTheme="minorHAnsi" w:cstheme="minorBidi" w:hint="eastAsia"/>
            <w:i w:val="0"/>
            <w:iCs w:val="0"/>
            <w:noProof/>
            <w:kern w:val="2"/>
            <w:sz w:val="22"/>
            <w:szCs w:val="24"/>
            <w14:ligatures w14:val="standardContextual"/>
          </w:rPr>
          <w:tab/>
        </w:r>
        <w:r w:rsidRPr="00C92015">
          <w:rPr>
            <w:rStyle w:val="af"/>
            <w:rFonts w:hint="eastAsia"/>
            <w:noProof/>
          </w:rPr>
          <w:t>用户模块</w:t>
        </w:r>
        <w:r w:rsidRPr="00C92015">
          <w:rPr>
            <w:rStyle w:val="af"/>
            <w:rFonts w:hint="eastAsia"/>
            <w:noProof/>
          </w:rPr>
          <w:t>E-R</w:t>
        </w:r>
        <w:r w:rsidRPr="00C92015">
          <w:rPr>
            <w:rStyle w:val="af"/>
            <w:rFonts w:hint="eastAsia"/>
            <w:noProof/>
          </w:rPr>
          <w:t>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_Toc198591482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10</w:t>
        </w:r>
        <w:r>
          <w:rPr>
            <w:rFonts w:hint="eastAsia"/>
            <w:noProof/>
            <w:webHidden/>
          </w:rPr>
          <w:fldChar w:fldCharType="end"/>
        </w:r>
      </w:hyperlink>
    </w:p>
    <w:p w14:paraId="1C924F80" w14:textId="022F700F" w:rsidR="00420029" w:rsidRDefault="00420029">
      <w:pPr>
        <w:pStyle w:val="TOC3"/>
        <w:tabs>
          <w:tab w:val="left" w:pos="1200"/>
          <w:tab w:val="right" w:leader="dot" w:pos="9344"/>
        </w:tabs>
        <w:rPr>
          <w:rFonts w:asciiTheme="minorHAnsi" w:eastAsiaTheme="minorEastAsia" w:hAnsiTheme="minorHAnsi" w:cstheme="minorBidi" w:hint="eastAsia"/>
          <w:i w:val="0"/>
          <w:iCs w:val="0"/>
          <w:noProof/>
          <w:kern w:val="2"/>
          <w:sz w:val="22"/>
          <w:szCs w:val="24"/>
          <w14:ligatures w14:val="standardContextual"/>
        </w:rPr>
      </w:pPr>
      <w:hyperlink w:anchor="_Toc198591483" w:history="1">
        <w:r w:rsidRPr="00C92015">
          <w:rPr>
            <w:rStyle w:val="af"/>
            <w:rFonts w:ascii="Arial" w:hAnsi="Arial" w:hint="eastAsia"/>
            <w:noProof/>
          </w:rPr>
          <w:t>2.2.2</w:t>
        </w:r>
        <w:r>
          <w:rPr>
            <w:rFonts w:asciiTheme="minorHAnsi" w:eastAsiaTheme="minorEastAsia" w:hAnsiTheme="minorHAnsi" w:cstheme="minorBidi" w:hint="eastAsia"/>
            <w:i w:val="0"/>
            <w:iCs w:val="0"/>
            <w:noProof/>
            <w:kern w:val="2"/>
            <w:sz w:val="22"/>
            <w:szCs w:val="24"/>
            <w14:ligatures w14:val="standardContextual"/>
          </w:rPr>
          <w:tab/>
        </w:r>
        <w:r w:rsidRPr="00C92015">
          <w:rPr>
            <w:rStyle w:val="af"/>
            <w:rFonts w:hint="eastAsia"/>
            <w:noProof/>
          </w:rPr>
          <w:t>商品模块</w:t>
        </w:r>
        <w:r w:rsidRPr="00C92015">
          <w:rPr>
            <w:rStyle w:val="af"/>
            <w:rFonts w:hint="eastAsia"/>
            <w:noProof/>
          </w:rPr>
          <w:t>E-R</w:t>
        </w:r>
        <w:r w:rsidRPr="00C92015">
          <w:rPr>
            <w:rStyle w:val="af"/>
            <w:rFonts w:hint="eastAsia"/>
            <w:noProof/>
          </w:rPr>
          <w:t>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_Toc198591483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10</w:t>
        </w:r>
        <w:r>
          <w:rPr>
            <w:rFonts w:hint="eastAsia"/>
            <w:noProof/>
            <w:webHidden/>
          </w:rPr>
          <w:fldChar w:fldCharType="end"/>
        </w:r>
      </w:hyperlink>
    </w:p>
    <w:p w14:paraId="3400AF6D" w14:textId="7381FAE4" w:rsidR="00420029" w:rsidRDefault="00420029">
      <w:pPr>
        <w:pStyle w:val="TOC3"/>
        <w:tabs>
          <w:tab w:val="left" w:pos="1200"/>
          <w:tab w:val="right" w:leader="dot" w:pos="9344"/>
        </w:tabs>
        <w:rPr>
          <w:rFonts w:asciiTheme="minorHAnsi" w:eastAsiaTheme="minorEastAsia" w:hAnsiTheme="minorHAnsi" w:cstheme="minorBidi" w:hint="eastAsia"/>
          <w:i w:val="0"/>
          <w:iCs w:val="0"/>
          <w:noProof/>
          <w:kern w:val="2"/>
          <w:sz w:val="22"/>
          <w:szCs w:val="24"/>
          <w14:ligatures w14:val="standardContextual"/>
        </w:rPr>
      </w:pPr>
      <w:hyperlink w:anchor="_Toc198591484" w:history="1">
        <w:r w:rsidRPr="00C92015">
          <w:rPr>
            <w:rStyle w:val="af"/>
            <w:rFonts w:ascii="Arial" w:hAnsi="Arial" w:hint="eastAsia"/>
            <w:noProof/>
          </w:rPr>
          <w:t>2.2.3</w:t>
        </w:r>
        <w:r>
          <w:rPr>
            <w:rFonts w:asciiTheme="minorHAnsi" w:eastAsiaTheme="minorEastAsia" w:hAnsiTheme="minorHAnsi" w:cstheme="minorBidi" w:hint="eastAsia"/>
            <w:i w:val="0"/>
            <w:iCs w:val="0"/>
            <w:noProof/>
            <w:kern w:val="2"/>
            <w:sz w:val="22"/>
            <w:szCs w:val="24"/>
            <w14:ligatures w14:val="standardContextual"/>
          </w:rPr>
          <w:tab/>
        </w:r>
        <w:r w:rsidRPr="00C92015">
          <w:rPr>
            <w:rStyle w:val="af"/>
            <w:rFonts w:hint="eastAsia"/>
            <w:noProof/>
          </w:rPr>
          <w:t>交易模块</w:t>
        </w:r>
        <w:r w:rsidRPr="00C92015">
          <w:rPr>
            <w:rStyle w:val="af"/>
            <w:rFonts w:hint="eastAsia"/>
            <w:noProof/>
          </w:rPr>
          <w:t>E-R</w:t>
        </w:r>
        <w:r w:rsidRPr="00C92015">
          <w:rPr>
            <w:rStyle w:val="af"/>
            <w:rFonts w:hint="eastAsia"/>
            <w:noProof/>
          </w:rPr>
          <w:t>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_Toc198591484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11</w:t>
        </w:r>
        <w:r>
          <w:rPr>
            <w:rFonts w:hint="eastAsia"/>
            <w:noProof/>
            <w:webHidden/>
          </w:rPr>
          <w:fldChar w:fldCharType="end"/>
        </w:r>
      </w:hyperlink>
    </w:p>
    <w:p w14:paraId="1956CA58" w14:textId="2734F909" w:rsidR="00420029" w:rsidRDefault="00420029">
      <w:pPr>
        <w:pStyle w:val="TOC3"/>
        <w:tabs>
          <w:tab w:val="left" w:pos="1200"/>
          <w:tab w:val="right" w:leader="dot" w:pos="9344"/>
        </w:tabs>
        <w:rPr>
          <w:rFonts w:asciiTheme="minorHAnsi" w:eastAsiaTheme="minorEastAsia" w:hAnsiTheme="minorHAnsi" w:cstheme="minorBidi" w:hint="eastAsia"/>
          <w:i w:val="0"/>
          <w:iCs w:val="0"/>
          <w:noProof/>
          <w:kern w:val="2"/>
          <w:sz w:val="22"/>
          <w:szCs w:val="24"/>
          <w14:ligatures w14:val="standardContextual"/>
        </w:rPr>
      </w:pPr>
      <w:hyperlink w:anchor="_Toc198591485" w:history="1">
        <w:r w:rsidRPr="00C92015">
          <w:rPr>
            <w:rStyle w:val="af"/>
            <w:rFonts w:ascii="Arial" w:hAnsi="Arial" w:hint="eastAsia"/>
            <w:noProof/>
          </w:rPr>
          <w:t>2.2.4</w:t>
        </w:r>
        <w:r>
          <w:rPr>
            <w:rFonts w:asciiTheme="minorHAnsi" w:eastAsiaTheme="minorEastAsia" w:hAnsiTheme="minorHAnsi" w:cstheme="minorBidi" w:hint="eastAsia"/>
            <w:i w:val="0"/>
            <w:iCs w:val="0"/>
            <w:noProof/>
            <w:kern w:val="2"/>
            <w:sz w:val="22"/>
            <w:szCs w:val="24"/>
            <w14:ligatures w14:val="standardContextual"/>
          </w:rPr>
          <w:tab/>
        </w:r>
        <w:r w:rsidRPr="00C92015">
          <w:rPr>
            <w:rStyle w:val="af"/>
            <w:rFonts w:hint="eastAsia"/>
            <w:noProof/>
          </w:rPr>
          <w:t>评价与举报模块</w:t>
        </w:r>
        <w:r w:rsidRPr="00C92015">
          <w:rPr>
            <w:rStyle w:val="af"/>
            <w:rFonts w:hint="eastAsia"/>
            <w:noProof/>
          </w:rPr>
          <w:t>E-R</w:t>
        </w:r>
        <w:r w:rsidRPr="00C92015">
          <w:rPr>
            <w:rStyle w:val="af"/>
            <w:rFonts w:hint="eastAsia"/>
            <w:noProof/>
          </w:rPr>
          <w:t>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_Toc198591485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11</w:t>
        </w:r>
        <w:r>
          <w:rPr>
            <w:rFonts w:hint="eastAsia"/>
            <w:noProof/>
            <w:webHidden/>
          </w:rPr>
          <w:fldChar w:fldCharType="end"/>
        </w:r>
      </w:hyperlink>
    </w:p>
    <w:p w14:paraId="319D56B7" w14:textId="340D44CE" w:rsidR="00420029" w:rsidRDefault="00420029">
      <w:pPr>
        <w:pStyle w:val="TOC3"/>
        <w:tabs>
          <w:tab w:val="left" w:pos="1200"/>
          <w:tab w:val="right" w:leader="dot" w:pos="9344"/>
        </w:tabs>
        <w:rPr>
          <w:rFonts w:asciiTheme="minorHAnsi" w:eastAsiaTheme="minorEastAsia" w:hAnsiTheme="minorHAnsi" w:cstheme="minorBidi" w:hint="eastAsia"/>
          <w:i w:val="0"/>
          <w:iCs w:val="0"/>
          <w:noProof/>
          <w:kern w:val="2"/>
          <w:sz w:val="22"/>
          <w:szCs w:val="24"/>
          <w14:ligatures w14:val="standardContextual"/>
        </w:rPr>
      </w:pPr>
      <w:hyperlink w:anchor="_Toc198591486" w:history="1">
        <w:r w:rsidRPr="00C92015">
          <w:rPr>
            <w:rStyle w:val="af"/>
            <w:rFonts w:ascii="Arial" w:hAnsi="Arial" w:hint="eastAsia"/>
            <w:noProof/>
          </w:rPr>
          <w:t>2.2.5</w:t>
        </w:r>
        <w:r>
          <w:rPr>
            <w:rFonts w:asciiTheme="minorHAnsi" w:eastAsiaTheme="minorEastAsia" w:hAnsiTheme="minorHAnsi" w:cstheme="minorBidi" w:hint="eastAsia"/>
            <w:i w:val="0"/>
            <w:iCs w:val="0"/>
            <w:noProof/>
            <w:kern w:val="2"/>
            <w:sz w:val="22"/>
            <w:szCs w:val="24"/>
            <w14:ligatures w14:val="standardContextual"/>
          </w:rPr>
          <w:tab/>
        </w:r>
        <w:r w:rsidRPr="00C92015">
          <w:rPr>
            <w:rStyle w:val="af"/>
            <w:rFonts w:hint="eastAsia"/>
            <w:noProof/>
          </w:rPr>
          <w:t>安全与权限模块</w:t>
        </w:r>
        <w:r w:rsidRPr="00C92015">
          <w:rPr>
            <w:rStyle w:val="af"/>
            <w:rFonts w:hint="eastAsia"/>
            <w:noProof/>
          </w:rPr>
          <w:t>E-R</w:t>
        </w:r>
        <w:r w:rsidRPr="00C92015">
          <w:rPr>
            <w:rStyle w:val="af"/>
            <w:rFonts w:hint="eastAsia"/>
            <w:noProof/>
          </w:rPr>
          <w:t>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_Toc198591486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12</w:t>
        </w:r>
        <w:r>
          <w:rPr>
            <w:rFonts w:hint="eastAsia"/>
            <w:noProof/>
            <w:webHidden/>
          </w:rPr>
          <w:fldChar w:fldCharType="end"/>
        </w:r>
      </w:hyperlink>
    </w:p>
    <w:p w14:paraId="7C148A46" w14:textId="5B5BED03" w:rsidR="00420029" w:rsidRDefault="00420029">
      <w:pPr>
        <w:pStyle w:val="TOC1"/>
        <w:rPr>
          <w:rFonts w:asciiTheme="minorHAnsi" w:eastAsiaTheme="minorEastAsia" w:hAnsiTheme="minorHAnsi" w:cstheme="minorBidi" w:hint="eastAsia"/>
          <w:b w:val="0"/>
          <w:bCs w:val="0"/>
          <w:caps w:val="0"/>
          <w:noProof/>
          <w:kern w:val="2"/>
          <w:sz w:val="22"/>
          <w:szCs w:val="24"/>
          <w14:ligatures w14:val="standardContextual"/>
        </w:rPr>
      </w:pPr>
      <w:hyperlink w:anchor="_Toc198591487" w:history="1">
        <w:r w:rsidRPr="00C92015">
          <w:rPr>
            <w:rStyle w:val="af"/>
            <w:rFonts w:ascii="Arial" w:eastAsia="黑体" w:hAnsi="Arial" w:hint="eastAsia"/>
            <w:noProof/>
          </w:rPr>
          <w:t>3.</w:t>
        </w:r>
        <w:r>
          <w:rPr>
            <w:rFonts w:asciiTheme="minorHAnsi" w:eastAsiaTheme="minorEastAsia" w:hAnsiTheme="minorHAnsi" w:cstheme="minorBidi" w:hint="eastAsia"/>
            <w:b w:val="0"/>
            <w:bCs w:val="0"/>
            <w:caps w:val="0"/>
            <w:noProof/>
            <w:kern w:val="2"/>
            <w:sz w:val="22"/>
            <w:szCs w:val="24"/>
            <w14:ligatures w14:val="standardContextual"/>
          </w:rPr>
          <w:tab/>
        </w:r>
        <w:r w:rsidRPr="00C92015">
          <w:rPr>
            <w:rStyle w:val="af"/>
            <w:rFonts w:hint="eastAsia"/>
            <w:noProof/>
          </w:rPr>
          <w:t>逻辑设计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_Toc198591487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13</w:t>
        </w:r>
        <w:r>
          <w:rPr>
            <w:rFonts w:hint="eastAsia"/>
            <w:noProof/>
            <w:webHidden/>
          </w:rPr>
          <w:fldChar w:fldCharType="end"/>
        </w:r>
      </w:hyperlink>
    </w:p>
    <w:p w14:paraId="3B09952E" w14:textId="567895DA" w:rsidR="00420029" w:rsidRDefault="00420029">
      <w:pPr>
        <w:pStyle w:val="TOC2"/>
        <w:tabs>
          <w:tab w:val="left" w:pos="720"/>
          <w:tab w:val="right" w:leader="dot" w:pos="9344"/>
        </w:tabs>
        <w:rPr>
          <w:rFonts w:asciiTheme="minorHAnsi" w:eastAsiaTheme="minorEastAsia" w:hAnsiTheme="minorHAnsi" w:cstheme="minorBidi" w:hint="eastAsia"/>
          <w:smallCaps w:val="0"/>
          <w:noProof/>
          <w:kern w:val="2"/>
          <w:sz w:val="22"/>
          <w:szCs w:val="24"/>
          <w14:ligatures w14:val="standardContextual"/>
        </w:rPr>
      </w:pPr>
      <w:hyperlink w:anchor="_Toc198591488" w:history="1">
        <w:r w:rsidRPr="00C92015">
          <w:rPr>
            <w:rStyle w:val="af"/>
            <w:rFonts w:hint="eastAsia"/>
            <w:noProof/>
          </w:rPr>
          <w:t>3.1</w:t>
        </w:r>
        <w:r>
          <w:rPr>
            <w:rFonts w:asciiTheme="minorHAnsi" w:eastAsiaTheme="minorEastAsia" w:hAnsiTheme="minorHAnsi" w:cstheme="minorBidi" w:hint="eastAsia"/>
            <w:smallCaps w:val="0"/>
            <w:noProof/>
            <w:kern w:val="2"/>
            <w:sz w:val="22"/>
            <w:szCs w:val="24"/>
            <w14:ligatures w14:val="standardContextual"/>
          </w:rPr>
          <w:tab/>
        </w:r>
        <w:r w:rsidRPr="00C92015">
          <w:rPr>
            <w:rStyle w:val="af"/>
            <w:rFonts w:hint="eastAsia"/>
            <w:noProof/>
          </w:rPr>
          <w:t>表的设计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_Toc198591488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14</w:t>
        </w:r>
        <w:r>
          <w:rPr>
            <w:rFonts w:hint="eastAsia"/>
            <w:noProof/>
            <w:webHidden/>
          </w:rPr>
          <w:fldChar w:fldCharType="end"/>
        </w:r>
      </w:hyperlink>
    </w:p>
    <w:p w14:paraId="79ACDD99" w14:textId="55C94D7D" w:rsidR="00420029" w:rsidRDefault="00420029">
      <w:pPr>
        <w:pStyle w:val="TOC3"/>
        <w:tabs>
          <w:tab w:val="left" w:pos="1200"/>
          <w:tab w:val="right" w:leader="dot" w:pos="9344"/>
        </w:tabs>
        <w:rPr>
          <w:rFonts w:asciiTheme="minorHAnsi" w:eastAsiaTheme="minorEastAsia" w:hAnsiTheme="minorHAnsi" w:cstheme="minorBidi" w:hint="eastAsia"/>
          <w:i w:val="0"/>
          <w:iCs w:val="0"/>
          <w:noProof/>
          <w:kern w:val="2"/>
          <w:sz w:val="22"/>
          <w:szCs w:val="24"/>
          <w14:ligatures w14:val="standardContextual"/>
        </w:rPr>
      </w:pPr>
      <w:hyperlink w:anchor="_Toc198591489" w:history="1">
        <w:r w:rsidRPr="00C92015">
          <w:rPr>
            <w:rStyle w:val="af"/>
            <w:rFonts w:ascii="Arial" w:hAnsi="Arial" w:hint="eastAsia"/>
            <w:noProof/>
          </w:rPr>
          <w:t>3.1.1</w:t>
        </w:r>
        <w:r>
          <w:rPr>
            <w:rFonts w:asciiTheme="minorHAnsi" w:eastAsiaTheme="minorEastAsia" w:hAnsiTheme="minorHAnsi" w:cstheme="minorBidi" w:hint="eastAsia"/>
            <w:i w:val="0"/>
            <w:iCs w:val="0"/>
            <w:noProof/>
            <w:kern w:val="2"/>
            <w:sz w:val="22"/>
            <w:szCs w:val="24"/>
            <w14:ligatures w14:val="standardContextual"/>
          </w:rPr>
          <w:tab/>
        </w:r>
        <w:r w:rsidRPr="00C92015">
          <w:rPr>
            <w:rStyle w:val="af"/>
            <w:rFonts w:hint="eastAsia"/>
            <w:noProof/>
          </w:rPr>
          <w:t>students</w:t>
        </w:r>
        <w:r w:rsidRPr="00C92015">
          <w:rPr>
            <w:rStyle w:val="af"/>
            <w:rFonts w:hint="eastAsia"/>
            <w:noProof/>
          </w:rPr>
          <w:t>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_Toc198591489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14</w:t>
        </w:r>
        <w:r>
          <w:rPr>
            <w:rFonts w:hint="eastAsia"/>
            <w:noProof/>
            <w:webHidden/>
          </w:rPr>
          <w:fldChar w:fldCharType="end"/>
        </w:r>
      </w:hyperlink>
    </w:p>
    <w:p w14:paraId="77BE3941" w14:textId="10FE85A6" w:rsidR="00420029" w:rsidRDefault="00420029">
      <w:pPr>
        <w:pStyle w:val="TOC3"/>
        <w:tabs>
          <w:tab w:val="left" w:pos="1200"/>
          <w:tab w:val="right" w:leader="dot" w:pos="9344"/>
        </w:tabs>
        <w:rPr>
          <w:rFonts w:asciiTheme="minorHAnsi" w:eastAsiaTheme="minorEastAsia" w:hAnsiTheme="minorHAnsi" w:cstheme="minorBidi" w:hint="eastAsia"/>
          <w:i w:val="0"/>
          <w:iCs w:val="0"/>
          <w:noProof/>
          <w:kern w:val="2"/>
          <w:sz w:val="22"/>
          <w:szCs w:val="24"/>
          <w14:ligatures w14:val="standardContextual"/>
        </w:rPr>
      </w:pPr>
      <w:hyperlink w:anchor="_Toc198591490" w:history="1">
        <w:r w:rsidRPr="00C92015">
          <w:rPr>
            <w:rStyle w:val="af"/>
            <w:rFonts w:ascii="Arial" w:hAnsi="Arial" w:hint="eastAsia"/>
            <w:noProof/>
          </w:rPr>
          <w:t>3.1.2</w:t>
        </w:r>
        <w:r>
          <w:rPr>
            <w:rFonts w:asciiTheme="minorHAnsi" w:eastAsiaTheme="minorEastAsia" w:hAnsiTheme="minorHAnsi" w:cstheme="minorBidi" w:hint="eastAsia"/>
            <w:i w:val="0"/>
            <w:iCs w:val="0"/>
            <w:noProof/>
            <w:kern w:val="2"/>
            <w:sz w:val="22"/>
            <w:szCs w:val="24"/>
            <w14:ligatures w14:val="standardContextual"/>
          </w:rPr>
          <w:tab/>
        </w:r>
        <w:r w:rsidRPr="00C92015">
          <w:rPr>
            <w:rStyle w:val="af"/>
            <w:rFonts w:hint="eastAsia"/>
            <w:noProof/>
          </w:rPr>
          <w:t>users</w:t>
        </w:r>
        <w:r w:rsidRPr="00C92015">
          <w:rPr>
            <w:rStyle w:val="af"/>
            <w:rFonts w:hint="eastAsia"/>
            <w:noProof/>
          </w:rPr>
          <w:t>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_Toc198591490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14</w:t>
        </w:r>
        <w:r>
          <w:rPr>
            <w:rFonts w:hint="eastAsia"/>
            <w:noProof/>
            <w:webHidden/>
          </w:rPr>
          <w:fldChar w:fldCharType="end"/>
        </w:r>
      </w:hyperlink>
    </w:p>
    <w:p w14:paraId="57A76A6C" w14:textId="09F7B84F" w:rsidR="00420029" w:rsidRDefault="00420029">
      <w:pPr>
        <w:pStyle w:val="TOC3"/>
        <w:tabs>
          <w:tab w:val="left" w:pos="1200"/>
          <w:tab w:val="right" w:leader="dot" w:pos="9344"/>
        </w:tabs>
        <w:rPr>
          <w:rFonts w:asciiTheme="minorHAnsi" w:eastAsiaTheme="minorEastAsia" w:hAnsiTheme="minorHAnsi" w:cstheme="minorBidi" w:hint="eastAsia"/>
          <w:i w:val="0"/>
          <w:iCs w:val="0"/>
          <w:noProof/>
          <w:kern w:val="2"/>
          <w:sz w:val="22"/>
          <w:szCs w:val="24"/>
          <w14:ligatures w14:val="standardContextual"/>
        </w:rPr>
      </w:pPr>
      <w:hyperlink w:anchor="_Toc198591491" w:history="1">
        <w:r w:rsidRPr="00C92015">
          <w:rPr>
            <w:rStyle w:val="af"/>
            <w:rFonts w:ascii="Arial" w:hAnsi="Arial" w:hint="eastAsia"/>
            <w:noProof/>
          </w:rPr>
          <w:t>3.1.3</w:t>
        </w:r>
        <w:r>
          <w:rPr>
            <w:rFonts w:asciiTheme="minorHAnsi" w:eastAsiaTheme="minorEastAsia" w:hAnsiTheme="minorHAnsi" w:cstheme="minorBidi" w:hint="eastAsia"/>
            <w:i w:val="0"/>
            <w:iCs w:val="0"/>
            <w:noProof/>
            <w:kern w:val="2"/>
            <w:sz w:val="22"/>
            <w:szCs w:val="24"/>
            <w14:ligatures w14:val="standardContextual"/>
          </w:rPr>
          <w:tab/>
        </w:r>
        <w:r w:rsidRPr="00C92015">
          <w:rPr>
            <w:rStyle w:val="af"/>
            <w:rFonts w:hint="eastAsia"/>
            <w:noProof/>
          </w:rPr>
          <w:t>credit_history</w:t>
        </w:r>
        <w:r w:rsidRPr="00C92015">
          <w:rPr>
            <w:rStyle w:val="af"/>
            <w:rFonts w:hint="eastAsia"/>
            <w:noProof/>
          </w:rPr>
          <w:t>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_Toc198591491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14</w:t>
        </w:r>
        <w:r>
          <w:rPr>
            <w:rFonts w:hint="eastAsia"/>
            <w:noProof/>
            <w:webHidden/>
          </w:rPr>
          <w:fldChar w:fldCharType="end"/>
        </w:r>
      </w:hyperlink>
    </w:p>
    <w:p w14:paraId="4CAA9C28" w14:textId="18270F1F" w:rsidR="00420029" w:rsidRDefault="00420029">
      <w:pPr>
        <w:pStyle w:val="TOC3"/>
        <w:tabs>
          <w:tab w:val="left" w:pos="1200"/>
          <w:tab w:val="right" w:leader="dot" w:pos="9344"/>
        </w:tabs>
        <w:rPr>
          <w:rFonts w:asciiTheme="minorHAnsi" w:eastAsiaTheme="minorEastAsia" w:hAnsiTheme="minorHAnsi" w:cstheme="minorBidi" w:hint="eastAsia"/>
          <w:i w:val="0"/>
          <w:iCs w:val="0"/>
          <w:noProof/>
          <w:kern w:val="2"/>
          <w:sz w:val="22"/>
          <w:szCs w:val="24"/>
          <w14:ligatures w14:val="standardContextual"/>
        </w:rPr>
      </w:pPr>
      <w:hyperlink w:anchor="_Toc198591492" w:history="1">
        <w:r w:rsidRPr="00C92015">
          <w:rPr>
            <w:rStyle w:val="af"/>
            <w:rFonts w:ascii="Arial" w:hAnsi="Arial" w:hint="eastAsia"/>
            <w:noProof/>
          </w:rPr>
          <w:t>3.1.4</w:t>
        </w:r>
        <w:r>
          <w:rPr>
            <w:rFonts w:asciiTheme="minorHAnsi" w:eastAsiaTheme="minorEastAsia" w:hAnsiTheme="minorHAnsi" w:cstheme="minorBidi" w:hint="eastAsia"/>
            <w:i w:val="0"/>
            <w:iCs w:val="0"/>
            <w:noProof/>
            <w:kern w:val="2"/>
            <w:sz w:val="22"/>
            <w:szCs w:val="24"/>
            <w14:ligatures w14:val="standardContextual"/>
          </w:rPr>
          <w:tab/>
        </w:r>
        <w:r w:rsidRPr="00C92015">
          <w:rPr>
            <w:rStyle w:val="af"/>
            <w:rFonts w:hint="eastAsia"/>
            <w:noProof/>
          </w:rPr>
          <w:t>login_logs</w:t>
        </w:r>
        <w:r w:rsidRPr="00C92015">
          <w:rPr>
            <w:rStyle w:val="af"/>
            <w:rFonts w:hint="eastAsia"/>
            <w:noProof/>
          </w:rPr>
          <w:t>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_Toc198591492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15</w:t>
        </w:r>
        <w:r>
          <w:rPr>
            <w:rFonts w:hint="eastAsia"/>
            <w:noProof/>
            <w:webHidden/>
          </w:rPr>
          <w:fldChar w:fldCharType="end"/>
        </w:r>
      </w:hyperlink>
    </w:p>
    <w:p w14:paraId="48358C16" w14:textId="04FE3866" w:rsidR="00420029" w:rsidRDefault="00420029">
      <w:pPr>
        <w:pStyle w:val="TOC3"/>
        <w:tabs>
          <w:tab w:val="left" w:pos="1200"/>
          <w:tab w:val="right" w:leader="dot" w:pos="9344"/>
        </w:tabs>
        <w:rPr>
          <w:rFonts w:asciiTheme="minorHAnsi" w:eastAsiaTheme="minorEastAsia" w:hAnsiTheme="minorHAnsi" w:cstheme="minorBidi" w:hint="eastAsia"/>
          <w:i w:val="0"/>
          <w:iCs w:val="0"/>
          <w:noProof/>
          <w:kern w:val="2"/>
          <w:sz w:val="22"/>
          <w:szCs w:val="24"/>
          <w14:ligatures w14:val="standardContextual"/>
        </w:rPr>
      </w:pPr>
      <w:hyperlink w:anchor="_Toc198591493" w:history="1">
        <w:r w:rsidRPr="00C92015">
          <w:rPr>
            <w:rStyle w:val="af"/>
            <w:rFonts w:ascii="Arial" w:hAnsi="Arial" w:hint="eastAsia"/>
            <w:noProof/>
          </w:rPr>
          <w:t>3.1.5</w:t>
        </w:r>
        <w:r>
          <w:rPr>
            <w:rFonts w:asciiTheme="minorHAnsi" w:eastAsiaTheme="minorEastAsia" w:hAnsiTheme="minorHAnsi" w:cstheme="minorBidi" w:hint="eastAsia"/>
            <w:i w:val="0"/>
            <w:iCs w:val="0"/>
            <w:noProof/>
            <w:kern w:val="2"/>
            <w:sz w:val="22"/>
            <w:szCs w:val="24"/>
            <w14:ligatures w14:val="standardContextual"/>
          </w:rPr>
          <w:tab/>
        </w:r>
        <w:r w:rsidRPr="00C92015">
          <w:rPr>
            <w:rStyle w:val="af"/>
            <w:rFonts w:hint="eastAsia"/>
            <w:noProof/>
          </w:rPr>
          <w:t>email_verification</w:t>
        </w:r>
        <w:r w:rsidRPr="00C92015">
          <w:rPr>
            <w:rStyle w:val="af"/>
            <w:rFonts w:hint="eastAsia"/>
            <w:noProof/>
          </w:rPr>
          <w:t>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_Toc198591493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15</w:t>
        </w:r>
        <w:r>
          <w:rPr>
            <w:rFonts w:hint="eastAsia"/>
            <w:noProof/>
            <w:webHidden/>
          </w:rPr>
          <w:fldChar w:fldCharType="end"/>
        </w:r>
      </w:hyperlink>
    </w:p>
    <w:p w14:paraId="494C14DD" w14:textId="0082E19D" w:rsidR="00420029" w:rsidRDefault="00420029">
      <w:pPr>
        <w:pStyle w:val="TOC3"/>
        <w:tabs>
          <w:tab w:val="left" w:pos="1200"/>
          <w:tab w:val="right" w:leader="dot" w:pos="9344"/>
        </w:tabs>
        <w:rPr>
          <w:rFonts w:asciiTheme="minorHAnsi" w:eastAsiaTheme="minorEastAsia" w:hAnsiTheme="minorHAnsi" w:cstheme="minorBidi" w:hint="eastAsia"/>
          <w:i w:val="0"/>
          <w:iCs w:val="0"/>
          <w:noProof/>
          <w:kern w:val="2"/>
          <w:sz w:val="22"/>
          <w:szCs w:val="24"/>
          <w14:ligatures w14:val="standardContextual"/>
        </w:rPr>
      </w:pPr>
      <w:hyperlink w:anchor="_Toc198591494" w:history="1">
        <w:r w:rsidRPr="00C92015">
          <w:rPr>
            <w:rStyle w:val="af"/>
            <w:rFonts w:ascii="Arial" w:hAnsi="Arial" w:hint="eastAsia"/>
            <w:noProof/>
          </w:rPr>
          <w:t>3.1.6</w:t>
        </w:r>
        <w:r>
          <w:rPr>
            <w:rFonts w:asciiTheme="minorHAnsi" w:eastAsiaTheme="minorEastAsia" w:hAnsiTheme="minorHAnsi" w:cstheme="minorBidi" w:hint="eastAsia"/>
            <w:i w:val="0"/>
            <w:iCs w:val="0"/>
            <w:noProof/>
            <w:kern w:val="2"/>
            <w:sz w:val="22"/>
            <w:szCs w:val="24"/>
            <w14:ligatures w14:val="standardContextual"/>
          </w:rPr>
          <w:tab/>
        </w:r>
        <w:r w:rsidRPr="00C92015">
          <w:rPr>
            <w:rStyle w:val="af"/>
            <w:rFonts w:hint="eastAsia"/>
            <w:noProof/>
          </w:rPr>
          <w:t>categories</w:t>
        </w:r>
        <w:r w:rsidRPr="00C92015">
          <w:rPr>
            <w:rStyle w:val="af"/>
            <w:rFonts w:hint="eastAsia"/>
            <w:noProof/>
          </w:rPr>
          <w:t>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_Toc198591494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16</w:t>
        </w:r>
        <w:r>
          <w:rPr>
            <w:rFonts w:hint="eastAsia"/>
            <w:noProof/>
            <w:webHidden/>
          </w:rPr>
          <w:fldChar w:fldCharType="end"/>
        </w:r>
      </w:hyperlink>
    </w:p>
    <w:p w14:paraId="06C93935" w14:textId="3EAB23EB" w:rsidR="00420029" w:rsidRDefault="00420029">
      <w:pPr>
        <w:pStyle w:val="TOC3"/>
        <w:tabs>
          <w:tab w:val="left" w:pos="1200"/>
          <w:tab w:val="right" w:leader="dot" w:pos="9344"/>
        </w:tabs>
        <w:rPr>
          <w:rFonts w:asciiTheme="minorHAnsi" w:eastAsiaTheme="minorEastAsia" w:hAnsiTheme="minorHAnsi" w:cstheme="minorBidi" w:hint="eastAsia"/>
          <w:i w:val="0"/>
          <w:iCs w:val="0"/>
          <w:noProof/>
          <w:kern w:val="2"/>
          <w:sz w:val="22"/>
          <w:szCs w:val="24"/>
          <w14:ligatures w14:val="standardContextual"/>
        </w:rPr>
      </w:pPr>
      <w:hyperlink w:anchor="_Toc198591495" w:history="1">
        <w:r w:rsidRPr="00C92015">
          <w:rPr>
            <w:rStyle w:val="af"/>
            <w:rFonts w:ascii="Arial" w:hAnsi="Arial" w:hint="eastAsia"/>
            <w:noProof/>
          </w:rPr>
          <w:t>3.1.7</w:t>
        </w:r>
        <w:r>
          <w:rPr>
            <w:rFonts w:asciiTheme="minorHAnsi" w:eastAsiaTheme="minorEastAsia" w:hAnsiTheme="minorHAnsi" w:cstheme="minorBidi" w:hint="eastAsia"/>
            <w:i w:val="0"/>
            <w:iCs w:val="0"/>
            <w:noProof/>
            <w:kern w:val="2"/>
            <w:sz w:val="22"/>
            <w:szCs w:val="24"/>
            <w14:ligatures w14:val="standardContextual"/>
          </w:rPr>
          <w:tab/>
        </w:r>
        <w:r w:rsidRPr="00C92015">
          <w:rPr>
            <w:rStyle w:val="af"/>
            <w:rFonts w:hint="eastAsia"/>
            <w:noProof/>
          </w:rPr>
          <w:t>products</w:t>
        </w:r>
        <w:r w:rsidRPr="00C92015">
          <w:rPr>
            <w:rStyle w:val="af"/>
            <w:rFonts w:hint="eastAsia"/>
            <w:noProof/>
          </w:rPr>
          <w:t>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_Toc198591495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16</w:t>
        </w:r>
        <w:r>
          <w:rPr>
            <w:rFonts w:hint="eastAsia"/>
            <w:noProof/>
            <w:webHidden/>
          </w:rPr>
          <w:fldChar w:fldCharType="end"/>
        </w:r>
      </w:hyperlink>
    </w:p>
    <w:p w14:paraId="70A44E57" w14:textId="46834598" w:rsidR="00420029" w:rsidRDefault="00420029">
      <w:pPr>
        <w:pStyle w:val="TOC3"/>
        <w:tabs>
          <w:tab w:val="left" w:pos="1200"/>
          <w:tab w:val="right" w:leader="dot" w:pos="9344"/>
        </w:tabs>
        <w:rPr>
          <w:rFonts w:asciiTheme="minorHAnsi" w:eastAsiaTheme="minorEastAsia" w:hAnsiTheme="minorHAnsi" w:cstheme="minorBidi" w:hint="eastAsia"/>
          <w:i w:val="0"/>
          <w:iCs w:val="0"/>
          <w:noProof/>
          <w:kern w:val="2"/>
          <w:sz w:val="22"/>
          <w:szCs w:val="24"/>
          <w14:ligatures w14:val="standardContextual"/>
        </w:rPr>
      </w:pPr>
      <w:hyperlink w:anchor="_Toc198591496" w:history="1">
        <w:r w:rsidRPr="00C92015">
          <w:rPr>
            <w:rStyle w:val="af"/>
            <w:rFonts w:ascii="Arial" w:hAnsi="Arial" w:hint="eastAsia"/>
            <w:noProof/>
          </w:rPr>
          <w:t>3.1.8</w:t>
        </w:r>
        <w:r>
          <w:rPr>
            <w:rFonts w:asciiTheme="minorHAnsi" w:eastAsiaTheme="minorEastAsia" w:hAnsiTheme="minorHAnsi" w:cstheme="minorBidi" w:hint="eastAsia"/>
            <w:i w:val="0"/>
            <w:iCs w:val="0"/>
            <w:noProof/>
            <w:kern w:val="2"/>
            <w:sz w:val="22"/>
            <w:szCs w:val="24"/>
            <w14:ligatures w14:val="standardContextual"/>
          </w:rPr>
          <w:tab/>
        </w:r>
        <w:r w:rsidRPr="00C92015">
          <w:rPr>
            <w:rStyle w:val="af"/>
            <w:rFonts w:hint="eastAsia"/>
            <w:noProof/>
          </w:rPr>
          <w:t>product_images</w:t>
        </w:r>
        <w:r w:rsidRPr="00C92015">
          <w:rPr>
            <w:rStyle w:val="af"/>
            <w:rFonts w:hint="eastAsia"/>
            <w:noProof/>
          </w:rPr>
          <w:t>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_Toc198591496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16</w:t>
        </w:r>
        <w:r>
          <w:rPr>
            <w:rFonts w:hint="eastAsia"/>
            <w:noProof/>
            <w:webHidden/>
          </w:rPr>
          <w:fldChar w:fldCharType="end"/>
        </w:r>
      </w:hyperlink>
    </w:p>
    <w:p w14:paraId="6A5E4043" w14:textId="021124D3" w:rsidR="00420029" w:rsidRDefault="00420029">
      <w:pPr>
        <w:pStyle w:val="TOC3"/>
        <w:tabs>
          <w:tab w:val="left" w:pos="1200"/>
          <w:tab w:val="right" w:leader="dot" w:pos="9344"/>
        </w:tabs>
        <w:rPr>
          <w:rFonts w:asciiTheme="minorHAnsi" w:eastAsiaTheme="minorEastAsia" w:hAnsiTheme="minorHAnsi" w:cstheme="minorBidi" w:hint="eastAsia"/>
          <w:i w:val="0"/>
          <w:iCs w:val="0"/>
          <w:noProof/>
          <w:kern w:val="2"/>
          <w:sz w:val="22"/>
          <w:szCs w:val="24"/>
          <w14:ligatures w14:val="standardContextual"/>
        </w:rPr>
      </w:pPr>
      <w:hyperlink w:anchor="_Toc198591497" w:history="1">
        <w:r w:rsidRPr="00C92015">
          <w:rPr>
            <w:rStyle w:val="af"/>
            <w:rFonts w:ascii="Arial" w:hAnsi="Arial" w:hint="eastAsia"/>
            <w:noProof/>
          </w:rPr>
          <w:t>3.1.9</w:t>
        </w:r>
        <w:r>
          <w:rPr>
            <w:rFonts w:asciiTheme="minorHAnsi" w:eastAsiaTheme="minorEastAsia" w:hAnsiTheme="minorHAnsi" w:cstheme="minorBidi" w:hint="eastAsia"/>
            <w:i w:val="0"/>
            <w:iCs w:val="0"/>
            <w:noProof/>
            <w:kern w:val="2"/>
            <w:sz w:val="22"/>
            <w:szCs w:val="24"/>
            <w14:ligatures w14:val="standardContextual"/>
          </w:rPr>
          <w:tab/>
        </w:r>
        <w:r w:rsidRPr="00C92015">
          <w:rPr>
            <w:rStyle w:val="af"/>
            <w:rFonts w:hint="eastAsia"/>
            <w:noProof/>
          </w:rPr>
          <w:t>abstract_orders</w:t>
        </w:r>
        <w:r w:rsidRPr="00C92015">
          <w:rPr>
            <w:rStyle w:val="af"/>
            <w:rFonts w:hint="eastAsia"/>
            <w:noProof/>
          </w:rPr>
          <w:t>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_Toc198591497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17</w:t>
        </w:r>
        <w:r>
          <w:rPr>
            <w:rFonts w:hint="eastAsia"/>
            <w:noProof/>
            <w:webHidden/>
          </w:rPr>
          <w:fldChar w:fldCharType="end"/>
        </w:r>
      </w:hyperlink>
    </w:p>
    <w:p w14:paraId="3CD43078" w14:textId="31A2EEB0" w:rsidR="00420029" w:rsidRDefault="00420029">
      <w:pPr>
        <w:pStyle w:val="TOC3"/>
        <w:tabs>
          <w:tab w:val="left" w:pos="1440"/>
          <w:tab w:val="right" w:leader="dot" w:pos="9344"/>
        </w:tabs>
        <w:rPr>
          <w:rFonts w:asciiTheme="minorHAnsi" w:eastAsiaTheme="minorEastAsia" w:hAnsiTheme="minorHAnsi" w:cstheme="minorBidi" w:hint="eastAsia"/>
          <w:i w:val="0"/>
          <w:iCs w:val="0"/>
          <w:noProof/>
          <w:kern w:val="2"/>
          <w:sz w:val="22"/>
          <w:szCs w:val="24"/>
          <w14:ligatures w14:val="standardContextual"/>
        </w:rPr>
      </w:pPr>
      <w:hyperlink w:anchor="_Toc198591498" w:history="1">
        <w:r w:rsidRPr="00C92015">
          <w:rPr>
            <w:rStyle w:val="af"/>
            <w:rFonts w:ascii="Arial" w:hAnsi="Arial" w:hint="eastAsia"/>
            <w:noProof/>
          </w:rPr>
          <w:t>3.1.10</w:t>
        </w:r>
        <w:r>
          <w:rPr>
            <w:rFonts w:asciiTheme="minorHAnsi" w:eastAsiaTheme="minorEastAsia" w:hAnsiTheme="minorHAnsi" w:cstheme="minorBidi" w:hint="eastAsia"/>
            <w:i w:val="0"/>
            <w:iCs w:val="0"/>
            <w:noProof/>
            <w:kern w:val="2"/>
            <w:sz w:val="22"/>
            <w:szCs w:val="24"/>
            <w14:ligatures w14:val="standardContextual"/>
          </w:rPr>
          <w:tab/>
        </w:r>
        <w:r w:rsidRPr="00C92015">
          <w:rPr>
            <w:rStyle w:val="af"/>
            <w:rFonts w:hint="eastAsia"/>
            <w:noProof/>
          </w:rPr>
          <w:t>orders</w:t>
        </w:r>
        <w:r w:rsidRPr="00C92015">
          <w:rPr>
            <w:rStyle w:val="af"/>
            <w:rFonts w:hint="eastAsia"/>
            <w:noProof/>
          </w:rPr>
          <w:t>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_Toc198591498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17</w:t>
        </w:r>
        <w:r>
          <w:rPr>
            <w:rFonts w:hint="eastAsia"/>
            <w:noProof/>
            <w:webHidden/>
          </w:rPr>
          <w:fldChar w:fldCharType="end"/>
        </w:r>
      </w:hyperlink>
    </w:p>
    <w:p w14:paraId="3354352D" w14:textId="202FAF35" w:rsidR="00420029" w:rsidRDefault="00420029">
      <w:pPr>
        <w:pStyle w:val="TOC3"/>
        <w:tabs>
          <w:tab w:val="left" w:pos="1440"/>
          <w:tab w:val="right" w:leader="dot" w:pos="9344"/>
        </w:tabs>
        <w:rPr>
          <w:rFonts w:asciiTheme="minorHAnsi" w:eastAsiaTheme="minorEastAsia" w:hAnsiTheme="minorHAnsi" w:cstheme="minorBidi" w:hint="eastAsia"/>
          <w:i w:val="0"/>
          <w:iCs w:val="0"/>
          <w:noProof/>
          <w:kern w:val="2"/>
          <w:sz w:val="22"/>
          <w:szCs w:val="24"/>
          <w14:ligatures w14:val="standardContextual"/>
        </w:rPr>
      </w:pPr>
      <w:hyperlink w:anchor="_Toc198591499" w:history="1">
        <w:r w:rsidRPr="00C92015">
          <w:rPr>
            <w:rStyle w:val="af"/>
            <w:rFonts w:ascii="Arial" w:hAnsi="Arial" w:hint="eastAsia"/>
            <w:noProof/>
          </w:rPr>
          <w:t>3.1.11</w:t>
        </w:r>
        <w:r>
          <w:rPr>
            <w:rFonts w:asciiTheme="minorHAnsi" w:eastAsiaTheme="minorEastAsia" w:hAnsiTheme="minorHAnsi" w:cstheme="minorBidi" w:hint="eastAsia"/>
            <w:i w:val="0"/>
            <w:iCs w:val="0"/>
            <w:noProof/>
            <w:kern w:val="2"/>
            <w:sz w:val="22"/>
            <w:szCs w:val="24"/>
            <w14:ligatures w14:val="standardContextual"/>
          </w:rPr>
          <w:tab/>
        </w:r>
        <w:r w:rsidRPr="00C92015">
          <w:rPr>
            <w:rStyle w:val="af"/>
            <w:rFonts w:hint="eastAsia"/>
            <w:noProof/>
          </w:rPr>
          <w:t>virtual_accounts</w:t>
        </w:r>
        <w:r w:rsidRPr="00C92015">
          <w:rPr>
            <w:rStyle w:val="af"/>
            <w:rFonts w:hint="eastAsia"/>
            <w:noProof/>
          </w:rPr>
          <w:t>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_Toc198591499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18</w:t>
        </w:r>
        <w:r>
          <w:rPr>
            <w:rFonts w:hint="eastAsia"/>
            <w:noProof/>
            <w:webHidden/>
          </w:rPr>
          <w:fldChar w:fldCharType="end"/>
        </w:r>
      </w:hyperlink>
    </w:p>
    <w:p w14:paraId="4088C10F" w14:textId="0FC2EEA8" w:rsidR="00420029" w:rsidRDefault="00420029">
      <w:pPr>
        <w:pStyle w:val="TOC3"/>
        <w:tabs>
          <w:tab w:val="left" w:pos="1440"/>
          <w:tab w:val="right" w:leader="dot" w:pos="9344"/>
        </w:tabs>
        <w:rPr>
          <w:rFonts w:asciiTheme="minorHAnsi" w:eastAsiaTheme="minorEastAsia" w:hAnsiTheme="minorHAnsi" w:cstheme="minorBidi" w:hint="eastAsia"/>
          <w:i w:val="0"/>
          <w:iCs w:val="0"/>
          <w:noProof/>
          <w:kern w:val="2"/>
          <w:sz w:val="22"/>
          <w:szCs w:val="24"/>
          <w14:ligatures w14:val="standardContextual"/>
        </w:rPr>
      </w:pPr>
      <w:hyperlink w:anchor="_Toc198591500" w:history="1">
        <w:r w:rsidRPr="00C92015">
          <w:rPr>
            <w:rStyle w:val="af"/>
            <w:rFonts w:ascii="Arial" w:hAnsi="Arial" w:hint="eastAsia"/>
            <w:noProof/>
          </w:rPr>
          <w:t>3.1.12</w:t>
        </w:r>
        <w:r>
          <w:rPr>
            <w:rFonts w:asciiTheme="minorHAnsi" w:eastAsiaTheme="minorEastAsia" w:hAnsiTheme="minorHAnsi" w:cstheme="minorBidi" w:hint="eastAsia"/>
            <w:i w:val="0"/>
            <w:iCs w:val="0"/>
            <w:noProof/>
            <w:kern w:val="2"/>
            <w:sz w:val="22"/>
            <w:szCs w:val="24"/>
            <w14:ligatures w14:val="standardContextual"/>
          </w:rPr>
          <w:tab/>
        </w:r>
        <w:r w:rsidRPr="00C92015">
          <w:rPr>
            <w:rStyle w:val="af"/>
            <w:rFonts w:hint="eastAsia"/>
            <w:noProof/>
          </w:rPr>
          <w:t>recharge_records</w:t>
        </w:r>
        <w:r w:rsidRPr="00C92015">
          <w:rPr>
            <w:rStyle w:val="af"/>
            <w:rFonts w:hint="eastAsia"/>
            <w:noProof/>
          </w:rPr>
          <w:t>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_Toc198591500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18</w:t>
        </w:r>
        <w:r>
          <w:rPr>
            <w:rFonts w:hint="eastAsia"/>
            <w:noProof/>
            <w:webHidden/>
          </w:rPr>
          <w:fldChar w:fldCharType="end"/>
        </w:r>
      </w:hyperlink>
    </w:p>
    <w:p w14:paraId="596341C0" w14:textId="739D829E" w:rsidR="00420029" w:rsidRDefault="00420029">
      <w:pPr>
        <w:pStyle w:val="TOC3"/>
        <w:tabs>
          <w:tab w:val="left" w:pos="1440"/>
          <w:tab w:val="right" w:leader="dot" w:pos="9344"/>
        </w:tabs>
        <w:rPr>
          <w:rFonts w:asciiTheme="minorHAnsi" w:eastAsiaTheme="minorEastAsia" w:hAnsiTheme="minorHAnsi" w:cstheme="minorBidi" w:hint="eastAsia"/>
          <w:i w:val="0"/>
          <w:iCs w:val="0"/>
          <w:noProof/>
          <w:kern w:val="2"/>
          <w:sz w:val="22"/>
          <w:szCs w:val="24"/>
          <w14:ligatures w14:val="standardContextual"/>
        </w:rPr>
      </w:pPr>
      <w:hyperlink w:anchor="_Toc198591501" w:history="1">
        <w:r w:rsidRPr="00C92015">
          <w:rPr>
            <w:rStyle w:val="af"/>
            <w:rFonts w:ascii="Arial" w:hAnsi="Arial" w:hint="eastAsia"/>
            <w:noProof/>
          </w:rPr>
          <w:t>3.1.13</w:t>
        </w:r>
        <w:r>
          <w:rPr>
            <w:rFonts w:asciiTheme="minorHAnsi" w:eastAsiaTheme="minorEastAsia" w:hAnsiTheme="minorHAnsi" w:cstheme="minorBidi" w:hint="eastAsia"/>
            <w:i w:val="0"/>
            <w:iCs w:val="0"/>
            <w:noProof/>
            <w:kern w:val="2"/>
            <w:sz w:val="22"/>
            <w:szCs w:val="24"/>
            <w14:ligatures w14:val="standardContextual"/>
          </w:rPr>
          <w:tab/>
        </w:r>
        <w:r w:rsidRPr="00C92015">
          <w:rPr>
            <w:rStyle w:val="af"/>
            <w:rFonts w:hint="eastAsia"/>
            <w:noProof/>
          </w:rPr>
          <w:t>negotiations</w:t>
        </w:r>
        <w:r w:rsidRPr="00C92015">
          <w:rPr>
            <w:rStyle w:val="af"/>
            <w:rFonts w:hint="eastAsia"/>
            <w:noProof/>
          </w:rPr>
          <w:t>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_Toc198591501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18</w:t>
        </w:r>
        <w:r>
          <w:rPr>
            <w:rFonts w:hint="eastAsia"/>
            <w:noProof/>
            <w:webHidden/>
          </w:rPr>
          <w:fldChar w:fldCharType="end"/>
        </w:r>
      </w:hyperlink>
    </w:p>
    <w:p w14:paraId="4FDE52C4" w14:textId="77708930" w:rsidR="00420029" w:rsidRDefault="00420029">
      <w:pPr>
        <w:pStyle w:val="TOC3"/>
        <w:tabs>
          <w:tab w:val="left" w:pos="1440"/>
          <w:tab w:val="right" w:leader="dot" w:pos="9344"/>
        </w:tabs>
        <w:rPr>
          <w:rFonts w:asciiTheme="minorHAnsi" w:eastAsiaTheme="minorEastAsia" w:hAnsiTheme="minorHAnsi" w:cstheme="minorBidi" w:hint="eastAsia"/>
          <w:i w:val="0"/>
          <w:iCs w:val="0"/>
          <w:noProof/>
          <w:kern w:val="2"/>
          <w:sz w:val="22"/>
          <w:szCs w:val="24"/>
          <w14:ligatures w14:val="standardContextual"/>
        </w:rPr>
      </w:pPr>
      <w:hyperlink w:anchor="_Toc198591502" w:history="1">
        <w:r w:rsidRPr="00C92015">
          <w:rPr>
            <w:rStyle w:val="af"/>
            <w:rFonts w:ascii="Arial" w:hAnsi="Arial" w:hint="eastAsia"/>
            <w:noProof/>
          </w:rPr>
          <w:t>3.1.14</w:t>
        </w:r>
        <w:r>
          <w:rPr>
            <w:rFonts w:asciiTheme="minorHAnsi" w:eastAsiaTheme="minorEastAsia" w:hAnsiTheme="minorHAnsi" w:cstheme="minorBidi" w:hint="eastAsia"/>
            <w:i w:val="0"/>
            <w:iCs w:val="0"/>
            <w:noProof/>
            <w:kern w:val="2"/>
            <w:sz w:val="22"/>
            <w:szCs w:val="24"/>
            <w14:ligatures w14:val="standardContextual"/>
          </w:rPr>
          <w:tab/>
        </w:r>
        <w:r w:rsidRPr="00C92015">
          <w:rPr>
            <w:rStyle w:val="af"/>
            <w:rFonts w:hint="eastAsia"/>
            <w:noProof/>
          </w:rPr>
          <w:t>admins</w:t>
        </w:r>
        <w:r w:rsidRPr="00C92015">
          <w:rPr>
            <w:rStyle w:val="af"/>
            <w:rFonts w:hint="eastAsia"/>
            <w:noProof/>
          </w:rPr>
          <w:t>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_Toc198591502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19</w:t>
        </w:r>
        <w:r>
          <w:rPr>
            <w:rFonts w:hint="eastAsia"/>
            <w:noProof/>
            <w:webHidden/>
          </w:rPr>
          <w:fldChar w:fldCharType="end"/>
        </w:r>
      </w:hyperlink>
    </w:p>
    <w:p w14:paraId="1F1A1840" w14:textId="03EB8735" w:rsidR="00420029" w:rsidRDefault="00420029">
      <w:pPr>
        <w:pStyle w:val="TOC3"/>
        <w:tabs>
          <w:tab w:val="left" w:pos="1440"/>
          <w:tab w:val="right" w:leader="dot" w:pos="9344"/>
        </w:tabs>
        <w:rPr>
          <w:rFonts w:asciiTheme="minorHAnsi" w:eastAsiaTheme="minorEastAsia" w:hAnsiTheme="minorHAnsi" w:cstheme="minorBidi" w:hint="eastAsia"/>
          <w:i w:val="0"/>
          <w:iCs w:val="0"/>
          <w:noProof/>
          <w:kern w:val="2"/>
          <w:sz w:val="22"/>
          <w:szCs w:val="24"/>
          <w14:ligatures w14:val="standardContextual"/>
        </w:rPr>
      </w:pPr>
      <w:hyperlink w:anchor="_Toc198591503" w:history="1">
        <w:r w:rsidRPr="00C92015">
          <w:rPr>
            <w:rStyle w:val="af"/>
            <w:rFonts w:ascii="Arial" w:hAnsi="Arial" w:hint="eastAsia"/>
            <w:noProof/>
          </w:rPr>
          <w:t>3.1.15</w:t>
        </w:r>
        <w:r>
          <w:rPr>
            <w:rFonts w:asciiTheme="minorHAnsi" w:eastAsiaTheme="minorEastAsia" w:hAnsiTheme="minorHAnsi" w:cstheme="minorBidi" w:hint="eastAsia"/>
            <w:i w:val="0"/>
            <w:iCs w:val="0"/>
            <w:noProof/>
            <w:kern w:val="2"/>
            <w:sz w:val="22"/>
            <w:szCs w:val="24"/>
            <w14:ligatures w14:val="standardContextual"/>
          </w:rPr>
          <w:tab/>
        </w:r>
        <w:r w:rsidRPr="00C92015">
          <w:rPr>
            <w:rStyle w:val="af"/>
            <w:rFonts w:hint="eastAsia"/>
            <w:noProof/>
          </w:rPr>
          <w:t>audit_logs</w:t>
        </w:r>
        <w:r w:rsidRPr="00C92015">
          <w:rPr>
            <w:rStyle w:val="af"/>
            <w:rFonts w:hint="eastAsia"/>
            <w:noProof/>
          </w:rPr>
          <w:t>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_Toc198591503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19</w:t>
        </w:r>
        <w:r>
          <w:rPr>
            <w:rFonts w:hint="eastAsia"/>
            <w:noProof/>
            <w:webHidden/>
          </w:rPr>
          <w:fldChar w:fldCharType="end"/>
        </w:r>
      </w:hyperlink>
    </w:p>
    <w:p w14:paraId="47210A12" w14:textId="33DA309D" w:rsidR="00420029" w:rsidRDefault="00420029">
      <w:pPr>
        <w:pStyle w:val="TOC3"/>
        <w:tabs>
          <w:tab w:val="left" w:pos="1440"/>
          <w:tab w:val="right" w:leader="dot" w:pos="9344"/>
        </w:tabs>
        <w:rPr>
          <w:rFonts w:asciiTheme="minorHAnsi" w:eastAsiaTheme="minorEastAsia" w:hAnsiTheme="minorHAnsi" w:cstheme="minorBidi" w:hint="eastAsia"/>
          <w:i w:val="0"/>
          <w:iCs w:val="0"/>
          <w:noProof/>
          <w:kern w:val="2"/>
          <w:sz w:val="22"/>
          <w:szCs w:val="24"/>
          <w14:ligatures w14:val="standardContextual"/>
        </w:rPr>
      </w:pPr>
      <w:hyperlink w:anchor="_Toc198591504" w:history="1">
        <w:r w:rsidRPr="00C92015">
          <w:rPr>
            <w:rStyle w:val="af"/>
            <w:rFonts w:ascii="Arial" w:hAnsi="Arial" w:hint="eastAsia"/>
            <w:noProof/>
          </w:rPr>
          <w:t>3.1.16</w:t>
        </w:r>
        <w:r>
          <w:rPr>
            <w:rFonts w:asciiTheme="minorHAnsi" w:eastAsiaTheme="minorEastAsia" w:hAnsiTheme="minorHAnsi" w:cstheme="minorBidi" w:hint="eastAsia"/>
            <w:i w:val="0"/>
            <w:iCs w:val="0"/>
            <w:noProof/>
            <w:kern w:val="2"/>
            <w:sz w:val="22"/>
            <w:szCs w:val="24"/>
            <w14:ligatures w14:val="standardContextual"/>
          </w:rPr>
          <w:tab/>
        </w:r>
        <w:r w:rsidRPr="00C92015">
          <w:rPr>
            <w:rStyle w:val="af"/>
            <w:rFonts w:hint="eastAsia"/>
            <w:noProof/>
          </w:rPr>
          <w:t>exchange_requests</w:t>
        </w:r>
        <w:r w:rsidRPr="00C92015">
          <w:rPr>
            <w:rStyle w:val="af"/>
            <w:rFonts w:hint="eastAsia"/>
            <w:noProof/>
          </w:rPr>
          <w:t>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_Toc198591504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19</w:t>
        </w:r>
        <w:r>
          <w:rPr>
            <w:rFonts w:hint="eastAsia"/>
            <w:noProof/>
            <w:webHidden/>
          </w:rPr>
          <w:fldChar w:fldCharType="end"/>
        </w:r>
      </w:hyperlink>
    </w:p>
    <w:p w14:paraId="598C1E91" w14:textId="75EF9AE0" w:rsidR="00420029" w:rsidRDefault="00420029">
      <w:pPr>
        <w:pStyle w:val="TOC3"/>
        <w:tabs>
          <w:tab w:val="left" w:pos="1440"/>
          <w:tab w:val="right" w:leader="dot" w:pos="9344"/>
        </w:tabs>
        <w:rPr>
          <w:rFonts w:asciiTheme="minorHAnsi" w:eastAsiaTheme="minorEastAsia" w:hAnsiTheme="minorHAnsi" w:cstheme="minorBidi" w:hint="eastAsia"/>
          <w:i w:val="0"/>
          <w:iCs w:val="0"/>
          <w:noProof/>
          <w:kern w:val="2"/>
          <w:sz w:val="22"/>
          <w:szCs w:val="24"/>
          <w14:ligatures w14:val="standardContextual"/>
        </w:rPr>
      </w:pPr>
      <w:hyperlink w:anchor="_Toc198591505" w:history="1">
        <w:r w:rsidRPr="00C92015">
          <w:rPr>
            <w:rStyle w:val="af"/>
            <w:rFonts w:ascii="Arial" w:hAnsi="Arial" w:hint="eastAsia"/>
            <w:noProof/>
          </w:rPr>
          <w:t>3.1.17</w:t>
        </w:r>
        <w:r>
          <w:rPr>
            <w:rFonts w:asciiTheme="minorHAnsi" w:eastAsiaTheme="minorEastAsia" w:hAnsiTheme="minorHAnsi" w:cstheme="minorBidi" w:hint="eastAsia"/>
            <w:i w:val="0"/>
            <w:iCs w:val="0"/>
            <w:noProof/>
            <w:kern w:val="2"/>
            <w:sz w:val="22"/>
            <w:szCs w:val="24"/>
            <w14:ligatures w14:val="standardContextual"/>
          </w:rPr>
          <w:tab/>
        </w:r>
        <w:r w:rsidRPr="00C92015">
          <w:rPr>
            <w:rStyle w:val="af"/>
            <w:rFonts w:hint="eastAsia"/>
            <w:noProof/>
          </w:rPr>
          <w:t>notification</w:t>
        </w:r>
        <w:r w:rsidRPr="00C92015">
          <w:rPr>
            <w:rStyle w:val="af"/>
            <w:rFonts w:hint="eastAsia"/>
            <w:noProof/>
          </w:rPr>
          <w:t>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_Toc198591505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20</w:t>
        </w:r>
        <w:r>
          <w:rPr>
            <w:rFonts w:hint="eastAsia"/>
            <w:noProof/>
            <w:webHidden/>
          </w:rPr>
          <w:fldChar w:fldCharType="end"/>
        </w:r>
      </w:hyperlink>
    </w:p>
    <w:p w14:paraId="6F7D8C32" w14:textId="48D2D199" w:rsidR="00420029" w:rsidRDefault="00420029">
      <w:pPr>
        <w:pStyle w:val="TOC3"/>
        <w:tabs>
          <w:tab w:val="left" w:pos="1440"/>
          <w:tab w:val="right" w:leader="dot" w:pos="9344"/>
        </w:tabs>
        <w:rPr>
          <w:rFonts w:asciiTheme="minorHAnsi" w:eastAsiaTheme="minorEastAsia" w:hAnsiTheme="minorHAnsi" w:cstheme="minorBidi" w:hint="eastAsia"/>
          <w:i w:val="0"/>
          <w:iCs w:val="0"/>
          <w:noProof/>
          <w:kern w:val="2"/>
          <w:sz w:val="22"/>
          <w:szCs w:val="24"/>
          <w14:ligatures w14:val="standardContextual"/>
        </w:rPr>
      </w:pPr>
      <w:hyperlink w:anchor="_Toc198591506" w:history="1">
        <w:r w:rsidRPr="00C92015">
          <w:rPr>
            <w:rStyle w:val="af"/>
            <w:rFonts w:ascii="Arial" w:hAnsi="Arial" w:hint="eastAsia"/>
            <w:noProof/>
          </w:rPr>
          <w:t>3.1.18</w:t>
        </w:r>
        <w:r>
          <w:rPr>
            <w:rFonts w:asciiTheme="minorHAnsi" w:eastAsiaTheme="minorEastAsia" w:hAnsiTheme="minorHAnsi" w:cstheme="minorBidi" w:hint="eastAsia"/>
            <w:i w:val="0"/>
            <w:iCs w:val="0"/>
            <w:noProof/>
            <w:kern w:val="2"/>
            <w:sz w:val="22"/>
            <w:szCs w:val="24"/>
            <w14:ligatures w14:val="standardContextual"/>
          </w:rPr>
          <w:tab/>
        </w:r>
        <w:r w:rsidRPr="00C92015">
          <w:rPr>
            <w:rStyle w:val="af"/>
            <w:rFonts w:hint="eastAsia"/>
            <w:noProof/>
          </w:rPr>
          <w:t>review</w:t>
        </w:r>
        <w:r w:rsidRPr="00C92015">
          <w:rPr>
            <w:rStyle w:val="af"/>
            <w:rFonts w:hint="eastAsia"/>
            <w:noProof/>
          </w:rPr>
          <w:t>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_Toc198591506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20</w:t>
        </w:r>
        <w:r>
          <w:rPr>
            <w:rFonts w:hint="eastAsia"/>
            <w:noProof/>
            <w:webHidden/>
          </w:rPr>
          <w:fldChar w:fldCharType="end"/>
        </w:r>
      </w:hyperlink>
    </w:p>
    <w:p w14:paraId="3E784D1B" w14:textId="07FABF17" w:rsidR="00420029" w:rsidRDefault="00420029">
      <w:pPr>
        <w:pStyle w:val="TOC3"/>
        <w:tabs>
          <w:tab w:val="left" w:pos="1440"/>
          <w:tab w:val="right" w:leader="dot" w:pos="9344"/>
        </w:tabs>
        <w:rPr>
          <w:rFonts w:asciiTheme="minorHAnsi" w:eastAsiaTheme="minorEastAsia" w:hAnsiTheme="minorHAnsi" w:cstheme="minorBidi" w:hint="eastAsia"/>
          <w:i w:val="0"/>
          <w:iCs w:val="0"/>
          <w:noProof/>
          <w:kern w:val="2"/>
          <w:sz w:val="22"/>
          <w:szCs w:val="24"/>
          <w14:ligatures w14:val="standardContextual"/>
        </w:rPr>
      </w:pPr>
      <w:hyperlink w:anchor="_Toc198591507" w:history="1">
        <w:r w:rsidRPr="00C92015">
          <w:rPr>
            <w:rStyle w:val="af"/>
            <w:rFonts w:ascii="Arial" w:hAnsi="Arial" w:hint="eastAsia"/>
            <w:noProof/>
          </w:rPr>
          <w:t>3.1.19</w:t>
        </w:r>
        <w:r>
          <w:rPr>
            <w:rFonts w:asciiTheme="minorHAnsi" w:eastAsiaTheme="minorEastAsia" w:hAnsiTheme="minorHAnsi" w:cstheme="minorBidi" w:hint="eastAsia"/>
            <w:i w:val="0"/>
            <w:iCs w:val="0"/>
            <w:noProof/>
            <w:kern w:val="2"/>
            <w:sz w:val="22"/>
            <w:szCs w:val="24"/>
            <w14:ligatures w14:val="standardContextual"/>
          </w:rPr>
          <w:tab/>
        </w:r>
        <w:r w:rsidRPr="00C92015">
          <w:rPr>
            <w:rStyle w:val="af"/>
            <w:rFonts w:hint="eastAsia"/>
            <w:noProof/>
          </w:rPr>
          <w:t>report</w:t>
        </w:r>
        <w:r w:rsidRPr="00C92015">
          <w:rPr>
            <w:rStyle w:val="af"/>
            <w:rFonts w:hint="eastAsia"/>
            <w:noProof/>
          </w:rPr>
          <w:t>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_Toc198591507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21</w:t>
        </w:r>
        <w:r>
          <w:rPr>
            <w:rFonts w:hint="eastAsia"/>
            <w:noProof/>
            <w:webHidden/>
          </w:rPr>
          <w:fldChar w:fldCharType="end"/>
        </w:r>
      </w:hyperlink>
    </w:p>
    <w:p w14:paraId="2832D0DD" w14:textId="3A4E3AD6" w:rsidR="00420029" w:rsidRDefault="00420029">
      <w:pPr>
        <w:pStyle w:val="TOC3"/>
        <w:tabs>
          <w:tab w:val="left" w:pos="1440"/>
          <w:tab w:val="right" w:leader="dot" w:pos="9344"/>
        </w:tabs>
        <w:rPr>
          <w:rFonts w:asciiTheme="minorHAnsi" w:eastAsiaTheme="minorEastAsia" w:hAnsiTheme="minorHAnsi" w:cstheme="minorBidi" w:hint="eastAsia"/>
          <w:i w:val="0"/>
          <w:iCs w:val="0"/>
          <w:noProof/>
          <w:kern w:val="2"/>
          <w:sz w:val="22"/>
          <w:szCs w:val="24"/>
          <w14:ligatures w14:val="standardContextual"/>
        </w:rPr>
      </w:pPr>
      <w:hyperlink w:anchor="_Toc198591508" w:history="1">
        <w:r w:rsidRPr="00C92015">
          <w:rPr>
            <w:rStyle w:val="af"/>
            <w:rFonts w:ascii="Arial" w:hAnsi="Arial" w:hint="eastAsia"/>
            <w:noProof/>
          </w:rPr>
          <w:t>3.1.20</w:t>
        </w:r>
        <w:r>
          <w:rPr>
            <w:rFonts w:asciiTheme="minorHAnsi" w:eastAsiaTheme="minorEastAsia" w:hAnsiTheme="minorHAnsi" w:cstheme="minorBidi" w:hint="eastAsia"/>
            <w:i w:val="0"/>
            <w:iCs w:val="0"/>
            <w:noProof/>
            <w:kern w:val="2"/>
            <w:sz w:val="22"/>
            <w:szCs w:val="24"/>
            <w14:ligatures w14:val="standardContextual"/>
          </w:rPr>
          <w:tab/>
        </w:r>
        <w:r w:rsidRPr="00C92015">
          <w:rPr>
            <w:rStyle w:val="af"/>
            <w:rFonts w:hint="eastAsia"/>
            <w:noProof/>
          </w:rPr>
          <w:t>report_evidence</w:t>
        </w:r>
        <w:r w:rsidRPr="00C92015">
          <w:rPr>
            <w:rStyle w:val="af"/>
            <w:rFonts w:hint="eastAsia"/>
            <w:noProof/>
          </w:rPr>
          <w:t>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_Toc198591508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21</w:t>
        </w:r>
        <w:r>
          <w:rPr>
            <w:rFonts w:hint="eastAsia"/>
            <w:noProof/>
            <w:webHidden/>
          </w:rPr>
          <w:fldChar w:fldCharType="end"/>
        </w:r>
      </w:hyperlink>
    </w:p>
    <w:p w14:paraId="40836FC6" w14:textId="70B70FC7" w:rsidR="00420029" w:rsidRDefault="00420029">
      <w:pPr>
        <w:pStyle w:val="TOC2"/>
        <w:tabs>
          <w:tab w:val="left" w:pos="720"/>
          <w:tab w:val="right" w:leader="dot" w:pos="9344"/>
        </w:tabs>
        <w:rPr>
          <w:rFonts w:asciiTheme="minorHAnsi" w:eastAsiaTheme="minorEastAsia" w:hAnsiTheme="minorHAnsi" w:cstheme="minorBidi" w:hint="eastAsia"/>
          <w:smallCaps w:val="0"/>
          <w:noProof/>
          <w:kern w:val="2"/>
          <w:sz w:val="22"/>
          <w:szCs w:val="24"/>
          <w14:ligatures w14:val="standardContextual"/>
        </w:rPr>
      </w:pPr>
      <w:hyperlink w:anchor="_Toc198591509" w:history="1">
        <w:r w:rsidRPr="00C92015">
          <w:rPr>
            <w:rStyle w:val="af"/>
            <w:rFonts w:hint="eastAsia"/>
            <w:noProof/>
          </w:rPr>
          <w:t>3.2</w:t>
        </w:r>
        <w:r>
          <w:rPr>
            <w:rFonts w:asciiTheme="minorHAnsi" w:eastAsiaTheme="minorEastAsia" w:hAnsiTheme="minorHAnsi" w:cstheme="minorBidi" w:hint="eastAsia"/>
            <w:smallCaps w:val="0"/>
            <w:noProof/>
            <w:kern w:val="2"/>
            <w:sz w:val="22"/>
            <w:szCs w:val="24"/>
            <w14:ligatures w14:val="standardContextual"/>
          </w:rPr>
          <w:tab/>
        </w:r>
        <w:r w:rsidRPr="00C92015">
          <w:rPr>
            <w:rStyle w:val="af"/>
            <w:rFonts w:hint="eastAsia"/>
            <w:noProof/>
          </w:rPr>
          <w:t>数据库关系图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_Toc198591509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22</w:t>
        </w:r>
        <w:r>
          <w:rPr>
            <w:rFonts w:hint="eastAsia"/>
            <w:noProof/>
            <w:webHidden/>
          </w:rPr>
          <w:fldChar w:fldCharType="end"/>
        </w:r>
      </w:hyperlink>
    </w:p>
    <w:p w14:paraId="0D63CF55" w14:textId="2818B3F5" w:rsidR="00420029" w:rsidRDefault="00420029">
      <w:pPr>
        <w:pStyle w:val="TOC1"/>
        <w:tabs>
          <w:tab w:val="left" w:pos="960"/>
        </w:tabs>
        <w:rPr>
          <w:rFonts w:asciiTheme="minorHAnsi" w:eastAsiaTheme="minorEastAsia" w:hAnsiTheme="minorHAnsi" w:cstheme="minorBidi" w:hint="eastAsia"/>
          <w:b w:val="0"/>
          <w:bCs w:val="0"/>
          <w:caps w:val="0"/>
          <w:noProof/>
          <w:kern w:val="2"/>
          <w:sz w:val="22"/>
          <w:szCs w:val="24"/>
          <w14:ligatures w14:val="standardContextual"/>
        </w:rPr>
      </w:pPr>
      <w:hyperlink w:anchor="_Toc198591510" w:history="1">
        <w:r w:rsidRPr="00C92015">
          <w:rPr>
            <w:rStyle w:val="af"/>
            <w:rFonts w:ascii="Arial" w:eastAsia="黑体" w:hAnsi="Arial" w:hint="eastAsia"/>
            <w:noProof/>
          </w:rPr>
          <w:t>附录</w:t>
        </w:r>
        <w:r w:rsidRPr="00C92015">
          <w:rPr>
            <w:rStyle w:val="af"/>
            <w:rFonts w:ascii="Arial" w:eastAsia="黑体" w:hAnsi="Arial" w:hint="eastAsia"/>
            <w:noProof/>
          </w:rPr>
          <w:t>A.</w:t>
        </w:r>
        <w:r>
          <w:rPr>
            <w:rFonts w:asciiTheme="minorHAnsi" w:eastAsiaTheme="minorEastAsia" w:hAnsiTheme="minorHAnsi" w:cstheme="minorBidi" w:hint="eastAsia"/>
            <w:b w:val="0"/>
            <w:bCs w:val="0"/>
            <w:caps w:val="0"/>
            <w:noProof/>
            <w:kern w:val="2"/>
            <w:sz w:val="22"/>
            <w:szCs w:val="24"/>
            <w14:ligatures w14:val="standardContextual"/>
          </w:rPr>
          <w:tab/>
        </w:r>
        <w:r w:rsidRPr="00C92015">
          <w:rPr>
            <w:rStyle w:val="af"/>
            <w:rFonts w:hint="eastAsia"/>
            <w:noProof/>
          </w:rPr>
          <w:t>图表索引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_Toc198591510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23</w:t>
        </w:r>
        <w:r>
          <w:rPr>
            <w:rFonts w:hint="eastAsia"/>
            <w:noProof/>
            <w:webHidden/>
          </w:rPr>
          <w:fldChar w:fldCharType="end"/>
        </w:r>
      </w:hyperlink>
    </w:p>
    <w:p w14:paraId="0595A1C9" w14:textId="49159F88" w:rsidR="00E840B5" w:rsidRDefault="006951E5">
      <w:pPr>
        <w:pStyle w:val="a5"/>
        <w:ind w:firstLineChars="0" w:firstLine="0"/>
        <w:sectPr w:rsidR="00E840B5">
          <w:footerReference w:type="default" r:id="rId10"/>
          <w:pgSz w:w="11906" w:h="16838"/>
          <w:pgMar w:top="1134" w:right="1134" w:bottom="851" w:left="1418" w:header="851" w:footer="851" w:gutter="0"/>
          <w:pgNumType w:fmt="upperRoman" w:start="1"/>
          <w:cols w:space="425"/>
          <w:docGrid w:type="lines" w:linePitch="312"/>
        </w:sectPr>
      </w:pPr>
      <w:r w:rsidRPr="00863AC4">
        <w:rPr>
          <w:rFonts w:cs="Times New Roman"/>
          <w:bCs/>
          <w:caps/>
        </w:rPr>
        <w:fldChar w:fldCharType="end"/>
      </w:r>
    </w:p>
    <w:p w14:paraId="586C412F" w14:textId="21ED4617" w:rsidR="00F96E06" w:rsidRDefault="009B5388" w:rsidP="007326E1">
      <w:pPr>
        <w:pStyle w:val="1"/>
      </w:pPr>
      <w:bookmarkStart w:id="0" w:name="_Toc198591457"/>
      <w:r>
        <w:rPr>
          <w:rFonts w:hint="eastAsia"/>
        </w:rPr>
        <w:lastRenderedPageBreak/>
        <w:t>校园交易系统数据需求</w:t>
      </w:r>
      <w:bookmarkEnd w:id="0"/>
    </w:p>
    <w:p w14:paraId="4C0D8582" w14:textId="0E5079AE" w:rsidR="00B56C99" w:rsidRDefault="00601516" w:rsidP="00B56C99">
      <w:pPr>
        <w:pStyle w:val="a5"/>
        <w:ind w:firstLine="420"/>
      </w:pPr>
      <w:r>
        <w:rPr>
          <w:rFonts w:hint="eastAsia"/>
        </w:rPr>
        <w:t>该系统</w:t>
      </w:r>
      <w:r w:rsidR="008F0446">
        <w:rPr>
          <w:rFonts w:hint="eastAsia"/>
        </w:rPr>
        <w:t>共需要用到学生信息表、用户表、用户信用</w:t>
      </w:r>
      <w:r w:rsidR="00580286">
        <w:rPr>
          <w:rFonts w:hint="eastAsia"/>
        </w:rPr>
        <w:t>变更记录表、登录日志表、邮件验证表等二十张</w:t>
      </w:r>
      <w:r w:rsidR="000C775F">
        <w:rPr>
          <w:rFonts w:hint="eastAsia"/>
        </w:rPr>
        <w:t>数据</w:t>
      </w:r>
      <w:r w:rsidR="00580286">
        <w:rPr>
          <w:rFonts w:hint="eastAsia"/>
        </w:rPr>
        <w:t>表。</w:t>
      </w:r>
    </w:p>
    <w:p w14:paraId="20D2353F" w14:textId="77777777" w:rsidR="00DB52DA" w:rsidRDefault="002752C4" w:rsidP="00B56C99">
      <w:pPr>
        <w:pStyle w:val="a5"/>
        <w:ind w:firstLine="420"/>
      </w:pPr>
      <w:r>
        <w:rPr>
          <w:rFonts w:hint="eastAsia"/>
        </w:rPr>
        <w:t>用户注册时需要与学生信息表中预存的信息比对，确保</w:t>
      </w:r>
      <w:r w:rsidR="008A6CD4">
        <w:rPr>
          <w:rFonts w:hint="eastAsia"/>
        </w:rPr>
        <w:t>用户的学生身份。用户的相关信息</w:t>
      </w:r>
      <w:r w:rsidR="00C80B9D">
        <w:rPr>
          <w:rFonts w:hint="eastAsia"/>
        </w:rPr>
        <w:t>存储在用户表中。</w:t>
      </w:r>
      <w:r w:rsidR="004742D6">
        <w:rPr>
          <w:rFonts w:hint="eastAsia"/>
        </w:rPr>
        <w:t>如若用户进行邮箱绑定，</w:t>
      </w:r>
      <w:r w:rsidR="00DB52DA">
        <w:rPr>
          <w:rFonts w:hint="eastAsia"/>
        </w:rPr>
        <w:t>邮箱验证需要用到邮件验证表，该表中存放待验证邮箱、验证码、过期时间等信息。用户的登录日志存放在登录日志表中。</w:t>
      </w:r>
    </w:p>
    <w:p w14:paraId="28AC0F06" w14:textId="03BDBB97" w:rsidR="000C775F" w:rsidRDefault="00C80B9D" w:rsidP="00B56C99">
      <w:pPr>
        <w:pStyle w:val="a5"/>
        <w:ind w:firstLine="420"/>
      </w:pPr>
      <w:r>
        <w:rPr>
          <w:rFonts w:hint="eastAsia"/>
        </w:rPr>
        <w:t>用户在进行交易时可能会涉及到账号信用分的变化，信用</w:t>
      </w:r>
      <w:proofErr w:type="gramStart"/>
      <w:r>
        <w:rPr>
          <w:rFonts w:hint="eastAsia"/>
        </w:rPr>
        <w:t>分变化</w:t>
      </w:r>
      <w:proofErr w:type="gramEnd"/>
      <w:r>
        <w:rPr>
          <w:rFonts w:hint="eastAsia"/>
        </w:rPr>
        <w:t>的信息</w:t>
      </w:r>
      <w:r w:rsidR="006C6720">
        <w:rPr>
          <w:rFonts w:hint="eastAsia"/>
        </w:rPr>
        <w:t>存放在用户信用变更记录表中。</w:t>
      </w:r>
    </w:p>
    <w:p w14:paraId="09A2FE28" w14:textId="43AB81A8" w:rsidR="004F08C3" w:rsidRDefault="004F08C3" w:rsidP="00B56C99">
      <w:pPr>
        <w:pStyle w:val="a5"/>
        <w:ind w:firstLine="420"/>
      </w:pPr>
      <w:r>
        <w:rPr>
          <w:rFonts w:hint="eastAsia"/>
        </w:rPr>
        <w:t>发布商品时，商品信息储存在商品表中</w:t>
      </w:r>
      <w:r w:rsidR="00A129F5">
        <w:rPr>
          <w:rFonts w:hint="eastAsia"/>
        </w:rPr>
        <w:t>，该表中同样包含后续加入的如浏览量之类的其他相关信息</w:t>
      </w:r>
      <w:r w:rsidR="00E17DD9">
        <w:rPr>
          <w:rFonts w:hint="eastAsia"/>
        </w:rPr>
        <w:t>，用于商品自动下架决策</w:t>
      </w:r>
      <w:r>
        <w:rPr>
          <w:rFonts w:hint="eastAsia"/>
        </w:rPr>
        <w:t>。另外，如果用户上传了商品图片，</w:t>
      </w:r>
      <w:r w:rsidR="003D53F5">
        <w:rPr>
          <w:rFonts w:hint="eastAsia"/>
        </w:rPr>
        <w:t>商品图片的存储路径以及关联的商品会存储在商品图片表中。</w:t>
      </w:r>
    </w:p>
    <w:p w14:paraId="185FE83F" w14:textId="0215EEDD" w:rsidR="003D53F5" w:rsidRDefault="003D53F5" w:rsidP="00B56C99">
      <w:pPr>
        <w:pStyle w:val="a5"/>
        <w:ind w:firstLine="420"/>
      </w:pPr>
      <w:r>
        <w:rPr>
          <w:rFonts w:hint="eastAsia"/>
        </w:rPr>
        <w:t>商品的各级分类信息存储在分类表中，分类表中</w:t>
      </w:r>
      <w:r w:rsidR="00E17DD9">
        <w:rPr>
          <w:rFonts w:hint="eastAsia"/>
        </w:rPr>
        <w:t>包含分类</w:t>
      </w:r>
      <w:r w:rsidR="00E17DD9">
        <w:rPr>
          <w:rFonts w:hint="eastAsia"/>
        </w:rPr>
        <w:t>ID</w:t>
      </w:r>
      <w:r w:rsidR="00E17DD9">
        <w:rPr>
          <w:rFonts w:hint="eastAsia"/>
        </w:rPr>
        <w:t>和</w:t>
      </w:r>
      <w:proofErr w:type="gramStart"/>
      <w:r w:rsidR="00CF2DB1">
        <w:rPr>
          <w:rFonts w:hint="eastAsia"/>
        </w:rPr>
        <w:t>父分类</w:t>
      </w:r>
      <w:proofErr w:type="gramEnd"/>
      <w:r w:rsidR="00CF2DB1">
        <w:rPr>
          <w:rFonts w:hint="eastAsia"/>
        </w:rPr>
        <w:t>ID</w:t>
      </w:r>
      <w:r w:rsidR="00E17DD9">
        <w:rPr>
          <w:rFonts w:hint="eastAsia"/>
        </w:rPr>
        <w:t>，通过父分类</w:t>
      </w:r>
      <w:r w:rsidR="00E17DD9">
        <w:rPr>
          <w:rFonts w:hint="eastAsia"/>
        </w:rPr>
        <w:t>ID</w:t>
      </w:r>
      <w:r w:rsidR="00CF2DB1">
        <w:rPr>
          <w:rFonts w:hint="eastAsia"/>
        </w:rPr>
        <w:t>来识别当前分类的上级分类。</w:t>
      </w:r>
    </w:p>
    <w:p w14:paraId="1C561047" w14:textId="489E0F10" w:rsidR="002D0C97" w:rsidRDefault="00E17DD9" w:rsidP="0020312C">
      <w:pPr>
        <w:pStyle w:val="a5"/>
        <w:ind w:firstLine="420"/>
      </w:pPr>
      <w:r>
        <w:rPr>
          <w:rFonts w:hint="eastAsia"/>
        </w:rPr>
        <w:t>用户在进行交易时的订单存放在订单表中</w:t>
      </w:r>
      <w:r w:rsidR="002D0C97">
        <w:rPr>
          <w:rFonts w:hint="eastAsia"/>
        </w:rPr>
        <w:t>。用户发起的换物请求的相关信息，包括提供的商品、请求的商品等都存放在换物请求信息表中。</w:t>
      </w:r>
    </w:p>
    <w:p w14:paraId="5C20AE1B" w14:textId="08E98C4C" w:rsidR="008B10FF" w:rsidRDefault="00E47BF2" w:rsidP="00B56C99">
      <w:pPr>
        <w:pStyle w:val="a5"/>
        <w:ind w:firstLine="420"/>
      </w:pPr>
      <w:r>
        <w:rPr>
          <w:rFonts w:hint="eastAsia"/>
        </w:rPr>
        <w:t>订单状态发送变化时会通知用户，</w:t>
      </w:r>
      <w:r w:rsidR="0020312C">
        <w:rPr>
          <w:rFonts w:hint="eastAsia"/>
        </w:rPr>
        <w:t>相关的订单</w:t>
      </w:r>
      <w:r>
        <w:rPr>
          <w:rFonts w:hint="eastAsia"/>
        </w:rPr>
        <w:t>信息</w:t>
      </w:r>
      <w:r w:rsidR="0020312C">
        <w:rPr>
          <w:rFonts w:hint="eastAsia"/>
        </w:rPr>
        <w:t>、以及通知内容模板都</w:t>
      </w:r>
      <w:r>
        <w:rPr>
          <w:rFonts w:hint="eastAsia"/>
        </w:rPr>
        <w:t>存储在通知信息表中</w:t>
      </w:r>
      <w:r w:rsidR="0020312C">
        <w:rPr>
          <w:rFonts w:hint="eastAsia"/>
        </w:rPr>
        <w:t>，</w:t>
      </w:r>
      <w:r w:rsidR="00E359AA">
        <w:rPr>
          <w:rFonts w:hint="eastAsia"/>
        </w:rPr>
        <w:t>该表中还会记录发送状态，如若发送失败，则会继续尝试发送。</w:t>
      </w:r>
    </w:p>
    <w:p w14:paraId="6368E205" w14:textId="39A2801B" w:rsidR="00E359AA" w:rsidRDefault="00E359AA" w:rsidP="00B56C99">
      <w:pPr>
        <w:pStyle w:val="a5"/>
        <w:ind w:firstLine="420"/>
      </w:pPr>
      <w:r>
        <w:rPr>
          <w:rFonts w:hint="eastAsia"/>
        </w:rPr>
        <w:t>用户在交易时用到的虚拟账户信息存放在虚拟账户表中</w:t>
      </w:r>
      <w:r w:rsidR="000C11A1">
        <w:rPr>
          <w:rFonts w:hint="eastAsia"/>
        </w:rPr>
        <w:t>，</w:t>
      </w:r>
      <w:r w:rsidR="001F2712">
        <w:rPr>
          <w:rFonts w:hint="eastAsia"/>
        </w:rPr>
        <w:t>充</w:t>
      </w:r>
      <w:proofErr w:type="gramStart"/>
      <w:r w:rsidR="001F2712">
        <w:rPr>
          <w:rFonts w:hint="eastAsia"/>
        </w:rPr>
        <w:t>值记录</w:t>
      </w:r>
      <w:proofErr w:type="gramEnd"/>
      <w:r w:rsidR="001F2712">
        <w:rPr>
          <w:rFonts w:hint="eastAsia"/>
        </w:rPr>
        <w:t>存放在充</w:t>
      </w:r>
      <w:proofErr w:type="gramStart"/>
      <w:r w:rsidR="001F2712">
        <w:rPr>
          <w:rFonts w:hint="eastAsia"/>
        </w:rPr>
        <w:t>值记录</w:t>
      </w:r>
      <w:proofErr w:type="gramEnd"/>
      <w:r w:rsidR="001F2712">
        <w:rPr>
          <w:rFonts w:hint="eastAsia"/>
        </w:rPr>
        <w:t>表中</w:t>
      </w:r>
      <w:r w:rsidR="00C95DFC">
        <w:rPr>
          <w:rFonts w:hint="eastAsia"/>
        </w:rPr>
        <w:t>。</w:t>
      </w:r>
    </w:p>
    <w:p w14:paraId="49A4B984" w14:textId="06C9128C" w:rsidR="00725369" w:rsidRDefault="00725369" w:rsidP="00B56C99">
      <w:pPr>
        <w:pStyle w:val="a5"/>
        <w:ind w:firstLine="420"/>
      </w:pPr>
      <w:r>
        <w:rPr>
          <w:rFonts w:hint="eastAsia"/>
        </w:rPr>
        <w:t>用户还可对交易订单进行评价或举报，内容分别存放在评价表和举报表中</w:t>
      </w:r>
      <w:r w:rsidR="00B2760E">
        <w:rPr>
          <w:rFonts w:hint="eastAsia"/>
        </w:rPr>
        <w:t>，</w:t>
      </w:r>
      <w:r w:rsidR="00280275">
        <w:rPr>
          <w:rFonts w:hint="eastAsia"/>
        </w:rPr>
        <w:t>举报时</w:t>
      </w:r>
      <w:r w:rsidR="00DB328C">
        <w:rPr>
          <w:rFonts w:hint="eastAsia"/>
        </w:rPr>
        <w:t>用户可以上</w:t>
      </w:r>
      <w:proofErr w:type="gramStart"/>
      <w:r w:rsidR="00DB328C">
        <w:rPr>
          <w:rFonts w:hint="eastAsia"/>
        </w:rPr>
        <w:t>传图片</w:t>
      </w:r>
      <w:proofErr w:type="gramEnd"/>
      <w:r w:rsidR="00DB328C">
        <w:rPr>
          <w:rFonts w:hint="eastAsia"/>
        </w:rPr>
        <w:t>材料，与商品发布时的图片处理类似，</w:t>
      </w:r>
      <w:r w:rsidR="00E85796">
        <w:rPr>
          <w:rFonts w:hint="eastAsia"/>
        </w:rPr>
        <w:t>这里的举报材料的相关信息、存储路径存放在举报证据表中。</w:t>
      </w:r>
    </w:p>
    <w:p w14:paraId="54EDCC98" w14:textId="77777777" w:rsidR="00825F14" w:rsidRDefault="00E85796" w:rsidP="00B56C99">
      <w:pPr>
        <w:pStyle w:val="a5"/>
        <w:ind w:firstLine="420"/>
      </w:pPr>
      <w:r>
        <w:rPr>
          <w:rFonts w:hint="eastAsia"/>
        </w:rPr>
        <w:t>系统中</w:t>
      </w:r>
      <w:r w:rsidR="008F7714">
        <w:rPr>
          <w:rFonts w:hint="eastAsia"/>
        </w:rPr>
        <w:t>管理员的</w:t>
      </w:r>
      <w:r w:rsidR="00D015B8">
        <w:rPr>
          <w:rFonts w:hint="eastAsia"/>
        </w:rPr>
        <w:t>权限通过管理员表赋予，管理员的用户信息依然存放在用户表中，管理员表存放该</w:t>
      </w:r>
      <w:r w:rsidR="000D4763">
        <w:rPr>
          <w:rFonts w:hint="eastAsia"/>
        </w:rPr>
        <w:t>用户负责的商品分类和管理分工信息。</w:t>
      </w:r>
    </w:p>
    <w:p w14:paraId="27BB0ACA" w14:textId="1EE58D22" w:rsidR="00E85796" w:rsidRPr="00E17DD9" w:rsidRDefault="00825F14" w:rsidP="00B56C99">
      <w:pPr>
        <w:pStyle w:val="a5"/>
        <w:ind w:firstLine="420"/>
      </w:pPr>
      <w:r>
        <w:rPr>
          <w:rFonts w:hint="eastAsia"/>
        </w:rPr>
        <w:t>管理员进行的重要操作，例如封禁用户、修改权限、举报处理等等，会记录在操作日志表中。</w:t>
      </w:r>
    </w:p>
    <w:p w14:paraId="3DC7B979" w14:textId="3ECD4D64" w:rsidR="00F96E06" w:rsidRDefault="00593998">
      <w:pPr>
        <w:pStyle w:val="2"/>
      </w:pPr>
      <w:bookmarkStart w:id="1" w:name="_Toc198591458"/>
      <w:r w:rsidRPr="00593998">
        <w:rPr>
          <w:rFonts w:hint="eastAsia"/>
        </w:rPr>
        <w:t>用户注册与验证、用户注销</w:t>
      </w:r>
      <w:r w:rsidR="0096079F">
        <w:rPr>
          <w:rFonts w:hint="eastAsia"/>
        </w:rPr>
        <w:t>功能数据</w:t>
      </w:r>
      <w:r w:rsidR="00B56C99">
        <w:rPr>
          <w:rFonts w:hint="eastAsia"/>
        </w:rPr>
        <w:t>需求</w:t>
      </w:r>
      <w:bookmarkEnd w:id="1"/>
    </w:p>
    <w:p w14:paraId="3D5AD87E" w14:textId="3FD904CC" w:rsidR="000653F3" w:rsidRDefault="000653F3" w:rsidP="00B56C99">
      <w:pPr>
        <w:pStyle w:val="a5"/>
        <w:ind w:firstLine="420"/>
      </w:pPr>
      <w:r>
        <w:rPr>
          <w:rFonts w:hint="eastAsia"/>
        </w:rPr>
        <w:t>需要用到</w:t>
      </w:r>
      <w:r w:rsidR="003026B6">
        <w:rPr>
          <w:rFonts w:hint="eastAsia"/>
        </w:rPr>
        <w:t>学生信息表和用户表。</w:t>
      </w:r>
    </w:p>
    <w:p w14:paraId="73229BAF" w14:textId="0D809FA0" w:rsidR="003A2402" w:rsidRDefault="00DA7F3F" w:rsidP="005A6E0A">
      <w:pPr>
        <w:pStyle w:val="a5"/>
        <w:ind w:firstLine="420"/>
      </w:pPr>
      <w:r w:rsidRPr="00DA7F3F">
        <w:rPr>
          <w:rFonts w:hint="eastAsia"/>
        </w:rPr>
        <w:t>用户需通过</w:t>
      </w:r>
      <w:r>
        <w:rPr>
          <w:rFonts w:hint="eastAsia"/>
        </w:rPr>
        <w:t>填写</w:t>
      </w:r>
      <w:r w:rsidRPr="00DA7F3F">
        <w:rPr>
          <w:rFonts w:hint="eastAsia"/>
        </w:rPr>
        <w:t>学号和姓名验证注册，系统比对预存的学生信息表</w:t>
      </w:r>
      <w:r>
        <w:rPr>
          <w:rFonts w:hint="eastAsia"/>
        </w:rPr>
        <w:t>，匹配通过方可注册成功。</w:t>
      </w:r>
      <w:r w:rsidR="003A2402">
        <w:rPr>
          <w:rFonts w:hint="eastAsia"/>
        </w:rPr>
        <w:t>一个学生</w:t>
      </w:r>
      <w:r w:rsidR="0073549B">
        <w:rPr>
          <w:rFonts w:hint="eastAsia"/>
        </w:rPr>
        <w:t>信息</w:t>
      </w:r>
      <w:r w:rsidR="003A2402">
        <w:rPr>
          <w:rFonts w:hint="eastAsia"/>
        </w:rPr>
        <w:t>只允许注册一个账号</w:t>
      </w:r>
      <w:r w:rsidR="00E82BE5">
        <w:rPr>
          <w:rFonts w:hint="eastAsia"/>
        </w:rPr>
        <w:t>，</w:t>
      </w:r>
      <w:r w:rsidR="00DB076C">
        <w:rPr>
          <w:rFonts w:hint="eastAsia"/>
        </w:rPr>
        <w:t>注册时系统</w:t>
      </w:r>
      <w:r w:rsidR="00D51767">
        <w:rPr>
          <w:rFonts w:hint="eastAsia"/>
        </w:rPr>
        <w:t>也会检查</w:t>
      </w:r>
      <w:r w:rsidR="00F15440">
        <w:rPr>
          <w:rFonts w:hint="eastAsia"/>
        </w:rPr>
        <w:t>用户表中是否已存在该</w:t>
      </w:r>
      <w:r w:rsidR="005A6E0A">
        <w:rPr>
          <w:rFonts w:hint="eastAsia"/>
        </w:rPr>
        <w:t>学生信息的账号。</w:t>
      </w:r>
    </w:p>
    <w:p w14:paraId="0A1C9EE8" w14:textId="693D6D23" w:rsidR="00A7117E" w:rsidRDefault="00DA69A4" w:rsidP="00A7117E">
      <w:pPr>
        <w:pStyle w:val="2"/>
      </w:pPr>
      <w:bookmarkStart w:id="2" w:name="_Toc198591459"/>
      <w:r w:rsidRPr="00DA69A4">
        <w:rPr>
          <w:rFonts w:hint="eastAsia"/>
        </w:rPr>
        <w:lastRenderedPageBreak/>
        <w:t>用户信用</w:t>
      </w:r>
      <w:r w:rsidR="00A7117E">
        <w:rPr>
          <w:rFonts w:hint="eastAsia"/>
        </w:rPr>
        <w:t>功能数据需求</w:t>
      </w:r>
      <w:bookmarkEnd w:id="2"/>
    </w:p>
    <w:p w14:paraId="7B7D9E25" w14:textId="6BF7DFA0" w:rsidR="00A7117E" w:rsidRDefault="00DA69A4" w:rsidP="00A7117E">
      <w:pPr>
        <w:pStyle w:val="a5"/>
        <w:ind w:firstLine="420"/>
      </w:pPr>
      <w:r>
        <w:rPr>
          <w:rFonts w:hint="eastAsia"/>
        </w:rPr>
        <w:t>需要用到用户表和用户信用变更记录表</w:t>
      </w:r>
      <w:r w:rsidR="00DC7E84">
        <w:rPr>
          <w:rFonts w:hint="eastAsia"/>
        </w:rPr>
        <w:t>。</w:t>
      </w:r>
    </w:p>
    <w:p w14:paraId="1A165A94" w14:textId="3F56CA5D" w:rsidR="00DC7E84" w:rsidRDefault="00DC7E84" w:rsidP="00A7117E">
      <w:pPr>
        <w:pStyle w:val="a5"/>
        <w:ind w:firstLine="420"/>
      </w:pPr>
      <w:r>
        <w:rPr>
          <w:rFonts w:hint="eastAsia"/>
        </w:rPr>
        <w:t>用户进行的交易操作有可能影响其信用分，</w:t>
      </w:r>
      <w:r w:rsidR="002A0117">
        <w:rPr>
          <w:rFonts w:hint="eastAsia"/>
        </w:rPr>
        <w:t>当</w:t>
      </w:r>
      <w:r>
        <w:rPr>
          <w:rFonts w:hint="eastAsia"/>
        </w:rPr>
        <w:t>用户信用分</w:t>
      </w:r>
      <w:r w:rsidR="002A0117">
        <w:rPr>
          <w:rFonts w:hint="eastAsia"/>
        </w:rPr>
        <w:t>被</w:t>
      </w:r>
      <w:r>
        <w:rPr>
          <w:rFonts w:hint="eastAsia"/>
        </w:rPr>
        <w:t>更改</w:t>
      </w:r>
      <w:r w:rsidR="002A0117">
        <w:rPr>
          <w:rFonts w:hint="eastAsia"/>
        </w:rPr>
        <w:t>时</w:t>
      </w:r>
      <w:r w:rsidR="00CC16BC">
        <w:rPr>
          <w:rFonts w:hint="eastAsia"/>
        </w:rPr>
        <w:t>，</w:t>
      </w:r>
      <w:r w:rsidR="002A0117">
        <w:rPr>
          <w:rFonts w:hint="eastAsia"/>
        </w:rPr>
        <w:t>系统会将包括</w:t>
      </w:r>
      <w:r w:rsidR="00CC16BC">
        <w:rPr>
          <w:rFonts w:hint="eastAsia"/>
        </w:rPr>
        <w:t>变更类型以及分值</w:t>
      </w:r>
      <w:r w:rsidR="002A0117">
        <w:rPr>
          <w:rFonts w:hint="eastAsia"/>
        </w:rPr>
        <w:t>的相关信息</w:t>
      </w:r>
      <w:r w:rsidR="00CC16BC">
        <w:rPr>
          <w:rFonts w:hint="eastAsia"/>
        </w:rPr>
        <w:t>都记录在用户信用变更记录表中，</w:t>
      </w:r>
      <w:r w:rsidR="002A0117">
        <w:rPr>
          <w:rFonts w:hint="eastAsia"/>
        </w:rPr>
        <w:t>并将</w:t>
      </w:r>
      <w:r w:rsidR="00216F93">
        <w:rPr>
          <w:rFonts w:hint="eastAsia"/>
        </w:rPr>
        <w:t>用户表的</w:t>
      </w:r>
      <w:proofErr w:type="spellStart"/>
      <w:r w:rsidR="00216F93">
        <w:rPr>
          <w:rFonts w:hint="eastAsia"/>
        </w:rPr>
        <w:t>credit_score</w:t>
      </w:r>
      <w:proofErr w:type="spellEnd"/>
      <w:r w:rsidR="00216F93">
        <w:rPr>
          <w:rFonts w:hint="eastAsia"/>
        </w:rPr>
        <w:t>字段</w:t>
      </w:r>
      <w:r w:rsidR="002A0117">
        <w:rPr>
          <w:rFonts w:hint="eastAsia"/>
        </w:rPr>
        <w:t>更新为用户当前的信用分</w:t>
      </w:r>
      <w:r w:rsidR="00216F93">
        <w:rPr>
          <w:rFonts w:hint="eastAsia"/>
        </w:rPr>
        <w:t>。</w:t>
      </w:r>
    </w:p>
    <w:p w14:paraId="1D28DF83" w14:textId="5437A18C" w:rsidR="00A7117E" w:rsidRDefault="00EB0219" w:rsidP="00EB0219">
      <w:pPr>
        <w:pStyle w:val="2"/>
      </w:pPr>
      <w:bookmarkStart w:id="3" w:name="_Toc198591460"/>
      <w:r w:rsidRPr="00EB0219">
        <w:rPr>
          <w:rFonts w:hint="eastAsia"/>
        </w:rPr>
        <w:t>登录日志与异常告警</w:t>
      </w:r>
      <w:r>
        <w:rPr>
          <w:rFonts w:hint="eastAsia"/>
        </w:rPr>
        <w:t>功能数据需求</w:t>
      </w:r>
      <w:bookmarkEnd w:id="3"/>
    </w:p>
    <w:p w14:paraId="615E0219" w14:textId="321044A5" w:rsidR="00EB0219" w:rsidRDefault="00AE5904" w:rsidP="00B56C99">
      <w:pPr>
        <w:pStyle w:val="a5"/>
        <w:ind w:firstLine="420"/>
      </w:pPr>
      <w:r>
        <w:rPr>
          <w:rFonts w:hint="eastAsia"/>
        </w:rPr>
        <w:t>需要用到登录日志表。</w:t>
      </w:r>
    </w:p>
    <w:p w14:paraId="16FBC815" w14:textId="15421CB2" w:rsidR="00AE5904" w:rsidRDefault="00AE5904" w:rsidP="00B56C99">
      <w:pPr>
        <w:pStyle w:val="a5"/>
        <w:ind w:firstLine="420"/>
      </w:pPr>
      <w:r>
        <w:rPr>
          <w:rFonts w:hint="eastAsia"/>
        </w:rPr>
        <w:t>每次登录时，用户输入密码</w:t>
      </w:r>
      <w:r w:rsidR="0008241B">
        <w:rPr>
          <w:rFonts w:hint="eastAsia"/>
        </w:rPr>
        <w:t>系统校验后，首先会通过认证中间件进行</w:t>
      </w:r>
      <w:r w:rsidR="0008241B">
        <w:rPr>
          <w:rFonts w:hint="eastAsia"/>
        </w:rPr>
        <w:t>JWT</w:t>
      </w:r>
      <w:r w:rsidR="0008241B">
        <w:rPr>
          <w:rFonts w:hint="eastAsia"/>
        </w:rPr>
        <w:t>令牌验证</w:t>
      </w:r>
      <w:r w:rsidR="00C97A7C">
        <w:rPr>
          <w:rFonts w:hint="eastAsia"/>
        </w:rPr>
        <w:t>，</w:t>
      </w:r>
      <w:r w:rsidR="0008241B">
        <w:rPr>
          <w:rFonts w:hint="eastAsia"/>
        </w:rPr>
        <w:t>然后通过审计</w:t>
      </w:r>
      <w:proofErr w:type="gramStart"/>
      <w:r w:rsidR="0008241B">
        <w:rPr>
          <w:rFonts w:hint="eastAsia"/>
        </w:rPr>
        <w:t>中间件将登录</w:t>
      </w:r>
      <w:proofErr w:type="gramEnd"/>
      <w:r w:rsidR="0008241B">
        <w:rPr>
          <w:rFonts w:hint="eastAsia"/>
        </w:rPr>
        <w:t>信息存放在登录日志表中</w:t>
      </w:r>
      <w:r w:rsidR="00C97A7C">
        <w:rPr>
          <w:rFonts w:hint="eastAsia"/>
        </w:rPr>
        <w:t>，包括登录时间、设备类型。</w:t>
      </w:r>
    </w:p>
    <w:p w14:paraId="6476EEE4" w14:textId="2119366F" w:rsidR="00184147" w:rsidRDefault="00C97A7C" w:rsidP="00B56C99">
      <w:pPr>
        <w:pStyle w:val="a5"/>
        <w:ind w:firstLine="420"/>
      </w:pPr>
      <w:r>
        <w:rPr>
          <w:rFonts w:hint="eastAsia"/>
        </w:rPr>
        <w:t>接着风控</w:t>
      </w:r>
      <w:proofErr w:type="gramStart"/>
      <w:r>
        <w:rPr>
          <w:rFonts w:hint="eastAsia"/>
        </w:rPr>
        <w:t>中间件会</w:t>
      </w:r>
      <w:r w:rsidR="00666B50">
        <w:rPr>
          <w:rFonts w:hint="eastAsia"/>
        </w:rPr>
        <w:t>区分</w:t>
      </w:r>
      <w:proofErr w:type="gramEnd"/>
      <w:r w:rsidR="00666B50">
        <w:rPr>
          <w:rFonts w:hint="eastAsia"/>
        </w:rPr>
        <w:t>风险等级，写入登录日志表中，并</w:t>
      </w:r>
      <w:r>
        <w:rPr>
          <w:rFonts w:hint="eastAsia"/>
        </w:rPr>
        <w:t>处理异常行为</w:t>
      </w:r>
      <w:r w:rsidR="00666B50">
        <w:rPr>
          <w:rFonts w:hint="eastAsia"/>
        </w:rPr>
        <w:t>。</w:t>
      </w:r>
    </w:p>
    <w:p w14:paraId="5CD3DE29" w14:textId="7A23378B" w:rsidR="00624F0A" w:rsidRDefault="00624F0A" w:rsidP="00624F0A">
      <w:pPr>
        <w:pStyle w:val="2"/>
      </w:pPr>
      <w:bookmarkStart w:id="4" w:name="_Toc198591461"/>
      <w:r w:rsidRPr="00624F0A">
        <w:rPr>
          <w:rFonts w:hint="eastAsia"/>
        </w:rPr>
        <w:t>账户安全绑定</w:t>
      </w:r>
      <w:r>
        <w:rPr>
          <w:rFonts w:hint="eastAsia"/>
        </w:rPr>
        <w:t>（</w:t>
      </w:r>
      <w:r w:rsidRPr="00624F0A">
        <w:rPr>
          <w:rFonts w:hint="eastAsia"/>
        </w:rPr>
        <w:t>邮箱绑定验证</w:t>
      </w:r>
      <w:r>
        <w:rPr>
          <w:rFonts w:hint="eastAsia"/>
        </w:rPr>
        <w:t>）需求</w:t>
      </w:r>
      <w:bookmarkEnd w:id="4"/>
    </w:p>
    <w:p w14:paraId="1DDB55A4" w14:textId="77777777" w:rsidR="00CA7AA5" w:rsidRDefault="00CA7AA5" w:rsidP="00CA7AA5">
      <w:pPr>
        <w:pStyle w:val="a5"/>
        <w:ind w:firstLine="420"/>
      </w:pPr>
      <w:r>
        <w:rPr>
          <w:rFonts w:ascii="宋体" w:hAnsi="宋体" w:hint="eastAsia"/>
        </w:rPr>
        <w:t>需要用到邮件验证表。</w:t>
      </w:r>
    </w:p>
    <w:p w14:paraId="0271256F" w14:textId="77777777" w:rsidR="00CA7AA5" w:rsidRDefault="00CA7AA5" w:rsidP="00CA7AA5">
      <w:pPr>
        <w:pStyle w:val="a5"/>
        <w:ind w:firstLine="420"/>
      </w:pPr>
      <w:r>
        <w:rPr>
          <w:rFonts w:ascii="宋体" w:hAnsi="宋体" w:hint="eastAsia"/>
        </w:rPr>
        <w:t>在发起一次账户安全绑定后，一个验证的实例便产生了，根据用户事先填写，并记录在验证实例中的电子邮箱号，系统向该邮箱发送一串</w:t>
      </w:r>
      <w:r>
        <w:rPr>
          <w:rFonts w:cs="Times New Roman" w:hint="eastAsia"/>
        </w:rPr>
        <w:t>6</w:t>
      </w:r>
      <w:r>
        <w:rPr>
          <w:rFonts w:ascii="宋体" w:hAnsi="宋体" w:hint="eastAsia"/>
        </w:rPr>
        <w:t>个数字的随机产生的验证码。在用户按时正确填写验证码后，验证宣告完成，其终止时间确定，关于验证是否使用完毕的记录也被改变。</w:t>
      </w:r>
    </w:p>
    <w:p w14:paraId="174B145B" w14:textId="2220331C" w:rsidR="00F66497" w:rsidRPr="00CA7AA5" w:rsidRDefault="00CA7AA5" w:rsidP="00F578C9">
      <w:pPr>
        <w:pStyle w:val="a5"/>
        <w:ind w:firstLine="420"/>
      </w:pPr>
      <w:r>
        <w:rPr>
          <w:rFonts w:ascii="宋体" w:hAnsi="宋体" w:hint="eastAsia"/>
        </w:rPr>
        <w:t>倘若一次验证失败（在规定时间内未正确填写验证码），用户可以申请下一次验证，系统再次向邮箱发送验证码，重复之前过程。</w:t>
      </w:r>
    </w:p>
    <w:p w14:paraId="13EA0041" w14:textId="578BFC67" w:rsidR="003A79BD" w:rsidRPr="003A79BD" w:rsidRDefault="003A79BD" w:rsidP="003A79BD">
      <w:pPr>
        <w:pStyle w:val="2"/>
      </w:pPr>
      <w:bookmarkStart w:id="5" w:name="_Toc198591462"/>
      <w:r w:rsidRPr="003A79BD">
        <w:rPr>
          <w:rFonts w:hint="eastAsia"/>
        </w:rPr>
        <w:t>商品发布</w:t>
      </w:r>
      <w:r w:rsidR="00553847">
        <w:rPr>
          <w:rFonts w:hint="eastAsia"/>
        </w:rPr>
        <w:t>需求</w:t>
      </w:r>
      <w:bookmarkEnd w:id="5"/>
    </w:p>
    <w:p w14:paraId="221942DD" w14:textId="77777777" w:rsidR="00691395" w:rsidRDefault="00691395" w:rsidP="00691395">
      <w:pPr>
        <w:pStyle w:val="a5"/>
        <w:ind w:firstLine="420"/>
      </w:pPr>
      <w:r>
        <w:rPr>
          <w:rFonts w:ascii="宋体" w:hAnsi="宋体" w:hint="eastAsia"/>
        </w:rPr>
        <w:t>需要用到商品表。</w:t>
      </w:r>
    </w:p>
    <w:p w14:paraId="3E26D773" w14:textId="77777777" w:rsidR="00691395" w:rsidRDefault="00691395" w:rsidP="00691395">
      <w:pPr>
        <w:pStyle w:val="a5"/>
        <w:ind w:firstLine="420"/>
      </w:pPr>
      <w:r>
        <w:rPr>
          <w:rFonts w:ascii="宋体" w:hAnsi="宋体" w:hint="eastAsia"/>
        </w:rPr>
        <w:t>对于每个发布的商品，系统通过特定的</w:t>
      </w:r>
      <w:r>
        <w:rPr>
          <w:rFonts w:cs="Times New Roman" w:hint="eastAsia"/>
        </w:rPr>
        <w:t>id</w:t>
      </w:r>
      <w:r>
        <w:rPr>
          <w:rFonts w:ascii="宋体" w:hAnsi="宋体" w:hint="eastAsia"/>
        </w:rPr>
        <w:t>作为唯一标识。在发布商品时，需要用户填写商品的具体信息，包括商品的标题，额外描述，所属品类，基础价格等信息。填写完成后，商品被确认发布，则一个商品的实例就此生成。</w:t>
      </w:r>
    </w:p>
    <w:p w14:paraId="66935618" w14:textId="1EA3E473" w:rsidR="00FB199C" w:rsidRPr="00691395" w:rsidRDefault="00691395" w:rsidP="00F578C9">
      <w:pPr>
        <w:pStyle w:val="a5"/>
        <w:ind w:firstLine="420"/>
      </w:pPr>
      <w:r>
        <w:rPr>
          <w:rFonts w:ascii="宋体" w:hAnsi="宋体" w:hint="eastAsia"/>
        </w:rPr>
        <w:t>在发布后，系统根据发布时的客观信息确定其自动下架时间，以及当前状态等基本信息，发布后，商品便可被其他用户看见。</w:t>
      </w:r>
    </w:p>
    <w:p w14:paraId="37335E28" w14:textId="77777777" w:rsidR="0077493C" w:rsidRDefault="0077493C" w:rsidP="0077493C">
      <w:pPr>
        <w:pStyle w:val="2"/>
        <w:spacing w:line="259" w:lineRule="auto"/>
      </w:pPr>
      <w:bookmarkStart w:id="6" w:name="_Toc2139929910"/>
      <w:bookmarkStart w:id="7" w:name="_Toc198591463"/>
      <w:r>
        <w:rPr>
          <w:rFonts w:hint="eastAsia"/>
        </w:rPr>
        <w:t>商品分类需求</w:t>
      </w:r>
      <w:bookmarkEnd w:id="6"/>
      <w:bookmarkEnd w:id="7"/>
    </w:p>
    <w:p w14:paraId="48AFEB30" w14:textId="77777777" w:rsidR="0077493C" w:rsidRDefault="0077493C" w:rsidP="0077493C">
      <w:pPr>
        <w:pStyle w:val="a5"/>
        <w:ind w:firstLine="420"/>
      </w:pPr>
      <w:r>
        <w:t>需要用到</w:t>
      </w:r>
      <w:r>
        <w:rPr>
          <w:rFonts w:hint="eastAsia"/>
        </w:rPr>
        <w:t>种类表、商品表</w:t>
      </w:r>
      <w:r>
        <w:t>。</w:t>
      </w:r>
    </w:p>
    <w:p w14:paraId="1FDE754B" w14:textId="77777777" w:rsidR="0077493C" w:rsidRDefault="0077493C" w:rsidP="0077493C">
      <w:pPr>
        <w:pStyle w:val="a5"/>
        <w:ind w:firstLine="420"/>
      </w:pPr>
      <w:r>
        <w:rPr>
          <w:rFonts w:hint="eastAsia"/>
        </w:rPr>
        <w:t>在发布一个商品时，需要为其选择分类，共三级分类：</w:t>
      </w:r>
    </w:p>
    <w:p w14:paraId="34468474" w14:textId="77777777" w:rsidR="0077493C" w:rsidRDefault="0077493C" w:rsidP="0077493C">
      <w:pPr>
        <w:pStyle w:val="a5"/>
        <w:ind w:firstLineChars="400" w:firstLine="840"/>
      </w:pPr>
      <w:r>
        <w:rPr>
          <w:rFonts w:hint="eastAsia"/>
        </w:rPr>
        <w:lastRenderedPageBreak/>
        <w:t>·第一级：教材</w:t>
      </w:r>
      <w:r>
        <w:rPr>
          <w:rFonts w:hint="eastAsia"/>
        </w:rPr>
        <w:t>/</w:t>
      </w:r>
      <w:r>
        <w:rPr>
          <w:rFonts w:hint="eastAsia"/>
        </w:rPr>
        <w:t>数码</w:t>
      </w:r>
      <w:r>
        <w:rPr>
          <w:rFonts w:hint="eastAsia"/>
        </w:rPr>
        <w:t>/</w:t>
      </w:r>
      <w:r>
        <w:rPr>
          <w:rFonts w:hint="eastAsia"/>
        </w:rPr>
        <w:t>日用</w:t>
      </w:r>
      <w:r>
        <w:rPr>
          <w:rFonts w:hint="eastAsia"/>
        </w:rPr>
        <w:t xml:space="preserve">  </w:t>
      </w:r>
      <w:r w:rsidRPr="00B02972">
        <w:t>对商品进行宏观层面的归类，将商品按照大的属性或使用场景划分，便于用户从整体上对商品进行初步筛选和定位，也方便平台进行管理和展示</w:t>
      </w:r>
      <w:r>
        <w:rPr>
          <w:rFonts w:hint="eastAsia"/>
        </w:rPr>
        <w:t>；</w:t>
      </w:r>
    </w:p>
    <w:p w14:paraId="1054378D" w14:textId="77777777" w:rsidR="0077493C" w:rsidRDefault="0077493C" w:rsidP="0077493C">
      <w:pPr>
        <w:pStyle w:val="a5"/>
        <w:ind w:firstLineChars="400" w:firstLine="840"/>
      </w:pPr>
      <w:r>
        <w:rPr>
          <w:rFonts w:hint="eastAsia"/>
        </w:rPr>
        <w:t>·第二级：按学科</w:t>
      </w:r>
      <w:r>
        <w:rPr>
          <w:rFonts w:hint="eastAsia"/>
        </w:rPr>
        <w:t>/</w:t>
      </w:r>
      <w:r>
        <w:rPr>
          <w:rFonts w:hint="eastAsia"/>
        </w:rPr>
        <w:t>类型细分</w:t>
      </w:r>
      <w:r>
        <w:rPr>
          <w:rFonts w:hint="eastAsia"/>
        </w:rPr>
        <w:t xml:space="preserve"> </w:t>
      </w:r>
      <w:r w:rsidRPr="00445CBB">
        <w:t>在一级分类的基础上进一步细化</w:t>
      </w:r>
      <w:r>
        <w:rPr>
          <w:rFonts w:hint="eastAsia"/>
        </w:rPr>
        <w:t>，用于在第一级的某一模块中具体更细致的方向；</w:t>
      </w:r>
    </w:p>
    <w:p w14:paraId="09E3D4CC" w14:textId="77777777" w:rsidR="0077493C" w:rsidRDefault="0077493C" w:rsidP="0077493C">
      <w:pPr>
        <w:pStyle w:val="a5"/>
        <w:ind w:firstLineChars="400" w:firstLine="840"/>
      </w:pPr>
      <w:r>
        <w:rPr>
          <w:rFonts w:hint="eastAsia"/>
        </w:rPr>
        <w:t>·第三级：急出</w:t>
      </w:r>
      <w:r>
        <w:rPr>
          <w:rFonts w:hint="eastAsia"/>
        </w:rPr>
        <w:t>/</w:t>
      </w:r>
      <w:r>
        <w:rPr>
          <w:rFonts w:hint="eastAsia"/>
        </w:rPr>
        <w:t>可议价</w:t>
      </w:r>
      <w:r>
        <w:rPr>
          <w:rFonts w:hint="eastAsia"/>
        </w:rPr>
        <w:t>/</w:t>
      </w:r>
      <w:r>
        <w:rPr>
          <w:rFonts w:hint="eastAsia"/>
        </w:rPr>
        <w:t>支持换物</w:t>
      </w:r>
      <w:r>
        <w:rPr>
          <w:rFonts w:hint="eastAsia"/>
        </w:rPr>
        <w:t xml:space="preserve">  </w:t>
      </w:r>
      <w:r>
        <w:rPr>
          <w:rFonts w:hint="eastAsia"/>
        </w:rPr>
        <w:t>用于表明该商品的售卖状态和可能的售卖途径，</w:t>
      </w:r>
      <w:r w:rsidRPr="000E2238">
        <w:t>为商品添加一些特殊属性或交易相关的标识</w:t>
      </w:r>
      <w:r>
        <w:rPr>
          <w:rFonts w:hint="eastAsia"/>
        </w:rPr>
        <w:t>。</w:t>
      </w:r>
    </w:p>
    <w:p w14:paraId="04674EE9" w14:textId="77777777" w:rsidR="0077493C" w:rsidRDefault="0077493C" w:rsidP="0077493C">
      <w:pPr>
        <w:pStyle w:val="a5"/>
        <w:ind w:firstLineChars="95" w:firstLine="199"/>
      </w:pPr>
      <w:r>
        <w:rPr>
          <w:rFonts w:hint="eastAsia"/>
        </w:rPr>
        <w:t xml:space="preserve">  </w:t>
      </w:r>
      <w:r>
        <w:rPr>
          <w:rFonts w:hint="eastAsia"/>
        </w:rPr>
        <w:t>在</w:t>
      </w:r>
      <w:r>
        <w:rPr>
          <w:rFonts w:hint="eastAsia"/>
        </w:rPr>
        <w:t>categories</w:t>
      </w:r>
      <w:r>
        <w:rPr>
          <w:rFonts w:hint="eastAsia"/>
        </w:rPr>
        <w:t>表中，三级标签之间的传递通过</w:t>
      </w:r>
      <w:proofErr w:type="spellStart"/>
      <w:r w:rsidRPr="002907FC">
        <w:t>category_id</w:t>
      </w:r>
      <w:proofErr w:type="spellEnd"/>
      <w:r>
        <w:rPr>
          <w:rFonts w:hint="eastAsia"/>
        </w:rPr>
        <w:t>和</w:t>
      </w:r>
      <w:proofErr w:type="spellStart"/>
      <w:r w:rsidRPr="002907FC">
        <w:t>parent_id</w:t>
      </w:r>
      <w:proofErr w:type="spellEnd"/>
      <w:r>
        <w:rPr>
          <w:rFonts w:hint="eastAsia"/>
        </w:rPr>
        <w:t>来实现，对于某一级分类</w:t>
      </w:r>
      <w:r>
        <w:rPr>
          <w:rFonts w:hint="eastAsia"/>
        </w:rPr>
        <w:t>ID</w:t>
      </w:r>
      <w:r>
        <w:rPr>
          <w:rFonts w:hint="eastAsia"/>
        </w:rPr>
        <w:t>（除第一级）记录它的上一级分类</w:t>
      </w:r>
      <w:r>
        <w:rPr>
          <w:rFonts w:hint="eastAsia"/>
        </w:rPr>
        <w:t>ID</w:t>
      </w:r>
      <w:r>
        <w:rPr>
          <w:rFonts w:hint="eastAsia"/>
        </w:rPr>
        <w:t>，</w:t>
      </w:r>
      <w:r>
        <w:rPr>
          <w:rFonts w:hint="eastAsia"/>
        </w:rPr>
        <w:t>name</w:t>
      </w:r>
      <w:r>
        <w:rPr>
          <w:rFonts w:hint="eastAsia"/>
        </w:rPr>
        <w:t>字段记录当前标签的具体名称。</w:t>
      </w:r>
    </w:p>
    <w:p w14:paraId="0A4AE7FC" w14:textId="77777777" w:rsidR="0077493C" w:rsidRDefault="0077493C" w:rsidP="0077493C">
      <w:pPr>
        <w:pStyle w:val="a5"/>
        <w:ind w:firstLineChars="95" w:firstLine="199"/>
      </w:pPr>
      <w:r>
        <w:rPr>
          <w:rFonts w:hint="eastAsia"/>
        </w:rPr>
        <w:t xml:space="preserve">  </w:t>
      </w:r>
      <w:r>
        <w:rPr>
          <w:rFonts w:hint="eastAsia"/>
        </w:rPr>
        <w:t>在</w:t>
      </w:r>
      <w:r>
        <w:rPr>
          <w:rFonts w:hint="eastAsia"/>
        </w:rPr>
        <w:t>products</w:t>
      </w:r>
      <w:r>
        <w:rPr>
          <w:rFonts w:hint="eastAsia"/>
        </w:rPr>
        <w:t>表中，对每一件商品记录相应的第三级标签</w:t>
      </w:r>
      <w:r>
        <w:rPr>
          <w:rFonts w:hint="eastAsia"/>
        </w:rPr>
        <w:t>ID</w:t>
      </w:r>
      <w:r>
        <w:rPr>
          <w:rFonts w:hint="eastAsia"/>
        </w:rPr>
        <w:t>（</w:t>
      </w:r>
      <w:proofErr w:type="spellStart"/>
      <w:r w:rsidRPr="002907FC">
        <w:t>category_id</w:t>
      </w:r>
      <w:proofErr w:type="spellEnd"/>
      <w:r>
        <w:rPr>
          <w:rFonts w:hint="eastAsia"/>
        </w:rPr>
        <w:t>），使其关联到</w:t>
      </w:r>
      <w:r>
        <w:rPr>
          <w:rFonts w:hint="eastAsia"/>
        </w:rPr>
        <w:t>categories</w:t>
      </w:r>
      <w:r>
        <w:rPr>
          <w:rFonts w:hint="eastAsia"/>
        </w:rPr>
        <w:t>表，并能以此找到其上级的标签。</w:t>
      </w:r>
    </w:p>
    <w:p w14:paraId="76B26FE2" w14:textId="77777777" w:rsidR="0077493C" w:rsidRDefault="0077493C" w:rsidP="0077493C">
      <w:pPr>
        <w:pStyle w:val="2"/>
        <w:spacing w:line="259" w:lineRule="auto"/>
      </w:pPr>
      <w:bookmarkStart w:id="8" w:name="_Toc926368419"/>
      <w:bookmarkStart w:id="9" w:name="_Toc198591464"/>
      <w:r>
        <w:rPr>
          <w:rFonts w:hint="eastAsia"/>
        </w:rPr>
        <w:t>智能下架需求</w:t>
      </w:r>
      <w:bookmarkEnd w:id="8"/>
      <w:bookmarkEnd w:id="9"/>
    </w:p>
    <w:p w14:paraId="367B19ED" w14:textId="77777777" w:rsidR="0077493C" w:rsidRDefault="0077493C" w:rsidP="0077493C">
      <w:pPr>
        <w:pStyle w:val="a5"/>
        <w:ind w:firstLine="420"/>
      </w:pPr>
      <w:r>
        <w:t>需要用到</w:t>
      </w:r>
      <w:r>
        <w:rPr>
          <w:rFonts w:hint="eastAsia"/>
        </w:rPr>
        <w:t>商品表</w:t>
      </w:r>
      <w:r>
        <w:t>。</w:t>
      </w:r>
    </w:p>
    <w:p w14:paraId="2B9E776F" w14:textId="77777777" w:rsidR="0077493C" w:rsidRPr="007275B0" w:rsidRDefault="0077493C" w:rsidP="0077493C">
      <w:pPr>
        <w:pStyle w:val="a5"/>
        <w:ind w:firstLine="420"/>
      </w:pPr>
      <w:r w:rsidRPr="007275B0">
        <w:t>下</w:t>
      </w:r>
      <w:proofErr w:type="gramStart"/>
      <w:r w:rsidRPr="007275B0">
        <w:t>架时间</w:t>
      </w:r>
      <w:proofErr w:type="gramEnd"/>
      <w:r w:rsidRPr="007275B0">
        <w:t>计算</w:t>
      </w:r>
      <w:r>
        <w:rPr>
          <w:rFonts w:hint="eastAsia"/>
        </w:rPr>
        <w:t>的</w:t>
      </w:r>
      <w:r w:rsidRPr="007275B0">
        <w:t>核心逻辑：对每个商品，根据其累计浏览量和上架天数判断是否需要调整下架时间。</w:t>
      </w:r>
    </w:p>
    <w:p w14:paraId="7958AB19" w14:textId="77777777" w:rsidR="0077493C" w:rsidRDefault="0077493C" w:rsidP="0077493C">
      <w:pPr>
        <w:pStyle w:val="a5"/>
        <w:ind w:firstLine="420"/>
      </w:pPr>
      <w:r w:rsidRPr="00E07AEF">
        <w:t>通过</w:t>
      </w:r>
      <w:r w:rsidRPr="00E07AEF">
        <w:t xml:space="preserve"> Redis </w:t>
      </w:r>
      <w:r w:rsidRPr="00E07AEF">
        <w:t>实时记录商品浏览量</w:t>
      </w:r>
      <w:r>
        <w:rPr>
          <w:rFonts w:hint="eastAsia"/>
        </w:rPr>
        <w:t>（记录在</w:t>
      </w:r>
      <w:r>
        <w:rPr>
          <w:rFonts w:hint="eastAsia"/>
        </w:rPr>
        <w:t>products</w:t>
      </w:r>
      <w:r>
        <w:rPr>
          <w:rFonts w:hint="eastAsia"/>
        </w:rPr>
        <w:t>表的</w:t>
      </w:r>
      <w:proofErr w:type="spellStart"/>
      <w:r w:rsidRPr="00665333">
        <w:t>view_count</w:t>
      </w:r>
      <w:proofErr w:type="spellEnd"/>
      <w:r>
        <w:rPr>
          <w:rFonts w:hint="eastAsia"/>
        </w:rPr>
        <w:t>）</w:t>
      </w:r>
      <w:r w:rsidRPr="00E07AEF">
        <w:t>，每日定时将浏览数据同步至数据库，结合商品类型和预设规则自动计算下架时间</w:t>
      </w:r>
      <w:r>
        <w:rPr>
          <w:rFonts w:hint="eastAsia"/>
        </w:rPr>
        <w:t>（记录在</w:t>
      </w:r>
      <w:r>
        <w:rPr>
          <w:rFonts w:hint="eastAsia"/>
        </w:rPr>
        <w:t>products</w:t>
      </w:r>
      <w:r>
        <w:rPr>
          <w:rFonts w:hint="eastAsia"/>
        </w:rPr>
        <w:t>表的</w:t>
      </w:r>
      <w:proofErr w:type="spellStart"/>
      <w:r w:rsidRPr="00017E38">
        <w:t>auto_remove_time</w:t>
      </w:r>
      <w:proofErr w:type="spellEnd"/>
      <w:r>
        <w:rPr>
          <w:rFonts w:hint="eastAsia"/>
        </w:rPr>
        <w:t>）</w:t>
      </w:r>
      <w:r w:rsidRPr="00E07AEF">
        <w:t>，实现商品的智能化、自动化管理，提升库存周转效率。</w:t>
      </w:r>
    </w:p>
    <w:p w14:paraId="59A8CCC0" w14:textId="77777777" w:rsidR="0077493C" w:rsidRPr="009A3BE5" w:rsidRDefault="0077493C" w:rsidP="0077493C">
      <w:pPr>
        <w:pStyle w:val="a5"/>
        <w:ind w:firstLine="420"/>
      </w:pPr>
      <w:r w:rsidRPr="009A3BE5">
        <w:t>自动下</w:t>
      </w:r>
      <w:proofErr w:type="gramStart"/>
      <w:r w:rsidRPr="009A3BE5">
        <w:t>架执行</w:t>
      </w:r>
      <w:proofErr w:type="gramEnd"/>
      <w:r>
        <w:rPr>
          <w:rFonts w:hint="eastAsia"/>
        </w:rPr>
        <w:t>也为</w:t>
      </w:r>
      <w:r w:rsidRPr="009A3BE5">
        <w:t>定时任务</w:t>
      </w:r>
      <w:r>
        <w:rPr>
          <w:rFonts w:hint="eastAsia"/>
        </w:rPr>
        <w:t>，</w:t>
      </w:r>
      <w:r w:rsidRPr="009A3BE5">
        <w:t>扫描</w:t>
      </w:r>
      <w:r w:rsidRPr="009A3BE5">
        <w:t> products </w:t>
      </w:r>
      <w:r w:rsidRPr="009A3BE5">
        <w:t>表中</w:t>
      </w:r>
      <w:r w:rsidRPr="00D6118A">
        <w:t>status</w:t>
      </w:r>
      <w:r w:rsidRPr="009A3BE5">
        <w:t xml:space="preserve"> =</w:t>
      </w:r>
      <w:r>
        <w:rPr>
          <w:rFonts w:hint="eastAsia"/>
        </w:rPr>
        <w:t xml:space="preserve"> </w:t>
      </w:r>
      <w:r>
        <w:rPr>
          <w:rFonts w:hint="eastAsia"/>
        </w:rPr>
        <w:t>“在售”</w:t>
      </w:r>
      <w:r w:rsidRPr="009A3BE5">
        <w:t>且</w:t>
      </w:r>
      <w:r w:rsidRPr="009A3BE5">
        <w:t> </w:t>
      </w:r>
      <w:r w:rsidRPr="009A3BE5">
        <w:t>当前日期</w:t>
      </w:r>
      <w:r w:rsidRPr="009A3BE5">
        <w:t xml:space="preserve"> ≥ </w:t>
      </w:r>
      <w:proofErr w:type="spellStart"/>
      <w:r w:rsidRPr="00A2341E">
        <w:t>auto_remove_time</w:t>
      </w:r>
      <w:proofErr w:type="spellEnd"/>
      <w:r w:rsidRPr="009A3BE5">
        <w:t>的商品。将符合条件的商品标记为</w:t>
      </w:r>
      <w:r w:rsidRPr="00D6118A">
        <w:t>status</w:t>
      </w:r>
      <w:r w:rsidRPr="009A3BE5">
        <w:t xml:space="preserve"> =</w:t>
      </w:r>
      <w:r>
        <w:rPr>
          <w:rFonts w:hint="eastAsia"/>
        </w:rPr>
        <w:t xml:space="preserve"> </w:t>
      </w:r>
      <w:r>
        <w:rPr>
          <w:rFonts w:hint="eastAsia"/>
        </w:rPr>
        <w:t>“已下架”</w:t>
      </w:r>
      <w:r w:rsidRPr="009A3BE5">
        <w:t>，记录下</w:t>
      </w:r>
      <w:proofErr w:type="gramStart"/>
      <w:r w:rsidRPr="009A3BE5">
        <w:t>架时间</w:t>
      </w:r>
      <w:proofErr w:type="gramEnd"/>
      <w:r w:rsidRPr="009A3BE5">
        <w:t>至日志表。</w:t>
      </w:r>
    </w:p>
    <w:p w14:paraId="72789BBA" w14:textId="6BB4185D" w:rsidR="00135B4F" w:rsidRDefault="00135B4F" w:rsidP="00135B4F">
      <w:pPr>
        <w:pStyle w:val="2"/>
      </w:pPr>
      <w:bookmarkStart w:id="10" w:name="_Toc198591465"/>
      <w:r>
        <w:rPr>
          <w:rFonts w:hint="eastAsia"/>
        </w:rPr>
        <w:t>订单状态通知</w:t>
      </w:r>
      <w:r>
        <w:t>需求</w:t>
      </w:r>
      <w:bookmarkEnd w:id="10"/>
    </w:p>
    <w:p w14:paraId="229C88B9" w14:textId="77777777" w:rsidR="00916FD9" w:rsidRDefault="00916FD9" w:rsidP="00916FD9">
      <w:pPr>
        <w:pStyle w:val="a5"/>
        <w:ind w:firstLine="420"/>
      </w:pPr>
      <w:r>
        <w:rPr>
          <w:rFonts w:ascii="宋体" w:hAnsi="宋体"/>
        </w:rPr>
        <w:t>需要用到</w:t>
      </w:r>
      <w:r>
        <w:rPr>
          <w:rFonts w:ascii="宋体" w:hAnsi="宋体" w:hint="eastAsia"/>
        </w:rPr>
        <w:t>通知信息表和订单表。</w:t>
      </w:r>
    </w:p>
    <w:p w14:paraId="6A35DAF9" w14:textId="77777777" w:rsidR="00916FD9" w:rsidRDefault="00916FD9" w:rsidP="00916FD9">
      <w:pPr>
        <w:pStyle w:val="a5"/>
        <w:ind w:firstLine="420"/>
      </w:pPr>
      <w:r>
        <w:rPr>
          <w:rFonts w:ascii="宋体" w:hAnsi="宋体"/>
        </w:rPr>
        <w:t>在应用程序中，当订单表中的</w:t>
      </w:r>
      <w:r>
        <w:t xml:space="preserve"> status </w:t>
      </w:r>
      <w:r>
        <w:rPr>
          <w:rFonts w:ascii="宋体" w:hAnsi="宋体"/>
        </w:rPr>
        <w:t xml:space="preserve">字段发生变化时（比如从 </w:t>
      </w:r>
      <w:r>
        <w:rPr>
          <w:rFonts w:cs="Times New Roman"/>
        </w:rPr>
        <w:t>“</w:t>
      </w:r>
      <w:r>
        <w:rPr>
          <w:rFonts w:ascii="宋体" w:hAnsi="宋体"/>
        </w:rPr>
        <w:t>待支付</w:t>
      </w:r>
      <w:r>
        <w:rPr>
          <w:rFonts w:cs="Times New Roman"/>
        </w:rPr>
        <w:t xml:space="preserve">” </w:t>
      </w:r>
      <w:r>
        <w:rPr>
          <w:rFonts w:ascii="宋体" w:hAnsi="宋体"/>
        </w:rPr>
        <w:t xml:space="preserve">变为 </w:t>
      </w:r>
      <w:r>
        <w:rPr>
          <w:rFonts w:cs="Times New Roman"/>
        </w:rPr>
        <w:t>“</w:t>
      </w:r>
      <w:r>
        <w:rPr>
          <w:rFonts w:ascii="宋体" w:hAnsi="宋体"/>
        </w:rPr>
        <w:t>已支付</w:t>
      </w:r>
      <w:r>
        <w:rPr>
          <w:rFonts w:cs="Times New Roman"/>
        </w:rPr>
        <w:t xml:space="preserve">” </w:t>
      </w:r>
      <w:r>
        <w:rPr>
          <w:rFonts w:ascii="宋体" w:hAnsi="宋体"/>
        </w:rPr>
        <w:t>），触发通知逻辑。可以通过数据库触发器（如果数据库支持）或者在应用程序业务逻辑层进行监听。例如在后端代码中，每当更新订单状态的函数执行后，紧接着调用发送通知的函数。</w:t>
      </w:r>
    </w:p>
    <w:p w14:paraId="2F1E8462" w14:textId="77777777" w:rsidR="00916FD9" w:rsidRDefault="00916FD9" w:rsidP="00916FD9">
      <w:pPr>
        <w:pStyle w:val="a5"/>
        <w:ind w:firstLine="420"/>
      </w:pPr>
      <w:r>
        <w:rPr>
          <w:rFonts w:ascii="宋体" w:hAnsi="宋体"/>
        </w:rPr>
        <w:t>根据订单状态的变化生成对应的通知内容。比如订单状态变为</w:t>
      </w:r>
      <w:r>
        <w:t xml:space="preserve"> </w:t>
      </w:r>
      <w:r>
        <w:rPr>
          <w:rFonts w:cs="Times New Roman"/>
        </w:rPr>
        <w:t>“</w:t>
      </w:r>
      <w:r>
        <w:rPr>
          <w:rFonts w:ascii="宋体" w:hAnsi="宋体"/>
        </w:rPr>
        <w:t>已发货</w:t>
      </w:r>
      <w:r>
        <w:rPr>
          <w:rFonts w:cs="Times New Roman"/>
        </w:rPr>
        <w:t>”</w:t>
      </w:r>
      <w:r>
        <w:rPr>
          <w:rFonts w:ascii="宋体" w:hAnsi="宋体"/>
        </w:rPr>
        <w:t xml:space="preserve">，则通知内容可以是 </w:t>
      </w:r>
      <w:r>
        <w:rPr>
          <w:rFonts w:cs="Times New Roman"/>
        </w:rPr>
        <w:t>“</w:t>
      </w:r>
      <w:r>
        <w:rPr>
          <w:rFonts w:ascii="宋体" w:hAnsi="宋体"/>
        </w:rPr>
        <w:t>您的订单已发货，请注意查收</w:t>
      </w:r>
      <w:r>
        <w:rPr>
          <w:rFonts w:cs="Times New Roman"/>
        </w:rPr>
        <w:t xml:space="preserve">” </w:t>
      </w:r>
      <w:r>
        <w:rPr>
          <w:rFonts w:ascii="宋体" w:hAnsi="宋体"/>
        </w:rPr>
        <w:t>。将订单的</w:t>
      </w:r>
      <w:r>
        <w:rPr>
          <w:rFonts w:cs="Times New Roman"/>
        </w:rPr>
        <w:t xml:space="preserve"> </w:t>
      </w:r>
      <w:proofErr w:type="spellStart"/>
      <w:r>
        <w:rPr>
          <w:rFonts w:cs="Times New Roman"/>
        </w:rPr>
        <w:t>order_id</w:t>
      </w:r>
      <w:proofErr w:type="spellEnd"/>
      <w:r>
        <w:rPr>
          <w:rFonts w:cs="Times New Roman"/>
        </w:rPr>
        <w:t xml:space="preserve"> </w:t>
      </w:r>
      <w:r>
        <w:rPr>
          <w:rFonts w:ascii="宋体" w:hAnsi="宋体"/>
        </w:rPr>
        <w:t>以及生成的通知内容插入到通知信息表中，</w:t>
      </w:r>
      <w:proofErr w:type="spellStart"/>
      <w:r>
        <w:rPr>
          <w:rFonts w:cs="Times New Roman"/>
        </w:rPr>
        <w:t>send_status</w:t>
      </w:r>
      <w:proofErr w:type="spellEnd"/>
      <w:r>
        <w:rPr>
          <w:rFonts w:cs="Times New Roman"/>
        </w:rPr>
        <w:t xml:space="preserve"> </w:t>
      </w:r>
      <w:r>
        <w:rPr>
          <w:rFonts w:ascii="宋体" w:hAnsi="宋体"/>
        </w:rPr>
        <w:t xml:space="preserve">初始化为 </w:t>
      </w:r>
      <w:r>
        <w:rPr>
          <w:rFonts w:cs="Times New Roman"/>
        </w:rPr>
        <w:t>“</w:t>
      </w:r>
      <w:r>
        <w:rPr>
          <w:rFonts w:ascii="宋体" w:hAnsi="宋体"/>
        </w:rPr>
        <w:t>未发送</w:t>
      </w:r>
      <w:r>
        <w:rPr>
          <w:rFonts w:cs="Times New Roman"/>
        </w:rPr>
        <w:t>”</w:t>
      </w:r>
      <w:r>
        <w:rPr>
          <w:rFonts w:ascii="宋体" w:hAnsi="宋体"/>
        </w:rPr>
        <w:t>，</w:t>
      </w:r>
      <w:proofErr w:type="spellStart"/>
      <w:r>
        <w:rPr>
          <w:rFonts w:cs="Times New Roman"/>
        </w:rPr>
        <w:t>retry_count</w:t>
      </w:r>
      <w:proofErr w:type="spellEnd"/>
      <w:r>
        <w:rPr>
          <w:rFonts w:cs="Times New Roman"/>
        </w:rPr>
        <w:t xml:space="preserve"> </w:t>
      </w:r>
      <w:r>
        <w:rPr>
          <w:rFonts w:ascii="宋体" w:hAnsi="宋体"/>
        </w:rPr>
        <w:t xml:space="preserve">初始化为 </w:t>
      </w:r>
      <w:r>
        <w:rPr>
          <w:rFonts w:cs="Times New Roman"/>
        </w:rPr>
        <w:t>0</w:t>
      </w:r>
      <w:r>
        <w:rPr>
          <w:rFonts w:ascii="宋体" w:hAnsi="宋体"/>
        </w:rPr>
        <w:t>，</w:t>
      </w:r>
      <w:proofErr w:type="spellStart"/>
      <w:r>
        <w:rPr>
          <w:rFonts w:cs="Times New Roman"/>
        </w:rPr>
        <w:t>last_attempt_time</w:t>
      </w:r>
      <w:proofErr w:type="spellEnd"/>
      <w:r>
        <w:rPr>
          <w:rFonts w:cs="Times New Roman"/>
        </w:rPr>
        <w:t xml:space="preserve"> </w:t>
      </w:r>
      <w:r>
        <w:rPr>
          <w:rFonts w:ascii="宋体" w:hAnsi="宋体"/>
        </w:rPr>
        <w:t>初始化为当前时间。</w:t>
      </w:r>
    </w:p>
    <w:p w14:paraId="40C97C18" w14:textId="77777777" w:rsidR="00916FD9" w:rsidRDefault="00916FD9" w:rsidP="00916FD9">
      <w:pPr>
        <w:pStyle w:val="a5"/>
        <w:ind w:firstLine="420"/>
      </w:pPr>
      <w:r>
        <w:rPr>
          <w:rFonts w:ascii="宋体" w:hAnsi="宋体"/>
        </w:rPr>
        <w:t>从通知信息表中获取</w:t>
      </w:r>
      <w:r>
        <w:t xml:space="preserve"> </w:t>
      </w:r>
      <w:proofErr w:type="spellStart"/>
      <w:r>
        <w:t>send_status</w:t>
      </w:r>
      <w:proofErr w:type="spellEnd"/>
      <w:r>
        <w:t xml:space="preserve"> </w:t>
      </w:r>
      <w:r>
        <w:rPr>
          <w:rFonts w:ascii="宋体" w:hAnsi="宋体"/>
        </w:rPr>
        <w:t xml:space="preserve">为 </w:t>
      </w:r>
      <w:r>
        <w:rPr>
          <w:rFonts w:cs="Times New Roman"/>
        </w:rPr>
        <w:t>“</w:t>
      </w:r>
      <w:r>
        <w:rPr>
          <w:rFonts w:ascii="宋体" w:hAnsi="宋体"/>
        </w:rPr>
        <w:t>未发送</w:t>
      </w:r>
      <w:r>
        <w:rPr>
          <w:rFonts w:cs="Times New Roman"/>
        </w:rPr>
        <w:t xml:space="preserve">” </w:t>
      </w:r>
      <w:r>
        <w:rPr>
          <w:rFonts w:ascii="宋体" w:hAnsi="宋体"/>
        </w:rPr>
        <w:t>的记录，根据订单的</w:t>
      </w:r>
      <w:r>
        <w:rPr>
          <w:rFonts w:cs="Times New Roman"/>
        </w:rPr>
        <w:t xml:space="preserve"> </w:t>
      </w:r>
      <w:proofErr w:type="spellStart"/>
      <w:r>
        <w:rPr>
          <w:rFonts w:cs="Times New Roman"/>
        </w:rPr>
        <w:t>order_id</w:t>
      </w:r>
      <w:proofErr w:type="spellEnd"/>
      <w:r>
        <w:rPr>
          <w:rFonts w:cs="Times New Roman"/>
        </w:rPr>
        <w:t xml:space="preserve"> </w:t>
      </w:r>
      <w:r>
        <w:rPr>
          <w:rFonts w:ascii="宋体" w:hAnsi="宋体"/>
        </w:rPr>
        <w:t>关联到订单表，获取买家相关信息，然后通过短信、邮件或者应用内消息等方式发送通知。发送成功后，更新通知信息表中</w:t>
      </w:r>
      <w:r>
        <w:rPr>
          <w:rFonts w:ascii="宋体" w:hAnsi="宋体"/>
        </w:rPr>
        <w:lastRenderedPageBreak/>
        <w:t>的</w:t>
      </w:r>
      <w:r>
        <w:rPr>
          <w:rFonts w:cs="Times New Roman"/>
        </w:rPr>
        <w:t xml:space="preserve"> </w:t>
      </w:r>
      <w:proofErr w:type="spellStart"/>
      <w:r>
        <w:rPr>
          <w:rFonts w:cs="Times New Roman"/>
        </w:rPr>
        <w:t>send_status</w:t>
      </w:r>
      <w:proofErr w:type="spellEnd"/>
      <w:r>
        <w:rPr>
          <w:rFonts w:cs="Times New Roman"/>
        </w:rPr>
        <w:t xml:space="preserve"> </w:t>
      </w:r>
      <w:r>
        <w:rPr>
          <w:rFonts w:ascii="宋体" w:hAnsi="宋体"/>
        </w:rPr>
        <w:t xml:space="preserve">为 </w:t>
      </w:r>
      <w:r>
        <w:rPr>
          <w:rFonts w:cs="Times New Roman"/>
        </w:rPr>
        <w:t>“</w:t>
      </w:r>
      <w:r>
        <w:rPr>
          <w:rFonts w:ascii="宋体" w:hAnsi="宋体"/>
        </w:rPr>
        <w:t>已发送</w:t>
      </w:r>
      <w:r>
        <w:rPr>
          <w:rFonts w:cs="Times New Roman"/>
        </w:rPr>
        <w:t>”</w:t>
      </w:r>
      <w:r>
        <w:rPr>
          <w:rFonts w:ascii="宋体" w:hAnsi="宋体"/>
        </w:rPr>
        <w:t>；如果发送失败，则更新</w:t>
      </w:r>
      <w:r>
        <w:rPr>
          <w:rFonts w:cs="Times New Roman"/>
        </w:rPr>
        <w:t xml:space="preserve"> </w:t>
      </w:r>
      <w:proofErr w:type="spellStart"/>
      <w:r>
        <w:rPr>
          <w:rFonts w:cs="Times New Roman"/>
        </w:rPr>
        <w:t>retry_count</w:t>
      </w:r>
      <w:proofErr w:type="spellEnd"/>
      <w:r>
        <w:rPr>
          <w:rFonts w:cs="Times New Roman"/>
        </w:rPr>
        <w:t xml:space="preserve"> </w:t>
      </w:r>
      <w:r>
        <w:rPr>
          <w:rFonts w:ascii="宋体" w:hAnsi="宋体"/>
        </w:rPr>
        <w:t xml:space="preserve">加 </w:t>
      </w:r>
      <w:r>
        <w:rPr>
          <w:rFonts w:cs="Times New Roman"/>
        </w:rPr>
        <w:t>1</w:t>
      </w:r>
      <w:r>
        <w:rPr>
          <w:rFonts w:ascii="宋体" w:hAnsi="宋体"/>
        </w:rPr>
        <w:t>，并更新</w:t>
      </w:r>
      <w:r>
        <w:rPr>
          <w:rFonts w:cs="Times New Roman"/>
        </w:rPr>
        <w:t xml:space="preserve"> </w:t>
      </w:r>
      <w:proofErr w:type="spellStart"/>
      <w:r>
        <w:rPr>
          <w:rFonts w:cs="Times New Roman"/>
        </w:rPr>
        <w:t>last_attempt_time</w:t>
      </w:r>
      <w:proofErr w:type="spellEnd"/>
      <w:r>
        <w:rPr>
          <w:rFonts w:cs="Times New Roman"/>
        </w:rPr>
        <w:t xml:space="preserve"> </w:t>
      </w:r>
      <w:r>
        <w:rPr>
          <w:rFonts w:ascii="宋体" w:hAnsi="宋体"/>
        </w:rPr>
        <w:t>为当前时间。</w:t>
      </w:r>
    </w:p>
    <w:p w14:paraId="0CAA6C0E" w14:textId="77777777" w:rsidR="00916FD9" w:rsidRDefault="00916FD9" w:rsidP="00916FD9">
      <w:pPr>
        <w:pStyle w:val="a5"/>
        <w:ind w:firstLine="420"/>
      </w:pPr>
      <w:r>
        <w:rPr>
          <w:rFonts w:ascii="宋体" w:hAnsi="宋体"/>
        </w:rPr>
        <w:t>设置一个策略，比如当</w:t>
      </w:r>
      <w:r>
        <w:t xml:space="preserve"> </w:t>
      </w:r>
      <w:proofErr w:type="spellStart"/>
      <w:r>
        <w:t>retry_count</w:t>
      </w:r>
      <w:proofErr w:type="spellEnd"/>
      <w:r>
        <w:t xml:space="preserve"> </w:t>
      </w:r>
      <w:r>
        <w:rPr>
          <w:rFonts w:ascii="宋体" w:hAnsi="宋体"/>
        </w:rPr>
        <w:t xml:space="preserve">达到一定次数（如 </w:t>
      </w:r>
      <w:r>
        <w:rPr>
          <w:rFonts w:cs="Times New Roman"/>
        </w:rPr>
        <w:t xml:space="preserve">3 </w:t>
      </w:r>
      <w:r>
        <w:rPr>
          <w:rFonts w:ascii="宋体" w:hAnsi="宋体"/>
        </w:rPr>
        <w:t xml:space="preserve">次）后不再重试，或者每隔一定时间（如 </w:t>
      </w:r>
      <w:r>
        <w:rPr>
          <w:rFonts w:cs="Times New Roman"/>
        </w:rPr>
        <w:t xml:space="preserve">1 </w:t>
      </w:r>
      <w:r>
        <w:rPr>
          <w:rFonts w:ascii="宋体" w:hAnsi="宋体"/>
        </w:rPr>
        <w:t>小时）对发送失败的通知进行重试。</w:t>
      </w:r>
    </w:p>
    <w:p w14:paraId="1CF4B119" w14:textId="14C790BC" w:rsidR="00FC6CC3" w:rsidRDefault="00E67679" w:rsidP="00FC6CC3">
      <w:pPr>
        <w:pStyle w:val="2"/>
      </w:pPr>
      <w:bookmarkStart w:id="11" w:name="_Toc198591466"/>
      <w:r>
        <w:rPr>
          <w:rFonts w:hint="eastAsia"/>
        </w:rPr>
        <w:t>订单管理</w:t>
      </w:r>
      <w:r w:rsidR="00FC6CC3">
        <w:t>需求</w:t>
      </w:r>
      <w:bookmarkEnd w:id="11"/>
    </w:p>
    <w:p w14:paraId="27098125" w14:textId="77777777" w:rsidR="00217D23" w:rsidRPr="00453D79" w:rsidRDefault="00217D23" w:rsidP="00217D23">
      <w:pPr>
        <w:pStyle w:val="a5"/>
        <w:ind w:firstLine="420"/>
        <w:rPr>
          <w:rFonts w:ascii="宋体" w:hAnsi="宋体" w:hint="eastAsia"/>
        </w:rPr>
      </w:pPr>
      <w:r>
        <w:rPr>
          <w:rFonts w:ascii="宋体" w:hAnsi="宋体"/>
        </w:rPr>
        <w:t>需要用到</w:t>
      </w:r>
      <w:r>
        <w:rPr>
          <w:rFonts w:ascii="宋体" w:hAnsi="宋体" w:hint="eastAsia"/>
        </w:rPr>
        <w:t>订单表和用户表。</w:t>
      </w:r>
    </w:p>
    <w:p w14:paraId="32AC3F82" w14:textId="77777777" w:rsidR="00217D23" w:rsidRPr="00453D79" w:rsidRDefault="00217D23" w:rsidP="00217D23">
      <w:pPr>
        <w:pStyle w:val="a5"/>
        <w:ind w:firstLine="420"/>
        <w:rPr>
          <w:rFonts w:ascii="宋体" w:hAnsi="宋体" w:hint="eastAsia"/>
        </w:rPr>
      </w:pPr>
      <w:r>
        <w:rPr>
          <w:rFonts w:ascii="宋体" w:hAnsi="宋体"/>
        </w:rPr>
        <w:t>完整订单生命周期</w:t>
      </w:r>
      <w:r>
        <w:rPr>
          <w:rFonts w:ascii="宋体" w:hAnsi="宋体" w:hint="eastAsia"/>
        </w:rPr>
        <w:t>：</w:t>
      </w:r>
      <w:r>
        <w:rPr>
          <w:rFonts w:ascii="宋体" w:hAnsi="宋体"/>
        </w:rPr>
        <w:t>待付款</w:t>
      </w:r>
      <w:r w:rsidRPr="00453D79">
        <w:rPr>
          <w:rFonts w:ascii="宋体" w:hAnsi="宋体"/>
        </w:rPr>
        <w:t xml:space="preserve"> </w:t>
      </w:r>
      <w:r w:rsidRPr="00453D79">
        <w:rPr>
          <w:rFonts w:ascii="宋体" w:hAnsi="宋体" w:cs="Times New Roman"/>
        </w:rPr>
        <w:t xml:space="preserve">→ </w:t>
      </w:r>
      <w:r>
        <w:rPr>
          <w:rFonts w:ascii="宋体" w:hAnsi="宋体"/>
        </w:rPr>
        <w:t xml:space="preserve">已付款 </w:t>
      </w:r>
      <w:r w:rsidRPr="00453D79">
        <w:rPr>
          <w:rFonts w:ascii="宋体" w:hAnsi="宋体" w:cs="Times New Roman"/>
        </w:rPr>
        <w:t xml:space="preserve">→ </w:t>
      </w:r>
      <w:r>
        <w:rPr>
          <w:rFonts w:ascii="宋体" w:hAnsi="宋体"/>
        </w:rPr>
        <w:t xml:space="preserve">已发货 </w:t>
      </w:r>
      <w:r w:rsidRPr="00453D79">
        <w:rPr>
          <w:rFonts w:ascii="宋体" w:hAnsi="宋体" w:cs="Times New Roman"/>
        </w:rPr>
        <w:t xml:space="preserve">→ </w:t>
      </w:r>
      <w:r>
        <w:rPr>
          <w:rFonts w:ascii="宋体" w:hAnsi="宋体"/>
        </w:rPr>
        <w:t xml:space="preserve">已送达 </w:t>
      </w:r>
      <w:r w:rsidRPr="00453D79">
        <w:rPr>
          <w:rFonts w:ascii="宋体" w:hAnsi="宋体" w:cs="Times New Roman"/>
        </w:rPr>
        <w:t xml:space="preserve">→ </w:t>
      </w:r>
      <w:r>
        <w:rPr>
          <w:rFonts w:ascii="宋体" w:hAnsi="宋体"/>
        </w:rPr>
        <w:t>已完成，涉及状态异常处理（如</w:t>
      </w:r>
      <w:proofErr w:type="gramStart"/>
      <w:r>
        <w:rPr>
          <w:rFonts w:ascii="宋体" w:hAnsi="宋体"/>
        </w:rPr>
        <w:t>超时未</w:t>
      </w:r>
      <w:proofErr w:type="gramEnd"/>
      <w:r>
        <w:rPr>
          <w:rFonts w:ascii="宋体" w:hAnsi="宋体"/>
        </w:rPr>
        <w:t>付款自动取消）</w:t>
      </w:r>
    </w:p>
    <w:p w14:paraId="150D3A9E" w14:textId="77777777" w:rsidR="00217D23" w:rsidRPr="00453D79" w:rsidRDefault="00217D23" w:rsidP="00453D79">
      <w:pPr>
        <w:spacing w:line="360" w:lineRule="auto"/>
        <w:ind w:firstLine="200"/>
        <w:jc w:val="both"/>
        <w:rPr>
          <w:rFonts w:ascii="宋体" w:hAnsi="宋体" w:hint="eastAsia"/>
          <w:sz w:val="21"/>
          <w:szCs w:val="21"/>
        </w:rPr>
      </w:pPr>
      <w:r>
        <w:rPr>
          <w:rFonts w:ascii="宋体" w:hAnsi="宋体" w:hint="eastAsia"/>
          <w:sz w:val="21"/>
          <w:szCs w:val="21"/>
        </w:rPr>
        <w:t>订单创建（待付款状态）：用户选择商品后提交订单，系统生成订单记录。在订单表中插入一条新记录，</w:t>
      </w:r>
      <w:proofErr w:type="spellStart"/>
      <w:r w:rsidRPr="00453D79">
        <w:rPr>
          <w:rFonts w:ascii="宋体" w:hAnsi="宋体" w:hint="eastAsia"/>
          <w:sz w:val="21"/>
          <w:szCs w:val="21"/>
        </w:rPr>
        <w:t>order_id</w:t>
      </w:r>
      <w:proofErr w:type="spellEnd"/>
      <w:r w:rsidRPr="00453D79">
        <w:rPr>
          <w:rFonts w:ascii="宋体" w:hAnsi="宋体" w:hint="eastAsia"/>
          <w:sz w:val="21"/>
          <w:szCs w:val="21"/>
        </w:rPr>
        <w:t xml:space="preserve"> </w:t>
      </w:r>
      <w:r>
        <w:rPr>
          <w:rFonts w:ascii="宋体" w:hAnsi="宋体" w:hint="eastAsia"/>
          <w:sz w:val="21"/>
          <w:szCs w:val="21"/>
        </w:rPr>
        <w:t>作为主</w:t>
      </w:r>
      <w:proofErr w:type="gramStart"/>
      <w:r>
        <w:rPr>
          <w:rFonts w:ascii="宋体" w:hAnsi="宋体" w:hint="eastAsia"/>
          <w:sz w:val="21"/>
          <w:szCs w:val="21"/>
        </w:rPr>
        <w:t>键唯一</w:t>
      </w:r>
      <w:proofErr w:type="gramEnd"/>
      <w:r>
        <w:rPr>
          <w:rFonts w:ascii="宋体" w:hAnsi="宋体" w:hint="eastAsia"/>
          <w:sz w:val="21"/>
          <w:szCs w:val="21"/>
        </w:rPr>
        <w:t xml:space="preserve">标识订单，填充 </w:t>
      </w:r>
      <w:proofErr w:type="spellStart"/>
      <w:r w:rsidRPr="00453D79">
        <w:rPr>
          <w:rFonts w:ascii="宋体" w:hAnsi="宋体" w:hint="eastAsia"/>
          <w:sz w:val="21"/>
          <w:szCs w:val="21"/>
        </w:rPr>
        <w:t>buyer_id</w:t>
      </w:r>
      <w:proofErr w:type="spellEnd"/>
      <w:r>
        <w:rPr>
          <w:rFonts w:ascii="宋体" w:hAnsi="宋体" w:hint="eastAsia"/>
          <w:sz w:val="21"/>
          <w:szCs w:val="21"/>
        </w:rPr>
        <w:t>、</w:t>
      </w:r>
      <w:proofErr w:type="spellStart"/>
      <w:r w:rsidRPr="00453D79">
        <w:rPr>
          <w:rFonts w:ascii="宋体" w:hAnsi="宋体" w:hint="eastAsia"/>
          <w:sz w:val="21"/>
          <w:szCs w:val="21"/>
        </w:rPr>
        <w:t>seller_id</w:t>
      </w:r>
      <w:proofErr w:type="spellEnd"/>
      <w:r>
        <w:rPr>
          <w:rFonts w:ascii="宋体" w:hAnsi="宋体" w:hint="eastAsia"/>
          <w:sz w:val="21"/>
          <w:szCs w:val="21"/>
        </w:rPr>
        <w:t>、</w:t>
      </w:r>
      <w:proofErr w:type="spellStart"/>
      <w:r w:rsidRPr="00453D79">
        <w:rPr>
          <w:rFonts w:ascii="宋体" w:hAnsi="宋体" w:hint="eastAsia"/>
          <w:sz w:val="21"/>
          <w:szCs w:val="21"/>
        </w:rPr>
        <w:t>product_id</w:t>
      </w:r>
      <w:proofErr w:type="spellEnd"/>
      <w:r>
        <w:rPr>
          <w:rFonts w:ascii="宋体" w:hAnsi="宋体" w:hint="eastAsia"/>
          <w:sz w:val="21"/>
          <w:szCs w:val="21"/>
        </w:rPr>
        <w:t>、</w:t>
      </w:r>
      <w:proofErr w:type="spellStart"/>
      <w:r w:rsidRPr="00453D79">
        <w:rPr>
          <w:rFonts w:ascii="宋体" w:hAnsi="宋体" w:hint="eastAsia"/>
          <w:sz w:val="21"/>
          <w:szCs w:val="21"/>
        </w:rPr>
        <w:t>total_amount</w:t>
      </w:r>
      <w:proofErr w:type="spellEnd"/>
      <w:r>
        <w:rPr>
          <w:rFonts w:ascii="宋体" w:hAnsi="宋体" w:hint="eastAsia"/>
          <w:sz w:val="21"/>
          <w:szCs w:val="21"/>
        </w:rPr>
        <w:t>、</w:t>
      </w:r>
      <w:proofErr w:type="spellStart"/>
      <w:r w:rsidRPr="00453D79">
        <w:rPr>
          <w:rFonts w:ascii="宋体" w:hAnsi="宋体" w:hint="eastAsia"/>
          <w:sz w:val="21"/>
          <w:szCs w:val="21"/>
        </w:rPr>
        <w:t>create_time</w:t>
      </w:r>
      <w:proofErr w:type="spellEnd"/>
      <w:r w:rsidRPr="00453D79">
        <w:rPr>
          <w:rFonts w:ascii="宋体" w:hAnsi="宋体" w:hint="eastAsia"/>
          <w:sz w:val="21"/>
          <w:szCs w:val="21"/>
        </w:rPr>
        <w:t xml:space="preserve"> </w:t>
      </w:r>
      <w:r>
        <w:rPr>
          <w:rFonts w:ascii="宋体" w:hAnsi="宋体" w:hint="eastAsia"/>
          <w:sz w:val="21"/>
          <w:szCs w:val="21"/>
        </w:rPr>
        <w:t>等字段，</w:t>
      </w:r>
      <w:r w:rsidRPr="00453D79">
        <w:rPr>
          <w:rFonts w:ascii="宋体" w:hAnsi="宋体" w:hint="eastAsia"/>
          <w:sz w:val="21"/>
          <w:szCs w:val="21"/>
        </w:rPr>
        <w:t xml:space="preserve">status </w:t>
      </w:r>
      <w:r>
        <w:rPr>
          <w:rFonts w:ascii="宋体" w:hAnsi="宋体" w:hint="eastAsia"/>
          <w:sz w:val="21"/>
          <w:szCs w:val="21"/>
        </w:rPr>
        <w:t>字段设置为待付款，</w:t>
      </w:r>
      <w:proofErr w:type="spellStart"/>
      <w:r w:rsidRPr="00453D79">
        <w:rPr>
          <w:rFonts w:ascii="宋体" w:hAnsi="宋体" w:hint="eastAsia"/>
          <w:sz w:val="21"/>
          <w:szCs w:val="21"/>
        </w:rPr>
        <w:t>expire_time</w:t>
      </w:r>
      <w:proofErr w:type="spellEnd"/>
      <w:r w:rsidRPr="00453D79">
        <w:rPr>
          <w:rFonts w:ascii="宋体" w:hAnsi="宋体" w:hint="eastAsia"/>
          <w:sz w:val="21"/>
          <w:szCs w:val="21"/>
        </w:rPr>
        <w:t xml:space="preserve"> </w:t>
      </w:r>
      <w:r>
        <w:rPr>
          <w:rFonts w:ascii="宋体" w:hAnsi="宋体" w:hint="eastAsia"/>
          <w:sz w:val="21"/>
          <w:szCs w:val="21"/>
        </w:rPr>
        <w:t xml:space="preserve">根据业务规则（如 </w:t>
      </w:r>
      <w:r w:rsidRPr="00453D79">
        <w:rPr>
          <w:rFonts w:ascii="宋体" w:hAnsi="宋体" w:hint="eastAsia"/>
          <w:sz w:val="21"/>
          <w:szCs w:val="21"/>
        </w:rPr>
        <w:t xml:space="preserve">30 </w:t>
      </w:r>
      <w:r>
        <w:rPr>
          <w:rFonts w:ascii="宋体" w:hAnsi="宋体" w:hint="eastAsia"/>
          <w:sz w:val="21"/>
          <w:szCs w:val="21"/>
        </w:rPr>
        <w:t>分钟后超时）计算并设置。</w:t>
      </w:r>
    </w:p>
    <w:p w14:paraId="378E7174" w14:textId="77777777" w:rsidR="00217D23" w:rsidRPr="00453D79" w:rsidRDefault="00217D23" w:rsidP="00217D23">
      <w:pPr>
        <w:pStyle w:val="a5"/>
        <w:ind w:firstLine="420"/>
        <w:rPr>
          <w:rFonts w:ascii="宋体" w:hAnsi="宋体" w:hint="eastAsia"/>
        </w:rPr>
      </w:pPr>
      <w:r>
        <w:rPr>
          <w:rFonts w:ascii="宋体" w:hAnsi="宋体" w:hint="eastAsia"/>
        </w:rPr>
        <w:t>订单付款（已付款状态）：用户完成支付操作，系统确认支付成功后更新订单状态。在支付成功回调接口或相关处理逻辑中，根据支付信息找到对应的</w:t>
      </w:r>
      <w:r w:rsidRPr="00453D79">
        <w:rPr>
          <w:rFonts w:ascii="宋体" w:hAnsi="宋体" w:hint="eastAsia"/>
        </w:rPr>
        <w:t xml:space="preserve"> </w:t>
      </w:r>
      <w:proofErr w:type="spellStart"/>
      <w:r w:rsidRPr="00453D79">
        <w:rPr>
          <w:rFonts w:ascii="宋体" w:hAnsi="宋体" w:cs="Times New Roman" w:hint="eastAsia"/>
        </w:rPr>
        <w:t>order_id</w:t>
      </w:r>
      <w:proofErr w:type="spellEnd"/>
      <w:r>
        <w:rPr>
          <w:rFonts w:ascii="宋体" w:hAnsi="宋体" w:hint="eastAsia"/>
        </w:rPr>
        <w:t xml:space="preserve">，更新订单表中的 </w:t>
      </w:r>
      <w:r w:rsidRPr="00453D79">
        <w:rPr>
          <w:rFonts w:ascii="宋体" w:hAnsi="宋体" w:cs="Times New Roman" w:hint="eastAsia"/>
        </w:rPr>
        <w:t xml:space="preserve">status </w:t>
      </w:r>
      <w:r>
        <w:rPr>
          <w:rFonts w:ascii="宋体" w:hAnsi="宋体" w:hint="eastAsia"/>
        </w:rPr>
        <w:t xml:space="preserve">字段为已付款，同时可以更新 </w:t>
      </w:r>
      <w:proofErr w:type="spellStart"/>
      <w:r w:rsidRPr="00453D79">
        <w:rPr>
          <w:rFonts w:ascii="宋体" w:hAnsi="宋体" w:cs="Times New Roman" w:hint="eastAsia"/>
        </w:rPr>
        <w:t>final_price</w:t>
      </w:r>
      <w:proofErr w:type="spellEnd"/>
      <w:r>
        <w:rPr>
          <w:rFonts w:ascii="宋体" w:hAnsi="宋体" w:hint="eastAsia"/>
        </w:rPr>
        <w:t>（如有价格变动）。</w:t>
      </w:r>
    </w:p>
    <w:p w14:paraId="6EA32F80" w14:textId="77777777" w:rsidR="00217D23" w:rsidRPr="00453D79" w:rsidRDefault="00217D23" w:rsidP="00217D23">
      <w:pPr>
        <w:pStyle w:val="a5"/>
        <w:ind w:firstLine="420"/>
        <w:rPr>
          <w:rFonts w:ascii="宋体" w:hAnsi="宋体" w:hint="eastAsia"/>
        </w:rPr>
      </w:pPr>
      <w:r>
        <w:rPr>
          <w:rFonts w:ascii="宋体" w:hAnsi="宋体" w:hint="eastAsia"/>
        </w:rPr>
        <w:t>卖家发货（已发货状态）：卖家确认商品已发出，更新订单状态。卖家操作界面触发发货操作后，通过</w:t>
      </w:r>
      <w:r w:rsidRPr="00453D79">
        <w:rPr>
          <w:rFonts w:ascii="宋体" w:hAnsi="宋体" w:hint="eastAsia"/>
        </w:rPr>
        <w:t xml:space="preserve"> </w:t>
      </w:r>
      <w:proofErr w:type="spellStart"/>
      <w:r w:rsidRPr="00453D79">
        <w:rPr>
          <w:rFonts w:ascii="宋体" w:hAnsi="宋体" w:cs="Times New Roman" w:hint="eastAsia"/>
        </w:rPr>
        <w:t>order_id</w:t>
      </w:r>
      <w:proofErr w:type="spellEnd"/>
      <w:r w:rsidRPr="00453D79">
        <w:rPr>
          <w:rFonts w:ascii="宋体" w:hAnsi="宋体" w:cs="Times New Roman" w:hint="eastAsia"/>
        </w:rPr>
        <w:t xml:space="preserve"> </w:t>
      </w:r>
      <w:r>
        <w:rPr>
          <w:rFonts w:ascii="宋体" w:hAnsi="宋体" w:hint="eastAsia"/>
        </w:rPr>
        <w:t xml:space="preserve">更新订单表中的 </w:t>
      </w:r>
      <w:r w:rsidRPr="00453D79">
        <w:rPr>
          <w:rFonts w:ascii="宋体" w:hAnsi="宋体" w:cs="Times New Roman" w:hint="eastAsia"/>
        </w:rPr>
        <w:t xml:space="preserve">status </w:t>
      </w:r>
      <w:r>
        <w:rPr>
          <w:rFonts w:ascii="宋体" w:hAnsi="宋体" w:hint="eastAsia"/>
        </w:rPr>
        <w:t>为已发货。</w:t>
      </w:r>
    </w:p>
    <w:p w14:paraId="056242D5" w14:textId="77777777" w:rsidR="00217D23" w:rsidRPr="00453D79" w:rsidRDefault="00217D23" w:rsidP="00217D23">
      <w:pPr>
        <w:pStyle w:val="a5"/>
        <w:ind w:firstLine="420"/>
        <w:rPr>
          <w:rFonts w:ascii="宋体" w:hAnsi="宋体" w:hint="eastAsia"/>
        </w:rPr>
      </w:pPr>
      <w:r>
        <w:rPr>
          <w:rFonts w:ascii="宋体" w:hAnsi="宋体" w:hint="eastAsia"/>
        </w:rPr>
        <w:t>订单送达（已送达状态）：物流信息反馈商品已送达，或买家手动确认收货。若系统对接物</w:t>
      </w:r>
      <w:proofErr w:type="gramStart"/>
      <w:r>
        <w:rPr>
          <w:rFonts w:ascii="宋体" w:hAnsi="宋体" w:hint="eastAsia"/>
        </w:rPr>
        <w:t>流信息</w:t>
      </w:r>
      <w:proofErr w:type="gramEnd"/>
      <w:r>
        <w:rPr>
          <w:rFonts w:ascii="宋体" w:hAnsi="宋体" w:hint="eastAsia"/>
        </w:rPr>
        <w:t>获取送达信息后或买家在系统操作确认收货时，根据</w:t>
      </w:r>
      <w:r w:rsidRPr="00453D79">
        <w:rPr>
          <w:rFonts w:ascii="宋体" w:hAnsi="宋体" w:hint="eastAsia"/>
        </w:rPr>
        <w:t xml:space="preserve"> </w:t>
      </w:r>
      <w:proofErr w:type="spellStart"/>
      <w:r w:rsidRPr="00453D79">
        <w:rPr>
          <w:rFonts w:ascii="宋体" w:hAnsi="宋体" w:cs="Times New Roman" w:hint="eastAsia"/>
        </w:rPr>
        <w:t>order_id</w:t>
      </w:r>
      <w:proofErr w:type="spellEnd"/>
      <w:r w:rsidRPr="00453D79">
        <w:rPr>
          <w:rFonts w:ascii="宋体" w:hAnsi="宋体" w:cs="Times New Roman" w:hint="eastAsia"/>
        </w:rPr>
        <w:t xml:space="preserve"> </w:t>
      </w:r>
      <w:r>
        <w:rPr>
          <w:rFonts w:ascii="宋体" w:hAnsi="宋体" w:hint="eastAsia"/>
        </w:rPr>
        <w:t xml:space="preserve">更新订单表中的 </w:t>
      </w:r>
      <w:r w:rsidRPr="00453D79">
        <w:rPr>
          <w:rFonts w:ascii="宋体" w:hAnsi="宋体" w:cs="Times New Roman" w:hint="eastAsia"/>
        </w:rPr>
        <w:t xml:space="preserve">status </w:t>
      </w:r>
      <w:r>
        <w:rPr>
          <w:rFonts w:ascii="宋体" w:hAnsi="宋体" w:hint="eastAsia"/>
        </w:rPr>
        <w:t>为已送达。</w:t>
      </w:r>
    </w:p>
    <w:p w14:paraId="25AA8646" w14:textId="77777777" w:rsidR="00217D23" w:rsidRPr="00453D79" w:rsidRDefault="00217D23" w:rsidP="00217D23">
      <w:pPr>
        <w:pStyle w:val="a5"/>
        <w:ind w:firstLine="420"/>
        <w:rPr>
          <w:rFonts w:ascii="宋体" w:hAnsi="宋体" w:hint="eastAsia"/>
        </w:rPr>
      </w:pPr>
      <w:r>
        <w:rPr>
          <w:rFonts w:ascii="宋体" w:hAnsi="宋体" w:hint="eastAsia"/>
        </w:rPr>
        <w:t>订单完成（已完成状态）：订单送达一定时间后自动完成，或买家进行评价等操作后视为完成。可以设置定时任务，检查已送达状态且超过一定时间（如</w:t>
      </w:r>
      <w:r w:rsidRPr="00453D79">
        <w:rPr>
          <w:rFonts w:ascii="宋体" w:hAnsi="宋体" w:hint="eastAsia"/>
        </w:rPr>
        <w:t xml:space="preserve"> </w:t>
      </w:r>
      <w:r w:rsidRPr="00453D79">
        <w:rPr>
          <w:rFonts w:ascii="宋体" w:hAnsi="宋体" w:cs="Times New Roman" w:hint="eastAsia"/>
        </w:rPr>
        <w:t xml:space="preserve">3 </w:t>
      </w:r>
      <w:r>
        <w:rPr>
          <w:rFonts w:ascii="宋体" w:hAnsi="宋体" w:hint="eastAsia"/>
        </w:rPr>
        <w:t xml:space="preserve">天）的订单，更新其 </w:t>
      </w:r>
      <w:r w:rsidRPr="00453D79">
        <w:rPr>
          <w:rFonts w:ascii="宋体" w:hAnsi="宋体" w:cs="Times New Roman" w:hint="eastAsia"/>
        </w:rPr>
        <w:t xml:space="preserve">status </w:t>
      </w:r>
      <w:r>
        <w:rPr>
          <w:rFonts w:ascii="宋体" w:hAnsi="宋体" w:hint="eastAsia"/>
        </w:rPr>
        <w:t>为已完成；或者买家提交评价后，更新订单状态为已完成。</w:t>
      </w:r>
    </w:p>
    <w:p w14:paraId="6B08445C" w14:textId="4EF5353F" w:rsidR="0077493C" w:rsidRPr="009547AC" w:rsidRDefault="00217D23" w:rsidP="00F578C9">
      <w:pPr>
        <w:pStyle w:val="a5"/>
        <w:ind w:firstLine="420"/>
        <w:rPr>
          <w:rFonts w:ascii="宋体" w:hAnsi="宋体" w:hint="eastAsia"/>
        </w:rPr>
      </w:pPr>
      <w:r>
        <w:rPr>
          <w:rFonts w:ascii="宋体" w:hAnsi="宋体" w:hint="eastAsia"/>
        </w:rPr>
        <w:t>状态异常处理</w:t>
      </w:r>
      <w:r w:rsidRPr="00453D79">
        <w:rPr>
          <w:rFonts w:ascii="宋体" w:hAnsi="宋体" w:hint="eastAsia"/>
        </w:rPr>
        <w:t xml:space="preserve"> </w:t>
      </w:r>
      <w:r w:rsidRPr="00453D79">
        <w:rPr>
          <w:rFonts w:ascii="宋体" w:hAnsi="宋体" w:cs="Times New Roman" w:hint="eastAsia"/>
        </w:rPr>
        <w:t xml:space="preserve">- </w:t>
      </w:r>
      <w:proofErr w:type="gramStart"/>
      <w:r>
        <w:rPr>
          <w:rFonts w:ascii="宋体" w:hAnsi="宋体" w:hint="eastAsia"/>
        </w:rPr>
        <w:t>超时未</w:t>
      </w:r>
      <w:proofErr w:type="gramEnd"/>
      <w:r>
        <w:rPr>
          <w:rFonts w:ascii="宋体" w:hAnsi="宋体" w:hint="eastAsia"/>
        </w:rPr>
        <w:t xml:space="preserve">付款自动取消：订单创建后超过设定的 </w:t>
      </w:r>
      <w:proofErr w:type="spellStart"/>
      <w:r w:rsidRPr="00453D79">
        <w:rPr>
          <w:rFonts w:ascii="宋体" w:hAnsi="宋体" w:cs="Times New Roman" w:hint="eastAsia"/>
        </w:rPr>
        <w:t>expire_time</w:t>
      </w:r>
      <w:proofErr w:type="spellEnd"/>
      <w:r w:rsidRPr="00453D79">
        <w:rPr>
          <w:rFonts w:ascii="宋体" w:hAnsi="宋体" w:cs="Times New Roman" w:hint="eastAsia"/>
        </w:rPr>
        <w:t xml:space="preserve"> </w:t>
      </w:r>
      <w:r>
        <w:rPr>
          <w:rFonts w:ascii="宋体" w:hAnsi="宋体" w:hint="eastAsia"/>
        </w:rPr>
        <w:t xml:space="preserve">仍为待付款状态，自动取消订单。设置定时任务，定期检查订单表中 </w:t>
      </w:r>
      <w:r w:rsidRPr="00453D79">
        <w:rPr>
          <w:rFonts w:ascii="宋体" w:hAnsi="宋体" w:cs="Times New Roman" w:hint="eastAsia"/>
        </w:rPr>
        <w:t xml:space="preserve">status </w:t>
      </w:r>
      <w:r>
        <w:rPr>
          <w:rFonts w:ascii="宋体" w:hAnsi="宋体" w:hint="eastAsia"/>
        </w:rPr>
        <w:t xml:space="preserve">为待付款且当前时间超过 </w:t>
      </w:r>
      <w:proofErr w:type="spellStart"/>
      <w:r w:rsidRPr="00453D79">
        <w:rPr>
          <w:rFonts w:ascii="宋体" w:hAnsi="宋体" w:cs="Times New Roman" w:hint="eastAsia"/>
        </w:rPr>
        <w:t>expire_time</w:t>
      </w:r>
      <w:proofErr w:type="spellEnd"/>
      <w:r w:rsidRPr="00453D79">
        <w:rPr>
          <w:rFonts w:ascii="宋体" w:hAnsi="宋体" w:cs="Times New Roman" w:hint="eastAsia"/>
        </w:rPr>
        <w:t xml:space="preserve"> </w:t>
      </w:r>
      <w:r>
        <w:rPr>
          <w:rFonts w:ascii="宋体" w:hAnsi="宋体" w:hint="eastAsia"/>
        </w:rPr>
        <w:t xml:space="preserve">的订单，将其 </w:t>
      </w:r>
      <w:r w:rsidRPr="00453D79">
        <w:rPr>
          <w:rFonts w:ascii="宋体" w:hAnsi="宋体" w:cs="Times New Roman" w:hint="eastAsia"/>
        </w:rPr>
        <w:t xml:space="preserve">status </w:t>
      </w:r>
      <w:r>
        <w:rPr>
          <w:rFonts w:ascii="宋体" w:hAnsi="宋体" w:hint="eastAsia"/>
        </w:rPr>
        <w:t>更新为已取消。</w:t>
      </w:r>
    </w:p>
    <w:p w14:paraId="1538AF2B" w14:textId="7ED71FFF" w:rsidR="2DC607D1" w:rsidRDefault="2DC607D1" w:rsidP="2DC607D1">
      <w:pPr>
        <w:pStyle w:val="2"/>
      </w:pPr>
      <w:bookmarkStart w:id="12" w:name="_Toc198591467"/>
      <w:r>
        <w:t>模拟支付需求</w:t>
      </w:r>
      <w:bookmarkEnd w:id="12"/>
    </w:p>
    <w:p w14:paraId="581B3C11" w14:textId="002AC1D0" w:rsidR="2DC607D1" w:rsidRDefault="2DC607D1" w:rsidP="2DC607D1">
      <w:pPr>
        <w:pStyle w:val="a5"/>
        <w:ind w:firstLine="420"/>
      </w:pPr>
      <w:r>
        <w:t>需要用到订单表、虚拟账户表、充值表。</w:t>
      </w:r>
    </w:p>
    <w:p w14:paraId="7FFAFBCA" w14:textId="3F613C04" w:rsidR="2DC607D1" w:rsidRDefault="2DC607D1" w:rsidP="2DC607D1">
      <w:pPr>
        <w:pStyle w:val="a5"/>
        <w:ind w:firstLine="420"/>
      </w:pPr>
      <w:r>
        <w:t>每个用户拥有唯一的虚拟账户，记录当前余额。</w:t>
      </w:r>
      <w:proofErr w:type="gramStart"/>
      <w:r>
        <w:t>支持余额</w:t>
      </w:r>
      <w:proofErr w:type="gramEnd"/>
      <w:r>
        <w:t>查询、充值、付款等操作。用户通过支付</w:t>
      </w:r>
      <w:r>
        <w:lastRenderedPageBreak/>
        <w:t>宝沙</w:t>
      </w:r>
      <w:proofErr w:type="gramStart"/>
      <w:r>
        <w:t>箱环境</w:t>
      </w:r>
      <w:proofErr w:type="gramEnd"/>
      <w:r>
        <w:t>进行模拟充值。系统记录每一笔充值请求及其处理状态（处理中、成功、失败），充</w:t>
      </w:r>
      <w:proofErr w:type="gramStart"/>
      <w:r>
        <w:t>值成功</w:t>
      </w:r>
      <w:proofErr w:type="gramEnd"/>
      <w:r>
        <w:t>后更新虚拟账户余额。用户在订单提交时可选择使用虚拟余额进行支付。系统验证账户余额是否足够，若充足则扣除相应金额，订单状态变更为</w:t>
      </w:r>
      <w:r>
        <w:t>“</w:t>
      </w:r>
      <w:r>
        <w:t>已付款</w:t>
      </w:r>
      <w:r>
        <w:t>”</w:t>
      </w:r>
      <w:r>
        <w:t>。所有扣款操作需记录日志，确保资金操作可追溯。</w:t>
      </w:r>
    </w:p>
    <w:p w14:paraId="1FCCF4BA" w14:textId="6625E269" w:rsidR="2DC607D1" w:rsidRDefault="2DC607D1" w:rsidP="2DC607D1">
      <w:pPr>
        <w:pStyle w:val="a5"/>
        <w:ind w:firstLine="420"/>
      </w:pPr>
      <w:r>
        <w:t>系统设定定时任务，定期扫描</w:t>
      </w:r>
      <w:r>
        <w:t xml:space="preserve"> orders </w:t>
      </w:r>
      <w:r>
        <w:t>表中状态为</w:t>
      </w:r>
      <w:r>
        <w:t>“</w:t>
      </w:r>
      <w:r>
        <w:t>待付款</w:t>
      </w:r>
      <w:r>
        <w:t>”</w:t>
      </w:r>
      <w:r>
        <w:t>且已超过</w:t>
      </w:r>
      <w:r>
        <w:t xml:space="preserve"> </w:t>
      </w:r>
      <w:proofErr w:type="spellStart"/>
      <w:r>
        <w:t>expire_time</w:t>
      </w:r>
      <w:proofErr w:type="spellEnd"/>
      <w:r>
        <w:t xml:space="preserve"> </w:t>
      </w:r>
      <w:r>
        <w:t>的订单。超时订单将自动取消，若有已冻结或扣除的虚拟账户金额，则回滚至买家账户。</w:t>
      </w:r>
    </w:p>
    <w:p w14:paraId="1EA3EE23" w14:textId="36FABBA7" w:rsidR="2DC607D1" w:rsidRDefault="2DC607D1" w:rsidP="2DC607D1">
      <w:pPr>
        <w:pStyle w:val="a5"/>
        <w:ind w:firstLine="420"/>
      </w:pPr>
      <w:r>
        <w:t>仅卖家可执行</w:t>
      </w:r>
      <w:r>
        <w:t>“</w:t>
      </w:r>
      <w:r>
        <w:t>发货</w:t>
      </w:r>
      <w:r>
        <w:t>”</w:t>
      </w:r>
      <w:r>
        <w:t>操作，</w:t>
      </w:r>
      <w:proofErr w:type="gramStart"/>
      <w:r>
        <w:t>且前提为</w:t>
      </w:r>
      <w:proofErr w:type="gramEnd"/>
      <w:r>
        <w:t>订单状态为</w:t>
      </w:r>
      <w:r>
        <w:t>“</w:t>
      </w:r>
      <w:r>
        <w:t>已付款</w:t>
      </w:r>
      <w:r>
        <w:t>”</w:t>
      </w:r>
      <w:r>
        <w:t>。仅买家可执行</w:t>
      </w:r>
      <w:r>
        <w:t>“</w:t>
      </w:r>
      <w:r>
        <w:t>确认收货</w:t>
      </w:r>
      <w:r>
        <w:t>”</w:t>
      </w:r>
      <w:r>
        <w:t>操作，</w:t>
      </w:r>
      <w:proofErr w:type="gramStart"/>
      <w:r>
        <w:t>且前提为</w:t>
      </w:r>
      <w:proofErr w:type="gramEnd"/>
      <w:r>
        <w:t>订单状态为</w:t>
      </w:r>
      <w:r>
        <w:t>“</w:t>
      </w:r>
      <w:r>
        <w:t>已送达</w:t>
      </w:r>
      <w:r>
        <w:t>”</w:t>
      </w:r>
      <w:r>
        <w:t>。</w:t>
      </w:r>
    </w:p>
    <w:p w14:paraId="7E91801B" w14:textId="646F1980" w:rsidR="2DC607D1" w:rsidRDefault="2DC607D1" w:rsidP="2DC607D1">
      <w:pPr>
        <w:pStyle w:val="2"/>
        <w:spacing w:line="259" w:lineRule="auto"/>
      </w:pPr>
      <w:bookmarkStart w:id="13" w:name="_Toc198591468"/>
      <w:r>
        <w:t>议价请求与协商需求</w:t>
      </w:r>
      <w:bookmarkEnd w:id="13"/>
    </w:p>
    <w:p w14:paraId="3B19F4BE" w14:textId="4EDEBE28" w:rsidR="2DC607D1" w:rsidRDefault="2DC607D1" w:rsidP="2DC607D1">
      <w:pPr>
        <w:pStyle w:val="a5"/>
        <w:ind w:firstLine="420"/>
      </w:pPr>
      <w:r>
        <w:t>需要用到订单表、议价表。</w:t>
      </w:r>
    </w:p>
    <w:p w14:paraId="1A99D9DC" w14:textId="7AC89724" w:rsidR="2DC607D1" w:rsidRDefault="2DC607D1" w:rsidP="2DC607D1">
      <w:pPr>
        <w:pStyle w:val="a5"/>
        <w:ind w:firstLine="420"/>
      </w:pPr>
      <w:r>
        <w:t>买家在商品订单页面点击</w:t>
      </w:r>
      <w:r>
        <w:t>“</w:t>
      </w:r>
      <w:r>
        <w:t>议价</w:t>
      </w:r>
      <w:r>
        <w:t>”</w:t>
      </w:r>
      <w:r>
        <w:t>按钮，弹出商品价格和议价输入框。买家可输入新的议价价格，点击提交后由后端校验价格有效性。若合法，则插入一条记录到</w:t>
      </w:r>
      <w:r>
        <w:t xml:space="preserve"> negotiations </w:t>
      </w:r>
      <w:r>
        <w:t>表，状态为</w:t>
      </w:r>
      <w:r>
        <w:t>“</w:t>
      </w:r>
      <w:r>
        <w:t>等待回应</w:t>
      </w:r>
      <w:r>
        <w:t>”</w:t>
      </w:r>
      <w:r>
        <w:t>，同时向卖家推送实时通知。</w:t>
      </w:r>
    </w:p>
    <w:p w14:paraId="5562ED8A" w14:textId="5CE795EC" w:rsidR="2DC607D1" w:rsidRDefault="2DC607D1" w:rsidP="2DC607D1">
      <w:pPr>
        <w:pStyle w:val="a5"/>
        <w:ind w:firstLine="420"/>
      </w:pPr>
      <w:r>
        <w:t>卖家收到议价通知后，可选择以下任</w:t>
      </w:r>
      <w:proofErr w:type="gramStart"/>
      <w:r>
        <w:t>一</w:t>
      </w:r>
      <w:proofErr w:type="gramEnd"/>
      <w:r>
        <w:t>操作：</w:t>
      </w:r>
    </w:p>
    <w:p w14:paraId="7798E26B" w14:textId="23D42C8D" w:rsidR="2DC607D1" w:rsidRDefault="2DC607D1" w:rsidP="2DC607D1">
      <w:pPr>
        <w:pStyle w:val="a5"/>
        <w:numPr>
          <w:ilvl w:val="0"/>
          <w:numId w:val="95"/>
        </w:numPr>
        <w:ind w:firstLine="420"/>
      </w:pPr>
      <w:r>
        <w:t>接受：更新议价状态为</w:t>
      </w:r>
      <w:r>
        <w:t>“</w:t>
      </w:r>
      <w:r>
        <w:t>接受</w:t>
      </w:r>
      <w:r>
        <w:t>”</w:t>
      </w:r>
      <w:r>
        <w:t>，订单价格更新为议价价格；</w:t>
      </w:r>
    </w:p>
    <w:p w14:paraId="30BBB930" w14:textId="668C5580" w:rsidR="2DC607D1" w:rsidRDefault="2DC607D1" w:rsidP="2DC607D1">
      <w:pPr>
        <w:pStyle w:val="a5"/>
        <w:numPr>
          <w:ilvl w:val="0"/>
          <w:numId w:val="95"/>
        </w:numPr>
        <w:ind w:firstLine="420"/>
      </w:pPr>
      <w:r>
        <w:t>拒绝：更新状态为</w:t>
      </w:r>
      <w:r>
        <w:t>“</w:t>
      </w:r>
      <w:r>
        <w:t>拒绝</w:t>
      </w:r>
      <w:r>
        <w:t>”</w:t>
      </w:r>
      <w:r>
        <w:t>，交易按原价继续；</w:t>
      </w:r>
    </w:p>
    <w:p w14:paraId="11A584AE" w14:textId="3BBCCC50" w:rsidR="2DC607D1" w:rsidRDefault="2DC607D1" w:rsidP="2DC607D1">
      <w:pPr>
        <w:pStyle w:val="a5"/>
        <w:numPr>
          <w:ilvl w:val="0"/>
          <w:numId w:val="95"/>
        </w:numPr>
        <w:ind w:firstLine="420"/>
      </w:pPr>
      <w:r>
        <w:t>反报价：卖家输入新的价格，插入新的议价记录，继续协商。</w:t>
      </w:r>
    </w:p>
    <w:p w14:paraId="1296C900" w14:textId="04019509" w:rsidR="0015218A" w:rsidRDefault="2DC607D1" w:rsidP="009547AC">
      <w:pPr>
        <w:pStyle w:val="a5"/>
        <w:ind w:firstLine="420"/>
      </w:pPr>
      <w:r>
        <w:t>协商支持多轮，直到一方接受或终止议价流程；所有议价记录均在数据库中存档，便于后期审查与追踪。</w:t>
      </w:r>
    </w:p>
    <w:p w14:paraId="1B86BF08" w14:textId="191F00C6" w:rsidR="003636AA" w:rsidRDefault="003636AA" w:rsidP="003636AA">
      <w:pPr>
        <w:pStyle w:val="2"/>
      </w:pPr>
      <w:bookmarkStart w:id="14" w:name="_Toc198591469"/>
      <w:r>
        <w:rPr>
          <w:rFonts w:hint="eastAsia"/>
        </w:rPr>
        <w:t>换</w:t>
      </w:r>
      <w:proofErr w:type="gramStart"/>
      <w:r>
        <w:rPr>
          <w:rFonts w:hint="eastAsia"/>
        </w:rPr>
        <w:t>物交易</w:t>
      </w:r>
      <w:proofErr w:type="gramEnd"/>
      <w:r>
        <w:rPr>
          <w:rFonts w:hint="eastAsia"/>
        </w:rPr>
        <w:t>管理</w:t>
      </w:r>
      <w:r>
        <w:t>需求</w:t>
      </w:r>
      <w:bookmarkEnd w:id="14"/>
    </w:p>
    <w:p w14:paraId="1D6B44D0" w14:textId="66068483" w:rsidR="003636AA" w:rsidRDefault="6160E838" w:rsidP="0077493C">
      <w:pPr>
        <w:pStyle w:val="a5"/>
        <w:ind w:firstLineChars="0" w:firstLine="0"/>
      </w:pPr>
      <w:r>
        <w:t xml:space="preserve"> </w:t>
      </w:r>
      <w:r w:rsidR="03077145">
        <w:tab/>
      </w:r>
      <w:r>
        <w:t>需要用到换物请求表、商品表。</w:t>
      </w:r>
    </w:p>
    <w:p w14:paraId="5015B3FC" w14:textId="7CDBF0B8" w:rsidR="5A06F8A6" w:rsidRDefault="6160E838" w:rsidP="01CA8377">
      <w:pPr>
        <w:pStyle w:val="a5"/>
        <w:ind w:firstLine="420"/>
      </w:pPr>
      <w:r>
        <w:t>支持用户发起换物请求，并明确交换物品内容（包含己方交换物品和对方交换物品）以及交换条件。</w:t>
      </w:r>
    </w:p>
    <w:p w14:paraId="47F6D2D5" w14:textId="3CB289CD" w:rsidR="5A06F8A6" w:rsidRDefault="3CD89497" w:rsidP="01CA8377">
      <w:pPr>
        <w:pStyle w:val="a5"/>
        <w:ind w:firstLine="420"/>
      </w:pPr>
      <w:r>
        <w:t>换物需得到对方的同意，换物流程被全程跟踪。若换物请求未获得同意，则换</w:t>
      </w:r>
      <w:proofErr w:type="gramStart"/>
      <w:r>
        <w:t>物交易</w:t>
      </w:r>
      <w:proofErr w:type="gramEnd"/>
      <w:r>
        <w:t>失败。</w:t>
      </w:r>
    </w:p>
    <w:p w14:paraId="4B1A42A8" w14:textId="37A23580" w:rsidR="006873C3" w:rsidRDefault="006873C3" w:rsidP="006873C3">
      <w:pPr>
        <w:pStyle w:val="2"/>
      </w:pPr>
      <w:bookmarkStart w:id="15" w:name="_Toc198591470"/>
      <w:r>
        <w:rPr>
          <w:rFonts w:hint="eastAsia"/>
        </w:rPr>
        <w:t>多维评价体系</w:t>
      </w:r>
      <w:r w:rsidR="006F5F8A">
        <w:rPr>
          <w:rFonts w:hint="eastAsia"/>
        </w:rPr>
        <w:t>评价</w:t>
      </w:r>
      <w:r>
        <w:t>需求</w:t>
      </w:r>
      <w:bookmarkEnd w:id="15"/>
    </w:p>
    <w:p w14:paraId="4E54031A" w14:textId="7F765A02" w:rsidR="006873C3" w:rsidRPr="00453D79" w:rsidRDefault="04EA5D8A" w:rsidP="00453D79">
      <w:pPr>
        <w:spacing w:line="360" w:lineRule="auto"/>
        <w:ind w:firstLineChars="200" w:firstLine="420"/>
        <w:jc w:val="both"/>
        <w:rPr>
          <w:rFonts w:ascii="宋体" w:hAnsi="宋体" w:hint="eastAsia"/>
        </w:rPr>
      </w:pPr>
      <w:r w:rsidRPr="78301CC6">
        <w:rPr>
          <w:rFonts w:cs="宋体"/>
          <w:sz w:val="21"/>
          <w:szCs w:val="21"/>
        </w:rPr>
        <w:t xml:space="preserve"> </w:t>
      </w:r>
      <w:r w:rsidRPr="00453D79">
        <w:rPr>
          <w:rFonts w:ascii="宋体" w:hAnsi="宋体" w:cs="宋体"/>
          <w:sz w:val="21"/>
          <w:szCs w:val="21"/>
        </w:rPr>
        <w:t>需要用到订单表，评价表</w:t>
      </w:r>
      <w:r w:rsidR="004E4C5E">
        <w:rPr>
          <w:rFonts w:ascii="宋体" w:hAnsi="宋体" w:cs="宋体" w:hint="eastAsia"/>
          <w:sz w:val="21"/>
          <w:szCs w:val="21"/>
        </w:rPr>
        <w:t>。</w:t>
      </w:r>
    </w:p>
    <w:p w14:paraId="1F9E18C0" w14:textId="00965EDC" w:rsidR="006873C3" w:rsidRPr="00453D79" w:rsidRDefault="40E54795" w:rsidP="00453D79">
      <w:pPr>
        <w:spacing w:line="360" w:lineRule="auto"/>
        <w:ind w:firstLineChars="200" w:firstLine="420"/>
        <w:jc w:val="both"/>
        <w:rPr>
          <w:rFonts w:ascii="宋体" w:hAnsi="宋体" w:hint="eastAsia"/>
        </w:rPr>
      </w:pPr>
      <w:r w:rsidRPr="00453D79">
        <w:rPr>
          <w:rFonts w:ascii="宋体" w:hAnsi="宋体" w:cs="Segoe UI"/>
          <w:sz w:val="21"/>
          <w:szCs w:val="21"/>
        </w:rPr>
        <w:t xml:space="preserve"> </w:t>
      </w:r>
      <w:r w:rsidR="04EA5D8A" w:rsidRPr="00453D79">
        <w:rPr>
          <w:rFonts w:ascii="宋体" w:hAnsi="宋体" w:cs="Segoe UI"/>
          <w:sz w:val="21"/>
          <w:szCs w:val="21"/>
        </w:rPr>
        <w:t>订单完成后，用户可以进行评价，记录对订单的多维度评价反馈数据，支持匿名评价机制，保留完整的评价时间及商家响应记录，包括</w:t>
      </w:r>
      <w:r w:rsidR="04EA5D8A" w:rsidRPr="00453D79">
        <w:rPr>
          <w:rFonts w:ascii="宋体" w:hAnsi="宋体"/>
          <w:sz w:val="21"/>
          <w:szCs w:val="21"/>
        </w:rPr>
        <w:t xml:space="preserve"> </w:t>
      </w:r>
      <w:r w:rsidR="79250D63" w:rsidRPr="00453D79">
        <w:rPr>
          <w:rFonts w:ascii="宋体" w:hAnsi="宋体"/>
          <w:sz w:val="21"/>
          <w:szCs w:val="21"/>
        </w:rPr>
        <w:t>：</w:t>
      </w:r>
    </w:p>
    <w:p w14:paraId="529EED7B" w14:textId="7A1C6A9E" w:rsidR="006873C3" w:rsidRPr="00453D79" w:rsidRDefault="004E4C5E" w:rsidP="004E4C5E">
      <w:pPr>
        <w:spacing w:line="360" w:lineRule="auto"/>
        <w:jc w:val="both"/>
        <w:rPr>
          <w:rFonts w:ascii="宋体" w:hAnsi="宋体" w:hint="eastAsia"/>
        </w:rPr>
      </w:pPr>
      <w:r>
        <w:rPr>
          <w:rFonts w:ascii="宋体" w:hAnsi="宋体" w:cs="Segoe UI" w:hint="eastAsia"/>
          <w:sz w:val="21"/>
          <w:szCs w:val="21"/>
        </w:rPr>
        <w:t>1.</w:t>
      </w:r>
      <w:r w:rsidR="04EA5D8A" w:rsidRPr="00453D79">
        <w:rPr>
          <w:rFonts w:ascii="宋体" w:hAnsi="宋体" w:cs="Segoe UI"/>
          <w:sz w:val="21"/>
          <w:szCs w:val="21"/>
        </w:rPr>
        <w:t>基础评价数据：评价</w:t>
      </w:r>
      <w:r w:rsidR="04EA5D8A" w:rsidRPr="00453D79">
        <w:rPr>
          <w:rFonts w:ascii="宋体" w:hAnsi="宋体"/>
          <w:sz w:val="21"/>
          <w:szCs w:val="21"/>
        </w:rPr>
        <w:t>ID</w:t>
      </w:r>
      <w:r w:rsidR="04EA5D8A" w:rsidRPr="00453D79">
        <w:rPr>
          <w:rFonts w:ascii="宋体" w:hAnsi="宋体" w:cs="Segoe UI"/>
          <w:sz w:val="21"/>
          <w:szCs w:val="21"/>
        </w:rPr>
        <w:t>、关联订单号、总体评分（</w:t>
      </w:r>
      <w:r w:rsidR="04EA5D8A" w:rsidRPr="00453D79">
        <w:rPr>
          <w:rFonts w:ascii="宋体" w:hAnsi="宋体"/>
          <w:sz w:val="21"/>
          <w:szCs w:val="21"/>
        </w:rPr>
        <w:t>1-5</w:t>
      </w:r>
      <w:r w:rsidR="04EA5D8A" w:rsidRPr="00453D79">
        <w:rPr>
          <w:rFonts w:ascii="宋体" w:hAnsi="宋体" w:cs="Segoe UI"/>
          <w:sz w:val="21"/>
          <w:szCs w:val="21"/>
        </w:rPr>
        <w:t>分制）</w:t>
      </w:r>
      <w:r w:rsidR="04EA5D8A" w:rsidRPr="00453D79">
        <w:rPr>
          <w:rFonts w:ascii="宋体" w:hAnsi="宋体"/>
          <w:sz w:val="21"/>
          <w:szCs w:val="21"/>
        </w:rPr>
        <w:t xml:space="preserve"> </w:t>
      </w:r>
    </w:p>
    <w:p w14:paraId="24D67E63" w14:textId="582F0A47" w:rsidR="006873C3" w:rsidRPr="00453D79" w:rsidRDefault="004E4C5E" w:rsidP="004E4C5E">
      <w:pPr>
        <w:spacing w:line="360" w:lineRule="auto"/>
        <w:jc w:val="both"/>
        <w:rPr>
          <w:rFonts w:ascii="宋体" w:hAnsi="宋体" w:hint="eastAsia"/>
        </w:rPr>
      </w:pPr>
      <w:r>
        <w:rPr>
          <w:rFonts w:ascii="宋体" w:hAnsi="宋体" w:cs="Segoe UI" w:hint="eastAsia"/>
          <w:sz w:val="21"/>
          <w:szCs w:val="21"/>
        </w:rPr>
        <w:lastRenderedPageBreak/>
        <w:t>2.</w:t>
      </w:r>
      <w:r w:rsidR="04EA5D8A" w:rsidRPr="00453D79">
        <w:rPr>
          <w:rFonts w:ascii="宋体" w:hAnsi="宋体" w:cs="Segoe UI"/>
          <w:sz w:val="21"/>
          <w:szCs w:val="21"/>
        </w:rPr>
        <w:t>多维度评价指标：商品描述相符度、服务态度两项细分评分</w:t>
      </w:r>
      <w:r w:rsidR="04EA5D8A" w:rsidRPr="00453D79">
        <w:rPr>
          <w:rFonts w:ascii="宋体" w:hAnsi="宋体"/>
          <w:sz w:val="21"/>
          <w:szCs w:val="21"/>
        </w:rPr>
        <w:t xml:space="preserve"> </w:t>
      </w:r>
    </w:p>
    <w:p w14:paraId="0726C0D8" w14:textId="610747EC" w:rsidR="006873C3" w:rsidRPr="00453D79" w:rsidRDefault="004E4C5E" w:rsidP="004E4C5E">
      <w:pPr>
        <w:spacing w:line="360" w:lineRule="auto"/>
        <w:jc w:val="both"/>
        <w:rPr>
          <w:rFonts w:ascii="宋体" w:hAnsi="宋体" w:hint="eastAsia"/>
        </w:rPr>
      </w:pPr>
      <w:r>
        <w:rPr>
          <w:rFonts w:ascii="宋体" w:hAnsi="宋体" w:cs="Segoe UI" w:hint="eastAsia"/>
          <w:sz w:val="21"/>
          <w:szCs w:val="21"/>
        </w:rPr>
        <w:t>3.</w:t>
      </w:r>
      <w:r w:rsidR="04EA5D8A" w:rsidRPr="00453D79">
        <w:rPr>
          <w:rFonts w:ascii="宋体" w:hAnsi="宋体" w:cs="Segoe UI"/>
          <w:sz w:val="21"/>
          <w:szCs w:val="21"/>
        </w:rPr>
        <w:t>用户行为特征：匿名状态标记（默认非匿名）</w:t>
      </w:r>
      <w:r w:rsidR="04EA5D8A" w:rsidRPr="00453D79">
        <w:rPr>
          <w:rFonts w:ascii="宋体" w:hAnsi="宋体"/>
          <w:sz w:val="21"/>
          <w:szCs w:val="21"/>
        </w:rPr>
        <w:t xml:space="preserve"> </w:t>
      </w:r>
    </w:p>
    <w:p w14:paraId="030D0502" w14:textId="2BAD6AAB" w:rsidR="006873C3" w:rsidRPr="00453D79" w:rsidRDefault="004E4C5E" w:rsidP="004E4C5E">
      <w:pPr>
        <w:spacing w:line="360" w:lineRule="auto"/>
        <w:jc w:val="both"/>
        <w:rPr>
          <w:rFonts w:ascii="宋体" w:hAnsi="宋体" w:hint="eastAsia"/>
        </w:rPr>
      </w:pPr>
      <w:r>
        <w:rPr>
          <w:rFonts w:ascii="宋体" w:hAnsi="宋体" w:cs="Segoe UI" w:hint="eastAsia"/>
          <w:sz w:val="21"/>
          <w:szCs w:val="21"/>
        </w:rPr>
        <w:t>4.</w:t>
      </w:r>
      <w:r w:rsidR="04EA5D8A" w:rsidRPr="00453D79">
        <w:rPr>
          <w:rFonts w:ascii="宋体" w:hAnsi="宋体" w:cs="Segoe UI"/>
          <w:sz w:val="21"/>
          <w:szCs w:val="21"/>
        </w:rPr>
        <w:t>时空信息：评价创建时间戳</w:t>
      </w:r>
      <w:r w:rsidR="04EA5D8A" w:rsidRPr="00453D79">
        <w:rPr>
          <w:rFonts w:ascii="宋体" w:hAnsi="宋体"/>
          <w:sz w:val="21"/>
          <w:szCs w:val="21"/>
        </w:rPr>
        <w:t xml:space="preserve"> </w:t>
      </w:r>
    </w:p>
    <w:p w14:paraId="17705284" w14:textId="4E56C466" w:rsidR="006873C3" w:rsidRPr="007827BF" w:rsidRDefault="004E4C5E" w:rsidP="007827BF">
      <w:pPr>
        <w:spacing w:line="360" w:lineRule="auto"/>
        <w:jc w:val="both"/>
        <w:rPr>
          <w:rFonts w:ascii="宋体" w:hAnsi="宋体" w:hint="eastAsia"/>
          <w:sz w:val="21"/>
          <w:szCs w:val="21"/>
        </w:rPr>
      </w:pPr>
      <w:r>
        <w:rPr>
          <w:rFonts w:ascii="宋体" w:hAnsi="宋体" w:cs="Segoe UI" w:hint="eastAsia"/>
          <w:sz w:val="21"/>
          <w:szCs w:val="21"/>
        </w:rPr>
        <w:t>5.</w:t>
      </w:r>
      <w:r w:rsidR="04EA5D8A" w:rsidRPr="00291FD9">
        <w:rPr>
          <w:rFonts w:ascii="宋体" w:hAnsi="宋体" w:cs="微软雅黑"/>
          <w:sz w:val="21"/>
          <w:szCs w:val="21"/>
        </w:rPr>
        <w:t>交互数据：商家针对用户评价的文本回复内容</w:t>
      </w:r>
    </w:p>
    <w:p w14:paraId="49F36A46" w14:textId="6FAE6A54" w:rsidR="006873C3" w:rsidRDefault="006F5F8A" w:rsidP="006873C3">
      <w:pPr>
        <w:pStyle w:val="2"/>
      </w:pPr>
      <w:bookmarkStart w:id="16" w:name="_Toc198591471"/>
      <w:r>
        <w:rPr>
          <w:rFonts w:hint="eastAsia"/>
        </w:rPr>
        <w:t>评价互动机制</w:t>
      </w:r>
      <w:r w:rsidR="006873C3">
        <w:t>需求</w:t>
      </w:r>
      <w:bookmarkEnd w:id="16"/>
    </w:p>
    <w:p w14:paraId="359BF84A" w14:textId="2A92E326" w:rsidR="006873C3" w:rsidRDefault="1F3CEE25" w:rsidP="004E4C5E">
      <w:pPr>
        <w:spacing w:line="360" w:lineRule="auto"/>
        <w:ind w:firstLineChars="200" w:firstLine="420"/>
        <w:jc w:val="both"/>
      </w:pPr>
      <w:r w:rsidRPr="1F3CEE25">
        <w:rPr>
          <w:rFonts w:cs="宋体"/>
          <w:sz w:val="21"/>
          <w:szCs w:val="21"/>
        </w:rPr>
        <w:t>需要用到评价表</w:t>
      </w:r>
      <w:r w:rsidR="004C12FC">
        <w:rPr>
          <w:rFonts w:cs="宋体" w:hint="eastAsia"/>
          <w:sz w:val="21"/>
          <w:szCs w:val="21"/>
        </w:rPr>
        <w:t>。</w:t>
      </w:r>
    </w:p>
    <w:p w14:paraId="3AB3A2FE" w14:textId="086FD755" w:rsidR="004C12FC" w:rsidRDefault="004C12FC" w:rsidP="004E4C5E">
      <w:pPr>
        <w:spacing w:line="360" w:lineRule="auto"/>
        <w:ind w:firstLineChars="200" w:firstLine="420"/>
        <w:jc w:val="both"/>
        <w:rPr>
          <w:rFonts w:cs="宋体"/>
          <w:sz w:val="21"/>
          <w:szCs w:val="21"/>
        </w:rPr>
      </w:pPr>
      <w:r>
        <w:rPr>
          <w:rFonts w:cs="宋体" w:hint="eastAsia"/>
          <w:sz w:val="21"/>
          <w:szCs w:val="21"/>
        </w:rPr>
        <w:t>评价</w:t>
      </w:r>
      <w:r w:rsidR="00FC0DD3">
        <w:rPr>
          <w:rFonts w:cs="宋体" w:hint="eastAsia"/>
          <w:sz w:val="21"/>
          <w:szCs w:val="21"/>
        </w:rPr>
        <w:t>通过抽象订单</w:t>
      </w:r>
      <w:r>
        <w:rPr>
          <w:rFonts w:cs="宋体" w:hint="eastAsia"/>
          <w:sz w:val="21"/>
          <w:szCs w:val="21"/>
        </w:rPr>
        <w:t>关联到具体订单</w:t>
      </w:r>
      <w:r w:rsidR="00FC0DD3">
        <w:rPr>
          <w:rFonts w:cs="宋体" w:hint="eastAsia"/>
          <w:sz w:val="21"/>
          <w:szCs w:val="21"/>
        </w:rPr>
        <w:t>或是换物</w:t>
      </w:r>
      <w:r>
        <w:rPr>
          <w:rFonts w:cs="宋体" w:hint="eastAsia"/>
          <w:sz w:val="21"/>
          <w:szCs w:val="21"/>
        </w:rPr>
        <w:t>订单上，买家可对自己的订单进行评价，评价标准包括</w:t>
      </w:r>
      <w:r w:rsidR="00EC5B9E">
        <w:rPr>
          <w:rFonts w:cs="宋体" w:hint="eastAsia"/>
          <w:sz w:val="21"/>
          <w:szCs w:val="21"/>
        </w:rPr>
        <w:t>总体星级、描述相符度、服务态度三方面。</w:t>
      </w:r>
      <w:r w:rsidR="007827BF">
        <w:rPr>
          <w:rFonts w:cs="宋体" w:hint="eastAsia"/>
          <w:sz w:val="21"/>
          <w:szCs w:val="21"/>
        </w:rPr>
        <w:t>并且用户可以选择是否匿名评论。</w:t>
      </w:r>
    </w:p>
    <w:p w14:paraId="4B514339" w14:textId="153BCBAE" w:rsidR="02468723" w:rsidRDefault="02468723" w:rsidP="004E4C5E">
      <w:pPr>
        <w:spacing w:line="360" w:lineRule="auto"/>
        <w:ind w:firstLineChars="200" w:firstLine="420"/>
        <w:jc w:val="both"/>
        <w:rPr>
          <w:rFonts w:cs="宋体"/>
          <w:sz w:val="21"/>
          <w:szCs w:val="21"/>
        </w:rPr>
      </w:pPr>
      <w:r w:rsidRPr="02468723">
        <w:rPr>
          <w:rFonts w:cs="宋体"/>
          <w:sz w:val="21"/>
          <w:szCs w:val="21"/>
        </w:rPr>
        <w:t>卖家可以对买家的评价进行回应</w:t>
      </w:r>
      <w:r w:rsidR="7C6BA3F2" w:rsidRPr="7C6BA3F2">
        <w:rPr>
          <w:rFonts w:cs="宋体"/>
          <w:sz w:val="21"/>
          <w:szCs w:val="21"/>
        </w:rPr>
        <w:t>，存储到评价表中</w:t>
      </w:r>
      <w:r w:rsidR="01CA8377" w:rsidRPr="01CA8377">
        <w:rPr>
          <w:rFonts w:cs="宋体"/>
          <w:sz w:val="21"/>
          <w:szCs w:val="21"/>
        </w:rPr>
        <w:t>，隶属具体评价</w:t>
      </w:r>
      <w:r w:rsidR="7778EEAD" w:rsidRPr="7778EEAD">
        <w:rPr>
          <w:rFonts w:cs="宋体"/>
          <w:sz w:val="21"/>
          <w:szCs w:val="21"/>
        </w:rPr>
        <w:t>。</w:t>
      </w:r>
    </w:p>
    <w:p w14:paraId="5CE4DD5E" w14:textId="42069E6C" w:rsidR="006873C3" w:rsidRDefault="006F5F8A" w:rsidP="006873C3">
      <w:pPr>
        <w:pStyle w:val="2"/>
      </w:pPr>
      <w:bookmarkStart w:id="17" w:name="_Toc198591472"/>
      <w:r>
        <w:rPr>
          <w:rFonts w:hint="eastAsia"/>
        </w:rPr>
        <w:t>举报分级处理</w:t>
      </w:r>
      <w:r w:rsidR="006873C3">
        <w:t>需求</w:t>
      </w:r>
      <w:bookmarkEnd w:id="17"/>
    </w:p>
    <w:p w14:paraId="1BCE1A09" w14:textId="68654D0B" w:rsidR="006F5F8A" w:rsidRPr="004C12FC" w:rsidRDefault="16904E0A" w:rsidP="004C12FC">
      <w:pPr>
        <w:spacing w:line="360" w:lineRule="auto"/>
        <w:ind w:firstLineChars="200" w:firstLine="420"/>
        <w:jc w:val="both"/>
        <w:rPr>
          <w:rFonts w:ascii="宋体" w:hAnsi="宋体" w:cs="Segoe UI" w:hint="eastAsia"/>
          <w:sz w:val="21"/>
          <w:szCs w:val="21"/>
        </w:rPr>
      </w:pPr>
      <w:r w:rsidRPr="004C12FC">
        <w:rPr>
          <w:rFonts w:ascii="宋体" w:hAnsi="宋体" w:cs="Segoe UI"/>
          <w:sz w:val="21"/>
          <w:szCs w:val="21"/>
        </w:rPr>
        <w:t>需要用到举报表</w:t>
      </w:r>
      <w:r w:rsidR="007827BF">
        <w:rPr>
          <w:rFonts w:ascii="宋体" w:hAnsi="宋体" w:cs="Segoe UI" w:hint="eastAsia"/>
          <w:sz w:val="21"/>
          <w:szCs w:val="21"/>
        </w:rPr>
        <w:t>。</w:t>
      </w:r>
    </w:p>
    <w:p w14:paraId="6732A40E" w14:textId="0C6D2633" w:rsidR="16904E0A" w:rsidRPr="004C12FC" w:rsidRDefault="16904E0A" w:rsidP="004C12FC">
      <w:pPr>
        <w:spacing w:line="360" w:lineRule="auto"/>
        <w:ind w:firstLineChars="200" w:firstLine="420"/>
        <w:jc w:val="both"/>
        <w:rPr>
          <w:rFonts w:ascii="宋体" w:hAnsi="宋体" w:cs="Segoe UI" w:hint="eastAsia"/>
          <w:sz w:val="21"/>
          <w:szCs w:val="21"/>
        </w:rPr>
      </w:pPr>
      <w:r w:rsidRPr="004C12FC">
        <w:rPr>
          <w:rFonts w:ascii="宋体" w:hAnsi="宋体" w:cs="Segoe UI"/>
          <w:sz w:val="21"/>
          <w:szCs w:val="21"/>
        </w:rPr>
        <w:t>收到举报后，管理系统根据举报类型</w:t>
      </w:r>
      <w:r w:rsidR="7D033CBF" w:rsidRPr="004C12FC">
        <w:rPr>
          <w:rFonts w:ascii="宋体" w:hAnsi="宋体" w:cs="Segoe UI"/>
          <w:sz w:val="21"/>
          <w:szCs w:val="21"/>
        </w:rPr>
        <w:t>、举报时间</w:t>
      </w:r>
      <w:r w:rsidRPr="004C12FC">
        <w:rPr>
          <w:rFonts w:ascii="宋体" w:hAnsi="宋体" w:cs="Segoe UI"/>
          <w:sz w:val="21"/>
          <w:szCs w:val="21"/>
        </w:rPr>
        <w:t>对举报进行评级</w:t>
      </w:r>
      <w:r w:rsidR="376220F9" w:rsidRPr="004C12FC">
        <w:rPr>
          <w:rFonts w:ascii="宋体" w:hAnsi="宋体" w:cs="Segoe UI"/>
          <w:sz w:val="21"/>
          <w:szCs w:val="21"/>
        </w:rPr>
        <w:t>。</w:t>
      </w:r>
    </w:p>
    <w:p w14:paraId="65BC362A" w14:textId="65265A31" w:rsidR="16904E0A" w:rsidRPr="007827BF" w:rsidRDefault="1A2FDF7E" w:rsidP="007827BF">
      <w:pPr>
        <w:spacing w:line="360" w:lineRule="auto"/>
        <w:ind w:firstLineChars="200" w:firstLine="420"/>
        <w:jc w:val="both"/>
        <w:rPr>
          <w:rFonts w:ascii="宋体" w:hAnsi="宋体" w:cs="Segoe UI" w:hint="eastAsia"/>
          <w:sz w:val="21"/>
          <w:szCs w:val="21"/>
        </w:rPr>
      </w:pPr>
      <w:r w:rsidRPr="00FC0DD3">
        <w:rPr>
          <w:rFonts w:ascii="宋体" w:hAnsi="宋体" w:cs="微软雅黑"/>
          <w:sz w:val="21"/>
          <w:szCs w:val="21"/>
        </w:rPr>
        <w:t>性质</w:t>
      </w:r>
      <w:r w:rsidR="16904E0A" w:rsidRPr="00FC0DD3">
        <w:rPr>
          <w:rFonts w:ascii="宋体" w:hAnsi="宋体" w:cs="微软雅黑"/>
          <w:sz w:val="21"/>
          <w:szCs w:val="21"/>
        </w:rPr>
        <w:t>严重</w:t>
      </w:r>
      <w:r w:rsidR="288F9289" w:rsidRPr="00FC0DD3">
        <w:rPr>
          <w:rFonts w:ascii="宋体" w:hAnsi="宋体" w:cs="微软雅黑"/>
          <w:sz w:val="21"/>
          <w:szCs w:val="21"/>
        </w:rPr>
        <w:t>例如欺诈</w:t>
      </w:r>
      <w:r w:rsidR="7D033CBF" w:rsidRPr="00FC0DD3">
        <w:rPr>
          <w:rFonts w:ascii="宋体" w:hAnsi="宋体" w:cs="微软雅黑"/>
          <w:sz w:val="21"/>
          <w:szCs w:val="21"/>
        </w:rPr>
        <w:t>的</w:t>
      </w:r>
      <w:r w:rsidRPr="00FC0DD3">
        <w:rPr>
          <w:rFonts w:ascii="宋体" w:hAnsi="宋体" w:cs="微软雅黑"/>
          <w:sz w:val="21"/>
          <w:szCs w:val="21"/>
        </w:rPr>
        <w:t>具有高优先级</w:t>
      </w:r>
      <w:r w:rsidR="2A0C0574" w:rsidRPr="00FC0DD3">
        <w:rPr>
          <w:rFonts w:ascii="宋体" w:hAnsi="宋体" w:cs="微软雅黑"/>
          <w:sz w:val="21"/>
          <w:szCs w:val="21"/>
        </w:rPr>
        <w:t>，需要</w:t>
      </w:r>
      <w:r w:rsidR="1983BB1B" w:rsidRPr="00FC0DD3">
        <w:rPr>
          <w:rFonts w:ascii="宋体" w:hAnsi="宋体" w:cs="微软雅黑"/>
          <w:sz w:val="21"/>
          <w:szCs w:val="21"/>
        </w:rPr>
        <w:t>优先处理</w:t>
      </w:r>
      <w:r w:rsidR="35E9C475" w:rsidRPr="00FC0DD3">
        <w:rPr>
          <w:rFonts w:ascii="宋体" w:hAnsi="宋体" w:cs="微软雅黑"/>
          <w:sz w:val="21"/>
          <w:szCs w:val="21"/>
        </w:rPr>
        <w:t>，对</w:t>
      </w:r>
      <w:r w:rsidR="6E891911" w:rsidRPr="00FC0DD3">
        <w:rPr>
          <w:rFonts w:ascii="宋体" w:hAnsi="宋体" w:cs="微软雅黑"/>
          <w:sz w:val="21"/>
          <w:szCs w:val="21"/>
        </w:rPr>
        <w:t>卖家</w:t>
      </w:r>
      <w:r w:rsidR="6C27136D" w:rsidRPr="00FC0DD3">
        <w:rPr>
          <w:rFonts w:ascii="宋体" w:hAnsi="宋体" w:cs="微软雅黑"/>
          <w:sz w:val="21"/>
          <w:szCs w:val="21"/>
        </w:rPr>
        <w:t>的信誉也会</w:t>
      </w:r>
      <w:r w:rsidR="458375E7" w:rsidRPr="00FC0DD3">
        <w:rPr>
          <w:rFonts w:ascii="宋体" w:hAnsi="宋体" w:cs="微软雅黑"/>
          <w:sz w:val="21"/>
          <w:szCs w:val="21"/>
        </w:rPr>
        <w:t>产生更大的</w:t>
      </w:r>
      <w:r w:rsidR="0061B840" w:rsidRPr="00FC0DD3">
        <w:rPr>
          <w:rFonts w:ascii="宋体" w:hAnsi="宋体" w:cs="微软雅黑"/>
          <w:sz w:val="21"/>
          <w:szCs w:val="21"/>
        </w:rPr>
        <w:t>影响</w:t>
      </w:r>
      <w:r w:rsidR="052D5D5B" w:rsidRPr="00FC0DD3">
        <w:rPr>
          <w:rFonts w:ascii="宋体" w:hAnsi="宋体" w:cs="微软雅黑"/>
          <w:sz w:val="21"/>
          <w:szCs w:val="21"/>
        </w:rPr>
        <w:t>。</w:t>
      </w:r>
    </w:p>
    <w:p w14:paraId="4CC99752" w14:textId="63E4FDD0" w:rsidR="006F5F8A" w:rsidRDefault="006F5F8A" w:rsidP="006F5F8A">
      <w:pPr>
        <w:pStyle w:val="2"/>
      </w:pPr>
      <w:bookmarkStart w:id="18" w:name="_Toc198591473"/>
      <w:r>
        <w:rPr>
          <w:rFonts w:hint="eastAsia"/>
        </w:rPr>
        <w:t>举报材料上传</w:t>
      </w:r>
      <w:r>
        <w:t>需求</w:t>
      </w:r>
      <w:bookmarkEnd w:id="18"/>
    </w:p>
    <w:p w14:paraId="4074F6C6" w14:textId="4766242F" w:rsidR="00670E1F" w:rsidRPr="00670E1F" w:rsidRDefault="705742BD" w:rsidP="00670E1F">
      <w:pPr>
        <w:pStyle w:val="a5"/>
        <w:ind w:firstLine="420"/>
      </w:pPr>
      <w:r w:rsidRPr="00670E1F">
        <w:t>需要用到举报表、举报证据表。</w:t>
      </w:r>
    </w:p>
    <w:p w14:paraId="43F60816" w14:textId="40EDD162" w:rsidR="006873C3" w:rsidRDefault="705742BD" w:rsidP="00670E1F">
      <w:pPr>
        <w:pStyle w:val="a5"/>
        <w:ind w:firstLine="420"/>
      </w:pPr>
      <w:r w:rsidRPr="00670E1F">
        <w:t>用户在校园交易系统中遇到涉嫌违规或欺诈的订单时，可以通过举报功能发起申诉。举报时，用户需要填写举报类型、优先级及相关说明，同时可上传多份举证材料，如图片、截图、合同等文件。这些举报信息将存储在举报表中，上传的证据文件会单独保存在举报证据表里，并与对应举报记录关联。该设计保证举报信息的完整性和多样性，支持管理员在后续审核中获取充分依据，提升平台对违规行为的发现和响应能力，维护交易环境的公平和安全。</w:t>
      </w:r>
    </w:p>
    <w:p w14:paraId="29000155" w14:textId="00FAB4AA" w:rsidR="009802BF" w:rsidRDefault="009802BF" w:rsidP="009802BF">
      <w:pPr>
        <w:pStyle w:val="2"/>
      </w:pPr>
      <w:bookmarkStart w:id="19" w:name="_Toc198591474"/>
      <w:r>
        <w:rPr>
          <w:rFonts w:hint="eastAsia"/>
        </w:rPr>
        <w:t>管理员审核</w:t>
      </w:r>
      <w:r>
        <w:t>需求</w:t>
      </w:r>
      <w:bookmarkEnd w:id="19"/>
    </w:p>
    <w:p w14:paraId="365619B8" w14:textId="1C21C32E" w:rsidR="00670E1F" w:rsidRDefault="6FADBCC3" w:rsidP="00670E1F">
      <w:pPr>
        <w:pStyle w:val="a5"/>
        <w:ind w:firstLine="420"/>
      </w:pPr>
      <w:r w:rsidRPr="00670E1F">
        <w:t>需要用到举报表、操作日志表、管理员信息表。</w:t>
      </w:r>
    </w:p>
    <w:p w14:paraId="03A5C761" w14:textId="554F1CD6" w:rsidR="6FADBCC3" w:rsidRDefault="6FADBCC3" w:rsidP="00670E1F">
      <w:pPr>
        <w:pStyle w:val="a5"/>
        <w:ind w:firstLine="420"/>
      </w:pPr>
      <w:r w:rsidRPr="00670E1F">
        <w:t>管理员负责对用户提交的举报进行核实、审核和处理。系统后台为管理员提供举报列表筛选、举报详情查看及证据浏览功能。管理员可基于举报材料做出</w:t>
      </w:r>
      <w:r w:rsidRPr="00670E1F">
        <w:t>“</w:t>
      </w:r>
      <w:r w:rsidRPr="00670E1F">
        <w:t>通过举报</w:t>
      </w:r>
      <w:r w:rsidRPr="00670E1F">
        <w:t>”</w:t>
      </w:r>
      <w:r w:rsidRPr="00670E1F">
        <w:t>、</w:t>
      </w:r>
      <w:r w:rsidRPr="00670E1F">
        <w:t>“</w:t>
      </w:r>
      <w:r w:rsidRPr="00670E1F">
        <w:t>驳回举报</w:t>
      </w:r>
      <w:r w:rsidRPr="00670E1F">
        <w:t>”</w:t>
      </w:r>
      <w:r w:rsidRPr="00670E1F">
        <w:t>或</w:t>
      </w:r>
      <w:r w:rsidRPr="00670E1F">
        <w:t>“</w:t>
      </w:r>
      <w:r w:rsidRPr="00670E1F">
        <w:t>要求补充材料</w:t>
      </w:r>
      <w:r w:rsidRPr="00670E1F">
        <w:t>”</w:t>
      </w:r>
      <w:r w:rsidRPr="00670E1F">
        <w:t>等处理决策，且需填写处理意见。所有操作均实时更新举报表中的状态字段，反映举报的当前处理进度。</w:t>
      </w:r>
    </w:p>
    <w:p w14:paraId="5C544C4D" w14:textId="09865E99" w:rsidR="009802BF" w:rsidRPr="003636AA" w:rsidRDefault="6FADBCC3" w:rsidP="004C12FC">
      <w:pPr>
        <w:pStyle w:val="a5"/>
        <w:ind w:firstLine="420"/>
      </w:pPr>
      <w:r w:rsidRPr="00670E1F">
        <w:t>与此同时，系统通过操作日志表对管理员的每一次关键操作进行详细记录，包括操作管理员的唯一</w:t>
      </w:r>
      <w:r w:rsidRPr="00670E1F">
        <w:lastRenderedPageBreak/>
        <w:t>ID</w:t>
      </w:r>
      <w:r w:rsidRPr="00670E1F">
        <w:t>、操作类型、所处理的举报编号、具体操作内容以及操作执行时间。该操作留痕机制不仅确保审核流程的透明和规范，还为后续出现纠纷时提供有力的责任追溯依据，帮助平台准确定位问题环节，强化管理员责任意识，提升系统整体的安全性与可信度。</w:t>
      </w:r>
    </w:p>
    <w:p w14:paraId="7F8EDABD" w14:textId="2845F84A" w:rsidR="5C461A4D" w:rsidRDefault="6C685104" w:rsidP="5C461A4D">
      <w:pPr>
        <w:pStyle w:val="2"/>
      </w:pPr>
      <w:bookmarkStart w:id="20" w:name="_Toc1392512853"/>
      <w:bookmarkStart w:id="21" w:name="_Toc198591475"/>
      <w:r>
        <w:t>权限分配与操作审计需求</w:t>
      </w:r>
      <w:bookmarkEnd w:id="20"/>
      <w:bookmarkEnd w:id="21"/>
    </w:p>
    <w:p w14:paraId="7F28CBF1" w14:textId="53A3E5D7" w:rsidR="5C461A4D" w:rsidRDefault="5C461A4D" w:rsidP="5C461A4D">
      <w:pPr>
        <w:pStyle w:val="a5"/>
        <w:ind w:firstLine="420"/>
      </w:pPr>
      <w:r>
        <w:t xml:space="preserve"> </w:t>
      </w:r>
      <w:r>
        <w:t>需要用到管理员信息表、操作日志表。</w:t>
      </w:r>
    </w:p>
    <w:p w14:paraId="63FB516E" w14:textId="62F3990E" w:rsidR="5C461A4D" w:rsidRDefault="5C461A4D" w:rsidP="5C461A4D">
      <w:pPr>
        <w:pStyle w:val="a5"/>
        <w:ind w:firstLine="420"/>
      </w:pPr>
      <w:r w:rsidRPr="5C461A4D">
        <w:t>系统管理员具有比模块管理员更高的权限，这个角色负责统筹管理各个模块管理员（包括分类管理员、举报管理员等）。其主要职责包括：</w:t>
      </w:r>
    </w:p>
    <w:p w14:paraId="1B532E9F" w14:textId="1CD613E2" w:rsidR="5C461A4D" w:rsidRDefault="5C461A4D" w:rsidP="5C461A4D">
      <w:pPr>
        <w:pStyle w:val="a5"/>
        <w:numPr>
          <w:ilvl w:val="0"/>
          <w:numId w:val="98"/>
        </w:numPr>
        <w:ind w:left="987" w:firstLine="420"/>
      </w:pPr>
      <w:r>
        <w:t>权限分配：系统管理员可以为新模块管理员分配初始角色及其对应的管理范围，确保其具备相应的操作权限；</w:t>
      </w:r>
    </w:p>
    <w:p w14:paraId="5B8A6DCC" w14:textId="70E5DC03" w:rsidR="5C461A4D" w:rsidRDefault="5C461A4D" w:rsidP="5C461A4D">
      <w:pPr>
        <w:pStyle w:val="a5"/>
        <w:numPr>
          <w:ilvl w:val="0"/>
          <w:numId w:val="98"/>
        </w:numPr>
        <w:ind w:left="987" w:firstLine="420"/>
      </w:pPr>
      <w:r>
        <w:t>权限收回：当模块管理员不再承担相关职责时，系统管理员可以撤销其职权，保证系统权限的动态安全性；</w:t>
      </w:r>
    </w:p>
    <w:p w14:paraId="7C46A5F4" w14:textId="27674A6F" w:rsidR="5C461A4D" w:rsidRDefault="5C461A4D" w:rsidP="5C461A4D">
      <w:pPr>
        <w:pStyle w:val="a5"/>
        <w:numPr>
          <w:ilvl w:val="0"/>
          <w:numId w:val="98"/>
        </w:numPr>
        <w:ind w:left="987" w:firstLine="420"/>
      </w:pPr>
      <w:r>
        <w:t>权限修改：在管理过程中，系统管理员可随时根据系统各个模块工作量变化等需求，对模块管理员的角色或管理范围进行调整；</w:t>
      </w:r>
    </w:p>
    <w:p w14:paraId="461B0CCB" w14:textId="408C1ECB" w:rsidR="5C461A4D" w:rsidRDefault="5C461A4D" w:rsidP="5C461A4D">
      <w:pPr>
        <w:pStyle w:val="a5"/>
        <w:numPr>
          <w:ilvl w:val="0"/>
          <w:numId w:val="98"/>
        </w:numPr>
        <w:ind w:left="987" w:firstLine="420"/>
      </w:pPr>
      <w:r>
        <w:t>操作审计：系统管理员可通过审计日志表，查看每位模块管理员的操作记录，包括操作类型、操作对象、操作时间、操作详情，从而便于追踪责任，加强管理。</w:t>
      </w:r>
    </w:p>
    <w:p w14:paraId="3E913B03" w14:textId="3B673AE9" w:rsidR="5C461A4D" w:rsidRDefault="5C461A4D" w:rsidP="5C461A4D">
      <w:pPr>
        <w:pStyle w:val="a5"/>
        <w:ind w:firstLine="420"/>
      </w:pPr>
      <w:r w:rsidRPr="5C461A4D">
        <w:t>通过权限管理与审计机制的配合，统筹管理模块管理员，并对其操作进行监督管理，提高整个系统的可管理性。</w:t>
      </w:r>
    </w:p>
    <w:p w14:paraId="545FFD0B" w14:textId="6E1C5E20" w:rsidR="5C461A4D" w:rsidRDefault="6C685104" w:rsidP="5C461A4D">
      <w:pPr>
        <w:pStyle w:val="2"/>
      </w:pPr>
      <w:bookmarkStart w:id="22" w:name="_Toc1160522036"/>
      <w:bookmarkStart w:id="23" w:name="_Toc198591476"/>
      <w:r>
        <w:t>操作留痕机制</w:t>
      </w:r>
      <w:bookmarkEnd w:id="22"/>
      <w:r w:rsidR="00EA4501">
        <w:rPr>
          <w:rFonts w:hint="eastAsia"/>
        </w:rPr>
        <w:t>需求</w:t>
      </w:r>
      <w:bookmarkEnd w:id="23"/>
    </w:p>
    <w:p w14:paraId="751A3736" w14:textId="6227351F" w:rsidR="5C461A4D" w:rsidRDefault="5C461A4D" w:rsidP="5C461A4D">
      <w:pPr>
        <w:pStyle w:val="a5"/>
        <w:ind w:firstLine="420"/>
      </w:pPr>
      <w:r w:rsidRPr="5C461A4D">
        <w:t>需要用到操作日志表。</w:t>
      </w:r>
    </w:p>
    <w:p w14:paraId="33D2A977" w14:textId="55C54213" w:rsidR="5C461A4D" w:rsidRDefault="5C461A4D" w:rsidP="5C461A4D">
      <w:pPr>
        <w:pStyle w:val="a5"/>
        <w:ind w:firstLine="420"/>
      </w:pPr>
      <w:r w:rsidRPr="5C461A4D">
        <w:t>通过建立操作留痕机制，管理员的封禁用户、修改权限、处理举报这些敏感操作都将被记录，都将被进行记录，确保系统运行过程中，管理员操作的可追溯性，进而实现管理员的责任可界定性。在日志中，操作管理员的</w:t>
      </w:r>
      <w:r w:rsidRPr="5C461A4D">
        <w:t>id</w:t>
      </w:r>
      <w:r w:rsidRPr="5C461A4D">
        <w:t>、所进行的操作类型、操作的目标用户、具体操作内容、执行操作的时间都将被记录。以此为系统由于管理员的失误出现错误进行责任追溯时，能够拥有有力的数据支撑，进一步提高系统的安全性。</w:t>
      </w:r>
    </w:p>
    <w:p w14:paraId="78BB3C96" w14:textId="298457F2" w:rsidR="00EA4501" w:rsidRDefault="00EA4501" w:rsidP="00EA4501">
      <w:pPr>
        <w:pStyle w:val="2"/>
      </w:pPr>
      <w:bookmarkStart w:id="24" w:name="_Toc198591477"/>
      <w:r>
        <w:rPr>
          <w:rFonts w:hint="eastAsia"/>
        </w:rPr>
        <w:t>数据</w:t>
      </w:r>
      <w:r w:rsidR="006A79CD">
        <w:rPr>
          <w:rFonts w:hint="eastAsia"/>
        </w:rPr>
        <w:t>看板需求</w:t>
      </w:r>
      <w:bookmarkEnd w:id="24"/>
    </w:p>
    <w:p w14:paraId="77A16D43" w14:textId="37F4153A" w:rsidR="006A79CD" w:rsidRPr="006A79CD" w:rsidRDefault="00E271AE" w:rsidP="00E271AE">
      <w:pPr>
        <w:spacing w:line="360" w:lineRule="auto"/>
        <w:ind w:firstLineChars="200" w:firstLine="480"/>
      </w:pPr>
      <w:r>
        <w:rPr>
          <w:rFonts w:hint="eastAsia"/>
        </w:rPr>
        <w:t>该功能是一个总体</w:t>
      </w:r>
      <w:r w:rsidR="00BB49AB">
        <w:rPr>
          <w:rFonts w:hint="eastAsia"/>
        </w:rPr>
        <w:t>性功能，需要用到</w:t>
      </w:r>
      <w:r w:rsidR="00B91101">
        <w:rPr>
          <w:rFonts w:hint="eastAsia"/>
        </w:rPr>
        <w:t>商品表、</w:t>
      </w:r>
      <w:r w:rsidR="00725A6D">
        <w:rPr>
          <w:rFonts w:hint="eastAsia"/>
        </w:rPr>
        <w:t>登录日志表、订单表等等。</w:t>
      </w:r>
    </w:p>
    <w:p w14:paraId="5D731816" w14:textId="091A598C" w:rsidR="00725A6D" w:rsidRPr="006A79CD" w:rsidRDefault="00725A6D" w:rsidP="00E271AE">
      <w:pPr>
        <w:spacing w:line="360" w:lineRule="auto"/>
        <w:ind w:firstLineChars="200" w:firstLine="480"/>
      </w:pPr>
      <w:r>
        <w:rPr>
          <w:rFonts w:hint="eastAsia"/>
        </w:rPr>
        <w:t>比如，通过登录日志表</w:t>
      </w:r>
      <w:r w:rsidR="00A74191">
        <w:rPr>
          <w:rFonts w:hint="eastAsia"/>
        </w:rPr>
        <w:t>计算用户活跃度、通过订单表</w:t>
      </w:r>
      <w:r w:rsidR="0092248D">
        <w:rPr>
          <w:rFonts w:hint="eastAsia"/>
        </w:rPr>
        <w:t>获取</w:t>
      </w:r>
      <w:r w:rsidR="00EC711F">
        <w:rPr>
          <w:rFonts w:hint="eastAsia"/>
        </w:rPr>
        <w:t>月度交易量、</w:t>
      </w:r>
      <w:r w:rsidR="00B25497">
        <w:rPr>
          <w:rFonts w:hint="eastAsia"/>
        </w:rPr>
        <w:t>热销商品</w:t>
      </w:r>
      <w:r w:rsidR="00FA0F5F">
        <w:rPr>
          <w:rFonts w:hint="eastAsia"/>
        </w:rPr>
        <w:lastRenderedPageBreak/>
        <w:t>等</w:t>
      </w:r>
      <w:r w:rsidR="000E4B33">
        <w:rPr>
          <w:rFonts w:hint="eastAsia"/>
        </w:rPr>
        <w:t>。</w:t>
      </w:r>
    </w:p>
    <w:p w14:paraId="441377FC" w14:textId="6C7199A0" w:rsidR="00F96E06" w:rsidRDefault="00F96E06">
      <w:pPr>
        <w:pStyle w:val="2"/>
      </w:pPr>
      <w:bookmarkStart w:id="25" w:name="_Toc153176986"/>
      <w:bookmarkStart w:id="26" w:name="_Toc153186083"/>
      <w:bookmarkStart w:id="27" w:name="_Toc155321571"/>
      <w:bookmarkStart w:id="28" w:name="_Toc198591478"/>
      <w:r>
        <w:rPr>
          <w:rFonts w:hint="eastAsia"/>
        </w:rPr>
        <w:t>组织结构</w:t>
      </w:r>
      <w:bookmarkEnd w:id="25"/>
      <w:bookmarkEnd w:id="26"/>
      <w:bookmarkEnd w:id="27"/>
      <w:bookmarkEnd w:id="28"/>
    </w:p>
    <w:p w14:paraId="39EEDEC1" w14:textId="7C4E77AE" w:rsidR="00675CC5" w:rsidRDefault="00675CC5">
      <w:pPr>
        <w:pStyle w:val="a5"/>
        <w:ind w:firstLine="420"/>
      </w:pPr>
      <w:r>
        <w:rPr>
          <w:rFonts w:hint="eastAsia"/>
        </w:rPr>
        <w:t>文档的组织结构</w:t>
      </w:r>
      <w:r w:rsidR="00641A24">
        <w:rPr>
          <w:rFonts w:hint="eastAsia"/>
        </w:rPr>
        <w:t>如下</w:t>
      </w:r>
      <w:r>
        <w:rPr>
          <w:rFonts w:hint="eastAsia"/>
        </w:rPr>
        <w:t>。</w:t>
      </w:r>
    </w:p>
    <w:p w14:paraId="1BE474A6" w14:textId="07421B66" w:rsidR="00F96E06" w:rsidRDefault="00F96E06">
      <w:pPr>
        <w:pStyle w:val="a5"/>
        <w:ind w:firstLine="420"/>
      </w:pPr>
      <w:r>
        <w:rPr>
          <w:rFonts w:hint="eastAsia"/>
        </w:rPr>
        <w:t>第一章：</w:t>
      </w:r>
      <w:r w:rsidR="00641A24">
        <w:rPr>
          <w:rFonts w:hint="eastAsia"/>
        </w:rPr>
        <w:t>系统数据需求分析</w:t>
      </w:r>
      <w:r>
        <w:rPr>
          <w:rFonts w:hint="eastAsia"/>
        </w:rPr>
        <w:t>。</w:t>
      </w:r>
    </w:p>
    <w:p w14:paraId="265BB250" w14:textId="5C0076BF" w:rsidR="00F96E06" w:rsidRDefault="00F96E06">
      <w:pPr>
        <w:pStyle w:val="a5"/>
        <w:ind w:firstLine="420"/>
      </w:pPr>
      <w:r>
        <w:rPr>
          <w:rFonts w:hint="eastAsia"/>
        </w:rPr>
        <w:t>第二章：</w:t>
      </w:r>
      <w:r w:rsidR="007F627F">
        <w:rPr>
          <w:rFonts w:hint="eastAsia"/>
        </w:rPr>
        <w:t>概念设计</w:t>
      </w:r>
      <w:r>
        <w:rPr>
          <w:rFonts w:hint="eastAsia"/>
        </w:rPr>
        <w:t>。</w:t>
      </w:r>
    </w:p>
    <w:p w14:paraId="3EAA4EE3" w14:textId="008D5B3B" w:rsidR="00F96E06" w:rsidRDefault="00F96E06">
      <w:pPr>
        <w:pStyle w:val="a5"/>
        <w:ind w:firstLine="420"/>
      </w:pPr>
      <w:r>
        <w:rPr>
          <w:rFonts w:hint="eastAsia"/>
        </w:rPr>
        <w:t>第三章：</w:t>
      </w:r>
      <w:r w:rsidR="007F627F">
        <w:rPr>
          <w:rFonts w:hint="eastAsia"/>
        </w:rPr>
        <w:t>逻辑设计</w:t>
      </w:r>
      <w:r>
        <w:rPr>
          <w:rFonts w:hint="eastAsia"/>
        </w:rPr>
        <w:t>。</w:t>
      </w:r>
    </w:p>
    <w:p w14:paraId="1149670C" w14:textId="427EBB18" w:rsidR="00F96E06" w:rsidRDefault="00F96E06">
      <w:pPr>
        <w:pStyle w:val="a5"/>
        <w:ind w:firstLine="420"/>
      </w:pPr>
      <w:r>
        <w:rPr>
          <w:rFonts w:hint="eastAsia"/>
        </w:rPr>
        <w:t>附录</w:t>
      </w:r>
      <w:r>
        <w:rPr>
          <w:rFonts w:hint="eastAsia"/>
        </w:rPr>
        <w:t>A</w:t>
      </w:r>
      <w:r>
        <w:rPr>
          <w:rFonts w:hint="eastAsia"/>
        </w:rPr>
        <w:t>：</w:t>
      </w:r>
      <w:r w:rsidR="00675CC5">
        <w:rPr>
          <w:rFonts w:hint="eastAsia"/>
        </w:rPr>
        <w:t>是</w:t>
      </w:r>
      <w:r>
        <w:rPr>
          <w:rFonts w:hint="eastAsia"/>
        </w:rPr>
        <w:t>本</w:t>
      </w:r>
      <w:r w:rsidR="00A7117E">
        <w:rPr>
          <w:rFonts w:hint="eastAsia"/>
        </w:rPr>
        <w:t>文档</w:t>
      </w:r>
      <w:r>
        <w:rPr>
          <w:rFonts w:hint="eastAsia"/>
        </w:rPr>
        <w:t>的图表索引。</w:t>
      </w:r>
    </w:p>
    <w:p w14:paraId="4802E4FE" w14:textId="40C735E0" w:rsidR="00F96E06" w:rsidRDefault="0096079F" w:rsidP="007326E1">
      <w:pPr>
        <w:pStyle w:val="1"/>
      </w:pPr>
      <w:bookmarkStart w:id="29" w:name="_Toc198591479"/>
      <w:r>
        <w:rPr>
          <w:rFonts w:hint="eastAsia"/>
        </w:rPr>
        <w:lastRenderedPageBreak/>
        <w:t>概念设计</w:t>
      </w:r>
      <w:bookmarkEnd w:id="29"/>
    </w:p>
    <w:p w14:paraId="51B4A96D" w14:textId="2BF2A4D8" w:rsidR="000F789E" w:rsidRDefault="3CD89497" w:rsidP="00370016">
      <w:pPr>
        <w:ind w:firstLineChars="200" w:firstLine="480"/>
      </w:pPr>
      <w:r>
        <w:t>大学生常面临旧教材、闲置物品难处理的问题，也常有淘到</w:t>
      </w:r>
      <w:proofErr w:type="gramStart"/>
      <w:r>
        <w:t>廉价好</w:t>
      </w:r>
      <w:proofErr w:type="gramEnd"/>
      <w:r>
        <w:t>物的需求，</w:t>
      </w:r>
      <w:r>
        <w:t>“</w:t>
      </w:r>
      <w:r>
        <w:t>变废为宝</w:t>
      </w:r>
      <w:r>
        <w:t>”</w:t>
      </w:r>
      <w:r>
        <w:t>的二手交易则是迎合了同学们勤俭节约、低碳环保的生活方式。本系统以服务校园生态为核心，通过创新设计打造透明、高效、安全的校园资源流通平台，重点解决校园内物品共享、二手交易、互助服务等场景痛点，助力构建低碳环保、互助共享的校园生活方式。我们的平台以</w:t>
      </w:r>
      <w:r>
        <w:t>“</w:t>
      </w:r>
      <w:r>
        <w:t>便捷性、场景适配、安全性、轻量化、社交化延伸</w:t>
      </w:r>
      <w:r>
        <w:t>”</w:t>
      </w:r>
      <w:r>
        <w:t>为设计核心理念，采用</w:t>
      </w:r>
      <w:proofErr w:type="gramStart"/>
      <w:r>
        <w:t>极</w:t>
      </w:r>
      <w:proofErr w:type="gramEnd"/>
      <w:r>
        <w:t>简交互，精准适配校园社区</w:t>
      </w:r>
      <w:proofErr w:type="gramStart"/>
      <w:r>
        <w:t>化自由</w:t>
      </w:r>
      <w:proofErr w:type="gramEnd"/>
      <w:r>
        <w:t>交易场景，通过多重安全机制保障交易，并延伸社交功能，不仅是交易平台，更是校园生活服务入口，致力于构建</w:t>
      </w:r>
      <w:r>
        <w:t>“</w:t>
      </w:r>
      <w:r>
        <w:t>高效便捷、安全可靠</w:t>
      </w:r>
      <w:r>
        <w:t>”</w:t>
      </w:r>
      <w:r>
        <w:t>的校园交易生态。</w:t>
      </w:r>
    </w:p>
    <w:p w14:paraId="1BC54B19" w14:textId="6EFEC0A6" w:rsidR="007A0374" w:rsidRDefault="0096079F" w:rsidP="00C405ED">
      <w:pPr>
        <w:pStyle w:val="2"/>
      </w:pPr>
      <w:bookmarkStart w:id="30" w:name="_Toc198591480"/>
      <w:r>
        <w:rPr>
          <w:rFonts w:hint="eastAsia"/>
        </w:rPr>
        <w:t>总体</w:t>
      </w:r>
      <w:r>
        <w:rPr>
          <w:rFonts w:hint="eastAsia"/>
        </w:rPr>
        <w:t>E-R</w:t>
      </w:r>
      <w:r>
        <w:rPr>
          <w:rFonts w:hint="eastAsia"/>
        </w:rPr>
        <w:t>图</w:t>
      </w:r>
      <w:bookmarkEnd w:id="30"/>
    </w:p>
    <w:p w14:paraId="43CB8133" w14:textId="49CF1212" w:rsidR="00B4365B" w:rsidRDefault="00CA2A31" w:rsidP="000259BD">
      <w:pPr>
        <w:pStyle w:val="a5"/>
        <w:ind w:firstLine="420"/>
        <w:jc w:val="center"/>
      </w:pPr>
      <w:r>
        <w:rPr>
          <w:noProof/>
        </w:rPr>
        <w:drawing>
          <wp:inline distT="0" distB="0" distL="0" distR="0" wp14:anchorId="6BE31951" wp14:editId="0ABE6321">
            <wp:extent cx="5936615" cy="3861435"/>
            <wp:effectExtent l="0" t="0" r="6985" b="5715"/>
            <wp:docPr id="209268609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6615" cy="3861435"/>
                    </a:xfrm>
                    <a:prstGeom prst="rect">
                      <a:avLst/>
                    </a:prstGeom>
                    <a:noFill/>
                    <a:ln>
                      <a:noFill/>
                    </a:ln>
                  </pic:spPr>
                </pic:pic>
              </a:graphicData>
            </a:graphic>
          </wp:inline>
        </w:drawing>
      </w:r>
    </w:p>
    <w:p w14:paraId="7ADECAF5" w14:textId="74717182" w:rsidR="007A0374" w:rsidRDefault="007A0374" w:rsidP="007A0374">
      <w:pPr>
        <w:pStyle w:val="af0"/>
        <w:jc w:val="center"/>
      </w:pPr>
      <w:bookmarkStart w:id="31" w:name="_Toc153186301"/>
      <w:bookmarkStart w:id="32" w:name="_Toc198584965"/>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6E33E8">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6E33E8">
        <w:rPr>
          <w:noProof/>
        </w:rPr>
        <w:t>1</w:t>
      </w:r>
      <w:r>
        <w:fldChar w:fldCharType="end"/>
      </w:r>
      <w:r>
        <w:rPr>
          <w:rFonts w:hint="eastAsia"/>
        </w:rPr>
        <w:t xml:space="preserve"> </w:t>
      </w:r>
      <w:bookmarkEnd w:id="31"/>
      <w:r w:rsidR="0096079F">
        <w:rPr>
          <w:rFonts w:hint="eastAsia"/>
        </w:rPr>
        <w:t>总体</w:t>
      </w:r>
      <w:r w:rsidR="0096079F">
        <w:rPr>
          <w:rFonts w:hint="eastAsia"/>
        </w:rPr>
        <w:t>E-R</w:t>
      </w:r>
      <w:r w:rsidR="0096079F">
        <w:rPr>
          <w:rFonts w:hint="eastAsia"/>
        </w:rPr>
        <w:t>图</w:t>
      </w:r>
      <w:bookmarkEnd w:id="32"/>
    </w:p>
    <w:p w14:paraId="501D00C7" w14:textId="1BC8E412" w:rsidR="003D45F0" w:rsidRDefault="0096079F" w:rsidP="003D45F0">
      <w:pPr>
        <w:pStyle w:val="2"/>
      </w:pPr>
      <w:bookmarkStart w:id="33" w:name="_Toc198591481"/>
      <w:r>
        <w:rPr>
          <w:rFonts w:hint="eastAsia"/>
        </w:rPr>
        <w:t>模块</w:t>
      </w:r>
      <w:r>
        <w:rPr>
          <w:rFonts w:hint="eastAsia"/>
        </w:rPr>
        <w:t>E-R</w:t>
      </w:r>
      <w:r>
        <w:rPr>
          <w:rFonts w:hint="eastAsia"/>
        </w:rPr>
        <w:t>图</w:t>
      </w:r>
      <w:bookmarkEnd w:id="33"/>
    </w:p>
    <w:p w14:paraId="03B3C22A" w14:textId="5A9A976D" w:rsidR="0096079F" w:rsidRDefault="00102368" w:rsidP="0096079F">
      <w:pPr>
        <w:pStyle w:val="a5"/>
        <w:ind w:firstLine="420"/>
      </w:pPr>
      <w:bookmarkStart w:id="34" w:name="_Toc153186375"/>
      <w:r>
        <w:rPr>
          <w:rFonts w:hint="eastAsia"/>
        </w:rPr>
        <w:t>我们将整个系统的各个功能分为用户模块、商品模块、交易模块、评价与举报模块、安全与权限模块五个部分，每个模块的功能和数据表具有高度相关</w:t>
      </w:r>
      <w:r w:rsidR="0096079F">
        <w:rPr>
          <w:rFonts w:hint="eastAsia"/>
        </w:rPr>
        <w:t>。</w:t>
      </w:r>
    </w:p>
    <w:p w14:paraId="222C8001" w14:textId="4B3C43B9" w:rsidR="0096079F" w:rsidRDefault="00102368" w:rsidP="00960143">
      <w:pPr>
        <w:pStyle w:val="3"/>
      </w:pPr>
      <w:bookmarkStart w:id="35" w:name="_Toc198591482"/>
      <w:r>
        <w:rPr>
          <w:rFonts w:hint="eastAsia"/>
        </w:rPr>
        <w:lastRenderedPageBreak/>
        <w:t>用户模块</w:t>
      </w:r>
      <w:r w:rsidR="0096079F">
        <w:rPr>
          <w:rFonts w:hint="eastAsia"/>
        </w:rPr>
        <w:t>E-R</w:t>
      </w:r>
      <w:r w:rsidR="0096079F">
        <w:rPr>
          <w:rFonts w:hint="eastAsia"/>
        </w:rPr>
        <w:t>图</w:t>
      </w:r>
      <w:bookmarkEnd w:id="35"/>
    </w:p>
    <w:p w14:paraId="44894543" w14:textId="2900D312" w:rsidR="00657193" w:rsidRDefault="00960143" w:rsidP="000259BD">
      <w:pPr>
        <w:pStyle w:val="a5"/>
        <w:ind w:firstLine="420"/>
        <w:jc w:val="center"/>
      </w:pPr>
      <w:r>
        <w:rPr>
          <w:rFonts w:hint="eastAsia"/>
          <w:noProof/>
        </w:rPr>
        <w:drawing>
          <wp:inline distT="0" distB="0" distL="0" distR="0" wp14:anchorId="5DEAB59F" wp14:editId="2C49DF1B">
            <wp:extent cx="5929630" cy="3685540"/>
            <wp:effectExtent l="0" t="0" r="0" b="0"/>
            <wp:docPr id="4030628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29630" cy="3685540"/>
                    </a:xfrm>
                    <a:prstGeom prst="rect">
                      <a:avLst/>
                    </a:prstGeom>
                    <a:noFill/>
                    <a:ln>
                      <a:noFill/>
                    </a:ln>
                  </pic:spPr>
                </pic:pic>
              </a:graphicData>
            </a:graphic>
          </wp:inline>
        </w:drawing>
      </w:r>
    </w:p>
    <w:p w14:paraId="2037696D" w14:textId="449D51D0" w:rsidR="0096079F" w:rsidRDefault="0096079F" w:rsidP="0096079F">
      <w:pPr>
        <w:pStyle w:val="af0"/>
        <w:jc w:val="center"/>
      </w:pPr>
      <w:bookmarkStart w:id="36" w:name="_Toc198584966"/>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6E33E8">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6E33E8">
        <w:rPr>
          <w:noProof/>
        </w:rPr>
        <w:t>2</w:t>
      </w:r>
      <w:r>
        <w:fldChar w:fldCharType="end"/>
      </w:r>
      <w:r>
        <w:rPr>
          <w:rFonts w:hint="eastAsia"/>
        </w:rPr>
        <w:t xml:space="preserve"> </w:t>
      </w:r>
      <w:r w:rsidR="00960143">
        <w:rPr>
          <w:rFonts w:hint="eastAsia"/>
        </w:rPr>
        <w:t>用户</w:t>
      </w:r>
      <w:r>
        <w:rPr>
          <w:rFonts w:hint="eastAsia"/>
        </w:rPr>
        <w:t>模块</w:t>
      </w:r>
      <w:r>
        <w:rPr>
          <w:rFonts w:hint="eastAsia"/>
        </w:rPr>
        <w:t>E-R</w:t>
      </w:r>
      <w:r>
        <w:rPr>
          <w:rFonts w:hint="eastAsia"/>
        </w:rPr>
        <w:t>图</w:t>
      </w:r>
      <w:bookmarkEnd w:id="36"/>
    </w:p>
    <w:p w14:paraId="08D443E2" w14:textId="03D42C1A" w:rsidR="0096079F" w:rsidRDefault="00960143" w:rsidP="00960143">
      <w:pPr>
        <w:pStyle w:val="3"/>
      </w:pPr>
      <w:bookmarkStart w:id="37" w:name="_Toc198591483"/>
      <w:bookmarkEnd w:id="34"/>
      <w:r>
        <w:rPr>
          <w:rFonts w:hint="eastAsia"/>
        </w:rPr>
        <w:t>商品模块</w:t>
      </w:r>
      <w:r>
        <w:rPr>
          <w:rFonts w:hint="eastAsia"/>
        </w:rPr>
        <w:t>E-R</w:t>
      </w:r>
      <w:r>
        <w:rPr>
          <w:rFonts w:hint="eastAsia"/>
        </w:rPr>
        <w:t>图</w:t>
      </w:r>
      <w:bookmarkEnd w:id="37"/>
    </w:p>
    <w:p w14:paraId="600AFCB7" w14:textId="3389FADB" w:rsidR="00960143" w:rsidRDefault="00175C8F" w:rsidP="000259BD">
      <w:pPr>
        <w:jc w:val="center"/>
      </w:pPr>
      <w:r>
        <w:rPr>
          <w:rFonts w:hint="eastAsia"/>
          <w:noProof/>
        </w:rPr>
        <w:drawing>
          <wp:inline distT="0" distB="0" distL="0" distR="0" wp14:anchorId="3F81FED8" wp14:editId="4708B163">
            <wp:extent cx="5929630" cy="2602230"/>
            <wp:effectExtent l="0" t="0" r="0" b="7620"/>
            <wp:docPr id="91647903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29630" cy="2602230"/>
                    </a:xfrm>
                    <a:prstGeom prst="rect">
                      <a:avLst/>
                    </a:prstGeom>
                    <a:noFill/>
                    <a:ln>
                      <a:noFill/>
                    </a:ln>
                  </pic:spPr>
                </pic:pic>
              </a:graphicData>
            </a:graphic>
          </wp:inline>
        </w:drawing>
      </w:r>
    </w:p>
    <w:p w14:paraId="13C8EC97" w14:textId="38D26BFC" w:rsidR="00175C8F" w:rsidRDefault="00175C8F" w:rsidP="00175C8F">
      <w:pPr>
        <w:pStyle w:val="af0"/>
        <w:jc w:val="center"/>
      </w:pPr>
      <w:bookmarkStart w:id="38" w:name="_Toc198584967"/>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6E33E8">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6E33E8">
        <w:rPr>
          <w:noProof/>
        </w:rPr>
        <w:t>3</w:t>
      </w:r>
      <w:r>
        <w:fldChar w:fldCharType="end"/>
      </w:r>
      <w:r>
        <w:rPr>
          <w:rFonts w:hint="eastAsia"/>
        </w:rPr>
        <w:t xml:space="preserve"> </w:t>
      </w:r>
      <w:r w:rsidR="0012321A">
        <w:rPr>
          <w:rFonts w:hint="eastAsia"/>
        </w:rPr>
        <w:t>商品</w:t>
      </w:r>
      <w:r>
        <w:rPr>
          <w:rFonts w:hint="eastAsia"/>
        </w:rPr>
        <w:t>模块</w:t>
      </w:r>
      <w:r>
        <w:rPr>
          <w:rFonts w:hint="eastAsia"/>
        </w:rPr>
        <w:t>E-R</w:t>
      </w:r>
      <w:r>
        <w:rPr>
          <w:rFonts w:hint="eastAsia"/>
        </w:rPr>
        <w:t>图</w:t>
      </w:r>
      <w:bookmarkEnd w:id="38"/>
    </w:p>
    <w:p w14:paraId="3171D174" w14:textId="517DA587" w:rsidR="00175C8F" w:rsidRDefault="00175C8F" w:rsidP="00175C8F">
      <w:pPr>
        <w:pStyle w:val="3"/>
      </w:pPr>
      <w:bookmarkStart w:id="39" w:name="_Toc198591484"/>
      <w:r>
        <w:rPr>
          <w:rFonts w:hint="eastAsia"/>
        </w:rPr>
        <w:lastRenderedPageBreak/>
        <w:t>交易模块</w:t>
      </w:r>
      <w:r w:rsidR="0012321A">
        <w:rPr>
          <w:rFonts w:hint="eastAsia"/>
        </w:rPr>
        <w:t>E-R</w:t>
      </w:r>
      <w:r w:rsidR="0012321A">
        <w:rPr>
          <w:rFonts w:hint="eastAsia"/>
        </w:rPr>
        <w:t>图</w:t>
      </w:r>
      <w:bookmarkEnd w:id="39"/>
    </w:p>
    <w:p w14:paraId="32960411" w14:textId="28325262" w:rsidR="00175C8F" w:rsidRPr="00175C8F" w:rsidRDefault="00EE1A07" w:rsidP="000259BD">
      <w:pPr>
        <w:jc w:val="center"/>
      </w:pPr>
      <w:r>
        <w:rPr>
          <w:rFonts w:hint="eastAsia"/>
          <w:noProof/>
        </w:rPr>
        <w:drawing>
          <wp:inline distT="0" distB="0" distL="0" distR="0" wp14:anchorId="58F75386" wp14:editId="43BDAAB5">
            <wp:extent cx="5162844" cy="4110836"/>
            <wp:effectExtent l="0" t="0" r="0" b="4445"/>
            <wp:docPr id="10398020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75254" cy="4120717"/>
                    </a:xfrm>
                    <a:prstGeom prst="rect">
                      <a:avLst/>
                    </a:prstGeom>
                    <a:noFill/>
                    <a:ln>
                      <a:noFill/>
                    </a:ln>
                  </pic:spPr>
                </pic:pic>
              </a:graphicData>
            </a:graphic>
          </wp:inline>
        </w:drawing>
      </w:r>
    </w:p>
    <w:p w14:paraId="26FACE0F" w14:textId="3ED92E76" w:rsidR="0012321A" w:rsidRDefault="0012321A" w:rsidP="0012321A">
      <w:pPr>
        <w:pStyle w:val="af0"/>
        <w:jc w:val="center"/>
      </w:pPr>
      <w:bookmarkStart w:id="40" w:name="_Toc198584968"/>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6E33E8">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6E33E8">
        <w:rPr>
          <w:noProof/>
        </w:rPr>
        <w:t>4</w:t>
      </w:r>
      <w:r>
        <w:fldChar w:fldCharType="end"/>
      </w:r>
      <w:r>
        <w:rPr>
          <w:rFonts w:hint="eastAsia"/>
        </w:rPr>
        <w:t xml:space="preserve"> </w:t>
      </w:r>
      <w:r>
        <w:rPr>
          <w:rFonts w:hint="eastAsia"/>
        </w:rPr>
        <w:t>交易模块</w:t>
      </w:r>
      <w:r>
        <w:rPr>
          <w:rFonts w:hint="eastAsia"/>
        </w:rPr>
        <w:t>E-R</w:t>
      </w:r>
      <w:r>
        <w:rPr>
          <w:rFonts w:hint="eastAsia"/>
        </w:rPr>
        <w:t>图</w:t>
      </w:r>
      <w:bookmarkEnd w:id="40"/>
    </w:p>
    <w:p w14:paraId="719AAA78" w14:textId="78C85F64" w:rsidR="0012321A" w:rsidRDefault="0012321A" w:rsidP="0012321A">
      <w:pPr>
        <w:pStyle w:val="3"/>
      </w:pPr>
      <w:bookmarkStart w:id="41" w:name="_Toc198591485"/>
      <w:r>
        <w:rPr>
          <w:rFonts w:hint="eastAsia"/>
        </w:rPr>
        <w:t>评价与举报模块</w:t>
      </w:r>
      <w:r w:rsidR="00011973">
        <w:rPr>
          <w:rFonts w:hint="eastAsia"/>
        </w:rPr>
        <w:t>E-R</w:t>
      </w:r>
      <w:r w:rsidR="00011973">
        <w:rPr>
          <w:rFonts w:hint="eastAsia"/>
        </w:rPr>
        <w:t>图</w:t>
      </w:r>
      <w:bookmarkEnd w:id="41"/>
    </w:p>
    <w:p w14:paraId="27736630" w14:textId="322AA394" w:rsidR="00011973" w:rsidRPr="00011973" w:rsidRDefault="00FC0DD3" w:rsidP="000259BD">
      <w:pPr>
        <w:jc w:val="center"/>
      </w:pPr>
      <w:r>
        <w:rPr>
          <w:rFonts w:hint="eastAsia"/>
          <w:noProof/>
        </w:rPr>
        <w:drawing>
          <wp:inline distT="0" distB="0" distL="0" distR="0" wp14:anchorId="3CC63828" wp14:editId="66637DAC">
            <wp:extent cx="4452424" cy="3286574"/>
            <wp:effectExtent l="0" t="0" r="5715" b="9525"/>
            <wp:docPr id="174549707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70152" cy="3299660"/>
                    </a:xfrm>
                    <a:prstGeom prst="rect">
                      <a:avLst/>
                    </a:prstGeom>
                    <a:noFill/>
                    <a:ln>
                      <a:noFill/>
                    </a:ln>
                  </pic:spPr>
                </pic:pic>
              </a:graphicData>
            </a:graphic>
          </wp:inline>
        </w:drawing>
      </w:r>
    </w:p>
    <w:p w14:paraId="51316C3C" w14:textId="64DB9033" w:rsidR="00B166D0" w:rsidRDefault="00B166D0" w:rsidP="00B166D0">
      <w:pPr>
        <w:pStyle w:val="af0"/>
        <w:jc w:val="center"/>
      </w:pPr>
      <w:bookmarkStart w:id="42" w:name="_Toc198584969"/>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6E33E8">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6E33E8">
        <w:rPr>
          <w:noProof/>
        </w:rPr>
        <w:t>5</w:t>
      </w:r>
      <w:r>
        <w:fldChar w:fldCharType="end"/>
      </w:r>
      <w:r>
        <w:rPr>
          <w:rFonts w:hint="eastAsia"/>
        </w:rPr>
        <w:t xml:space="preserve"> </w:t>
      </w:r>
      <w:r>
        <w:rPr>
          <w:rFonts w:hint="eastAsia"/>
        </w:rPr>
        <w:t>评价与举报模块</w:t>
      </w:r>
      <w:r>
        <w:rPr>
          <w:rFonts w:hint="eastAsia"/>
        </w:rPr>
        <w:t>E-R</w:t>
      </w:r>
      <w:r>
        <w:rPr>
          <w:rFonts w:hint="eastAsia"/>
        </w:rPr>
        <w:t>图</w:t>
      </w:r>
      <w:bookmarkEnd w:id="42"/>
    </w:p>
    <w:p w14:paraId="74D92B56" w14:textId="4CBFC757" w:rsidR="00B166D0" w:rsidRDefault="00CC2B2B" w:rsidP="00E17396">
      <w:pPr>
        <w:pStyle w:val="3"/>
      </w:pPr>
      <w:bookmarkStart w:id="43" w:name="_Toc198591486"/>
      <w:r>
        <w:rPr>
          <w:rFonts w:hint="eastAsia"/>
        </w:rPr>
        <w:lastRenderedPageBreak/>
        <w:t>安全与权限模块</w:t>
      </w:r>
      <w:r>
        <w:rPr>
          <w:rFonts w:hint="eastAsia"/>
        </w:rPr>
        <w:t>E-R</w:t>
      </w:r>
      <w:r>
        <w:rPr>
          <w:rFonts w:hint="eastAsia"/>
        </w:rPr>
        <w:t>图</w:t>
      </w:r>
      <w:bookmarkEnd w:id="43"/>
    </w:p>
    <w:p w14:paraId="2A7D5C19" w14:textId="23243F04" w:rsidR="00CC2B2B" w:rsidRDefault="007F4A94" w:rsidP="000259BD">
      <w:pPr>
        <w:jc w:val="center"/>
      </w:pPr>
      <w:r>
        <w:rPr>
          <w:rFonts w:hint="eastAsia"/>
          <w:noProof/>
        </w:rPr>
        <w:drawing>
          <wp:inline distT="0" distB="0" distL="0" distR="0" wp14:anchorId="370FCBF0" wp14:editId="2E571C50">
            <wp:extent cx="3418450" cy="3892457"/>
            <wp:effectExtent l="0" t="0" r="0" b="0"/>
            <wp:docPr id="5371737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28767" cy="3904205"/>
                    </a:xfrm>
                    <a:prstGeom prst="rect">
                      <a:avLst/>
                    </a:prstGeom>
                    <a:noFill/>
                    <a:ln>
                      <a:noFill/>
                    </a:ln>
                  </pic:spPr>
                </pic:pic>
              </a:graphicData>
            </a:graphic>
          </wp:inline>
        </w:drawing>
      </w:r>
    </w:p>
    <w:p w14:paraId="7AF2467A" w14:textId="6507EC36" w:rsidR="007F4A94" w:rsidRDefault="007F4A94" w:rsidP="007F4A94">
      <w:pPr>
        <w:pStyle w:val="af0"/>
        <w:jc w:val="center"/>
      </w:pPr>
      <w:bookmarkStart w:id="44" w:name="_Toc198584970"/>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6E33E8">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6E33E8">
        <w:rPr>
          <w:noProof/>
        </w:rPr>
        <w:t>6</w:t>
      </w:r>
      <w:r>
        <w:fldChar w:fldCharType="end"/>
      </w:r>
      <w:r>
        <w:rPr>
          <w:rFonts w:hint="eastAsia"/>
        </w:rPr>
        <w:t xml:space="preserve"> </w:t>
      </w:r>
      <w:r w:rsidR="000259BD">
        <w:rPr>
          <w:rFonts w:hint="eastAsia"/>
        </w:rPr>
        <w:t>安全与权限</w:t>
      </w:r>
      <w:r>
        <w:rPr>
          <w:rFonts w:hint="eastAsia"/>
        </w:rPr>
        <w:t>模块</w:t>
      </w:r>
      <w:r>
        <w:rPr>
          <w:rFonts w:hint="eastAsia"/>
        </w:rPr>
        <w:t>E-R</w:t>
      </w:r>
      <w:r>
        <w:rPr>
          <w:rFonts w:hint="eastAsia"/>
        </w:rPr>
        <w:t>图</w:t>
      </w:r>
      <w:bookmarkEnd w:id="44"/>
    </w:p>
    <w:p w14:paraId="36CE2354" w14:textId="77777777" w:rsidR="007F4A94" w:rsidRPr="00CC2B2B" w:rsidRDefault="007F4A94" w:rsidP="00CC2B2B"/>
    <w:p w14:paraId="523CDAF1" w14:textId="6950B1B7" w:rsidR="0096079F" w:rsidRDefault="0096079F" w:rsidP="0096079F">
      <w:pPr>
        <w:pStyle w:val="1"/>
      </w:pPr>
      <w:bookmarkStart w:id="45" w:name="_Toc198591487"/>
      <w:r>
        <w:rPr>
          <w:rFonts w:hint="eastAsia"/>
        </w:rPr>
        <w:lastRenderedPageBreak/>
        <w:t>逻辑设计</w:t>
      </w:r>
      <w:bookmarkEnd w:id="45"/>
    </w:p>
    <w:p w14:paraId="03A81EFB" w14:textId="2DCFBB34" w:rsidR="0096079F" w:rsidRDefault="0027516F" w:rsidP="0096079F">
      <w:pPr>
        <w:pStyle w:val="a5"/>
        <w:ind w:firstLine="420"/>
      </w:pPr>
      <w:r>
        <w:rPr>
          <w:rFonts w:hint="eastAsia"/>
        </w:rPr>
        <w:t>用户需通过学号姓名等信息方可注册，</w:t>
      </w:r>
      <w:r w:rsidR="002A0484">
        <w:rPr>
          <w:rFonts w:hint="eastAsia"/>
        </w:rPr>
        <w:t>系统在收到注册请求后与预存的学生信息表中数据进行</w:t>
      </w:r>
      <w:r w:rsidR="00517A61">
        <w:rPr>
          <w:rFonts w:hint="eastAsia"/>
        </w:rPr>
        <w:t>匹配</w:t>
      </w:r>
      <w:r w:rsidR="002A0484">
        <w:rPr>
          <w:rFonts w:hint="eastAsia"/>
        </w:rPr>
        <w:t>，</w:t>
      </w:r>
      <w:r w:rsidR="00517A61">
        <w:rPr>
          <w:rFonts w:hint="eastAsia"/>
        </w:rPr>
        <w:t>同时与用户表中现有数据比对，确认学生信息无误并且</w:t>
      </w:r>
      <w:r w:rsidR="008A4452">
        <w:rPr>
          <w:rFonts w:hint="eastAsia"/>
        </w:rPr>
        <w:t>未被已有</w:t>
      </w:r>
      <w:r w:rsidR="00517A61">
        <w:rPr>
          <w:rFonts w:hint="eastAsia"/>
        </w:rPr>
        <w:t>用户绑定</w:t>
      </w:r>
      <w:r w:rsidR="008A4452">
        <w:rPr>
          <w:rFonts w:hint="eastAsia"/>
        </w:rPr>
        <w:t>方可成功注册</w:t>
      </w:r>
      <w:r w:rsidR="00337123">
        <w:rPr>
          <w:rFonts w:hint="eastAsia"/>
        </w:rPr>
        <w:t>，用户设置的账户密码采用</w:t>
      </w:r>
      <w:r w:rsidR="00337123">
        <w:rPr>
          <w:rFonts w:hint="eastAsia"/>
        </w:rPr>
        <w:t>MD5</w:t>
      </w:r>
      <w:r w:rsidR="00337123">
        <w:rPr>
          <w:rFonts w:hint="eastAsia"/>
        </w:rPr>
        <w:t>加密存储，避免直接在数据库中存储密码明文，确保系统安全性</w:t>
      </w:r>
      <w:r w:rsidR="007D5521">
        <w:rPr>
          <w:rFonts w:hint="eastAsia"/>
        </w:rPr>
        <w:t>。</w:t>
      </w:r>
    </w:p>
    <w:p w14:paraId="63B924F9" w14:textId="0E6CB185" w:rsidR="0096079F" w:rsidRDefault="007D5521" w:rsidP="0096079F">
      <w:pPr>
        <w:pStyle w:val="a5"/>
        <w:ind w:firstLine="420"/>
      </w:pPr>
      <w:r>
        <w:rPr>
          <w:rFonts w:hint="eastAsia"/>
        </w:rPr>
        <w:t>注册成功后用户可以进行邮箱绑定验证，在服务端接收到请求后自动生成</w:t>
      </w:r>
      <w:r w:rsidR="0023467D">
        <w:rPr>
          <w:rFonts w:hint="eastAsia"/>
        </w:rPr>
        <w:t>一条新的验证实例</w:t>
      </w:r>
      <w:r>
        <w:rPr>
          <w:rFonts w:hint="eastAsia"/>
        </w:rPr>
        <w:t>并保存</w:t>
      </w:r>
      <w:r w:rsidR="0023467D">
        <w:rPr>
          <w:rFonts w:hint="eastAsia"/>
        </w:rPr>
        <w:t>至邮箱验证表中，用户需在有效时间内提供收到的随机验证码，经过系统与邮箱验证表中信息比对一致后方可成功完成验证。</w:t>
      </w:r>
    </w:p>
    <w:p w14:paraId="7256AC3B" w14:textId="5EB69810" w:rsidR="0023467D" w:rsidRDefault="00246147" w:rsidP="009F4C1B">
      <w:pPr>
        <w:pStyle w:val="a5"/>
        <w:ind w:firstLine="420"/>
      </w:pPr>
      <w:r>
        <w:rPr>
          <w:rFonts w:hint="eastAsia"/>
        </w:rPr>
        <w:t>登录时，</w:t>
      </w:r>
      <w:r w:rsidR="009F4C1B">
        <w:rPr>
          <w:rFonts w:hint="eastAsia"/>
        </w:rPr>
        <w:t>用户输入密码系统校验后，首先同过认证中间件进行</w:t>
      </w:r>
      <w:r w:rsidR="009F4C1B">
        <w:rPr>
          <w:rFonts w:hint="eastAsia"/>
        </w:rPr>
        <w:t>JWT</w:t>
      </w:r>
      <w:r w:rsidR="009F4C1B">
        <w:rPr>
          <w:rFonts w:hint="eastAsia"/>
        </w:rPr>
        <w:t>令牌验证，然后通过审计</w:t>
      </w:r>
      <w:proofErr w:type="gramStart"/>
      <w:r w:rsidR="009F4C1B">
        <w:rPr>
          <w:rFonts w:hint="eastAsia"/>
        </w:rPr>
        <w:t>中间件将本次</w:t>
      </w:r>
      <w:proofErr w:type="gramEnd"/>
      <w:r w:rsidR="009F4C1B">
        <w:rPr>
          <w:rFonts w:hint="eastAsia"/>
        </w:rPr>
        <w:t>登录信息存放至登录日志表中，包括登录时间、设备类型。接着风控中间</w:t>
      </w:r>
      <w:proofErr w:type="gramStart"/>
      <w:r w:rsidR="009F4C1B">
        <w:rPr>
          <w:rFonts w:hint="eastAsia"/>
        </w:rPr>
        <w:t>件负责</w:t>
      </w:r>
      <w:proofErr w:type="gramEnd"/>
      <w:r w:rsidR="009F4C1B">
        <w:rPr>
          <w:rFonts w:hint="eastAsia"/>
        </w:rPr>
        <w:t>区分风险等级，并写入登录日志表，完成异常行为的处理。</w:t>
      </w:r>
    </w:p>
    <w:p w14:paraId="570D155D" w14:textId="22B1005B" w:rsidR="006A1844" w:rsidRDefault="00B80DDC" w:rsidP="009F4C1B">
      <w:pPr>
        <w:pStyle w:val="a5"/>
        <w:ind w:firstLine="420"/>
      </w:pPr>
      <w:r>
        <w:rPr>
          <w:rFonts w:hint="eastAsia"/>
        </w:rPr>
        <w:t>用户通过平台发布商品</w:t>
      </w:r>
      <w:r w:rsidR="008F1070">
        <w:rPr>
          <w:rFonts w:hint="eastAsia"/>
        </w:rPr>
        <w:t>，</w:t>
      </w:r>
      <w:r w:rsidR="007C3684">
        <w:rPr>
          <w:rFonts w:hint="eastAsia"/>
        </w:rPr>
        <w:t>用户所提供的</w:t>
      </w:r>
      <w:r w:rsidR="008F1070">
        <w:rPr>
          <w:rFonts w:hint="eastAsia"/>
        </w:rPr>
        <w:t>商品的售价、描述等基本信息</w:t>
      </w:r>
      <w:r w:rsidR="007C3684">
        <w:rPr>
          <w:rFonts w:hint="eastAsia"/>
        </w:rPr>
        <w:t>和发布时间、浏览量等客观信息均作为商品记录的属性，共同存入商品表中。</w:t>
      </w:r>
      <w:r w:rsidR="002C0944">
        <w:rPr>
          <w:rFonts w:hint="eastAsia"/>
        </w:rPr>
        <w:t>商品表中直接存放商品的最低级</w:t>
      </w:r>
      <w:r w:rsidR="00AA0AD5">
        <w:rPr>
          <w:rFonts w:hint="eastAsia"/>
        </w:rPr>
        <w:t>（第三级）</w:t>
      </w:r>
      <w:r w:rsidR="002C0944">
        <w:rPr>
          <w:rFonts w:hint="eastAsia"/>
        </w:rPr>
        <w:t>分类，并通过父子分类的树形结构完成多级分类的管理</w:t>
      </w:r>
      <w:r w:rsidR="006F2F4F">
        <w:rPr>
          <w:rFonts w:hint="eastAsia"/>
        </w:rPr>
        <w:t>和查询</w:t>
      </w:r>
      <w:r w:rsidR="002C0944">
        <w:rPr>
          <w:rFonts w:hint="eastAsia"/>
        </w:rPr>
        <w:t>。</w:t>
      </w:r>
    </w:p>
    <w:p w14:paraId="0AB6638D" w14:textId="4347B60A" w:rsidR="00717CEB" w:rsidRDefault="00CF2216" w:rsidP="00717CEB">
      <w:pPr>
        <w:pStyle w:val="a5"/>
        <w:ind w:firstLine="420"/>
      </w:pPr>
      <w:r>
        <w:rPr>
          <w:rFonts w:hint="eastAsia"/>
        </w:rPr>
        <w:t>商品发布后首先根据发布时间设置默认的自动下架时间</w:t>
      </w:r>
      <w:r w:rsidR="00D16E0A">
        <w:rPr>
          <w:rFonts w:hint="eastAsia"/>
        </w:rPr>
        <w:t>，之后</w:t>
      </w:r>
      <w:r w:rsidR="00714DC9">
        <w:rPr>
          <w:rFonts w:hint="eastAsia"/>
        </w:rPr>
        <w:t>根据商品品类与浏览量等数据定时计算并动态更新商品的自动下架时间，确保</w:t>
      </w:r>
      <w:r w:rsidR="00B82DC7">
        <w:rPr>
          <w:rFonts w:hint="eastAsia"/>
        </w:rPr>
        <w:t>更热门的商品能够保留发布状态更长时间。</w:t>
      </w:r>
    </w:p>
    <w:p w14:paraId="0DBD0AA8" w14:textId="3938C5EA" w:rsidR="00017024" w:rsidRDefault="00304548" w:rsidP="00017024">
      <w:pPr>
        <w:pStyle w:val="a5"/>
        <w:ind w:firstLine="420"/>
      </w:pPr>
      <w:r>
        <w:rPr>
          <w:rFonts w:hint="eastAsia"/>
        </w:rPr>
        <w:t>买家</w:t>
      </w:r>
      <w:r w:rsidR="002666D0">
        <w:rPr>
          <w:rFonts w:hint="eastAsia"/>
        </w:rPr>
        <w:t>可以</w:t>
      </w:r>
      <w:r>
        <w:rPr>
          <w:rFonts w:hint="eastAsia"/>
        </w:rPr>
        <w:t>对想要的商品提出议价</w:t>
      </w:r>
      <w:r w:rsidR="000D7E83">
        <w:rPr>
          <w:rFonts w:hint="eastAsia"/>
        </w:rPr>
        <w:t>请求</w:t>
      </w:r>
      <w:r>
        <w:rPr>
          <w:rFonts w:hint="eastAsia"/>
        </w:rPr>
        <w:t>，</w:t>
      </w:r>
      <w:r w:rsidR="000D7E83">
        <w:rPr>
          <w:rFonts w:hint="eastAsia"/>
        </w:rPr>
        <w:t>卖家可以同意、反对或提出新的价格，议价过程可持续多轮。议价信息记录会增加至议价记录表中，以便信息审查和追踪。若双方对价格无异议，买方</w:t>
      </w:r>
      <w:r w:rsidR="00F01D5A">
        <w:rPr>
          <w:rFonts w:hint="eastAsia"/>
        </w:rPr>
        <w:t>可发起购买请求，系统自动创建相应订单记录，</w:t>
      </w:r>
      <w:r w:rsidR="00C62666">
        <w:rPr>
          <w:rFonts w:hint="eastAsia"/>
        </w:rPr>
        <w:t>写入</w:t>
      </w:r>
      <w:r w:rsidR="00F01D5A">
        <w:rPr>
          <w:rFonts w:hint="eastAsia"/>
        </w:rPr>
        <w:t>订单表中并进行管理。</w:t>
      </w:r>
      <w:r w:rsidR="001B3343">
        <w:rPr>
          <w:rFonts w:hint="eastAsia"/>
        </w:rPr>
        <w:t>买家需在订单创建一定时间内通过系统的虚拟账户完成账户充值和订单支付操作，未在有效时间内完成支付的订单经系统定时检查将被取消。</w:t>
      </w:r>
      <w:r w:rsidR="00515460">
        <w:rPr>
          <w:rFonts w:hint="eastAsia"/>
        </w:rPr>
        <w:t>正常的订单完整流程涉及待付款、</w:t>
      </w:r>
      <w:r w:rsidR="00E733FE">
        <w:rPr>
          <w:rFonts w:hint="eastAsia"/>
        </w:rPr>
        <w:t>已付款、已发货、</w:t>
      </w:r>
      <w:r w:rsidR="008459F9">
        <w:rPr>
          <w:rFonts w:hint="eastAsia"/>
        </w:rPr>
        <w:t>已送达、已完成</w:t>
      </w:r>
      <w:r w:rsidR="00426A42">
        <w:rPr>
          <w:rFonts w:hint="eastAsia"/>
        </w:rPr>
        <w:t>，系统将根据买家、卖家执行的操作自动更新订单表中的订单状态，以供订单管理使用。订单状态发生变化时，系统会产生新的订单通知记录，并根据所联系的订单，将订单通知传达给参与本订单的买家或卖家</w:t>
      </w:r>
      <w:r w:rsidR="00357ACA">
        <w:rPr>
          <w:rFonts w:hint="eastAsia"/>
        </w:rPr>
        <w:t>。</w:t>
      </w:r>
      <w:r w:rsidR="001D1ECB">
        <w:rPr>
          <w:rFonts w:hint="eastAsia"/>
        </w:rPr>
        <w:t>若通知发送失败会进行重试，当失败次数达到一定次数时暂停发送流程，待后续处理或重新发送。</w:t>
      </w:r>
    </w:p>
    <w:p w14:paraId="5ECA6675" w14:textId="2F681D96" w:rsidR="00426A42" w:rsidRDefault="00743B51" w:rsidP="00017024">
      <w:pPr>
        <w:pStyle w:val="a5"/>
        <w:ind w:firstLine="420"/>
      </w:pPr>
      <w:r>
        <w:rPr>
          <w:rFonts w:hint="eastAsia"/>
        </w:rPr>
        <w:t>除</w:t>
      </w:r>
      <w:r w:rsidR="00C40AE0">
        <w:rPr>
          <w:rFonts w:hint="eastAsia"/>
        </w:rPr>
        <w:t>直接购买外，用户还可以对商品发起换物请求，</w:t>
      </w:r>
      <w:r w:rsidR="00BD5C97">
        <w:rPr>
          <w:rFonts w:hint="eastAsia"/>
        </w:rPr>
        <w:t>若经过协商后双方均同意，</w:t>
      </w:r>
      <w:r w:rsidR="007C34EB">
        <w:rPr>
          <w:rFonts w:hint="eastAsia"/>
        </w:rPr>
        <w:t>可进入换</w:t>
      </w:r>
      <w:proofErr w:type="gramStart"/>
      <w:r w:rsidR="007C34EB">
        <w:rPr>
          <w:rFonts w:hint="eastAsia"/>
        </w:rPr>
        <w:t>物交易</w:t>
      </w:r>
      <w:proofErr w:type="gramEnd"/>
      <w:r w:rsidR="007C34EB">
        <w:rPr>
          <w:rFonts w:hint="eastAsia"/>
        </w:rPr>
        <w:t>流程</w:t>
      </w:r>
      <w:r w:rsidR="00267256">
        <w:rPr>
          <w:rFonts w:hint="eastAsia"/>
        </w:rPr>
        <w:t>。</w:t>
      </w:r>
      <w:r w:rsidR="00793D57">
        <w:rPr>
          <w:rFonts w:hint="eastAsia"/>
        </w:rPr>
        <w:t>换</w:t>
      </w:r>
      <w:proofErr w:type="gramStart"/>
      <w:r w:rsidR="00793D57">
        <w:rPr>
          <w:rFonts w:hint="eastAsia"/>
        </w:rPr>
        <w:t>物交易</w:t>
      </w:r>
      <w:proofErr w:type="gramEnd"/>
      <w:r w:rsidR="00793D57">
        <w:rPr>
          <w:rFonts w:hint="eastAsia"/>
        </w:rPr>
        <w:t>和正常交易</w:t>
      </w:r>
      <w:r w:rsidR="003B7C06">
        <w:rPr>
          <w:rFonts w:hint="eastAsia"/>
        </w:rPr>
        <w:t>为两种不同的交易，其状态分别通过换物表和订单表管理，二者又共同联系到抽象订单表，便于共同功能所需数据的管理。例如，用户对两种交易均可进行举报反馈，</w:t>
      </w:r>
      <w:r w:rsidR="00956BC1">
        <w:rPr>
          <w:rFonts w:hint="eastAsia"/>
        </w:rPr>
        <w:t>存储举报记录的举报信息表就通过先关联到抽象订单表，再进一步关联到实际订单表的方式管理不同种类交易的举报信息</w:t>
      </w:r>
      <w:r w:rsidR="00491E20">
        <w:rPr>
          <w:rFonts w:hint="eastAsia"/>
        </w:rPr>
        <w:t>。除举报外，系统同样对交易提供评价</w:t>
      </w:r>
      <w:r w:rsidR="00222796">
        <w:rPr>
          <w:rFonts w:hint="eastAsia"/>
        </w:rPr>
        <w:t>反馈，并对评价信息进行存储和管理</w:t>
      </w:r>
      <w:r w:rsidR="00800828">
        <w:rPr>
          <w:rFonts w:hint="eastAsia"/>
        </w:rPr>
        <w:t>，实现丰富的交易评价体系</w:t>
      </w:r>
      <w:r w:rsidR="00222796">
        <w:rPr>
          <w:rFonts w:hint="eastAsia"/>
        </w:rPr>
        <w:t>。</w:t>
      </w:r>
    </w:p>
    <w:p w14:paraId="141BAF30" w14:textId="0A5BB91C" w:rsidR="00956BC1" w:rsidRDefault="00B67497" w:rsidP="00017024">
      <w:pPr>
        <w:pStyle w:val="a5"/>
        <w:ind w:firstLine="420"/>
      </w:pPr>
      <w:r>
        <w:rPr>
          <w:rFonts w:hint="eastAsia"/>
        </w:rPr>
        <w:t>若用户的举报被核实，系统会同步更新降低被举报用户的信用分，信用分较低会影响用户上</w:t>
      </w:r>
      <w:proofErr w:type="gramStart"/>
      <w:r>
        <w:rPr>
          <w:rFonts w:hint="eastAsia"/>
        </w:rPr>
        <w:t>传商品</w:t>
      </w:r>
      <w:proofErr w:type="gramEnd"/>
      <w:r>
        <w:rPr>
          <w:rFonts w:hint="eastAsia"/>
        </w:rPr>
        <w:lastRenderedPageBreak/>
        <w:t>和进行交易。</w:t>
      </w:r>
    </w:p>
    <w:p w14:paraId="54951051" w14:textId="0E48564C" w:rsidR="00B67497" w:rsidRPr="00800828" w:rsidRDefault="00B67497" w:rsidP="00017024">
      <w:pPr>
        <w:pStyle w:val="a5"/>
        <w:ind w:firstLine="420"/>
      </w:pPr>
      <w:r>
        <w:rPr>
          <w:rFonts w:hint="eastAsia"/>
        </w:rPr>
        <w:t>系统还设有管理员机制，</w:t>
      </w:r>
      <w:r w:rsidR="00F5737D">
        <w:rPr>
          <w:rFonts w:hint="eastAsia"/>
        </w:rPr>
        <w:t>管理员根据具体角色不同负责管理不同事务，管理员信息记录在管理员表中。管理员属于一种特殊角色，可被赋予到具体的账户。</w:t>
      </w:r>
      <w:r w:rsidR="00F37FA2">
        <w:rPr>
          <w:rFonts w:hint="eastAsia"/>
        </w:rPr>
        <w:t>管理员的操作记录同样作为数据存储到</w:t>
      </w:r>
      <w:r w:rsidR="00CD74DA">
        <w:rPr>
          <w:rFonts w:hint="eastAsia"/>
        </w:rPr>
        <w:t>审计记录表中，便于溯源管理信息。</w:t>
      </w:r>
    </w:p>
    <w:p w14:paraId="50CC6196" w14:textId="086F78CE" w:rsidR="0096079F" w:rsidRDefault="0096079F" w:rsidP="0096079F">
      <w:pPr>
        <w:pStyle w:val="2"/>
      </w:pPr>
      <w:bookmarkStart w:id="46" w:name="_Toc198591488"/>
      <w:r>
        <w:rPr>
          <w:rFonts w:hint="eastAsia"/>
        </w:rPr>
        <w:t>表的设计</w:t>
      </w:r>
      <w:bookmarkEnd w:id="46"/>
    </w:p>
    <w:p w14:paraId="6A70650C" w14:textId="1EC45344" w:rsidR="0096079F" w:rsidRDefault="00AA50A2" w:rsidP="0096079F">
      <w:pPr>
        <w:pStyle w:val="3"/>
      </w:pPr>
      <w:bookmarkStart w:id="47" w:name="_Toc198591489"/>
      <w:r>
        <w:rPr>
          <w:rFonts w:hint="eastAsia"/>
        </w:rPr>
        <w:t>student</w:t>
      </w:r>
      <w:r w:rsidR="00F8600A">
        <w:rPr>
          <w:rFonts w:hint="eastAsia"/>
        </w:rPr>
        <w:t>s</w:t>
      </w:r>
      <w:r w:rsidR="0096079F">
        <w:rPr>
          <w:rFonts w:hint="eastAsia"/>
        </w:rPr>
        <w:t>表</w:t>
      </w:r>
      <w:bookmarkEnd w:id="47"/>
    </w:p>
    <w:p w14:paraId="74E16296" w14:textId="7F784BC6" w:rsidR="0096079F" w:rsidRDefault="0096079F" w:rsidP="0096079F">
      <w:pPr>
        <w:pStyle w:val="af0"/>
        <w:jc w:val="center"/>
      </w:pPr>
      <w:bookmarkStart w:id="48" w:name="_Toc198591432"/>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6E33E8">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sidR="006E33E8">
        <w:rPr>
          <w:noProof/>
        </w:rPr>
        <w:t>1</w:t>
      </w:r>
      <w:r>
        <w:fldChar w:fldCharType="end"/>
      </w:r>
      <w:r>
        <w:rPr>
          <w:rFonts w:hint="eastAsia"/>
        </w:rPr>
        <w:t xml:space="preserve"> </w:t>
      </w:r>
      <w:r w:rsidR="00AA50A2">
        <w:rPr>
          <w:rFonts w:hint="eastAsia"/>
        </w:rPr>
        <w:t>student</w:t>
      </w:r>
      <w:r w:rsidR="00F8600A">
        <w:rPr>
          <w:rFonts w:hint="eastAsia"/>
        </w:rPr>
        <w:t>s</w:t>
      </w:r>
      <w:r>
        <w:rPr>
          <w:rFonts w:hint="eastAsia"/>
        </w:rPr>
        <w:t>表</w:t>
      </w:r>
      <w:bookmarkEnd w:id="48"/>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1161"/>
        <w:gridCol w:w="1796"/>
        <w:gridCol w:w="1423"/>
        <w:gridCol w:w="1955"/>
        <w:gridCol w:w="2947"/>
      </w:tblGrid>
      <w:tr w:rsidR="00B41489" w14:paraId="1C4D963A" w14:textId="77777777" w:rsidTr="000E4B33">
        <w:trPr>
          <w:jc w:val="center"/>
        </w:trPr>
        <w:tc>
          <w:tcPr>
            <w:tcW w:w="1161" w:type="dxa"/>
          </w:tcPr>
          <w:p w14:paraId="058FFD8C" w14:textId="77777777" w:rsidR="0096079F" w:rsidRDefault="0096079F" w:rsidP="00DB3ECF">
            <w:pPr>
              <w:pStyle w:val="a5"/>
              <w:ind w:firstLineChars="0" w:firstLine="0"/>
              <w:jc w:val="center"/>
            </w:pPr>
            <w:r>
              <w:rPr>
                <w:rFonts w:hint="eastAsia"/>
              </w:rPr>
              <w:t>字段名</w:t>
            </w:r>
          </w:p>
        </w:tc>
        <w:tc>
          <w:tcPr>
            <w:tcW w:w="1796" w:type="dxa"/>
          </w:tcPr>
          <w:p w14:paraId="7FFE8A72" w14:textId="77777777" w:rsidR="0096079F" w:rsidRDefault="0096079F" w:rsidP="00DB3ECF">
            <w:pPr>
              <w:pStyle w:val="a5"/>
              <w:ind w:firstLineChars="0" w:firstLine="0"/>
              <w:jc w:val="center"/>
            </w:pPr>
            <w:r>
              <w:rPr>
                <w:rFonts w:hint="eastAsia"/>
              </w:rPr>
              <w:t>数据类型</w:t>
            </w:r>
          </w:p>
        </w:tc>
        <w:tc>
          <w:tcPr>
            <w:tcW w:w="1423" w:type="dxa"/>
          </w:tcPr>
          <w:p w14:paraId="63122628" w14:textId="77777777" w:rsidR="0096079F" w:rsidRDefault="004B109C" w:rsidP="00DB3ECF">
            <w:pPr>
              <w:pStyle w:val="a5"/>
              <w:ind w:firstLineChars="0" w:firstLine="0"/>
              <w:jc w:val="center"/>
            </w:pPr>
            <w:r>
              <w:rPr>
                <w:rFonts w:hint="eastAsia"/>
              </w:rPr>
              <w:t>长度</w:t>
            </w:r>
          </w:p>
        </w:tc>
        <w:tc>
          <w:tcPr>
            <w:tcW w:w="1955" w:type="dxa"/>
          </w:tcPr>
          <w:p w14:paraId="4A4EB85A" w14:textId="77777777" w:rsidR="0096079F" w:rsidRDefault="004B109C" w:rsidP="00DB3ECF">
            <w:pPr>
              <w:pStyle w:val="a5"/>
              <w:ind w:firstLineChars="0" w:firstLine="0"/>
              <w:jc w:val="center"/>
            </w:pPr>
            <w:r>
              <w:rPr>
                <w:rFonts w:hint="eastAsia"/>
              </w:rPr>
              <w:t>说明</w:t>
            </w:r>
          </w:p>
        </w:tc>
        <w:tc>
          <w:tcPr>
            <w:tcW w:w="2947" w:type="dxa"/>
          </w:tcPr>
          <w:p w14:paraId="49033D25" w14:textId="77777777" w:rsidR="0096079F" w:rsidRDefault="004B109C" w:rsidP="00DB3ECF">
            <w:pPr>
              <w:pStyle w:val="a5"/>
              <w:ind w:firstLineChars="0" w:firstLine="0"/>
              <w:jc w:val="center"/>
            </w:pPr>
            <w:r>
              <w:rPr>
                <w:rFonts w:hint="eastAsia"/>
              </w:rPr>
              <w:t>备注</w:t>
            </w:r>
          </w:p>
        </w:tc>
      </w:tr>
      <w:tr w:rsidR="00B41489" w14:paraId="3502DD85" w14:textId="77777777" w:rsidTr="000E4B33">
        <w:trPr>
          <w:jc w:val="center"/>
        </w:trPr>
        <w:tc>
          <w:tcPr>
            <w:tcW w:w="1161" w:type="dxa"/>
          </w:tcPr>
          <w:p w14:paraId="6788E41E" w14:textId="086F170F" w:rsidR="0096079F" w:rsidRDefault="007B3AB0" w:rsidP="00DB3ECF">
            <w:pPr>
              <w:pStyle w:val="a5"/>
              <w:ind w:firstLineChars="0" w:firstLine="0"/>
            </w:pPr>
            <w:proofErr w:type="spellStart"/>
            <w:r>
              <w:rPr>
                <w:rFonts w:hint="eastAsia"/>
              </w:rPr>
              <w:t>s</w:t>
            </w:r>
            <w:r w:rsidR="00AA50A2">
              <w:rPr>
                <w:rFonts w:hint="eastAsia"/>
              </w:rPr>
              <w:t>tudent</w:t>
            </w:r>
            <w:r w:rsidR="00F8600A">
              <w:rPr>
                <w:rFonts w:hint="eastAsia"/>
              </w:rPr>
              <w:t>_id</w:t>
            </w:r>
            <w:proofErr w:type="spellEnd"/>
          </w:p>
        </w:tc>
        <w:tc>
          <w:tcPr>
            <w:tcW w:w="1796" w:type="dxa"/>
          </w:tcPr>
          <w:p w14:paraId="09A443D2" w14:textId="77777777" w:rsidR="0096079F" w:rsidRDefault="004B109C" w:rsidP="00DB3ECF">
            <w:pPr>
              <w:pStyle w:val="a5"/>
              <w:ind w:firstLineChars="0" w:firstLine="0"/>
            </w:pPr>
            <w:r>
              <w:rPr>
                <w:rFonts w:hint="eastAsia"/>
              </w:rPr>
              <w:t>varchar</w:t>
            </w:r>
          </w:p>
        </w:tc>
        <w:tc>
          <w:tcPr>
            <w:tcW w:w="1423" w:type="dxa"/>
          </w:tcPr>
          <w:p w14:paraId="7DCA787F" w14:textId="77777777" w:rsidR="0096079F" w:rsidRDefault="004B109C" w:rsidP="00DB3ECF">
            <w:pPr>
              <w:pStyle w:val="a5"/>
              <w:ind w:firstLineChars="0" w:firstLine="0"/>
            </w:pPr>
            <w:r>
              <w:rPr>
                <w:rFonts w:hint="eastAsia"/>
              </w:rPr>
              <w:t>20</w:t>
            </w:r>
          </w:p>
        </w:tc>
        <w:tc>
          <w:tcPr>
            <w:tcW w:w="1955" w:type="dxa"/>
          </w:tcPr>
          <w:p w14:paraId="5B7D9C97" w14:textId="4BAAE00F" w:rsidR="0096079F" w:rsidRDefault="00F8600A" w:rsidP="00DB3ECF">
            <w:pPr>
              <w:pStyle w:val="a5"/>
              <w:ind w:firstLineChars="0" w:firstLine="0"/>
            </w:pPr>
            <w:r>
              <w:rPr>
                <w:rFonts w:hint="eastAsia"/>
              </w:rPr>
              <w:t>学号</w:t>
            </w:r>
          </w:p>
        </w:tc>
        <w:tc>
          <w:tcPr>
            <w:tcW w:w="2947" w:type="dxa"/>
          </w:tcPr>
          <w:p w14:paraId="7CED41D1" w14:textId="77777777" w:rsidR="0096079F" w:rsidRDefault="004B109C" w:rsidP="00DB3ECF">
            <w:pPr>
              <w:pStyle w:val="a5"/>
              <w:ind w:firstLineChars="0" w:firstLine="0"/>
            </w:pPr>
            <w:r>
              <w:rPr>
                <w:rFonts w:hint="eastAsia"/>
              </w:rPr>
              <w:t>PK</w:t>
            </w:r>
          </w:p>
        </w:tc>
      </w:tr>
      <w:tr w:rsidR="00B41489" w:rsidRPr="004B109C" w14:paraId="35C63810" w14:textId="77777777" w:rsidTr="000E4B33">
        <w:trPr>
          <w:jc w:val="center"/>
        </w:trPr>
        <w:tc>
          <w:tcPr>
            <w:tcW w:w="1161" w:type="dxa"/>
          </w:tcPr>
          <w:p w14:paraId="49F9150D" w14:textId="5BA772F1" w:rsidR="0096079F" w:rsidRDefault="00F8600A" w:rsidP="00DB3ECF">
            <w:pPr>
              <w:pStyle w:val="a5"/>
              <w:ind w:firstLineChars="0" w:firstLine="0"/>
            </w:pPr>
            <w:r>
              <w:rPr>
                <w:rFonts w:hint="eastAsia"/>
              </w:rPr>
              <w:t>name</w:t>
            </w:r>
          </w:p>
        </w:tc>
        <w:tc>
          <w:tcPr>
            <w:tcW w:w="1796" w:type="dxa"/>
          </w:tcPr>
          <w:p w14:paraId="73A9767A" w14:textId="77777777" w:rsidR="0096079F" w:rsidRDefault="004B109C" w:rsidP="00DB3ECF">
            <w:pPr>
              <w:pStyle w:val="a5"/>
              <w:ind w:firstLineChars="0" w:firstLine="0"/>
            </w:pPr>
            <w:r>
              <w:rPr>
                <w:rFonts w:hint="eastAsia"/>
              </w:rPr>
              <w:t>varchar</w:t>
            </w:r>
          </w:p>
        </w:tc>
        <w:tc>
          <w:tcPr>
            <w:tcW w:w="1423" w:type="dxa"/>
          </w:tcPr>
          <w:p w14:paraId="47330F98" w14:textId="68DAF554" w:rsidR="0096079F" w:rsidRDefault="00F8600A" w:rsidP="00DB3ECF">
            <w:pPr>
              <w:pStyle w:val="a5"/>
              <w:ind w:firstLineChars="0" w:firstLine="0"/>
            </w:pPr>
            <w:r>
              <w:rPr>
                <w:rFonts w:hint="eastAsia"/>
              </w:rPr>
              <w:t>5</w:t>
            </w:r>
            <w:r w:rsidR="004B109C">
              <w:rPr>
                <w:rFonts w:hint="eastAsia"/>
              </w:rPr>
              <w:t>0</w:t>
            </w:r>
          </w:p>
        </w:tc>
        <w:tc>
          <w:tcPr>
            <w:tcW w:w="1955" w:type="dxa"/>
          </w:tcPr>
          <w:p w14:paraId="0CEA1C01" w14:textId="19DC360C" w:rsidR="0096079F" w:rsidRDefault="00F8600A" w:rsidP="00DB3ECF">
            <w:pPr>
              <w:pStyle w:val="a5"/>
              <w:ind w:firstLineChars="0" w:firstLine="0"/>
            </w:pPr>
            <w:r>
              <w:rPr>
                <w:rFonts w:hint="eastAsia"/>
              </w:rPr>
              <w:t>姓名</w:t>
            </w:r>
          </w:p>
        </w:tc>
        <w:tc>
          <w:tcPr>
            <w:tcW w:w="2947" w:type="dxa"/>
          </w:tcPr>
          <w:p w14:paraId="0C41076A" w14:textId="3A1B7965" w:rsidR="0096079F" w:rsidRDefault="003C3EB9" w:rsidP="00DB3ECF">
            <w:pPr>
              <w:pStyle w:val="a5"/>
              <w:ind w:firstLineChars="0" w:firstLine="0"/>
            </w:pPr>
            <w:r>
              <w:rPr>
                <w:rFonts w:hint="eastAsia"/>
              </w:rPr>
              <w:t xml:space="preserve">NOT NULL </w:t>
            </w:r>
            <w:r>
              <w:rPr>
                <w:rFonts w:hint="eastAsia"/>
              </w:rPr>
              <w:t>不为空</w:t>
            </w:r>
          </w:p>
        </w:tc>
      </w:tr>
      <w:tr w:rsidR="00B41489" w:rsidRPr="004B109C" w14:paraId="6EDC3093" w14:textId="77777777" w:rsidTr="000E4B33">
        <w:trPr>
          <w:jc w:val="center"/>
        </w:trPr>
        <w:tc>
          <w:tcPr>
            <w:tcW w:w="1161" w:type="dxa"/>
          </w:tcPr>
          <w:p w14:paraId="10618D64" w14:textId="4BF51C0E" w:rsidR="004B109C" w:rsidRDefault="00F8600A" w:rsidP="00DB3ECF">
            <w:pPr>
              <w:pStyle w:val="a5"/>
              <w:ind w:firstLineChars="0" w:firstLine="0"/>
            </w:pPr>
            <w:r>
              <w:rPr>
                <w:rFonts w:hint="eastAsia"/>
              </w:rPr>
              <w:t>department</w:t>
            </w:r>
          </w:p>
        </w:tc>
        <w:tc>
          <w:tcPr>
            <w:tcW w:w="1796" w:type="dxa"/>
          </w:tcPr>
          <w:p w14:paraId="0979E510" w14:textId="302F1798" w:rsidR="004B109C" w:rsidRDefault="00F8600A" w:rsidP="00DB3ECF">
            <w:pPr>
              <w:pStyle w:val="a5"/>
              <w:ind w:firstLineChars="0" w:firstLine="0"/>
            </w:pPr>
            <w:r>
              <w:rPr>
                <w:rFonts w:hint="eastAsia"/>
              </w:rPr>
              <w:t>var</w:t>
            </w:r>
            <w:r w:rsidR="004B109C">
              <w:rPr>
                <w:rFonts w:hint="eastAsia"/>
              </w:rPr>
              <w:t>char</w:t>
            </w:r>
          </w:p>
        </w:tc>
        <w:tc>
          <w:tcPr>
            <w:tcW w:w="1423" w:type="dxa"/>
          </w:tcPr>
          <w:p w14:paraId="24553EFA" w14:textId="31BB3F8D" w:rsidR="004B109C" w:rsidRDefault="00F8600A" w:rsidP="00DB3ECF">
            <w:pPr>
              <w:pStyle w:val="a5"/>
              <w:ind w:firstLineChars="0" w:firstLine="0"/>
            </w:pPr>
            <w:r>
              <w:rPr>
                <w:rFonts w:hint="eastAsia"/>
              </w:rPr>
              <w:t>50</w:t>
            </w:r>
          </w:p>
        </w:tc>
        <w:tc>
          <w:tcPr>
            <w:tcW w:w="1955" w:type="dxa"/>
          </w:tcPr>
          <w:p w14:paraId="755DBE14" w14:textId="5C6E32B7" w:rsidR="004B109C" w:rsidRDefault="00F8600A" w:rsidP="00DB3ECF">
            <w:pPr>
              <w:pStyle w:val="a5"/>
              <w:ind w:firstLineChars="0" w:firstLine="0"/>
            </w:pPr>
            <w:r>
              <w:rPr>
                <w:rFonts w:hint="eastAsia"/>
              </w:rPr>
              <w:t>所属院系</w:t>
            </w:r>
          </w:p>
        </w:tc>
        <w:tc>
          <w:tcPr>
            <w:tcW w:w="2947" w:type="dxa"/>
          </w:tcPr>
          <w:p w14:paraId="28520D7D" w14:textId="0A9C8D18" w:rsidR="0022251B" w:rsidRDefault="0022251B" w:rsidP="00DB3ECF">
            <w:pPr>
              <w:pStyle w:val="a5"/>
              <w:ind w:firstLineChars="0" w:firstLine="0"/>
            </w:pPr>
          </w:p>
        </w:tc>
      </w:tr>
    </w:tbl>
    <w:p w14:paraId="10407223" w14:textId="77777777" w:rsidR="00DC6CC2" w:rsidRDefault="00DC6CC2" w:rsidP="000E4B33">
      <w:pPr>
        <w:pStyle w:val="a5"/>
        <w:ind w:firstLineChars="0" w:firstLine="0"/>
      </w:pPr>
    </w:p>
    <w:p w14:paraId="2D4F16F9" w14:textId="555D69E7" w:rsidR="004572A8" w:rsidRDefault="004572A8" w:rsidP="004572A8">
      <w:pPr>
        <w:pStyle w:val="3"/>
      </w:pPr>
      <w:bookmarkStart w:id="49" w:name="_Toc198591490"/>
      <w:r>
        <w:rPr>
          <w:rFonts w:hint="eastAsia"/>
        </w:rPr>
        <w:t>users</w:t>
      </w:r>
      <w:r>
        <w:rPr>
          <w:rFonts w:hint="eastAsia"/>
        </w:rPr>
        <w:t>表</w:t>
      </w:r>
      <w:bookmarkEnd w:id="49"/>
    </w:p>
    <w:p w14:paraId="36DEED23" w14:textId="5DF2916B" w:rsidR="004572A8" w:rsidRDefault="00896D3E" w:rsidP="00896D3E">
      <w:pPr>
        <w:pStyle w:val="af0"/>
        <w:jc w:val="center"/>
      </w:pPr>
      <w:bookmarkStart w:id="50" w:name="_Toc198591433"/>
      <w:bookmarkStart w:id="51" w:name="OLE_LINK1"/>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6E33E8">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sidR="006E33E8">
        <w:rPr>
          <w:noProof/>
        </w:rPr>
        <w:t>2</w:t>
      </w:r>
      <w:r>
        <w:fldChar w:fldCharType="end"/>
      </w:r>
      <w:r>
        <w:rPr>
          <w:rFonts w:hint="eastAsia"/>
        </w:rPr>
        <w:t xml:space="preserve"> </w:t>
      </w:r>
      <w:r w:rsidR="00D4206B">
        <w:rPr>
          <w:rFonts w:hint="eastAsia"/>
        </w:rPr>
        <w:t>user</w:t>
      </w:r>
      <w:r>
        <w:rPr>
          <w:rFonts w:hint="eastAsia"/>
        </w:rPr>
        <w:t>s</w:t>
      </w:r>
      <w:r>
        <w:rPr>
          <w:rFonts w:hint="eastAsia"/>
        </w:rPr>
        <w:t>表</w:t>
      </w:r>
      <w:bookmarkEnd w:id="50"/>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1500"/>
        <w:gridCol w:w="1738"/>
        <w:gridCol w:w="1373"/>
        <w:gridCol w:w="1860"/>
        <w:gridCol w:w="2811"/>
      </w:tblGrid>
      <w:tr w:rsidR="00565F2F" w14:paraId="22C6FE5F" w14:textId="77777777" w:rsidTr="000E4B33">
        <w:trPr>
          <w:jc w:val="center"/>
        </w:trPr>
        <w:tc>
          <w:tcPr>
            <w:tcW w:w="1500" w:type="dxa"/>
          </w:tcPr>
          <w:p w14:paraId="213C1801" w14:textId="77777777" w:rsidR="004572A8" w:rsidRDefault="004572A8" w:rsidP="006E3D66">
            <w:pPr>
              <w:pStyle w:val="a5"/>
              <w:ind w:firstLineChars="0" w:firstLine="0"/>
              <w:jc w:val="center"/>
            </w:pPr>
            <w:r>
              <w:rPr>
                <w:rFonts w:hint="eastAsia"/>
              </w:rPr>
              <w:t>字段名</w:t>
            </w:r>
          </w:p>
        </w:tc>
        <w:tc>
          <w:tcPr>
            <w:tcW w:w="1738" w:type="dxa"/>
          </w:tcPr>
          <w:p w14:paraId="1971B25C" w14:textId="77777777" w:rsidR="004572A8" w:rsidRDefault="004572A8" w:rsidP="006E3D66">
            <w:pPr>
              <w:pStyle w:val="a5"/>
              <w:ind w:firstLineChars="0" w:firstLine="0"/>
              <w:jc w:val="center"/>
            </w:pPr>
            <w:r>
              <w:rPr>
                <w:rFonts w:hint="eastAsia"/>
              </w:rPr>
              <w:t>数据类型</w:t>
            </w:r>
          </w:p>
        </w:tc>
        <w:tc>
          <w:tcPr>
            <w:tcW w:w="1373" w:type="dxa"/>
          </w:tcPr>
          <w:p w14:paraId="39D43EA7" w14:textId="77777777" w:rsidR="004572A8" w:rsidRDefault="004572A8" w:rsidP="006E3D66">
            <w:pPr>
              <w:pStyle w:val="a5"/>
              <w:ind w:firstLineChars="0" w:firstLine="0"/>
              <w:jc w:val="center"/>
            </w:pPr>
            <w:r>
              <w:rPr>
                <w:rFonts w:hint="eastAsia"/>
              </w:rPr>
              <w:t>长度</w:t>
            </w:r>
          </w:p>
        </w:tc>
        <w:tc>
          <w:tcPr>
            <w:tcW w:w="1860" w:type="dxa"/>
          </w:tcPr>
          <w:p w14:paraId="1E744E3C" w14:textId="77777777" w:rsidR="004572A8" w:rsidRDefault="004572A8" w:rsidP="006E3D66">
            <w:pPr>
              <w:pStyle w:val="a5"/>
              <w:ind w:firstLineChars="0" w:firstLine="0"/>
              <w:jc w:val="center"/>
            </w:pPr>
            <w:r>
              <w:rPr>
                <w:rFonts w:hint="eastAsia"/>
              </w:rPr>
              <w:t>说明</w:t>
            </w:r>
          </w:p>
        </w:tc>
        <w:tc>
          <w:tcPr>
            <w:tcW w:w="2811" w:type="dxa"/>
          </w:tcPr>
          <w:p w14:paraId="6EEA04CC" w14:textId="77777777" w:rsidR="004572A8" w:rsidRDefault="004572A8" w:rsidP="006E3D66">
            <w:pPr>
              <w:pStyle w:val="a5"/>
              <w:ind w:firstLineChars="0" w:firstLine="0"/>
              <w:jc w:val="center"/>
            </w:pPr>
            <w:r>
              <w:rPr>
                <w:rFonts w:hint="eastAsia"/>
              </w:rPr>
              <w:t>备注</w:t>
            </w:r>
          </w:p>
        </w:tc>
      </w:tr>
      <w:tr w:rsidR="00565F2F" w14:paraId="1FC25898" w14:textId="77777777" w:rsidTr="000E4B33">
        <w:trPr>
          <w:jc w:val="center"/>
        </w:trPr>
        <w:tc>
          <w:tcPr>
            <w:tcW w:w="1500" w:type="dxa"/>
          </w:tcPr>
          <w:p w14:paraId="47194A85" w14:textId="734AF5FF" w:rsidR="004572A8" w:rsidRDefault="004572A8" w:rsidP="006E3D66">
            <w:pPr>
              <w:pStyle w:val="a5"/>
              <w:ind w:firstLineChars="0" w:firstLine="0"/>
            </w:pPr>
            <w:proofErr w:type="spellStart"/>
            <w:r>
              <w:rPr>
                <w:rFonts w:hint="eastAsia"/>
              </w:rPr>
              <w:t>user_id</w:t>
            </w:r>
            <w:proofErr w:type="spellEnd"/>
          </w:p>
        </w:tc>
        <w:tc>
          <w:tcPr>
            <w:tcW w:w="1738" w:type="dxa"/>
          </w:tcPr>
          <w:p w14:paraId="304C9926" w14:textId="6B7BD379" w:rsidR="004572A8" w:rsidRDefault="004572A8" w:rsidP="006E3D66">
            <w:pPr>
              <w:pStyle w:val="a5"/>
              <w:ind w:firstLineChars="0" w:firstLine="0"/>
            </w:pPr>
            <w:r>
              <w:rPr>
                <w:rFonts w:hint="eastAsia"/>
              </w:rPr>
              <w:t>int</w:t>
            </w:r>
          </w:p>
        </w:tc>
        <w:tc>
          <w:tcPr>
            <w:tcW w:w="1373" w:type="dxa"/>
          </w:tcPr>
          <w:p w14:paraId="059C0F90" w14:textId="40AFA171" w:rsidR="004572A8" w:rsidRDefault="004572A8" w:rsidP="006E3D66">
            <w:pPr>
              <w:pStyle w:val="a5"/>
              <w:ind w:firstLineChars="0" w:firstLine="0"/>
            </w:pPr>
          </w:p>
        </w:tc>
        <w:tc>
          <w:tcPr>
            <w:tcW w:w="1860" w:type="dxa"/>
          </w:tcPr>
          <w:p w14:paraId="4F0DC919" w14:textId="3B974EB3" w:rsidR="004572A8" w:rsidRDefault="004572A8" w:rsidP="006E3D66">
            <w:pPr>
              <w:pStyle w:val="a5"/>
              <w:ind w:firstLineChars="0" w:firstLine="0"/>
            </w:pPr>
            <w:r>
              <w:rPr>
                <w:rFonts w:hint="eastAsia"/>
              </w:rPr>
              <w:t>用户</w:t>
            </w:r>
            <w:r>
              <w:rPr>
                <w:rFonts w:hint="eastAsia"/>
              </w:rPr>
              <w:t>ID</w:t>
            </w:r>
          </w:p>
        </w:tc>
        <w:tc>
          <w:tcPr>
            <w:tcW w:w="2811" w:type="dxa"/>
          </w:tcPr>
          <w:p w14:paraId="5EE8B05A" w14:textId="77777777" w:rsidR="004572A8" w:rsidRDefault="004572A8" w:rsidP="006E3D66">
            <w:pPr>
              <w:pStyle w:val="a5"/>
              <w:ind w:firstLineChars="0" w:firstLine="0"/>
            </w:pPr>
            <w:r>
              <w:rPr>
                <w:rFonts w:hint="eastAsia"/>
              </w:rPr>
              <w:t>PK</w:t>
            </w:r>
          </w:p>
        </w:tc>
      </w:tr>
      <w:tr w:rsidR="00565F2F" w:rsidRPr="004B109C" w14:paraId="7189FB4A" w14:textId="77777777" w:rsidTr="000E4B33">
        <w:trPr>
          <w:jc w:val="center"/>
        </w:trPr>
        <w:tc>
          <w:tcPr>
            <w:tcW w:w="1500" w:type="dxa"/>
          </w:tcPr>
          <w:p w14:paraId="5527B6D9" w14:textId="2422FC84" w:rsidR="004572A8" w:rsidRDefault="00294B4C" w:rsidP="006E3D66">
            <w:pPr>
              <w:pStyle w:val="a5"/>
              <w:ind w:firstLineChars="0" w:firstLine="0"/>
            </w:pPr>
            <w:r>
              <w:rPr>
                <w:rFonts w:hint="eastAsia"/>
              </w:rPr>
              <w:t>email</w:t>
            </w:r>
          </w:p>
        </w:tc>
        <w:tc>
          <w:tcPr>
            <w:tcW w:w="1738" w:type="dxa"/>
          </w:tcPr>
          <w:p w14:paraId="6F9E93AC" w14:textId="77777777" w:rsidR="004572A8" w:rsidRDefault="004572A8" w:rsidP="006E3D66">
            <w:pPr>
              <w:pStyle w:val="a5"/>
              <w:ind w:firstLineChars="0" w:firstLine="0"/>
            </w:pPr>
            <w:r>
              <w:rPr>
                <w:rFonts w:hint="eastAsia"/>
              </w:rPr>
              <w:t>varchar</w:t>
            </w:r>
          </w:p>
        </w:tc>
        <w:tc>
          <w:tcPr>
            <w:tcW w:w="1373" w:type="dxa"/>
          </w:tcPr>
          <w:p w14:paraId="31941C74" w14:textId="6FC50D93" w:rsidR="004572A8" w:rsidRDefault="00294B4C" w:rsidP="006E3D66">
            <w:pPr>
              <w:pStyle w:val="a5"/>
              <w:ind w:firstLineChars="0" w:firstLine="0"/>
            </w:pPr>
            <w:r>
              <w:rPr>
                <w:rFonts w:hint="eastAsia"/>
              </w:rPr>
              <w:t>100</w:t>
            </w:r>
          </w:p>
        </w:tc>
        <w:tc>
          <w:tcPr>
            <w:tcW w:w="1860" w:type="dxa"/>
          </w:tcPr>
          <w:p w14:paraId="1A14686F" w14:textId="2B424422" w:rsidR="004572A8" w:rsidRDefault="00294B4C" w:rsidP="006E3D66">
            <w:pPr>
              <w:pStyle w:val="a5"/>
              <w:ind w:firstLineChars="0" w:firstLine="0"/>
            </w:pPr>
            <w:r>
              <w:rPr>
                <w:rFonts w:hint="eastAsia"/>
              </w:rPr>
              <w:t>绑定邮箱</w:t>
            </w:r>
          </w:p>
        </w:tc>
        <w:tc>
          <w:tcPr>
            <w:tcW w:w="2811" w:type="dxa"/>
          </w:tcPr>
          <w:p w14:paraId="1BF71915" w14:textId="06DEDF6C" w:rsidR="004572A8" w:rsidRDefault="002A56B1" w:rsidP="006E3D66">
            <w:pPr>
              <w:pStyle w:val="a5"/>
              <w:ind w:firstLineChars="0" w:firstLine="0"/>
            </w:pPr>
            <w:r>
              <w:rPr>
                <w:rFonts w:hint="eastAsia"/>
              </w:rPr>
              <w:t xml:space="preserve">NOT NULL </w:t>
            </w:r>
            <w:r w:rsidR="00684CD9">
              <w:rPr>
                <w:rFonts w:hint="eastAsia"/>
              </w:rPr>
              <w:t>Unique</w:t>
            </w:r>
          </w:p>
        </w:tc>
      </w:tr>
      <w:tr w:rsidR="00565F2F" w:rsidRPr="004B109C" w14:paraId="374E02CE" w14:textId="77777777" w:rsidTr="000E4B33">
        <w:trPr>
          <w:jc w:val="center"/>
        </w:trPr>
        <w:tc>
          <w:tcPr>
            <w:tcW w:w="1500" w:type="dxa"/>
          </w:tcPr>
          <w:p w14:paraId="557A3CB8" w14:textId="04CD9B1A" w:rsidR="004572A8" w:rsidRDefault="00294B4C" w:rsidP="006E3D66">
            <w:pPr>
              <w:pStyle w:val="a5"/>
              <w:ind w:firstLineChars="0" w:firstLine="0"/>
            </w:pPr>
            <w:proofErr w:type="spellStart"/>
            <w:r>
              <w:rPr>
                <w:rFonts w:hint="eastAsia"/>
              </w:rPr>
              <w:t>credit_score</w:t>
            </w:r>
            <w:proofErr w:type="spellEnd"/>
          </w:p>
        </w:tc>
        <w:tc>
          <w:tcPr>
            <w:tcW w:w="1738" w:type="dxa"/>
          </w:tcPr>
          <w:p w14:paraId="4D783BFB" w14:textId="270EC72F" w:rsidR="004572A8" w:rsidRDefault="003369C7" w:rsidP="006E3D66">
            <w:pPr>
              <w:pStyle w:val="a5"/>
              <w:ind w:firstLineChars="0" w:firstLine="0"/>
            </w:pPr>
            <w:r>
              <w:rPr>
                <w:rFonts w:hint="eastAsia"/>
              </w:rPr>
              <w:t>d</w:t>
            </w:r>
            <w:r w:rsidR="00294B4C">
              <w:rPr>
                <w:rFonts w:hint="eastAsia"/>
              </w:rPr>
              <w:t>ecimal</w:t>
            </w:r>
          </w:p>
        </w:tc>
        <w:tc>
          <w:tcPr>
            <w:tcW w:w="1373" w:type="dxa"/>
          </w:tcPr>
          <w:p w14:paraId="18A1DD8F" w14:textId="7CFC24F8" w:rsidR="004572A8" w:rsidRDefault="00684CD9" w:rsidP="006E3D66">
            <w:pPr>
              <w:pStyle w:val="a5"/>
              <w:ind w:firstLineChars="0" w:firstLine="0"/>
            </w:pPr>
            <w:r>
              <w:rPr>
                <w:rFonts w:hint="eastAsia"/>
              </w:rPr>
              <w:t>(3,1)</w:t>
            </w:r>
          </w:p>
        </w:tc>
        <w:tc>
          <w:tcPr>
            <w:tcW w:w="1860" w:type="dxa"/>
          </w:tcPr>
          <w:p w14:paraId="14BD7478" w14:textId="144105F5" w:rsidR="004572A8" w:rsidRDefault="003369C7" w:rsidP="006E3D66">
            <w:pPr>
              <w:pStyle w:val="a5"/>
              <w:ind w:firstLineChars="0" w:firstLine="0"/>
            </w:pPr>
            <w:r>
              <w:rPr>
                <w:rFonts w:hint="eastAsia"/>
              </w:rPr>
              <w:t>用户当前的信用分</w:t>
            </w:r>
          </w:p>
        </w:tc>
        <w:tc>
          <w:tcPr>
            <w:tcW w:w="2811" w:type="dxa"/>
          </w:tcPr>
          <w:p w14:paraId="4329D7F1" w14:textId="63075E8D" w:rsidR="004572A8" w:rsidRDefault="003369C7" w:rsidP="006E3D66">
            <w:pPr>
              <w:pStyle w:val="a5"/>
              <w:ind w:firstLineChars="0" w:firstLine="0"/>
            </w:pPr>
            <w:r>
              <w:rPr>
                <w:rFonts w:hint="eastAsia"/>
              </w:rPr>
              <w:t>默认为</w:t>
            </w:r>
            <w:r>
              <w:rPr>
                <w:rFonts w:hint="eastAsia"/>
              </w:rPr>
              <w:t>60</w:t>
            </w:r>
          </w:p>
        </w:tc>
      </w:tr>
      <w:tr w:rsidR="00F42BB6" w:rsidRPr="004B109C" w14:paraId="4BECF75A" w14:textId="77777777" w:rsidTr="000E4B33">
        <w:trPr>
          <w:jc w:val="center"/>
        </w:trPr>
        <w:tc>
          <w:tcPr>
            <w:tcW w:w="1500" w:type="dxa"/>
          </w:tcPr>
          <w:p w14:paraId="0596CE76" w14:textId="58502621" w:rsidR="00CC16BC" w:rsidRDefault="00CC16BC" w:rsidP="006E3D66">
            <w:pPr>
              <w:pStyle w:val="a5"/>
              <w:ind w:firstLineChars="0" w:firstLine="0"/>
            </w:pPr>
            <w:proofErr w:type="spellStart"/>
            <w:r>
              <w:rPr>
                <w:rFonts w:hint="eastAsia"/>
              </w:rPr>
              <w:t>password_hash</w:t>
            </w:r>
            <w:proofErr w:type="spellEnd"/>
          </w:p>
        </w:tc>
        <w:tc>
          <w:tcPr>
            <w:tcW w:w="1738" w:type="dxa"/>
          </w:tcPr>
          <w:p w14:paraId="057B3473" w14:textId="550103EB" w:rsidR="00CC16BC" w:rsidRDefault="00FB7F79" w:rsidP="006E3D66">
            <w:pPr>
              <w:pStyle w:val="a5"/>
              <w:ind w:firstLineChars="0" w:firstLine="0"/>
            </w:pPr>
            <w:r>
              <w:rPr>
                <w:rFonts w:hint="eastAsia"/>
              </w:rPr>
              <w:t>varchar</w:t>
            </w:r>
          </w:p>
        </w:tc>
        <w:tc>
          <w:tcPr>
            <w:tcW w:w="1373" w:type="dxa"/>
          </w:tcPr>
          <w:p w14:paraId="6297E05D" w14:textId="7E046E3F" w:rsidR="00CC16BC" w:rsidRDefault="00961BB9" w:rsidP="006E3D66">
            <w:pPr>
              <w:pStyle w:val="a5"/>
              <w:ind w:firstLineChars="0" w:firstLine="0"/>
            </w:pPr>
            <w:r>
              <w:rPr>
                <w:rFonts w:hint="eastAsia"/>
              </w:rPr>
              <w:t>128</w:t>
            </w:r>
          </w:p>
        </w:tc>
        <w:tc>
          <w:tcPr>
            <w:tcW w:w="1860" w:type="dxa"/>
          </w:tcPr>
          <w:p w14:paraId="77873FA6" w14:textId="3C5B7301" w:rsidR="00CC16BC" w:rsidRDefault="00F42BB6" w:rsidP="006E3D66">
            <w:pPr>
              <w:pStyle w:val="a5"/>
              <w:ind w:firstLineChars="0" w:firstLine="0"/>
            </w:pPr>
            <w:r>
              <w:rPr>
                <w:rFonts w:hint="eastAsia"/>
              </w:rPr>
              <w:t>用户密码</w:t>
            </w:r>
          </w:p>
        </w:tc>
        <w:tc>
          <w:tcPr>
            <w:tcW w:w="2811" w:type="dxa"/>
          </w:tcPr>
          <w:p w14:paraId="1AA1CAC7" w14:textId="43338CE5" w:rsidR="00CC16BC" w:rsidRDefault="00F42BB6" w:rsidP="006E3D66">
            <w:pPr>
              <w:pStyle w:val="a5"/>
              <w:ind w:firstLineChars="0" w:firstLine="0"/>
            </w:pPr>
            <w:r>
              <w:rPr>
                <w:rFonts w:hint="eastAsia"/>
              </w:rPr>
              <w:t>记录的是采用了</w:t>
            </w:r>
            <w:r>
              <w:rPr>
                <w:rFonts w:hint="eastAsia"/>
              </w:rPr>
              <w:t>MD5</w:t>
            </w:r>
            <w:r>
              <w:rPr>
                <w:rFonts w:hint="eastAsia"/>
              </w:rPr>
              <w:t>处理后的密码</w:t>
            </w:r>
          </w:p>
        </w:tc>
      </w:tr>
      <w:tr w:rsidR="00565F2F" w:rsidRPr="004B109C" w14:paraId="4BC9A0B1" w14:textId="77777777" w:rsidTr="000E4B33">
        <w:trPr>
          <w:jc w:val="center"/>
        </w:trPr>
        <w:tc>
          <w:tcPr>
            <w:tcW w:w="1500" w:type="dxa"/>
          </w:tcPr>
          <w:p w14:paraId="405BEB78" w14:textId="427A371C" w:rsidR="00565F2F" w:rsidRDefault="00565F2F" w:rsidP="00565F2F">
            <w:pPr>
              <w:pStyle w:val="a5"/>
              <w:ind w:firstLineChars="0" w:firstLine="0"/>
            </w:pPr>
            <w:proofErr w:type="spellStart"/>
            <w:r>
              <w:rPr>
                <w:rFonts w:hint="eastAsia"/>
              </w:rPr>
              <w:t>student_id</w:t>
            </w:r>
            <w:proofErr w:type="spellEnd"/>
          </w:p>
        </w:tc>
        <w:tc>
          <w:tcPr>
            <w:tcW w:w="1738" w:type="dxa"/>
          </w:tcPr>
          <w:p w14:paraId="21652034" w14:textId="5AB03848" w:rsidR="00565F2F" w:rsidRDefault="0029473B" w:rsidP="00565F2F">
            <w:pPr>
              <w:pStyle w:val="a5"/>
              <w:ind w:firstLineChars="0" w:firstLine="0"/>
            </w:pPr>
            <w:r>
              <w:rPr>
                <w:rFonts w:hint="eastAsia"/>
              </w:rPr>
              <w:t>varchar</w:t>
            </w:r>
          </w:p>
        </w:tc>
        <w:tc>
          <w:tcPr>
            <w:tcW w:w="1373" w:type="dxa"/>
          </w:tcPr>
          <w:p w14:paraId="3F913AEA" w14:textId="0BDA29DD" w:rsidR="00565F2F" w:rsidRDefault="0029473B" w:rsidP="00565F2F">
            <w:pPr>
              <w:pStyle w:val="a5"/>
              <w:ind w:firstLineChars="0" w:firstLine="0"/>
            </w:pPr>
            <w:r>
              <w:rPr>
                <w:rFonts w:hint="eastAsia"/>
              </w:rPr>
              <w:t>20</w:t>
            </w:r>
          </w:p>
        </w:tc>
        <w:tc>
          <w:tcPr>
            <w:tcW w:w="1860" w:type="dxa"/>
          </w:tcPr>
          <w:p w14:paraId="418DFC8C" w14:textId="47311950" w:rsidR="00565F2F" w:rsidRDefault="00F50FA8" w:rsidP="00565F2F">
            <w:pPr>
              <w:pStyle w:val="a5"/>
              <w:ind w:firstLineChars="0" w:firstLine="0"/>
            </w:pPr>
            <w:r>
              <w:rPr>
                <w:rFonts w:hint="eastAsia"/>
              </w:rPr>
              <w:t>学号</w:t>
            </w:r>
          </w:p>
        </w:tc>
        <w:tc>
          <w:tcPr>
            <w:tcW w:w="2811" w:type="dxa"/>
          </w:tcPr>
          <w:p w14:paraId="03D71BBA" w14:textId="77777777" w:rsidR="00565F2F" w:rsidRDefault="00F50FA8" w:rsidP="00565F2F">
            <w:pPr>
              <w:pStyle w:val="a5"/>
              <w:ind w:firstLineChars="0" w:firstLine="0"/>
            </w:pPr>
            <w:r>
              <w:rPr>
                <w:rFonts w:hint="eastAsia"/>
              </w:rPr>
              <w:t>FK</w:t>
            </w:r>
            <w:r w:rsidR="00876F70">
              <w:rPr>
                <w:rFonts w:hint="eastAsia"/>
              </w:rPr>
              <w:t>，依赖于</w:t>
            </w:r>
            <w:r w:rsidR="00876F70">
              <w:rPr>
                <w:rFonts w:hint="eastAsia"/>
              </w:rPr>
              <w:t>students</w:t>
            </w:r>
            <w:r w:rsidR="00876F70">
              <w:rPr>
                <w:rFonts w:hint="eastAsia"/>
              </w:rPr>
              <w:t>表</w:t>
            </w:r>
          </w:p>
          <w:p w14:paraId="7F1E6305" w14:textId="28AAFF71" w:rsidR="00341CFC" w:rsidRDefault="00341CFC" w:rsidP="00565F2F">
            <w:pPr>
              <w:pStyle w:val="a5"/>
              <w:ind w:firstLineChars="0" w:firstLine="0"/>
            </w:pPr>
            <w:r>
              <w:rPr>
                <w:rFonts w:hint="eastAsia"/>
              </w:rPr>
              <w:t>NOT NULL Unique</w:t>
            </w:r>
          </w:p>
        </w:tc>
      </w:tr>
      <w:bookmarkEnd w:id="51"/>
    </w:tbl>
    <w:p w14:paraId="23518002" w14:textId="70F931AD" w:rsidR="355DC95A" w:rsidRDefault="355DC95A"/>
    <w:p w14:paraId="16A6CAAD" w14:textId="2070EDA4" w:rsidR="001C04D6" w:rsidRDefault="001C04D6" w:rsidP="001C04D6">
      <w:pPr>
        <w:pStyle w:val="3"/>
      </w:pPr>
      <w:bookmarkStart w:id="52" w:name="_Toc198591491"/>
      <w:proofErr w:type="spellStart"/>
      <w:r>
        <w:rPr>
          <w:rFonts w:hint="eastAsia"/>
        </w:rPr>
        <w:t>credit_history</w:t>
      </w:r>
      <w:proofErr w:type="spellEnd"/>
      <w:r>
        <w:rPr>
          <w:rFonts w:hint="eastAsia"/>
        </w:rPr>
        <w:t>表</w:t>
      </w:r>
      <w:bookmarkEnd w:id="52"/>
    </w:p>
    <w:p w14:paraId="2C577517" w14:textId="0EF3148C" w:rsidR="00745688" w:rsidRDefault="00745688" w:rsidP="00745688">
      <w:pPr>
        <w:pStyle w:val="af0"/>
        <w:jc w:val="center"/>
      </w:pPr>
      <w:bookmarkStart w:id="53" w:name="_Toc198591434"/>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6E33E8">
        <w:rPr>
          <w:noProof/>
        </w:rPr>
        <w:t>3</w:t>
      </w:r>
      <w:r>
        <w:fldChar w:fldCharType="end"/>
      </w:r>
      <w:r w:rsidR="006652E4">
        <w:noBreakHyphen/>
      </w:r>
      <w:r w:rsidR="006652E4">
        <w:fldChar w:fldCharType="begin"/>
      </w:r>
      <w:r w:rsidR="006652E4">
        <w:instrText xml:space="preserve"> </w:instrText>
      </w:r>
      <w:r w:rsidR="006652E4">
        <w:rPr>
          <w:rFonts w:hint="eastAsia"/>
        </w:rPr>
        <w:instrText xml:space="preserve">SEQ </w:instrText>
      </w:r>
      <w:r w:rsidR="006652E4">
        <w:rPr>
          <w:rFonts w:hint="eastAsia"/>
        </w:rPr>
        <w:instrText>表格</w:instrText>
      </w:r>
      <w:r w:rsidR="006652E4">
        <w:rPr>
          <w:rFonts w:hint="eastAsia"/>
        </w:rPr>
        <w:instrText xml:space="preserve"> \* ARABIC \s 1</w:instrText>
      </w:r>
      <w:r w:rsidR="006652E4">
        <w:instrText xml:space="preserve"> </w:instrText>
      </w:r>
      <w:r w:rsidR="006652E4">
        <w:fldChar w:fldCharType="separate"/>
      </w:r>
      <w:r w:rsidR="006E33E8">
        <w:rPr>
          <w:noProof/>
        </w:rPr>
        <w:t>3</w:t>
      </w:r>
      <w:r w:rsidR="006652E4">
        <w:fldChar w:fldCharType="end"/>
      </w:r>
      <w:r w:rsidR="006652E4">
        <w:rPr>
          <w:rFonts w:hint="eastAsia"/>
        </w:rPr>
        <w:t xml:space="preserve"> </w:t>
      </w:r>
      <w:proofErr w:type="spellStart"/>
      <w:r w:rsidR="006652E4">
        <w:rPr>
          <w:rFonts w:hint="eastAsia"/>
        </w:rPr>
        <w:t>credit_history</w:t>
      </w:r>
      <w:proofErr w:type="spellEnd"/>
      <w:r w:rsidR="006652E4">
        <w:rPr>
          <w:rFonts w:hint="eastAsia"/>
        </w:rPr>
        <w:t>表</w:t>
      </w:r>
      <w:bookmarkEnd w:id="53"/>
    </w:p>
    <w:tbl>
      <w:tblPr>
        <w:tblW w:w="9776"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1500"/>
        <w:gridCol w:w="1738"/>
        <w:gridCol w:w="1373"/>
        <w:gridCol w:w="1860"/>
        <w:gridCol w:w="3305"/>
      </w:tblGrid>
      <w:tr w:rsidR="00745688" w14:paraId="027D8D83" w14:textId="77777777" w:rsidTr="000E4B33">
        <w:trPr>
          <w:jc w:val="center"/>
        </w:trPr>
        <w:tc>
          <w:tcPr>
            <w:tcW w:w="1500" w:type="dxa"/>
          </w:tcPr>
          <w:p w14:paraId="3233BF69" w14:textId="77777777" w:rsidR="00745688" w:rsidRDefault="00745688" w:rsidP="00862F75">
            <w:pPr>
              <w:pStyle w:val="a5"/>
              <w:ind w:firstLineChars="0" w:firstLine="0"/>
              <w:jc w:val="center"/>
            </w:pPr>
            <w:r>
              <w:rPr>
                <w:rFonts w:hint="eastAsia"/>
              </w:rPr>
              <w:t>字段名</w:t>
            </w:r>
          </w:p>
        </w:tc>
        <w:tc>
          <w:tcPr>
            <w:tcW w:w="1738" w:type="dxa"/>
          </w:tcPr>
          <w:p w14:paraId="0642E0A3" w14:textId="77777777" w:rsidR="00745688" w:rsidRDefault="00745688" w:rsidP="00862F75">
            <w:pPr>
              <w:pStyle w:val="a5"/>
              <w:ind w:firstLineChars="0" w:firstLine="0"/>
              <w:jc w:val="center"/>
            </w:pPr>
            <w:r>
              <w:rPr>
                <w:rFonts w:hint="eastAsia"/>
              </w:rPr>
              <w:t>数据类型</w:t>
            </w:r>
          </w:p>
        </w:tc>
        <w:tc>
          <w:tcPr>
            <w:tcW w:w="1373" w:type="dxa"/>
          </w:tcPr>
          <w:p w14:paraId="4EB07740" w14:textId="77777777" w:rsidR="00745688" w:rsidRDefault="00745688" w:rsidP="00862F75">
            <w:pPr>
              <w:pStyle w:val="a5"/>
              <w:ind w:firstLineChars="0" w:firstLine="0"/>
              <w:jc w:val="center"/>
            </w:pPr>
            <w:r>
              <w:rPr>
                <w:rFonts w:hint="eastAsia"/>
              </w:rPr>
              <w:t>长度</w:t>
            </w:r>
          </w:p>
        </w:tc>
        <w:tc>
          <w:tcPr>
            <w:tcW w:w="1860" w:type="dxa"/>
          </w:tcPr>
          <w:p w14:paraId="62DBA844" w14:textId="77777777" w:rsidR="00745688" w:rsidRDefault="00745688" w:rsidP="00862F75">
            <w:pPr>
              <w:pStyle w:val="a5"/>
              <w:ind w:firstLineChars="0" w:firstLine="0"/>
              <w:jc w:val="center"/>
            </w:pPr>
            <w:r>
              <w:rPr>
                <w:rFonts w:hint="eastAsia"/>
              </w:rPr>
              <w:t>说明</w:t>
            </w:r>
          </w:p>
        </w:tc>
        <w:tc>
          <w:tcPr>
            <w:tcW w:w="3305" w:type="dxa"/>
          </w:tcPr>
          <w:p w14:paraId="1FD326A0" w14:textId="77777777" w:rsidR="00745688" w:rsidRDefault="00745688" w:rsidP="00862F75">
            <w:pPr>
              <w:pStyle w:val="a5"/>
              <w:ind w:firstLineChars="0" w:firstLine="0"/>
              <w:jc w:val="center"/>
            </w:pPr>
            <w:r>
              <w:rPr>
                <w:rFonts w:hint="eastAsia"/>
              </w:rPr>
              <w:t>备注</w:t>
            </w:r>
          </w:p>
        </w:tc>
      </w:tr>
      <w:tr w:rsidR="00745688" w14:paraId="2A66CD73" w14:textId="77777777" w:rsidTr="000E4B33">
        <w:trPr>
          <w:jc w:val="center"/>
        </w:trPr>
        <w:tc>
          <w:tcPr>
            <w:tcW w:w="1500" w:type="dxa"/>
          </w:tcPr>
          <w:p w14:paraId="25AA95B6" w14:textId="36066040" w:rsidR="00745688" w:rsidRDefault="002824C2" w:rsidP="00862F75">
            <w:pPr>
              <w:pStyle w:val="a5"/>
              <w:ind w:firstLineChars="0" w:firstLine="0"/>
            </w:pPr>
            <w:proofErr w:type="spellStart"/>
            <w:r>
              <w:rPr>
                <w:rFonts w:hint="eastAsia"/>
              </w:rPr>
              <w:lastRenderedPageBreak/>
              <w:t>log</w:t>
            </w:r>
            <w:r w:rsidR="00745688">
              <w:rPr>
                <w:rFonts w:hint="eastAsia"/>
              </w:rPr>
              <w:t>_id</w:t>
            </w:r>
            <w:proofErr w:type="spellEnd"/>
          </w:p>
        </w:tc>
        <w:tc>
          <w:tcPr>
            <w:tcW w:w="1738" w:type="dxa"/>
          </w:tcPr>
          <w:p w14:paraId="1C3E26A9" w14:textId="77777777" w:rsidR="00745688" w:rsidRDefault="00745688" w:rsidP="00862F75">
            <w:pPr>
              <w:pStyle w:val="a5"/>
              <w:ind w:firstLineChars="0" w:firstLine="0"/>
            </w:pPr>
            <w:r>
              <w:rPr>
                <w:rFonts w:hint="eastAsia"/>
              </w:rPr>
              <w:t>int</w:t>
            </w:r>
          </w:p>
        </w:tc>
        <w:tc>
          <w:tcPr>
            <w:tcW w:w="1373" w:type="dxa"/>
          </w:tcPr>
          <w:p w14:paraId="175DED13" w14:textId="77777777" w:rsidR="00745688" w:rsidRDefault="00745688" w:rsidP="00862F75">
            <w:pPr>
              <w:pStyle w:val="a5"/>
              <w:ind w:firstLineChars="0" w:firstLine="0"/>
            </w:pPr>
          </w:p>
        </w:tc>
        <w:tc>
          <w:tcPr>
            <w:tcW w:w="1860" w:type="dxa"/>
          </w:tcPr>
          <w:p w14:paraId="095CB6EA" w14:textId="186EB21D" w:rsidR="00745688" w:rsidRDefault="00631410" w:rsidP="00862F75">
            <w:pPr>
              <w:pStyle w:val="a5"/>
              <w:ind w:firstLineChars="0" w:firstLine="0"/>
            </w:pPr>
            <w:r>
              <w:rPr>
                <w:rFonts w:hint="eastAsia"/>
              </w:rPr>
              <w:t>信用日志</w:t>
            </w:r>
            <w:r w:rsidR="00745688">
              <w:rPr>
                <w:rFonts w:hint="eastAsia"/>
              </w:rPr>
              <w:t>ID</w:t>
            </w:r>
          </w:p>
        </w:tc>
        <w:tc>
          <w:tcPr>
            <w:tcW w:w="3305" w:type="dxa"/>
          </w:tcPr>
          <w:p w14:paraId="44E1EDA6" w14:textId="1D10265F" w:rsidR="00745688" w:rsidRDefault="00745688" w:rsidP="00862F75">
            <w:pPr>
              <w:pStyle w:val="a5"/>
              <w:ind w:firstLineChars="0" w:firstLine="0"/>
            </w:pPr>
            <w:r>
              <w:rPr>
                <w:rFonts w:hint="eastAsia"/>
              </w:rPr>
              <w:t>PK</w:t>
            </w:r>
            <w:r w:rsidR="00631410">
              <w:rPr>
                <w:rFonts w:hint="eastAsia"/>
              </w:rPr>
              <w:t xml:space="preserve"> </w:t>
            </w:r>
            <w:r w:rsidR="004577F8" w:rsidRPr="004577F8">
              <w:t>AUTO_INCREMENT</w:t>
            </w:r>
            <w:proofErr w:type="gramStart"/>
            <w:r w:rsidR="004577F8">
              <w:rPr>
                <w:rFonts w:hint="eastAsia"/>
              </w:rPr>
              <w:t>自增加</w:t>
            </w:r>
            <w:proofErr w:type="gramEnd"/>
          </w:p>
        </w:tc>
      </w:tr>
      <w:tr w:rsidR="00745688" w:rsidRPr="004B109C" w14:paraId="7F7BAB1E" w14:textId="77777777" w:rsidTr="000E4B33">
        <w:trPr>
          <w:jc w:val="center"/>
        </w:trPr>
        <w:tc>
          <w:tcPr>
            <w:tcW w:w="1500" w:type="dxa"/>
          </w:tcPr>
          <w:p w14:paraId="44E48DF1" w14:textId="78C0D75B" w:rsidR="00745688" w:rsidRDefault="002824C2" w:rsidP="00862F75">
            <w:pPr>
              <w:pStyle w:val="a5"/>
              <w:ind w:firstLineChars="0" w:firstLine="0"/>
            </w:pPr>
            <w:proofErr w:type="spellStart"/>
            <w:r>
              <w:rPr>
                <w:rFonts w:hint="eastAsia"/>
              </w:rPr>
              <w:t>user_id</w:t>
            </w:r>
            <w:proofErr w:type="spellEnd"/>
          </w:p>
        </w:tc>
        <w:tc>
          <w:tcPr>
            <w:tcW w:w="1738" w:type="dxa"/>
          </w:tcPr>
          <w:p w14:paraId="0F26363D" w14:textId="2666ECFB" w:rsidR="00745688" w:rsidRDefault="00412620" w:rsidP="00862F75">
            <w:pPr>
              <w:pStyle w:val="a5"/>
              <w:ind w:firstLineChars="0" w:firstLine="0"/>
            </w:pPr>
            <w:r>
              <w:rPr>
                <w:rFonts w:hint="eastAsia"/>
              </w:rPr>
              <w:t>int</w:t>
            </w:r>
          </w:p>
        </w:tc>
        <w:tc>
          <w:tcPr>
            <w:tcW w:w="1373" w:type="dxa"/>
          </w:tcPr>
          <w:p w14:paraId="47FB73EA" w14:textId="66FB6F42" w:rsidR="00745688" w:rsidRDefault="00745688" w:rsidP="00862F75">
            <w:pPr>
              <w:pStyle w:val="a5"/>
              <w:ind w:firstLineChars="0" w:firstLine="0"/>
            </w:pPr>
          </w:p>
        </w:tc>
        <w:tc>
          <w:tcPr>
            <w:tcW w:w="1860" w:type="dxa"/>
          </w:tcPr>
          <w:p w14:paraId="149AA2DD" w14:textId="7FFCB235" w:rsidR="00745688" w:rsidRDefault="004577F8" w:rsidP="00862F75">
            <w:pPr>
              <w:pStyle w:val="a5"/>
              <w:ind w:firstLineChars="0" w:firstLine="0"/>
            </w:pPr>
            <w:r>
              <w:rPr>
                <w:rFonts w:hint="eastAsia"/>
              </w:rPr>
              <w:t>用户</w:t>
            </w:r>
            <w:r>
              <w:rPr>
                <w:rFonts w:hint="eastAsia"/>
              </w:rPr>
              <w:t>ID</w:t>
            </w:r>
          </w:p>
        </w:tc>
        <w:tc>
          <w:tcPr>
            <w:tcW w:w="3305" w:type="dxa"/>
          </w:tcPr>
          <w:p w14:paraId="0B66BD5F" w14:textId="1B235FAA" w:rsidR="00745688" w:rsidRDefault="00631410" w:rsidP="00862F75">
            <w:pPr>
              <w:pStyle w:val="a5"/>
              <w:ind w:firstLineChars="0" w:firstLine="0"/>
            </w:pPr>
            <w:r>
              <w:rPr>
                <w:rFonts w:hint="eastAsia"/>
              </w:rPr>
              <w:t>FK</w:t>
            </w:r>
          </w:p>
        </w:tc>
      </w:tr>
      <w:tr w:rsidR="00745688" w:rsidRPr="004B109C" w14:paraId="7FB3A6A0" w14:textId="77777777" w:rsidTr="000E4B33">
        <w:trPr>
          <w:jc w:val="center"/>
        </w:trPr>
        <w:tc>
          <w:tcPr>
            <w:tcW w:w="1500" w:type="dxa"/>
          </w:tcPr>
          <w:p w14:paraId="46609449" w14:textId="4B3955CE" w:rsidR="00745688" w:rsidRDefault="002824C2" w:rsidP="00862F75">
            <w:pPr>
              <w:pStyle w:val="a5"/>
              <w:ind w:firstLineChars="0" w:firstLine="0"/>
            </w:pPr>
            <w:proofErr w:type="spellStart"/>
            <w:r>
              <w:rPr>
                <w:rFonts w:hint="eastAsia"/>
              </w:rPr>
              <w:t>change_type</w:t>
            </w:r>
            <w:proofErr w:type="spellEnd"/>
          </w:p>
        </w:tc>
        <w:tc>
          <w:tcPr>
            <w:tcW w:w="1738" w:type="dxa"/>
          </w:tcPr>
          <w:p w14:paraId="02258E10" w14:textId="1D8653C8" w:rsidR="00745688" w:rsidRDefault="00C17FED" w:rsidP="00862F75">
            <w:pPr>
              <w:pStyle w:val="a5"/>
              <w:ind w:firstLineChars="0" w:firstLine="0"/>
            </w:pPr>
            <w:r>
              <w:rPr>
                <w:rFonts w:hint="eastAsia"/>
              </w:rPr>
              <w:t>varchar</w:t>
            </w:r>
          </w:p>
        </w:tc>
        <w:tc>
          <w:tcPr>
            <w:tcW w:w="1373" w:type="dxa"/>
          </w:tcPr>
          <w:p w14:paraId="75C7B19C" w14:textId="154037E1" w:rsidR="00745688" w:rsidRDefault="00C17FED" w:rsidP="00862F75">
            <w:pPr>
              <w:pStyle w:val="a5"/>
              <w:ind w:firstLineChars="0" w:firstLine="0"/>
            </w:pPr>
            <w:r>
              <w:rPr>
                <w:rFonts w:hint="eastAsia"/>
              </w:rPr>
              <w:t>20</w:t>
            </w:r>
          </w:p>
        </w:tc>
        <w:tc>
          <w:tcPr>
            <w:tcW w:w="1860" w:type="dxa"/>
          </w:tcPr>
          <w:p w14:paraId="08F5978D" w14:textId="4B4B4742" w:rsidR="00745688" w:rsidRDefault="00822279" w:rsidP="00862F75">
            <w:pPr>
              <w:pStyle w:val="a5"/>
              <w:ind w:firstLineChars="0" w:firstLine="0"/>
            </w:pPr>
            <w:r>
              <w:rPr>
                <w:rFonts w:hint="eastAsia"/>
              </w:rPr>
              <w:t>变更类型</w:t>
            </w:r>
          </w:p>
        </w:tc>
        <w:tc>
          <w:tcPr>
            <w:tcW w:w="3305" w:type="dxa"/>
          </w:tcPr>
          <w:p w14:paraId="50C3B997" w14:textId="1445489C" w:rsidR="00745688" w:rsidRDefault="001E58C7" w:rsidP="001E58C7">
            <w:pPr>
              <w:pStyle w:val="a5"/>
              <w:ind w:firstLineChars="0" w:firstLine="0"/>
            </w:pPr>
            <w:r>
              <w:rPr>
                <w:rFonts w:hint="eastAsia"/>
              </w:rPr>
              <w:t>类型包括（</w:t>
            </w:r>
            <w:r w:rsidR="004F79EF" w:rsidRPr="001E58C7">
              <w:t>'</w:t>
            </w:r>
            <w:r w:rsidRPr="001E58C7">
              <w:rPr>
                <w:rFonts w:hint="eastAsia"/>
              </w:rPr>
              <w:t>交易完成</w:t>
            </w:r>
            <w:r w:rsidRPr="001E58C7">
              <w:t>','</w:t>
            </w:r>
            <w:r w:rsidRPr="001E58C7">
              <w:rPr>
                <w:rFonts w:hint="eastAsia"/>
              </w:rPr>
              <w:t>举报处罚</w:t>
            </w:r>
            <w:r w:rsidRPr="001E58C7">
              <w:t>','</w:t>
            </w:r>
            <w:r w:rsidRPr="001E58C7">
              <w:rPr>
                <w:rFonts w:hint="eastAsia"/>
              </w:rPr>
              <w:t>好评奖励</w:t>
            </w:r>
            <w:r w:rsidR="004F79EF" w:rsidRPr="001E58C7">
              <w:t>'</w:t>
            </w:r>
            <w:r>
              <w:rPr>
                <w:rFonts w:hint="eastAsia"/>
              </w:rPr>
              <w:t>）</w:t>
            </w:r>
          </w:p>
        </w:tc>
      </w:tr>
      <w:tr w:rsidR="00745688" w:rsidRPr="004B109C" w14:paraId="1C6BD576" w14:textId="77777777" w:rsidTr="000E4B33">
        <w:trPr>
          <w:jc w:val="center"/>
        </w:trPr>
        <w:tc>
          <w:tcPr>
            <w:tcW w:w="1500" w:type="dxa"/>
          </w:tcPr>
          <w:p w14:paraId="2A0C40FC" w14:textId="691F6117" w:rsidR="00745688" w:rsidRDefault="00A25B42" w:rsidP="00862F75">
            <w:pPr>
              <w:pStyle w:val="a5"/>
              <w:ind w:firstLineChars="0" w:firstLine="0"/>
            </w:pPr>
            <w:proofErr w:type="spellStart"/>
            <w:r>
              <w:rPr>
                <w:rFonts w:hint="eastAsia"/>
              </w:rPr>
              <w:t>new_score</w:t>
            </w:r>
            <w:proofErr w:type="spellEnd"/>
          </w:p>
        </w:tc>
        <w:tc>
          <w:tcPr>
            <w:tcW w:w="1738" w:type="dxa"/>
          </w:tcPr>
          <w:p w14:paraId="3325DCF0" w14:textId="5302F13E" w:rsidR="00745688" w:rsidRDefault="00E25582" w:rsidP="00862F75">
            <w:pPr>
              <w:pStyle w:val="a5"/>
              <w:ind w:firstLineChars="0" w:firstLine="0"/>
            </w:pPr>
            <w:r>
              <w:rPr>
                <w:rFonts w:hint="eastAsia"/>
              </w:rPr>
              <w:t>decimal</w:t>
            </w:r>
          </w:p>
        </w:tc>
        <w:tc>
          <w:tcPr>
            <w:tcW w:w="1373" w:type="dxa"/>
          </w:tcPr>
          <w:p w14:paraId="4E99B169" w14:textId="38C522A9" w:rsidR="00745688" w:rsidRDefault="00E25582" w:rsidP="00862F75">
            <w:pPr>
              <w:pStyle w:val="a5"/>
              <w:ind w:firstLineChars="0" w:firstLine="0"/>
            </w:pPr>
            <w:r>
              <w:rPr>
                <w:rFonts w:hint="eastAsia"/>
              </w:rPr>
              <w:t>(3,1)</w:t>
            </w:r>
          </w:p>
        </w:tc>
        <w:tc>
          <w:tcPr>
            <w:tcW w:w="1860" w:type="dxa"/>
          </w:tcPr>
          <w:p w14:paraId="7937FB42" w14:textId="12FB1DAB" w:rsidR="00745688" w:rsidRDefault="00822279" w:rsidP="00862F75">
            <w:pPr>
              <w:pStyle w:val="a5"/>
              <w:ind w:firstLineChars="0" w:firstLine="0"/>
            </w:pPr>
            <w:r>
              <w:rPr>
                <w:rFonts w:hint="eastAsia"/>
              </w:rPr>
              <w:t>变更后分值</w:t>
            </w:r>
          </w:p>
        </w:tc>
        <w:tc>
          <w:tcPr>
            <w:tcW w:w="3305" w:type="dxa"/>
          </w:tcPr>
          <w:p w14:paraId="73AF0550" w14:textId="50461B80" w:rsidR="00745688" w:rsidRDefault="00652EE5" w:rsidP="00862F75">
            <w:pPr>
              <w:pStyle w:val="a5"/>
              <w:ind w:firstLineChars="0" w:firstLine="0"/>
            </w:pPr>
            <w:r>
              <w:rPr>
                <w:rFonts w:hint="eastAsia"/>
              </w:rPr>
              <w:t>N</w:t>
            </w:r>
            <w:r w:rsidR="00C80470">
              <w:rPr>
                <w:rFonts w:hint="eastAsia"/>
              </w:rPr>
              <w:t>OT NULL</w:t>
            </w:r>
          </w:p>
        </w:tc>
      </w:tr>
    </w:tbl>
    <w:p w14:paraId="2859C351" w14:textId="77777777" w:rsidR="001C04D6" w:rsidRPr="00745688" w:rsidRDefault="001C04D6"/>
    <w:p w14:paraId="13677093" w14:textId="7A4870F2" w:rsidR="0096079F" w:rsidRDefault="355DC95A" w:rsidP="355DC95A">
      <w:pPr>
        <w:pStyle w:val="3"/>
      </w:pPr>
      <w:bookmarkStart w:id="54" w:name="_Toc198591492"/>
      <w:proofErr w:type="spellStart"/>
      <w:r>
        <w:t>login_logs</w:t>
      </w:r>
      <w:proofErr w:type="spellEnd"/>
      <w:r>
        <w:t>表</w:t>
      </w:r>
      <w:bookmarkEnd w:id="54"/>
    </w:p>
    <w:p w14:paraId="2E9DAB7A" w14:textId="3B0EB503" w:rsidR="355DC95A" w:rsidRDefault="00593A13" w:rsidP="00593A13">
      <w:pPr>
        <w:pStyle w:val="af0"/>
        <w:jc w:val="center"/>
      </w:pPr>
      <w:bookmarkStart w:id="55" w:name="_Toc198591435"/>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6E33E8">
        <w:rPr>
          <w:noProof/>
        </w:rPr>
        <w:t>3</w:t>
      </w:r>
      <w:r>
        <w:fldChar w:fldCharType="end"/>
      </w:r>
      <w:r w:rsidR="006652E4">
        <w:noBreakHyphen/>
      </w:r>
      <w:r w:rsidR="006652E4">
        <w:fldChar w:fldCharType="begin"/>
      </w:r>
      <w:r w:rsidR="006652E4">
        <w:instrText xml:space="preserve"> </w:instrText>
      </w:r>
      <w:r w:rsidR="006652E4">
        <w:rPr>
          <w:rFonts w:hint="eastAsia"/>
        </w:rPr>
        <w:instrText xml:space="preserve">SEQ </w:instrText>
      </w:r>
      <w:r w:rsidR="006652E4">
        <w:rPr>
          <w:rFonts w:hint="eastAsia"/>
        </w:rPr>
        <w:instrText>表格</w:instrText>
      </w:r>
      <w:r w:rsidR="006652E4">
        <w:rPr>
          <w:rFonts w:hint="eastAsia"/>
        </w:rPr>
        <w:instrText xml:space="preserve"> \* ARABIC \s 1</w:instrText>
      </w:r>
      <w:r w:rsidR="006652E4">
        <w:instrText xml:space="preserve"> </w:instrText>
      </w:r>
      <w:r w:rsidR="006652E4">
        <w:fldChar w:fldCharType="separate"/>
      </w:r>
      <w:r w:rsidR="006E33E8">
        <w:rPr>
          <w:noProof/>
        </w:rPr>
        <w:t>4</w:t>
      </w:r>
      <w:r w:rsidR="006652E4">
        <w:fldChar w:fldCharType="end"/>
      </w:r>
      <w:r w:rsidR="006652E4">
        <w:rPr>
          <w:rFonts w:hint="eastAsia"/>
        </w:rPr>
        <w:t xml:space="preserve"> </w:t>
      </w:r>
      <w:proofErr w:type="spellStart"/>
      <w:r w:rsidR="006652E4">
        <w:rPr>
          <w:rFonts w:hint="eastAsia"/>
        </w:rPr>
        <w:t>login_logs</w:t>
      </w:r>
      <w:proofErr w:type="spellEnd"/>
      <w:r w:rsidR="006652E4">
        <w:rPr>
          <w:rFonts w:hint="eastAsia"/>
        </w:rPr>
        <w:t>表</w:t>
      </w:r>
      <w:bookmarkEnd w:id="55"/>
    </w:p>
    <w:tbl>
      <w:tblPr>
        <w:tblW w:w="0" w:type="auto"/>
        <w:jc w:val="center"/>
        <w:tblLayout w:type="fixed"/>
        <w:tblLook w:val="01E0" w:firstRow="1" w:lastRow="1" w:firstColumn="1" w:lastColumn="1" w:noHBand="0" w:noVBand="0"/>
      </w:tblPr>
      <w:tblGrid>
        <w:gridCol w:w="1500"/>
        <w:gridCol w:w="1738"/>
        <w:gridCol w:w="1373"/>
        <w:gridCol w:w="1860"/>
        <w:gridCol w:w="2811"/>
      </w:tblGrid>
      <w:tr w:rsidR="355DC95A" w14:paraId="1E338ABD" w14:textId="77777777" w:rsidTr="44465E51">
        <w:trPr>
          <w:trHeight w:val="300"/>
          <w:jc w:val="center"/>
        </w:trPr>
        <w:tc>
          <w:tcPr>
            <w:tcW w:w="1500" w:type="dxa"/>
            <w:tcBorders>
              <w:top w:val="single" w:sz="8" w:space="0" w:color="auto"/>
              <w:left w:val="single" w:sz="8" w:space="0" w:color="auto"/>
              <w:bottom w:val="single" w:sz="8" w:space="0" w:color="auto"/>
              <w:right w:val="single" w:sz="8" w:space="0" w:color="auto"/>
            </w:tcBorders>
            <w:tcMar>
              <w:left w:w="108" w:type="dxa"/>
              <w:right w:w="108" w:type="dxa"/>
            </w:tcMar>
          </w:tcPr>
          <w:p w14:paraId="0CBBC1BF" w14:textId="623AA8E5" w:rsidR="355DC95A" w:rsidRDefault="355DC95A" w:rsidP="355DC95A">
            <w:pPr>
              <w:spacing w:line="360" w:lineRule="auto"/>
              <w:jc w:val="center"/>
            </w:pPr>
            <w:r w:rsidRPr="355DC95A">
              <w:rPr>
                <w:rFonts w:hAnsi="宋体" w:cs="宋体"/>
                <w:sz w:val="21"/>
                <w:szCs w:val="21"/>
              </w:rPr>
              <w:t>字段名</w:t>
            </w:r>
          </w:p>
        </w:tc>
        <w:tc>
          <w:tcPr>
            <w:tcW w:w="1738" w:type="dxa"/>
            <w:tcBorders>
              <w:top w:val="single" w:sz="8" w:space="0" w:color="auto"/>
              <w:left w:val="single" w:sz="8" w:space="0" w:color="auto"/>
              <w:bottom w:val="single" w:sz="8" w:space="0" w:color="auto"/>
              <w:right w:val="single" w:sz="8" w:space="0" w:color="auto"/>
            </w:tcBorders>
            <w:tcMar>
              <w:left w:w="108" w:type="dxa"/>
              <w:right w:w="108" w:type="dxa"/>
            </w:tcMar>
          </w:tcPr>
          <w:p w14:paraId="74A6F276" w14:textId="12606253" w:rsidR="355DC95A" w:rsidRDefault="355DC95A" w:rsidP="355DC95A">
            <w:pPr>
              <w:spacing w:line="360" w:lineRule="auto"/>
              <w:jc w:val="center"/>
            </w:pPr>
            <w:r w:rsidRPr="355DC95A">
              <w:rPr>
                <w:rFonts w:hAnsi="宋体" w:cs="宋体"/>
                <w:sz w:val="21"/>
                <w:szCs w:val="21"/>
              </w:rPr>
              <w:t>数据类型</w:t>
            </w:r>
          </w:p>
        </w:tc>
        <w:tc>
          <w:tcPr>
            <w:tcW w:w="1373" w:type="dxa"/>
            <w:tcBorders>
              <w:top w:val="single" w:sz="8" w:space="0" w:color="auto"/>
              <w:left w:val="single" w:sz="8" w:space="0" w:color="auto"/>
              <w:bottom w:val="single" w:sz="8" w:space="0" w:color="auto"/>
              <w:right w:val="single" w:sz="8" w:space="0" w:color="auto"/>
            </w:tcBorders>
            <w:tcMar>
              <w:left w:w="108" w:type="dxa"/>
              <w:right w:w="108" w:type="dxa"/>
            </w:tcMar>
          </w:tcPr>
          <w:p w14:paraId="19599C6C" w14:textId="236C79F1" w:rsidR="355DC95A" w:rsidRDefault="355DC95A" w:rsidP="355DC95A">
            <w:pPr>
              <w:spacing w:line="360" w:lineRule="auto"/>
              <w:jc w:val="center"/>
            </w:pPr>
            <w:r w:rsidRPr="355DC95A">
              <w:rPr>
                <w:rFonts w:hAnsi="宋体" w:cs="宋体"/>
                <w:sz w:val="21"/>
                <w:szCs w:val="21"/>
              </w:rPr>
              <w:t>长度</w:t>
            </w:r>
          </w:p>
        </w:tc>
        <w:tc>
          <w:tcPr>
            <w:tcW w:w="1860" w:type="dxa"/>
            <w:tcBorders>
              <w:top w:val="single" w:sz="8" w:space="0" w:color="auto"/>
              <w:left w:val="single" w:sz="8" w:space="0" w:color="auto"/>
              <w:bottom w:val="single" w:sz="8" w:space="0" w:color="auto"/>
              <w:right w:val="single" w:sz="8" w:space="0" w:color="auto"/>
            </w:tcBorders>
            <w:tcMar>
              <w:left w:w="108" w:type="dxa"/>
              <w:right w:w="108" w:type="dxa"/>
            </w:tcMar>
          </w:tcPr>
          <w:p w14:paraId="1101DB9A" w14:textId="2D0FAB1A" w:rsidR="355DC95A" w:rsidRDefault="355DC95A" w:rsidP="355DC95A">
            <w:pPr>
              <w:spacing w:line="360" w:lineRule="auto"/>
              <w:jc w:val="center"/>
            </w:pPr>
            <w:r w:rsidRPr="355DC95A">
              <w:rPr>
                <w:rFonts w:hAnsi="宋体" w:cs="宋体"/>
                <w:sz w:val="21"/>
                <w:szCs w:val="21"/>
              </w:rPr>
              <w:t>说明</w:t>
            </w:r>
          </w:p>
        </w:tc>
        <w:tc>
          <w:tcPr>
            <w:tcW w:w="2811" w:type="dxa"/>
            <w:tcBorders>
              <w:top w:val="single" w:sz="8" w:space="0" w:color="auto"/>
              <w:left w:val="single" w:sz="8" w:space="0" w:color="auto"/>
              <w:bottom w:val="single" w:sz="8" w:space="0" w:color="auto"/>
              <w:right w:val="single" w:sz="8" w:space="0" w:color="auto"/>
            </w:tcBorders>
            <w:tcMar>
              <w:left w:w="108" w:type="dxa"/>
              <w:right w:w="108" w:type="dxa"/>
            </w:tcMar>
          </w:tcPr>
          <w:p w14:paraId="7B0F20E2" w14:textId="313F88EA" w:rsidR="355DC95A" w:rsidRDefault="355DC95A" w:rsidP="355DC95A">
            <w:pPr>
              <w:spacing w:line="360" w:lineRule="auto"/>
              <w:jc w:val="center"/>
            </w:pPr>
            <w:r w:rsidRPr="355DC95A">
              <w:rPr>
                <w:rFonts w:hAnsi="宋体" w:cs="宋体"/>
                <w:sz w:val="21"/>
                <w:szCs w:val="21"/>
              </w:rPr>
              <w:t>备注</w:t>
            </w:r>
          </w:p>
        </w:tc>
      </w:tr>
      <w:tr w:rsidR="355DC95A" w14:paraId="202DFD24" w14:textId="77777777" w:rsidTr="44465E51">
        <w:trPr>
          <w:trHeight w:val="300"/>
          <w:jc w:val="center"/>
        </w:trPr>
        <w:tc>
          <w:tcPr>
            <w:tcW w:w="1500" w:type="dxa"/>
            <w:tcBorders>
              <w:top w:val="single" w:sz="8" w:space="0" w:color="auto"/>
              <w:left w:val="single" w:sz="8" w:space="0" w:color="auto"/>
              <w:bottom w:val="single" w:sz="8" w:space="0" w:color="auto"/>
              <w:right w:val="single" w:sz="8" w:space="0" w:color="auto"/>
            </w:tcBorders>
            <w:tcMar>
              <w:left w:w="108" w:type="dxa"/>
              <w:right w:w="108" w:type="dxa"/>
            </w:tcMar>
          </w:tcPr>
          <w:p w14:paraId="17741BBF" w14:textId="078715EB" w:rsidR="355DC95A" w:rsidRDefault="355DC95A" w:rsidP="355DC95A">
            <w:pPr>
              <w:spacing w:line="360" w:lineRule="auto"/>
              <w:jc w:val="both"/>
            </w:pPr>
            <w:proofErr w:type="spellStart"/>
            <w:r w:rsidRPr="355DC95A">
              <w:rPr>
                <w:rFonts w:eastAsia="Times New Roman"/>
                <w:sz w:val="21"/>
                <w:szCs w:val="21"/>
              </w:rPr>
              <w:t>log_id</w:t>
            </w:r>
            <w:proofErr w:type="spellEnd"/>
          </w:p>
        </w:tc>
        <w:tc>
          <w:tcPr>
            <w:tcW w:w="1738" w:type="dxa"/>
            <w:tcBorders>
              <w:top w:val="single" w:sz="8" w:space="0" w:color="auto"/>
              <w:left w:val="single" w:sz="8" w:space="0" w:color="auto"/>
              <w:bottom w:val="single" w:sz="8" w:space="0" w:color="auto"/>
              <w:right w:val="single" w:sz="8" w:space="0" w:color="auto"/>
            </w:tcBorders>
            <w:tcMar>
              <w:left w:w="108" w:type="dxa"/>
              <w:right w:w="108" w:type="dxa"/>
            </w:tcMar>
          </w:tcPr>
          <w:p w14:paraId="154BC5D7" w14:textId="7F61A91E" w:rsidR="355DC95A" w:rsidRDefault="355DC95A" w:rsidP="355DC95A">
            <w:pPr>
              <w:spacing w:line="360" w:lineRule="auto"/>
              <w:jc w:val="both"/>
            </w:pPr>
            <w:r w:rsidRPr="355DC95A">
              <w:rPr>
                <w:rFonts w:eastAsia="Times New Roman"/>
                <w:sz w:val="21"/>
                <w:szCs w:val="21"/>
              </w:rPr>
              <w:t>int</w:t>
            </w:r>
          </w:p>
        </w:tc>
        <w:tc>
          <w:tcPr>
            <w:tcW w:w="1373" w:type="dxa"/>
            <w:tcBorders>
              <w:top w:val="single" w:sz="8" w:space="0" w:color="auto"/>
              <w:left w:val="single" w:sz="8" w:space="0" w:color="auto"/>
              <w:bottom w:val="single" w:sz="8" w:space="0" w:color="auto"/>
              <w:right w:val="single" w:sz="8" w:space="0" w:color="auto"/>
            </w:tcBorders>
            <w:tcMar>
              <w:left w:w="108" w:type="dxa"/>
              <w:right w:w="108" w:type="dxa"/>
            </w:tcMar>
          </w:tcPr>
          <w:p w14:paraId="31E9072E" w14:textId="3F4B5CD6" w:rsidR="355DC95A" w:rsidRDefault="355DC95A" w:rsidP="355DC95A">
            <w:pPr>
              <w:spacing w:line="360" w:lineRule="auto"/>
              <w:jc w:val="both"/>
            </w:pPr>
            <w:r w:rsidRPr="355DC95A">
              <w:rPr>
                <w:rFonts w:eastAsia="Times New Roman"/>
                <w:sz w:val="21"/>
                <w:szCs w:val="21"/>
              </w:rPr>
              <w:t xml:space="preserve"> </w:t>
            </w:r>
          </w:p>
        </w:tc>
        <w:tc>
          <w:tcPr>
            <w:tcW w:w="1860" w:type="dxa"/>
            <w:tcBorders>
              <w:top w:val="single" w:sz="8" w:space="0" w:color="auto"/>
              <w:left w:val="single" w:sz="8" w:space="0" w:color="auto"/>
              <w:bottom w:val="single" w:sz="8" w:space="0" w:color="auto"/>
              <w:right w:val="single" w:sz="8" w:space="0" w:color="auto"/>
            </w:tcBorders>
            <w:tcMar>
              <w:left w:w="108" w:type="dxa"/>
              <w:right w:w="108" w:type="dxa"/>
            </w:tcMar>
          </w:tcPr>
          <w:p w14:paraId="04525B6D" w14:textId="2DA030F6" w:rsidR="355DC95A" w:rsidRDefault="355DC95A" w:rsidP="355DC95A">
            <w:pPr>
              <w:spacing w:line="360" w:lineRule="auto"/>
              <w:jc w:val="both"/>
            </w:pPr>
            <w:r w:rsidRPr="355DC95A">
              <w:rPr>
                <w:rFonts w:hAnsi="宋体" w:cs="宋体"/>
                <w:sz w:val="21"/>
                <w:szCs w:val="21"/>
              </w:rPr>
              <w:t>登录日志</w:t>
            </w:r>
            <w:r w:rsidRPr="355DC95A">
              <w:rPr>
                <w:rFonts w:eastAsia="Times New Roman"/>
                <w:sz w:val="21"/>
                <w:szCs w:val="21"/>
              </w:rPr>
              <w:t>ID</w:t>
            </w:r>
          </w:p>
        </w:tc>
        <w:tc>
          <w:tcPr>
            <w:tcW w:w="2811" w:type="dxa"/>
            <w:tcBorders>
              <w:top w:val="single" w:sz="8" w:space="0" w:color="auto"/>
              <w:left w:val="single" w:sz="8" w:space="0" w:color="auto"/>
              <w:bottom w:val="single" w:sz="8" w:space="0" w:color="auto"/>
              <w:right w:val="single" w:sz="8" w:space="0" w:color="auto"/>
            </w:tcBorders>
            <w:tcMar>
              <w:left w:w="108" w:type="dxa"/>
              <w:right w:w="108" w:type="dxa"/>
            </w:tcMar>
          </w:tcPr>
          <w:p w14:paraId="308B3A82" w14:textId="60D1D4CE" w:rsidR="355DC95A" w:rsidRDefault="355DC95A" w:rsidP="355DC95A">
            <w:pPr>
              <w:spacing w:line="360" w:lineRule="auto"/>
              <w:jc w:val="both"/>
            </w:pPr>
            <w:r w:rsidRPr="355DC95A">
              <w:rPr>
                <w:rFonts w:eastAsia="Times New Roman"/>
                <w:sz w:val="21"/>
                <w:szCs w:val="21"/>
              </w:rPr>
              <w:t>PK</w:t>
            </w:r>
          </w:p>
        </w:tc>
      </w:tr>
      <w:tr w:rsidR="355DC95A" w14:paraId="14989F55" w14:textId="77777777" w:rsidTr="44465E51">
        <w:trPr>
          <w:trHeight w:val="300"/>
          <w:jc w:val="center"/>
        </w:trPr>
        <w:tc>
          <w:tcPr>
            <w:tcW w:w="1500" w:type="dxa"/>
            <w:tcBorders>
              <w:top w:val="single" w:sz="8" w:space="0" w:color="auto"/>
              <w:left w:val="single" w:sz="8" w:space="0" w:color="auto"/>
              <w:bottom w:val="single" w:sz="8" w:space="0" w:color="auto"/>
              <w:right w:val="single" w:sz="8" w:space="0" w:color="auto"/>
            </w:tcBorders>
            <w:tcMar>
              <w:left w:w="108" w:type="dxa"/>
              <w:right w:w="108" w:type="dxa"/>
            </w:tcMar>
          </w:tcPr>
          <w:p w14:paraId="220B03FB" w14:textId="2464C6AF" w:rsidR="355DC95A" w:rsidRDefault="355DC95A" w:rsidP="355DC95A">
            <w:pPr>
              <w:spacing w:line="360" w:lineRule="auto"/>
              <w:jc w:val="both"/>
            </w:pPr>
            <w:proofErr w:type="spellStart"/>
            <w:r w:rsidRPr="355DC95A">
              <w:rPr>
                <w:rFonts w:eastAsia="Times New Roman"/>
                <w:sz w:val="21"/>
                <w:szCs w:val="21"/>
              </w:rPr>
              <w:t>user_id</w:t>
            </w:r>
            <w:proofErr w:type="spellEnd"/>
          </w:p>
        </w:tc>
        <w:tc>
          <w:tcPr>
            <w:tcW w:w="1738" w:type="dxa"/>
            <w:tcBorders>
              <w:top w:val="single" w:sz="8" w:space="0" w:color="auto"/>
              <w:left w:val="single" w:sz="8" w:space="0" w:color="auto"/>
              <w:bottom w:val="single" w:sz="8" w:space="0" w:color="auto"/>
              <w:right w:val="single" w:sz="8" w:space="0" w:color="auto"/>
            </w:tcBorders>
            <w:tcMar>
              <w:left w:w="108" w:type="dxa"/>
              <w:right w:w="108" w:type="dxa"/>
            </w:tcMar>
          </w:tcPr>
          <w:p w14:paraId="226EC2F4" w14:textId="11493A52" w:rsidR="355DC95A" w:rsidRDefault="355DC95A" w:rsidP="355DC95A">
            <w:pPr>
              <w:spacing w:line="360" w:lineRule="auto"/>
              <w:jc w:val="both"/>
            </w:pPr>
            <w:r w:rsidRPr="355DC95A">
              <w:rPr>
                <w:rFonts w:eastAsia="Times New Roman"/>
                <w:sz w:val="21"/>
                <w:szCs w:val="21"/>
              </w:rPr>
              <w:t>int</w:t>
            </w:r>
          </w:p>
        </w:tc>
        <w:tc>
          <w:tcPr>
            <w:tcW w:w="1373" w:type="dxa"/>
            <w:tcBorders>
              <w:top w:val="single" w:sz="8" w:space="0" w:color="auto"/>
              <w:left w:val="single" w:sz="8" w:space="0" w:color="auto"/>
              <w:bottom w:val="single" w:sz="8" w:space="0" w:color="auto"/>
              <w:right w:val="single" w:sz="8" w:space="0" w:color="auto"/>
            </w:tcBorders>
            <w:tcMar>
              <w:left w:w="108" w:type="dxa"/>
              <w:right w:w="108" w:type="dxa"/>
            </w:tcMar>
          </w:tcPr>
          <w:p w14:paraId="78AAE4BF" w14:textId="1F9DD0DC" w:rsidR="355DC95A" w:rsidRDefault="355DC95A" w:rsidP="355DC95A">
            <w:pPr>
              <w:spacing w:line="360" w:lineRule="auto"/>
              <w:jc w:val="both"/>
            </w:pPr>
            <w:r w:rsidRPr="355DC95A">
              <w:rPr>
                <w:rFonts w:eastAsia="Times New Roman"/>
                <w:sz w:val="21"/>
                <w:szCs w:val="21"/>
              </w:rPr>
              <w:t xml:space="preserve"> </w:t>
            </w:r>
          </w:p>
        </w:tc>
        <w:tc>
          <w:tcPr>
            <w:tcW w:w="1860" w:type="dxa"/>
            <w:tcBorders>
              <w:top w:val="single" w:sz="8" w:space="0" w:color="auto"/>
              <w:left w:val="single" w:sz="8" w:space="0" w:color="auto"/>
              <w:bottom w:val="single" w:sz="8" w:space="0" w:color="auto"/>
              <w:right w:val="single" w:sz="8" w:space="0" w:color="auto"/>
            </w:tcBorders>
            <w:tcMar>
              <w:left w:w="108" w:type="dxa"/>
              <w:right w:w="108" w:type="dxa"/>
            </w:tcMar>
          </w:tcPr>
          <w:p w14:paraId="24AAE874" w14:textId="75C6EEE8" w:rsidR="355DC95A" w:rsidRDefault="355DC95A" w:rsidP="355DC95A">
            <w:pPr>
              <w:spacing w:line="360" w:lineRule="auto"/>
              <w:jc w:val="both"/>
            </w:pPr>
            <w:r w:rsidRPr="355DC95A">
              <w:rPr>
                <w:rFonts w:hAnsi="宋体" w:cs="宋体"/>
                <w:sz w:val="21"/>
                <w:szCs w:val="21"/>
              </w:rPr>
              <w:t>用户</w:t>
            </w:r>
            <w:r w:rsidRPr="355DC95A">
              <w:rPr>
                <w:rFonts w:eastAsia="Times New Roman"/>
                <w:sz w:val="21"/>
                <w:szCs w:val="21"/>
              </w:rPr>
              <w:t>ID</w:t>
            </w:r>
          </w:p>
        </w:tc>
        <w:tc>
          <w:tcPr>
            <w:tcW w:w="2811" w:type="dxa"/>
            <w:tcBorders>
              <w:top w:val="single" w:sz="8" w:space="0" w:color="auto"/>
              <w:left w:val="single" w:sz="8" w:space="0" w:color="auto"/>
              <w:bottom w:val="single" w:sz="8" w:space="0" w:color="auto"/>
              <w:right w:val="single" w:sz="8" w:space="0" w:color="auto"/>
            </w:tcBorders>
            <w:tcMar>
              <w:left w:w="108" w:type="dxa"/>
              <w:right w:w="108" w:type="dxa"/>
            </w:tcMar>
          </w:tcPr>
          <w:p w14:paraId="14208C72" w14:textId="2DA9B1F1" w:rsidR="355DC95A" w:rsidRDefault="355DC95A" w:rsidP="355DC95A">
            <w:pPr>
              <w:spacing w:line="360" w:lineRule="auto"/>
              <w:jc w:val="both"/>
            </w:pPr>
            <w:r w:rsidRPr="355DC95A">
              <w:rPr>
                <w:rFonts w:eastAsia="Times New Roman"/>
                <w:sz w:val="21"/>
                <w:szCs w:val="21"/>
              </w:rPr>
              <w:t>FK</w:t>
            </w:r>
          </w:p>
        </w:tc>
      </w:tr>
      <w:tr w:rsidR="355DC95A" w14:paraId="56D658C5" w14:textId="77777777" w:rsidTr="44465E51">
        <w:trPr>
          <w:trHeight w:val="300"/>
          <w:jc w:val="center"/>
        </w:trPr>
        <w:tc>
          <w:tcPr>
            <w:tcW w:w="1500" w:type="dxa"/>
            <w:tcBorders>
              <w:top w:val="single" w:sz="8" w:space="0" w:color="auto"/>
              <w:left w:val="single" w:sz="8" w:space="0" w:color="auto"/>
              <w:bottom w:val="single" w:sz="8" w:space="0" w:color="auto"/>
              <w:right w:val="single" w:sz="8" w:space="0" w:color="auto"/>
            </w:tcBorders>
            <w:tcMar>
              <w:left w:w="108" w:type="dxa"/>
              <w:right w:w="108" w:type="dxa"/>
            </w:tcMar>
          </w:tcPr>
          <w:p w14:paraId="0C80B205" w14:textId="458DF942" w:rsidR="355DC95A" w:rsidRDefault="355DC95A" w:rsidP="355DC95A">
            <w:pPr>
              <w:spacing w:line="360" w:lineRule="auto"/>
              <w:jc w:val="both"/>
            </w:pPr>
            <w:proofErr w:type="spellStart"/>
            <w:r w:rsidRPr="355DC95A">
              <w:rPr>
                <w:rFonts w:eastAsia="Times New Roman"/>
                <w:sz w:val="21"/>
                <w:szCs w:val="21"/>
              </w:rPr>
              <w:t>ip_address</w:t>
            </w:r>
            <w:proofErr w:type="spellEnd"/>
          </w:p>
        </w:tc>
        <w:tc>
          <w:tcPr>
            <w:tcW w:w="1738" w:type="dxa"/>
            <w:tcBorders>
              <w:top w:val="single" w:sz="8" w:space="0" w:color="auto"/>
              <w:left w:val="single" w:sz="8" w:space="0" w:color="auto"/>
              <w:bottom w:val="single" w:sz="8" w:space="0" w:color="auto"/>
              <w:right w:val="single" w:sz="8" w:space="0" w:color="auto"/>
            </w:tcBorders>
            <w:tcMar>
              <w:left w:w="108" w:type="dxa"/>
              <w:right w:w="108" w:type="dxa"/>
            </w:tcMar>
          </w:tcPr>
          <w:p w14:paraId="6614E8B8" w14:textId="790476A7" w:rsidR="355DC95A" w:rsidRDefault="355DC95A" w:rsidP="355DC95A">
            <w:pPr>
              <w:spacing w:line="360" w:lineRule="auto"/>
              <w:jc w:val="both"/>
            </w:pPr>
            <w:r w:rsidRPr="355DC95A">
              <w:rPr>
                <w:rFonts w:eastAsia="Times New Roman"/>
                <w:sz w:val="21"/>
                <w:szCs w:val="21"/>
              </w:rPr>
              <w:t>varchar</w:t>
            </w:r>
          </w:p>
        </w:tc>
        <w:tc>
          <w:tcPr>
            <w:tcW w:w="1373" w:type="dxa"/>
            <w:tcBorders>
              <w:top w:val="single" w:sz="8" w:space="0" w:color="auto"/>
              <w:left w:val="single" w:sz="8" w:space="0" w:color="auto"/>
              <w:bottom w:val="single" w:sz="8" w:space="0" w:color="auto"/>
              <w:right w:val="single" w:sz="8" w:space="0" w:color="auto"/>
            </w:tcBorders>
            <w:tcMar>
              <w:left w:w="108" w:type="dxa"/>
              <w:right w:w="108" w:type="dxa"/>
            </w:tcMar>
          </w:tcPr>
          <w:p w14:paraId="7C03186F" w14:textId="2EB5677B" w:rsidR="355DC95A" w:rsidRDefault="355DC95A" w:rsidP="355DC95A">
            <w:pPr>
              <w:spacing w:line="360" w:lineRule="auto"/>
              <w:jc w:val="both"/>
            </w:pPr>
            <w:r w:rsidRPr="355DC95A">
              <w:rPr>
                <w:rFonts w:eastAsia="Times New Roman"/>
                <w:sz w:val="21"/>
                <w:szCs w:val="21"/>
              </w:rPr>
              <w:t>45</w:t>
            </w:r>
          </w:p>
        </w:tc>
        <w:tc>
          <w:tcPr>
            <w:tcW w:w="1860" w:type="dxa"/>
            <w:tcBorders>
              <w:top w:val="single" w:sz="8" w:space="0" w:color="auto"/>
              <w:left w:val="single" w:sz="8" w:space="0" w:color="auto"/>
              <w:bottom w:val="single" w:sz="8" w:space="0" w:color="auto"/>
              <w:right w:val="single" w:sz="8" w:space="0" w:color="auto"/>
            </w:tcBorders>
            <w:tcMar>
              <w:left w:w="108" w:type="dxa"/>
              <w:right w:w="108" w:type="dxa"/>
            </w:tcMar>
          </w:tcPr>
          <w:p w14:paraId="66DADD40" w14:textId="3D5D01CD" w:rsidR="355DC95A" w:rsidRDefault="355DC95A" w:rsidP="355DC95A">
            <w:pPr>
              <w:spacing w:line="360" w:lineRule="auto"/>
              <w:jc w:val="both"/>
            </w:pPr>
            <w:r w:rsidRPr="355DC95A">
              <w:rPr>
                <w:rFonts w:hAnsi="宋体" w:cs="宋体"/>
                <w:sz w:val="21"/>
                <w:szCs w:val="21"/>
              </w:rPr>
              <w:t>登录</w:t>
            </w:r>
            <w:r w:rsidRPr="355DC95A">
              <w:rPr>
                <w:rFonts w:eastAsia="Times New Roman"/>
                <w:sz w:val="21"/>
                <w:szCs w:val="21"/>
              </w:rPr>
              <w:t>IP</w:t>
            </w:r>
            <w:r w:rsidRPr="355DC95A">
              <w:rPr>
                <w:rFonts w:hAnsi="宋体" w:cs="宋体"/>
                <w:sz w:val="21"/>
                <w:szCs w:val="21"/>
              </w:rPr>
              <w:t>地址</w:t>
            </w:r>
          </w:p>
        </w:tc>
        <w:tc>
          <w:tcPr>
            <w:tcW w:w="2811" w:type="dxa"/>
            <w:tcBorders>
              <w:top w:val="single" w:sz="8" w:space="0" w:color="auto"/>
              <w:left w:val="single" w:sz="8" w:space="0" w:color="auto"/>
              <w:bottom w:val="single" w:sz="8" w:space="0" w:color="auto"/>
              <w:right w:val="single" w:sz="8" w:space="0" w:color="auto"/>
            </w:tcBorders>
            <w:tcMar>
              <w:left w:w="108" w:type="dxa"/>
              <w:right w:w="108" w:type="dxa"/>
            </w:tcMar>
          </w:tcPr>
          <w:p w14:paraId="10F8898A" w14:textId="4D6D9FB3" w:rsidR="355DC95A" w:rsidRDefault="355DC95A" w:rsidP="355DC95A">
            <w:pPr>
              <w:spacing w:line="360" w:lineRule="auto"/>
              <w:jc w:val="both"/>
            </w:pPr>
            <w:r w:rsidRPr="355DC95A">
              <w:rPr>
                <w:rFonts w:eastAsia="Times New Roman"/>
                <w:sz w:val="21"/>
                <w:szCs w:val="21"/>
              </w:rPr>
              <w:t xml:space="preserve"> </w:t>
            </w:r>
          </w:p>
        </w:tc>
      </w:tr>
      <w:tr w:rsidR="355DC95A" w14:paraId="6E219259" w14:textId="77777777" w:rsidTr="44465E51">
        <w:trPr>
          <w:trHeight w:val="300"/>
          <w:jc w:val="center"/>
        </w:trPr>
        <w:tc>
          <w:tcPr>
            <w:tcW w:w="1500" w:type="dxa"/>
            <w:tcBorders>
              <w:top w:val="single" w:sz="8" w:space="0" w:color="auto"/>
              <w:left w:val="single" w:sz="8" w:space="0" w:color="auto"/>
              <w:bottom w:val="single" w:sz="8" w:space="0" w:color="auto"/>
              <w:right w:val="single" w:sz="8" w:space="0" w:color="auto"/>
            </w:tcBorders>
            <w:tcMar>
              <w:left w:w="108" w:type="dxa"/>
              <w:right w:w="108" w:type="dxa"/>
            </w:tcMar>
          </w:tcPr>
          <w:p w14:paraId="51458269" w14:textId="579D2CA6" w:rsidR="355DC95A" w:rsidRDefault="355DC95A" w:rsidP="355DC95A">
            <w:pPr>
              <w:spacing w:line="360" w:lineRule="auto"/>
              <w:jc w:val="both"/>
            </w:pPr>
            <w:proofErr w:type="spellStart"/>
            <w:proofErr w:type="gramStart"/>
            <w:r w:rsidRPr="355DC95A">
              <w:rPr>
                <w:rFonts w:eastAsia="Times New Roman"/>
                <w:sz w:val="21"/>
                <w:szCs w:val="21"/>
              </w:rPr>
              <w:t>log</w:t>
            </w:r>
            <w:proofErr w:type="gramEnd"/>
            <w:r w:rsidRPr="355DC95A">
              <w:rPr>
                <w:rFonts w:eastAsia="Times New Roman"/>
                <w:sz w:val="21"/>
                <w:szCs w:val="21"/>
              </w:rPr>
              <w:t>_time</w:t>
            </w:r>
            <w:proofErr w:type="spellEnd"/>
          </w:p>
        </w:tc>
        <w:tc>
          <w:tcPr>
            <w:tcW w:w="1738" w:type="dxa"/>
            <w:tcBorders>
              <w:top w:val="single" w:sz="8" w:space="0" w:color="auto"/>
              <w:left w:val="single" w:sz="8" w:space="0" w:color="auto"/>
              <w:bottom w:val="single" w:sz="8" w:space="0" w:color="auto"/>
              <w:right w:val="single" w:sz="8" w:space="0" w:color="auto"/>
            </w:tcBorders>
            <w:tcMar>
              <w:left w:w="108" w:type="dxa"/>
              <w:right w:w="108" w:type="dxa"/>
            </w:tcMar>
          </w:tcPr>
          <w:p w14:paraId="2CA3BD02" w14:textId="5AD14DC5" w:rsidR="355DC95A" w:rsidRDefault="355DC95A" w:rsidP="355DC95A">
            <w:pPr>
              <w:spacing w:line="360" w:lineRule="auto"/>
              <w:jc w:val="both"/>
            </w:pPr>
            <w:r w:rsidRPr="355DC95A">
              <w:rPr>
                <w:rFonts w:eastAsia="Times New Roman"/>
                <w:sz w:val="21"/>
                <w:szCs w:val="21"/>
              </w:rPr>
              <w:t>date</w:t>
            </w:r>
          </w:p>
        </w:tc>
        <w:tc>
          <w:tcPr>
            <w:tcW w:w="1373" w:type="dxa"/>
            <w:tcBorders>
              <w:top w:val="single" w:sz="8" w:space="0" w:color="auto"/>
              <w:left w:val="single" w:sz="8" w:space="0" w:color="auto"/>
              <w:bottom w:val="single" w:sz="8" w:space="0" w:color="auto"/>
              <w:right w:val="single" w:sz="8" w:space="0" w:color="auto"/>
            </w:tcBorders>
            <w:tcMar>
              <w:left w:w="108" w:type="dxa"/>
              <w:right w:w="108" w:type="dxa"/>
            </w:tcMar>
          </w:tcPr>
          <w:p w14:paraId="43777182" w14:textId="7FC1677A" w:rsidR="355DC95A" w:rsidRDefault="355DC95A" w:rsidP="355DC95A">
            <w:pPr>
              <w:spacing w:line="360" w:lineRule="auto"/>
              <w:jc w:val="both"/>
            </w:pPr>
            <w:r w:rsidRPr="355DC95A">
              <w:rPr>
                <w:rFonts w:eastAsia="Times New Roman"/>
                <w:sz w:val="21"/>
                <w:szCs w:val="21"/>
              </w:rPr>
              <w:t xml:space="preserve"> </w:t>
            </w:r>
          </w:p>
        </w:tc>
        <w:tc>
          <w:tcPr>
            <w:tcW w:w="1860" w:type="dxa"/>
            <w:tcBorders>
              <w:top w:val="single" w:sz="8" w:space="0" w:color="auto"/>
              <w:left w:val="single" w:sz="8" w:space="0" w:color="auto"/>
              <w:bottom w:val="single" w:sz="8" w:space="0" w:color="auto"/>
              <w:right w:val="single" w:sz="8" w:space="0" w:color="auto"/>
            </w:tcBorders>
            <w:tcMar>
              <w:left w:w="108" w:type="dxa"/>
              <w:right w:w="108" w:type="dxa"/>
            </w:tcMar>
          </w:tcPr>
          <w:p w14:paraId="5B307ABA" w14:textId="2BA73566" w:rsidR="355DC95A" w:rsidRDefault="355DC95A" w:rsidP="355DC95A">
            <w:pPr>
              <w:spacing w:line="360" w:lineRule="auto"/>
              <w:jc w:val="both"/>
            </w:pPr>
            <w:r w:rsidRPr="355DC95A">
              <w:rPr>
                <w:rFonts w:hAnsi="宋体" w:cs="宋体"/>
                <w:sz w:val="21"/>
                <w:szCs w:val="21"/>
              </w:rPr>
              <w:t>登录时间</w:t>
            </w:r>
          </w:p>
        </w:tc>
        <w:tc>
          <w:tcPr>
            <w:tcW w:w="2811" w:type="dxa"/>
            <w:tcBorders>
              <w:top w:val="single" w:sz="8" w:space="0" w:color="auto"/>
              <w:left w:val="single" w:sz="8" w:space="0" w:color="auto"/>
              <w:bottom w:val="single" w:sz="8" w:space="0" w:color="auto"/>
              <w:right w:val="single" w:sz="8" w:space="0" w:color="auto"/>
            </w:tcBorders>
            <w:tcMar>
              <w:left w:w="108" w:type="dxa"/>
              <w:right w:w="108" w:type="dxa"/>
            </w:tcMar>
          </w:tcPr>
          <w:p w14:paraId="48302952" w14:textId="38B80B12" w:rsidR="355DC95A" w:rsidRDefault="355DC95A" w:rsidP="355DC95A">
            <w:pPr>
              <w:spacing w:line="360" w:lineRule="auto"/>
              <w:jc w:val="both"/>
            </w:pPr>
            <w:r w:rsidRPr="355DC95A">
              <w:rPr>
                <w:rFonts w:eastAsia="Times New Roman"/>
                <w:sz w:val="21"/>
                <w:szCs w:val="21"/>
              </w:rPr>
              <w:t xml:space="preserve"> </w:t>
            </w:r>
          </w:p>
        </w:tc>
      </w:tr>
      <w:tr w:rsidR="355DC95A" w14:paraId="6701EFC0" w14:textId="77777777" w:rsidTr="44465E51">
        <w:trPr>
          <w:trHeight w:val="300"/>
          <w:jc w:val="center"/>
        </w:trPr>
        <w:tc>
          <w:tcPr>
            <w:tcW w:w="1500" w:type="dxa"/>
            <w:tcBorders>
              <w:top w:val="single" w:sz="8" w:space="0" w:color="auto"/>
              <w:left w:val="single" w:sz="8" w:space="0" w:color="auto"/>
              <w:bottom w:val="single" w:sz="8" w:space="0" w:color="auto"/>
              <w:right w:val="single" w:sz="8" w:space="0" w:color="auto"/>
            </w:tcBorders>
            <w:tcMar>
              <w:left w:w="108" w:type="dxa"/>
              <w:right w:w="108" w:type="dxa"/>
            </w:tcMar>
          </w:tcPr>
          <w:p w14:paraId="4AEDA18E" w14:textId="05857848" w:rsidR="355DC95A" w:rsidRDefault="355DC95A" w:rsidP="355DC95A">
            <w:pPr>
              <w:spacing w:line="360" w:lineRule="auto"/>
              <w:jc w:val="both"/>
            </w:pPr>
            <w:proofErr w:type="spellStart"/>
            <w:r w:rsidRPr="355DC95A">
              <w:rPr>
                <w:rFonts w:eastAsia="Times New Roman"/>
                <w:sz w:val="21"/>
                <w:szCs w:val="21"/>
              </w:rPr>
              <w:t>device_type</w:t>
            </w:r>
            <w:proofErr w:type="spellEnd"/>
          </w:p>
        </w:tc>
        <w:tc>
          <w:tcPr>
            <w:tcW w:w="1738" w:type="dxa"/>
            <w:tcBorders>
              <w:top w:val="single" w:sz="8" w:space="0" w:color="auto"/>
              <w:left w:val="single" w:sz="8" w:space="0" w:color="auto"/>
              <w:bottom w:val="single" w:sz="8" w:space="0" w:color="auto"/>
              <w:right w:val="single" w:sz="8" w:space="0" w:color="auto"/>
            </w:tcBorders>
            <w:tcMar>
              <w:left w:w="108" w:type="dxa"/>
              <w:right w:w="108" w:type="dxa"/>
            </w:tcMar>
          </w:tcPr>
          <w:p w14:paraId="33D5AD25" w14:textId="7CBDF537" w:rsidR="355DC95A" w:rsidRDefault="00D4373D" w:rsidP="355DC95A">
            <w:pPr>
              <w:spacing w:line="360" w:lineRule="auto"/>
              <w:jc w:val="both"/>
            </w:pPr>
            <w:proofErr w:type="spellStart"/>
            <w:r>
              <w:rPr>
                <w:rFonts w:eastAsiaTheme="minorEastAsia" w:hint="eastAsia"/>
                <w:sz w:val="21"/>
                <w:szCs w:val="21"/>
              </w:rPr>
              <w:t>enum</w:t>
            </w:r>
            <w:proofErr w:type="spellEnd"/>
          </w:p>
        </w:tc>
        <w:tc>
          <w:tcPr>
            <w:tcW w:w="1373" w:type="dxa"/>
            <w:tcBorders>
              <w:top w:val="single" w:sz="8" w:space="0" w:color="auto"/>
              <w:left w:val="single" w:sz="8" w:space="0" w:color="auto"/>
              <w:bottom w:val="single" w:sz="8" w:space="0" w:color="auto"/>
              <w:right w:val="single" w:sz="8" w:space="0" w:color="auto"/>
            </w:tcBorders>
            <w:tcMar>
              <w:left w:w="108" w:type="dxa"/>
              <w:right w:w="108" w:type="dxa"/>
            </w:tcMar>
          </w:tcPr>
          <w:p w14:paraId="45AD5010" w14:textId="0F962766" w:rsidR="355DC95A" w:rsidRDefault="355DC95A" w:rsidP="355DC95A">
            <w:pPr>
              <w:spacing w:line="360" w:lineRule="auto"/>
              <w:jc w:val="both"/>
            </w:pPr>
          </w:p>
        </w:tc>
        <w:tc>
          <w:tcPr>
            <w:tcW w:w="1860" w:type="dxa"/>
            <w:tcBorders>
              <w:top w:val="single" w:sz="8" w:space="0" w:color="auto"/>
              <w:left w:val="single" w:sz="8" w:space="0" w:color="auto"/>
              <w:bottom w:val="single" w:sz="8" w:space="0" w:color="auto"/>
              <w:right w:val="single" w:sz="8" w:space="0" w:color="auto"/>
            </w:tcBorders>
            <w:tcMar>
              <w:left w:w="108" w:type="dxa"/>
              <w:right w:w="108" w:type="dxa"/>
            </w:tcMar>
          </w:tcPr>
          <w:p w14:paraId="52D95B79" w14:textId="4C4023E0" w:rsidR="355DC95A" w:rsidRDefault="355DC95A" w:rsidP="355DC95A">
            <w:pPr>
              <w:spacing w:line="360" w:lineRule="auto"/>
              <w:jc w:val="both"/>
            </w:pPr>
            <w:r w:rsidRPr="355DC95A">
              <w:rPr>
                <w:rFonts w:hAnsi="宋体" w:cs="宋体"/>
                <w:sz w:val="21"/>
                <w:szCs w:val="21"/>
              </w:rPr>
              <w:t>设备类型</w:t>
            </w:r>
          </w:p>
        </w:tc>
        <w:tc>
          <w:tcPr>
            <w:tcW w:w="2811" w:type="dxa"/>
            <w:tcBorders>
              <w:top w:val="single" w:sz="8" w:space="0" w:color="auto"/>
              <w:left w:val="single" w:sz="8" w:space="0" w:color="auto"/>
              <w:bottom w:val="single" w:sz="8" w:space="0" w:color="auto"/>
              <w:right w:val="single" w:sz="8" w:space="0" w:color="auto"/>
            </w:tcBorders>
            <w:tcMar>
              <w:left w:w="108" w:type="dxa"/>
              <w:right w:w="108" w:type="dxa"/>
            </w:tcMar>
          </w:tcPr>
          <w:p w14:paraId="1F68AEA9" w14:textId="2E96CC9B" w:rsidR="355DC95A" w:rsidRDefault="355DC95A" w:rsidP="00417FC8">
            <w:pPr>
              <w:spacing w:line="360" w:lineRule="auto"/>
              <w:jc w:val="both"/>
            </w:pPr>
            <w:r w:rsidRPr="355DC95A">
              <w:rPr>
                <w:rFonts w:hAnsi="宋体" w:cs="宋体"/>
                <w:sz w:val="21"/>
                <w:szCs w:val="21"/>
              </w:rPr>
              <w:t>通过</w:t>
            </w:r>
            <w:r w:rsidRPr="355DC95A">
              <w:rPr>
                <w:rFonts w:eastAsia="Times New Roman"/>
                <w:sz w:val="21"/>
                <w:szCs w:val="21"/>
              </w:rPr>
              <w:t>CHECK</w:t>
            </w:r>
            <w:r w:rsidRPr="355DC95A">
              <w:rPr>
                <w:rFonts w:hAnsi="宋体" w:cs="宋体"/>
                <w:sz w:val="21"/>
                <w:szCs w:val="21"/>
              </w:rPr>
              <w:t>限制为</w:t>
            </w:r>
            <w:r w:rsidRPr="355DC95A">
              <w:rPr>
                <w:rFonts w:eastAsia="Times New Roman"/>
                <w:sz w:val="21"/>
                <w:szCs w:val="21"/>
              </w:rPr>
              <w:t>Mobile/PC</w:t>
            </w:r>
            <w:r w:rsidRPr="355DC95A">
              <w:rPr>
                <w:rFonts w:hAnsi="宋体" w:cs="宋体"/>
                <w:sz w:val="21"/>
                <w:szCs w:val="21"/>
              </w:rPr>
              <w:t>几种取值</w:t>
            </w:r>
          </w:p>
        </w:tc>
      </w:tr>
      <w:tr w:rsidR="355DC95A" w14:paraId="40515293" w14:textId="77777777" w:rsidTr="44465E51">
        <w:trPr>
          <w:trHeight w:val="300"/>
          <w:jc w:val="center"/>
        </w:trPr>
        <w:tc>
          <w:tcPr>
            <w:tcW w:w="1500" w:type="dxa"/>
            <w:tcBorders>
              <w:top w:val="single" w:sz="8" w:space="0" w:color="auto"/>
              <w:left w:val="single" w:sz="8" w:space="0" w:color="auto"/>
              <w:bottom w:val="single" w:sz="8" w:space="0" w:color="auto"/>
              <w:right w:val="single" w:sz="8" w:space="0" w:color="auto"/>
            </w:tcBorders>
            <w:tcMar>
              <w:left w:w="108" w:type="dxa"/>
              <w:right w:w="108" w:type="dxa"/>
            </w:tcMar>
          </w:tcPr>
          <w:p w14:paraId="764710C3" w14:textId="055B2D04" w:rsidR="355DC95A" w:rsidRDefault="355DC95A" w:rsidP="355DC95A">
            <w:pPr>
              <w:spacing w:line="360" w:lineRule="auto"/>
              <w:jc w:val="both"/>
            </w:pPr>
            <w:proofErr w:type="spellStart"/>
            <w:r w:rsidRPr="355DC95A">
              <w:rPr>
                <w:rFonts w:eastAsia="Times New Roman"/>
                <w:sz w:val="21"/>
                <w:szCs w:val="21"/>
              </w:rPr>
              <w:t>risk_level</w:t>
            </w:r>
            <w:proofErr w:type="spellEnd"/>
          </w:p>
        </w:tc>
        <w:tc>
          <w:tcPr>
            <w:tcW w:w="1738" w:type="dxa"/>
            <w:tcBorders>
              <w:top w:val="single" w:sz="8" w:space="0" w:color="auto"/>
              <w:left w:val="single" w:sz="8" w:space="0" w:color="auto"/>
              <w:bottom w:val="single" w:sz="8" w:space="0" w:color="auto"/>
              <w:right w:val="single" w:sz="8" w:space="0" w:color="auto"/>
            </w:tcBorders>
            <w:tcMar>
              <w:left w:w="108" w:type="dxa"/>
              <w:right w:w="108" w:type="dxa"/>
            </w:tcMar>
          </w:tcPr>
          <w:p w14:paraId="7E176ECB" w14:textId="11D54BCB" w:rsidR="355DC95A" w:rsidRDefault="00D4373D" w:rsidP="355DC95A">
            <w:pPr>
              <w:spacing w:line="360" w:lineRule="auto"/>
              <w:jc w:val="both"/>
            </w:pPr>
            <w:r>
              <w:rPr>
                <w:rFonts w:eastAsiaTheme="minorEastAsia" w:hint="eastAsia"/>
                <w:sz w:val="21"/>
                <w:szCs w:val="21"/>
              </w:rPr>
              <w:t>int</w:t>
            </w:r>
          </w:p>
        </w:tc>
        <w:tc>
          <w:tcPr>
            <w:tcW w:w="1373" w:type="dxa"/>
            <w:tcBorders>
              <w:top w:val="single" w:sz="8" w:space="0" w:color="auto"/>
              <w:left w:val="single" w:sz="8" w:space="0" w:color="auto"/>
              <w:bottom w:val="single" w:sz="8" w:space="0" w:color="auto"/>
              <w:right w:val="single" w:sz="8" w:space="0" w:color="auto"/>
            </w:tcBorders>
            <w:tcMar>
              <w:left w:w="108" w:type="dxa"/>
              <w:right w:w="108" w:type="dxa"/>
            </w:tcMar>
          </w:tcPr>
          <w:p w14:paraId="3DAF65B2" w14:textId="0D87F1E5" w:rsidR="355DC95A" w:rsidRDefault="355DC95A" w:rsidP="355DC95A">
            <w:pPr>
              <w:spacing w:line="360" w:lineRule="auto"/>
              <w:jc w:val="both"/>
            </w:pPr>
          </w:p>
        </w:tc>
        <w:tc>
          <w:tcPr>
            <w:tcW w:w="1860" w:type="dxa"/>
            <w:tcBorders>
              <w:top w:val="single" w:sz="8" w:space="0" w:color="auto"/>
              <w:left w:val="single" w:sz="8" w:space="0" w:color="auto"/>
              <w:bottom w:val="single" w:sz="8" w:space="0" w:color="auto"/>
              <w:right w:val="single" w:sz="8" w:space="0" w:color="auto"/>
            </w:tcBorders>
            <w:tcMar>
              <w:left w:w="108" w:type="dxa"/>
              <w:right w:w="108" w:type="dxa"/>
            </w:tcMar>
          </w:tcPr>
          <w:p w14:paraId="6D2B5E38" w14:textId="25F50304" w:rsidR="355DC95A" w:rsidRDefault="355DC95A" w:rsidP="00417FC8">
            <w:pPr>
              <w:spacing w:line="360" w:lineRule="auto"/>
              <w:jc w:val="both"/>
            </w:pPr>
            <w:r w:rsidRPr="355DC95A">
              <w:rPr>
                <w:rFonts w:hAnsi="宋体" w:cs="宋体"/>
                <w:sz w:val="21"/>
                <w:szCs w:val="21"/>
              </w:rPr>
              <w:t>风险等级</w:t>
            </w:r>
          </w:p>
        </w:tc>
        <w:tc>
          <w:tcPr>
            <w:tcW w:w="2811" w:type="dxa"/>
            <w:tcBorders>
              <w:top w:val="single" w:sz="8" w:space="0" w:color="auto"/>
              <w:left w:val="single" w:sz="8" w:space="0" w:color="auto"/>
              <w:bottom w:val="single" w:sz="8" w:space="0" w:color="auto"/>
              <w:right w:val="single" w:sz="8" w:space="0" w:color="auto"/>
            </w:tcBorders>
            <w:tcMar>
              <w:left w:w="108" w:type="dxa"/>
              <w:right w:w="108" w:type="dxa"/>
            </w:tcMar>
          </w:tcPr>
          <w:p w14:paraId="37054A50" w14:textId="71659BAC" w:rsidR="355DC95A" w:rsidRDefault="355DC95A" w:rsidP="00417FC8">
            <w:pPr>
              <w:spacing w:line="360" w:lineRule="auto"/>
              <w:jc w:val="both"/>
            </w:pPr>
            <w:r w:rsidRPr="355DC95A">
              <w:rPr>
                <w:rFonts w:hAnsi="宋体" w:cs="宋体"/>
                <w:sz w:val="21"/>
                <w:szCs w:val="21"/>
              </w:rPr>
              <w:t>通过</w:t>
            </w:r>
            <w:r w:rsidRPr="355DC95A">
              <w:rPr>
                <w:rFonts w:eastAsia="Times New Roman"/>
                <w:sz w:val="21"/>
                <w:szCs w:val="21"/>
              </w:rPr>
              <w:t>CHECK</w:t>
            </w:r>
            <w:r w:rsidRPr="355DC95A">
              <w:rPr>
                <w:rFonts w:hAnsi="宋体" w:cs="宋体"/>
                <w:sz w:val="21"/>
                <w:szCs w:val="21"/>
              </w:rPr>
              <w:t>限制取值：</w:t>
            </w:r>
            <w:r w:rsidRPr="355DC95A">
              <w:rPr>
                <w:rFonts w:eastAsia="Times New Roman"/>
                <w:sz w:val="21"/>
                <w:szCs w:val="21"/>
              </w:rPr>
              <w:t>0-</w:t>
            </w:r>
            <w:r w:rsidRPr="355DC95A">
              <w:rPr>
                <w:rFonts w:hAnsi="宋体" w:cs="宋体"/>
                <w:sz w:val="21"/>
                <w:szCs w:val="21"/>
              </w:rPr>
              <w:t>正常，</w:t>
            </w:r>
            <w:r w:rsidRPr="355DC95A">
              <w:rPr>
                <w:rFonts w:eastAsia="Times New Roman"/>
                <w:sz w:val="21"/>
                <w:szCs w:val="21"/>
              </w:rPr>
              <w:t>1-</w:t>
            </w:r>
            <w:r w:rsidRPr="355DC95A">
              <w:rPr>
                <w:rFonts w:hAnsi="宋体" w:cs="宋体"/>
                <w:sz w:val="21"/>
                <w:szCs w:val="21"/>
              </w:rPr>
              <w:t>警告，</w:t>
            </w:r>
            <w:r w:rsidRPr="355DC95A">
              <w:rPr>
                <w:rFonts w:eastAsia="Times New Roman"/>
                <w:sz w:val="21"/>
                <w:szCs w:val="21"/>
              </w:rPr>
              <w:t>2-</w:t>
            </w:r>
            <w:r w:rsidRPr="355DC95A">
              <w:rPr>
                <w:rFonts w:hAnsi="宋体" w:cs="宋体"/>
                <w:sz w:val="21"/>
                <w:szCs w:val="21"/>
              </w:rPr>
              <w:t>高危</w:t>
            </w:r>
          </w:p>
        </w:tc>
      </w:tr>
    </w:tbl>
    <w:p w14:paraId="21DC2358" w14:textId="3F91D50C" w:rsidR="7626D37C" w:rsidRDefault="7626D37C" w:rsidP="7626D37C"/>
    <w:p w14:paraId="4B38EA6A" w14:textId="65273DEB" w:rsidR="008E3759" w:rsidRDefault="006753E1" w:rsidP="008E3759">
      <w:pPr>
        <w:pStyle w:val="3"/>
      </w:pPr>
      <w:bookmarkStart w:id="56" w:name="_Toc198591493"/>
      <w:proofErr w:type="spellStart"/>
      <w:r w:rsidRPr="006753E1">
        <w:t>email_verification</w:t>
      </w:r>
      <w:proofErr w:type="spellEnd"/>
      <w:r w:rsidR="004A0442">
        <w:t>表</w:t>
      </w:r>
      <w:bookmarkEnd w:id="56"/>
    </w:p>
    <w:p w14:paraId="2FC5CDE6" w14:textId="1EA4146A" w:rsidR="006652E4" w:rsidRDefault="008E3759" w:rsidP="006652E4">
      <w:pPr>
        <w:pStyle w:val="af0"/>
        <w:jc w:val="center"/>
      </w:pPr>
      <w:bookmarkStart w:id="57" w:name="_Toc198591436"/>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6E33E8">
        <w:rPr>
          <w:noProof/>
        </w:rPr>
        <w:t>3</w:t>
      </w:r>
      <w:r>
        <w:fldChar w:fldCharType="end"/>
      </w:r>
      <w:r w:rsidR="006652E4">
        <w:noBreakHyphen/>
      </w:r>
      <w:r w:rsidR="006652E4">
        <w:fldChar w:fldCharType="begin"/>
      </w:r>
      <w:r w:rsidR="006652E4">
        <w:instrText xml:space="preserve"> </w:instrText>
      </w:r>
      <w:r w:rsidR="006652E4">
        <w:rPr>
          <w:rFonts w:hint="eastAsia"/>
        </w:rPr>
        <w:instrText xml:space="preserve">SEQ </w:instrText>
      </w:r>
      <w:r w:rsidR="006652E4">
        <w:rPr>
          <w:rFonts w:hint="eastAsia"/>
        </w:rPr>
        <w:instrText>表格</w:instrText>
      </w:r>
      <w:r w:rsidR="006652E4">
        <w:rPr>
          <w:rFonts w:hint="eastAsia"/>
        </w:rPr>
        <w:instrText xml:space="preserve"> \* ARABIC \s 1</w:instrText>
      </w:r>
      <w:r w:rsidR="006652E4">
        <w:instrText xml:space="preserve"> </w:instrText>
      </w:r>
      <w:r w:rsidR="006652E4">
        <w:fldChar w:fldCharType="separate"/>
      </w:r>
      <w:r w:rsidR="006E33E8">
        <w:rPr>
          <w:noProof/>
        </w:rPr>
        <w:t>5</w:t>
      </w:r>
      <w:r w:rsidR="006652E4">
        <w:fldChar w:fldCharType="end"/>
      </w:r>
      <w:r w:rsidR="006652E4">
        <w:rPr>
          <w:rFonts w:hint="eastAsia"/>
        </w:rPr>
        <w:t xml:space="preserve"> </w:t>
      </w:r>
      <w:proofErr w:type="spellStart"/>
      <w:r w:rsidR="006652E4">
        <w:rPr>
          <w:rFonts w:hint="eastAsia"/>
        </w:rPr>
        <w:t>email_verification</w:t>
      </w:r>
      <w:proofErr w:type="spellEnd"/>
      <w:r w:rsidR="006652E4">
        <w:rPr>
          <w:rFonts w:hint="eastAsia"/>
        </w:rPr>
        <w:t>表</w:t>
      </w:r>
      <w:bookmarkEnd w:id="57"/>
    </w:p>
    <w:tbl>
      <w:tblPr>
        <w:tblW w:w="9488" w:type="dxa"/>
        <w:jc w:val="center"/>
        <w:tblLook w:val="01E0" w:firstRow="1" w:lastRow="1" w:firstColumn="1" w:lastColumn="1" w:noHBand="0" w:noVBand="0"/>
      </w:tblPr>
      <w:tblGrid>
        <w:gridCol w:w="1686"/>
        <w:gridCol w:w="1568"/>
        <w:gridCol w:w="1279"/>
        <w:gridCol w:w="1836"/>
        <w:gridCol w:w="3119"/>
      </w:tblGrid>
      <w:tr w:rsidR="00764FD0" w14:paraId="7262A523" w14:textId="77777777" w:rsidTr="00764FD0">
        <w:trPr>
          <w:trHeight w:val="300"/>
          <w:jc w:val="center"/>
        </w:trPr>
        <w:tc>
          <w:tcPr>
            <w:tcW w:w="1686" w:type="dxa"/>
            <w:tcBorders>
              <w:top w:val="single" w:sz="8" w:space="0" w:color="auto"/>
              <w:left w:val="single" w:sz="8" w:space="0" w:color="auto"/>
              <w:bottom w:val="single" w:sz="8" w:space="0" w:color="auto"/>
              <w:right w:val="single" w:sz="8" w:space="0" w:color="auto"/>
            </w:tcBorders>
            <w:tcMar>
              <w:left w:w="108" w:type="dxa"/>
              <w:right w:w="108" w:type="dxa"/>
            </w:tcMar>
          </w:tcPr>
          <w:p w14:paraId="41ABEC20" w14:textId="77777777" w:rsidR="008A7C25" w:rsidRDefault="008A7C25" w:rsidP="00862F75">
            <w:pPr>
              <w:spacing w:line="360" w:lineRule="auto"/>
              <w:jc w:val="center"/>
            </w:pPr>
            <w:r w:rsidRPr="452B3384">
              <w:rPr>
                <w:rFonts w:hAnsi="宋体" w:cs="宋体"/>
                <w:sz w:val="21"/>
                <w:szCs w:val="21"/>
              </w:rPr>
              <w:t>字段名</w:t>
            </w:r>
          </w:p>
        </w:tc>
        <w:tc>
          <w:tcPr>
            <w:tcW w:w="1568" w:type="dxa"/>
            <w:tcBorders>
              <w:top w:val="single" w:sz="8" w:space="0" w:color="auto"/>
              <w:left w:val="single" w:sz="8" w:space="0" w:color="auto"/>
              <w:bottom w:val="single" w:sz="8" w:space="0" w:color="auto"/>
              <w:right w:val="single" w:sz="8" w:space="0" w:color="auto"/>
            </w:tcBorders>
            <w:tcMar>
              <w:left w:w="108" w:type="dxa"/>
              <w:right w:w="108" w:type="dxa"/>
            </w:tcMar>
          </w:tcPr>
          <w:p w14:paraId="7B8E57CC" w14:textId="77777777" w:rsidR="008A7C25" w:rsidRDefault="008A7C25" w:rsidP="00862F75">
            <w:pPr>
              <w:spacing w:line="360" w:lineRule="auto"/>
              <w:jc w:val="center"/>
            </w:pPr>
            <w:r w:rsidRPr="452B3384">
              <w:rPr>
                <w:rFonts w:hAnsi="宋体" w:cs="宋体"/>
                <w:sz w:val="21"/>
                <w:szCs w:val="21"/>
              </w:rPr>
              <w:t>数据类型</w:t>
            </w:r>
          </w:p>
        </w:tc>
        <w:tc>
          <w:tcPr>
            <w:tcW w:w="1279" w:type="dxa"/>
            <w:tcBorders>
              <w:top w:val="single" w:sz="8" w:space="0" w:color="auto"/>
              <w:left w:val="single" w:sz="8" w:space="0" w:color="auto"/>
              <w:bottom w:val="single" w:sz="8" w:space="0" w:color="auto"/>
              <w:right w:val="single" w:sz="8" w:space="0" w:color="auto"/>
            </w:tcBorders>
            <w:tcMar>
              <w:left w:w="108" w:type="dxa"/>
              <w:right w:w="108" w:type="dxa"/>
            </w:tcMar>
          </w:tcPr>
          <w:p w14:paraId="1ECB1496" w14:textId="77777777" w:rsidR="008A7C25" w:rsidRDefault="008A7C25" w:rsidP="00862F75">
            <w:pPr>
              <w:spacing w:line="360" w:lineRule="auto"/>
              <w:jc w:val="center"/>
            </w:pPr>
            <w:r w:rsidRPr="452B3384">
              <w:rPr>
                <w:rFonts w:hAnsi="宋体" w:cs="宋体"/>
                <w:sz w:val="21"/>
                <w:szCs w:val="21"/>
              </w:rPr>
              <w:t>长度</w:t>
            </w:r>
          </w:p>
        </w:tc>
        <w:tc>
          <w:tcPr>
            <w:tcW w:w="1836" w:type="dxa"/>
            <w:tcBorders>
              <w:top w:val="single" w:sz="8" w:space="0" w:color="auto"/>
              <w:left w:val="single" w:sz="8" w:space="0" w:color="auto"/>
              <w:bottom w:val="single" w:sz="8" w:space="0" w:color="auto"/>
              <w:right w:val="single" w:sz="8" w:space="0" w:color="auto"/>
            </w:tcBorders>
            <w:tcMar>
              <w:left w:w="108" w:type="dxa"/>
              <w:right w:w="108" w:type="dxa"/>
            </w:tcMar>
          </w:tcPr>
          <w:p w14:paraId="6FE1927C" w14:textId="77777777" w:rsidR="008A7C25" w:rsidRDefault="008A7C25" w:rsidP="00862F75">
            <w:pPr>
              <w:spacing w:line="360" w:lineRule="auto"/>
              <w:jc w:val="center"/>
            </w:pPr>
            <w:r w:rsidRPr="452B3384">
              <w:rPr>
                <w:rFonts w:hAnsi="宋体" w:cs="宋体"/>
                <w:sz w:val="21"/>
                <w:szCs w:val="21"/>
              </w:rPr>
              <w:t>说明</w:t>
            </w:r>
          </w:p>
        </w:tc>
        <w:tc>
          <w:tcPr>
            <w:tcW w:w="3119" w:type="dxa"/>
            <w:tcBorders>
              <w:top w:val="single" w:sz="8" w:space="0" w:color="auto"/>
              <w:left w:val="single" w:sz="8" w:space="0" w:color="auto"/>
              <w:bottom w:val="single" w:sz="8" w:space="0" w:color="auto"/>
              <w:right w:val="single" w:sz="8" w:space="0" w:color="auto"/>
            </w:tcBorders>
            <w:tcMar>
              <w:left w:w="108" w:type="dxa"/>
              <w:right w:w="108" w:type="dxa"/>
            </w:tcMar>
          </w:tcPr>
          <w:p w14:paraId="3BBD90A4" w14:textId="77777777" w:rsidR="008A7C25" w:rsidRDefault="008A7C25" w:rsidP="00862F75">
            <w:pPr>
              <w:spacing w:line="360" w:lineRule="auto"/>
              <w:jc w:val="center"/>
            </w:pPr>
            <w:r w:rsidRPr="452B3384">
              <w:rPr>
                <w:rFonts w:hAnsi="宋体" w:cs="宋体"/>
                <w:sz w:val="21"/>
                <w:szCs w:val="21"/>
              </w:rPr>
              <w:t>备注</w:t>
            </w:r>
          </w:p>
        </w:tc>
      </w:tr>
      <w:tr w:rsidR="00764FD0" w14:paraId="04F3F465" w14:textId="77777777" w:rsidTr="00764FD0">
        <w:trPr>
          <w:trHeight w:val="300"/>
          <w:jc w:val="center"/>
        </w:trPr>
        <w:tc>
          <w:tcPr>
            <w:tcW w:w="1686" w:type="dxa"/>
            <w:tcBorders>
              <w:top w:val="single" w:sz="8" w:space="0" w:color="auto"/>
              <w:left w:val="single" w:sz="8" w:space="0" w:color="auto"/>
              <w:bottom w:val="single" w:sz="8" w:space="0" w:color="auto"/>
              <w:right w:val="single" w:sz="8" w:space="0" w:color="auto"/>
            </w:tcBorders>
            <w:tcMar>
              <w:left w:w="108" w:type="dxa"/>
              <w:right w:w="108" w:type="dxa"/>
            </w:tcMar>
          </w:tcPr>
          <w:p w14:paraId="4D662D72" w14:textId="6D1939BE" w:rsidR="008A7C25" w:rsidRDefault="00B87B77" w:rsidP="00862F75">
            <w:pPr>
              <w:spacing w:line="360" w:lineRule="auto"/>
              <w:jc w:val="both"/>
              <w:rPr>
                <w:rFonts w:eastAsia="等线"/>
                <w:sz w:val="21"/>
                <w:szCs w:val="21"/>
              </w:rPr>
            </w:pPr>
            <w:proofErr w:type="spellStart"/>
            <w:r w:rsidRPr="00B87B77">
              <w:rPr>
                <w:rFonts w:eastAsia="等线"/>
                <w:sz w:val="21"/>
                <w:szCs w:val="21"/>
              </w:rPr>
              <w:t>verification_id</w:t>
            </w:r>
            <w:proofErr w:type="spellEnd"/>
            <w:r w:rsidRPr="00B87B77">
              <w:rPr>
                <w:rFonts w:eastAsia="等线"/>
                <w:sz w:val="21"/>
                <w:szCs w:val="21"/>
              </w:rPr>
              <w:t xml:space="preserve"> </w:t>
            </w:r>
          </w:p>
        </w:tc>
        <w:tc>
          <w:tcPr>
            <w:tcW w:w="1568" w:type="dxa"/>
            <w:tcBorders>
              <w:top w:val="single" w:sz="8" w:space="0" w:color="auto"/>
              <w:left w:val="single" w:sz="8" w:space="0" w:color="auto"/>
              <w:bottom w:val="single" w:sz="8" w:space="0" w:color="auto"/>
              <w:right w:val="single" w:sz="8" w:space="0" w:color="auto"/>
            </w:tcBorders>
            <w:tcMar>
              <w:left w:w="108" w:type="dxa"/>
              <w:right w:w="108" w:type="dxa"/>
            </w:tcMar>
          </w:tcPr>
          <w:p w14:paraId="63EA4075" w14:textId="77777777" w:rsidR="008A7C25" w:rsidRPr="00C14A2A" w:rsidRDefault="008A7C25" w:rsidP="00862F75">
            <w:pPr>
              <w:spacing w:line="360" w:lineRule="auto"/>
              <w:jc w:val="both"/>
              <w:rPr>
                <w:rFonts w:eastAsia="Times New Roman"/>
                <w:sz w:val="21"/>
                <w:szCs w:val="21"/>
              </w:rPr>
            </w:pPr>
            <w:r>
              <w:rPr>
                <w:rFonts w:eastAsia="等线" w:hint="eastAsia"/>
                <w:sz w:val="21"/>
                <w:szCs w:val="21"/>
              </w:rPr>
              <w:t>int</w:t>
            </w:r>
          </w:p>
        </w:tc>
        <w:tc>
          <w:tcPr>
            <w:tcW w:w="1279" w:type="dxa"/>
            <w:tcBorders>
              <w:top w:val="single" w:sz="8" w:space="0" w:color="auto"/>
              <w:left w:val="single" w:sz="8" w:space="0" w:color="auto"/>
              <w:bottom w:val="single" w:sz="8" w:space="0" w:color="auto"/>
              <w:right w:val="single" w:sz="8" w:space="0" w:color="auto"/>
            </w:tcBorders>
            <w:tcMar>
              <w:left w:w="108" w:type="dxa"/>
              <w:right w:w="108" w:type="dxa"/>
            </w:tcMar>
          </w:tcPr>
          <w:p w14:paraId="2CB7C4BD" w14:textId="77777777" w:rsidR="008A7C25" w:rsidRDefault="008A7C25" w:rsidP="00862F75">
            <w:pPr>
              <w:spacing w:line="360" w:lineRule="auto"/>
              <w:jc w:val="both"/>
            </w:pPr>
            <w:r w:rsidRPr="452B3384">
              <w:rPr>
                <w:rFonts w:eastAsia="Times New Roman"/>
                <w:sz w:val="21"/>
                <w:szCs w:val="21"/>
              </w:rPr>
              <w:t xml:space="preserve"> </w:t>
            </w:r>
          </w:p>
        </w:tc>
        <w:tc>
          <w:tcPr>
            <w:tcW w:w="1836" w:type="dxa"/>
            <w:tcBorders>
              <w:top w:val="single" w:sz="8" w:space="0" w:color="auto"/>
              <w:left w:val="single" w:sz="8" w:space="0" w:color="auto"/>
              <w:bottom w:val="single" w:sz="8" w:space="0" w:color="auto"/>
              <w:right w:val="single" w:sz="8" w:space="0" w:color="auto"/>
            </w:tcBorders>
            <w:tcMar>
              <w:left w:w="108" w:type="dxa"/>
              <w:right w:w="108" w:type="dxa"/>
            </w:tcMar>
          </w:tcPr>
          <w:p w14:paraId="21034048" w14:textId="4291A23C" w:rsidR="008A7C25" w:rsidRDefault="00CB0D50" w:rsidP="00862F75">
            <w:pPr>
              <w:spacing w:line="360" w:lineRule="auto"/>
              <w:jc w:val="both"/>
              <w:rPr>
                <w:rFonts w:hAnsi="宋体" w:cs="宋体" w:hint="eastAsia"/>
                <w:sz w:val="21"/>
                <w:szCs w:val="21"/>
              </w:rPr>
            </w:pPr>
            <w:r w:rsidRPr="00CB0D50">
              <w:rPr>
                <w:rFonts w:hAnsi="宋体" w:cs="宋体" w:hint="eastAsia"/>
                <w:sz w:val="21"/>
                <w:szCs w:val="21"/>
              </w:rPr>
              <w:t>验证记录</w:t>
            </w:r>
            <w:r w:rsidRPr="00CB0D50">
              <w:rPr>
                <w:rFonts w:hAnsi="宋体" w:cs="宋体"/>
                <w:sz w:val="21"/>
                <w:szCs w:val="21"/>
              </w:rPr>
              <w:t>ID</w:t>
            </w:r>
          </w:p>
        </w:tc>
        <w:tc>
          <w:tcPr>
            <w:tcW w:w="3119" w:type="dxa"/>
            <w:tcBorders>
              <w:top w:val="single" w:sz="8" w:space="0" w:color="auto"/>
              <w:left w:val="single" w:sz="8" w:space="0" w:color="auto"/>
              <w:bottom w:val="single" w:sz="8" w:space="0" w:color="auto"/>
              <w:right w:val="single" w:sz="8" w:space="0" w:color="auto"/>
            </w:tcBorders>
            <w:tcMar>
              <w:left w:w="108" w:type="dxa"/>
              <w:right w:w="108" w:type="dxa"/>
            </w:tcMar>
          </w:tcPr>
          <w:p w14:paraId="14C5D7C9" w14:textId="77777777" w:rsidR="008A7C25" w:rsidRDefault="008A7C25" w:rsidP="00862F75">
            <w:pPr>
              <w:spacing w:line="360" w:lineRule="auto"/>
              <w:jc w:val="both"/>
              <w:rPr>
                <w:rFonts w:eastAsia="等线"/>
              </w:rPr>
            </w:pPr>
            <w:r w:rsidRPr="452B3384">
              <w:rPr>
                <w:rFonts w:eastAsia="Times New Roman"/>
                <w:sz w:val="21"/>
                <w:szCs w:val="21"/>
              </w:rPr>
              <w:t>P</w:t>
            </w:r>
            <w:r w:rsidRPr="00CE7DCE">
              <w:rPr>
                <w:rFonts w:eastAsia="Times New Roman" w:hint="eastAsia"/>
                <w:sz w:val="21"/>
                <w:szCs w:val="21"/>
              </w:rPr>
              <w:t>K</w:t>
            </w:r>
            <w:r>
              <w:rPr>
                <w:rFonts w:eastAsia="等线" w:hint="eastAsia"/>
                <w:sz w:val="21"/>
                <w:szCs w:val="21"/>
              </w:rPr>
              <w:t xml:space="preserve"> </w:t>
            </w:r>
            <w:r w:rsidRPr="0095501B">
              <w:rPr>
                <w:rFonts w:eastAsia="Times New Roman"/>
                <w:sz w:val="21"/>
                <w:szCs w:val="21"/>
              </w:rPr>
              <w:t>AUTO_INCREMENT</w:t>
            </w:r>
            <w:r>
              <w:rPr>
                <w:rFonts w:hAnsi="宋体" w:cs="宋体" w:hint="eastAsia"/>
                <w:sz w:val="21"/>
                <w:szCs w:val="21"/>
              </w:rPr>
              <w:t>自增长</w:t>
            </w:r>
          </w:p>
        </w:tc>
      </w:tr>
      <w:tr w:rsidR="00764FD0" w14:paraId="2B0C77DC" w14:textId="77777777" w:rsidTr="00764FD0">
        <w:trPr>
          <w:trHeight w:val="300"/>
          <w:jc w:val="center"/>
        </w:trPr>
        <w:tc>
          <w:tcPr>
            <w:tcW w:w="1686" w:type="dxa"/>
            <w:tcBorders>
              <w:top w:val="single" w:sz="8" w:space="0" w:color="auto"/>
              <w:left w:val="single" w:sz="8" w:space="0" w:color="auto"/>
              <w:bottom w:val="single" w:sz="8" w:space="0" w:color="auto"/>
              <w:right w:val="single" w:sz="8" w:space="0" w:color="auto"/>
            </w:tcBorders>
            <w:tcMar>
              <w:left w:w="108" w:type="dxa"/>
              <w:right w:w="108" w:type="dxa"/>
            </w:tcMar>
          </w:tcPr>
          <w:p w14:paraId="1DF366EA" w14:textId="2B94478A" w:rsidR="008A7C25" w:rsidRDefault="00AC04A3" w:rsidP="00862F75">
            <w:pPr>
              <w:spacing w:line="360" w:lineRule="auto"/>
              <w:jc w:val="both"/>
              <w:rPr>
                <w:rFonts w:eastAsia="Times New Roman"/>
                <w:sz w:val="21"/>
                <w:szCs w:val="21"/>
              </w:rPr>
            </w:pPr>
            <w:proofErr w:type="spellStart"/>
            <w:r>
              <w:rPr>
                <w:rFonts w:eastAsiaTheme="minorEastAsia" w:hint="eastAsia"/>
                <w:sz w:val="21"/>
                <w:szCs w:val="21"/>
              </w:rPr>
              <w:t>user</w:t>
            </w:r>
            <w:r w:rsidR="008A7C25" w:rsidRPr="452B3384">
              <w:rPr>
                <w:rFonts w:eastAsia="Times New Roman"/>
                <w:sz w:val="21"/>
                <w:szCs w:val="21"/>
              </w:rPr>
              <w:t>_id</w:t>
            </w:r>
            <w:proofErr w:type="spellEnd"/>
          </w:p>
        </w:tc>
        <w:tc>
          <w:tcPr>
            <w:tcW w:w="1568" w:type="dxa"/>
            <w:tcBorders>
              <w:top w:val="single" w:sz="8" w:space="0" w:color="auto"/>
              <w:left w:val="single" w:sz="8" w:space="0" w:color="auto"/>
              <w:bottom w:val="single" w:sz="8" w:space="0" w:color="auto"/>
              <w:right w:val="single" w:sz="8" w:space="0" w:color="auto"/>
            </w:tcBorders>
            <w:tcMar>
              <w:left w:w="108" w:type="dxa"/>
              <w:right w:w="108" w:type="dxa"/>
            </w:tcMar>
          </w:tcPr>
          <w:p w14:paraId="1DBFD688" w14:textId="77777777" w:rsidR="008A7C25" w:rsidRDefault="008A7C25" w:rsidP="00862F75">
            <w:pPr>
              <w:spacing w:line="360" w:lineRule="auto"/>
              <w:jc w:val="both"/>
            </w:pPr>
            <w:r w:rsidRPr="452B3384">
              <w:rPr>
                <w:rFonts w:eastAsia="Times New Roman"/>
                <w:sz w:val="21"/>
                <w:szCs w:val="21"/>
              </w:rPr>
              <w:t>int</w:t>
            </w:r>
          </w:p>
        </w:tc>
        <w:tc>
          <w:tcPr>
            <w:tcW w:w="1279" w:type="dxa"/>
            <w:tcBorders>
              <w:top w:val="single" w:sz="8" w:space="0" w:color="auto"/>
              <w:left w:val="single" w:sz="8" w:space="0" w:color="auto"/>
              <w:bottom w:val="single" w:sz="8" w:space="0" w:color="auto"/>
              <w:right w:val="single" w:sz="8" w:space="0" w:color="auto"/>
            </w:tcBorders>
            <w:tcMar>
              <w:left w:w="108" w:type="dxa"/>
              <w:right w:w="108" w:type="dxa"/>
            </w:tcMar>
          </w:tcPr>
          <w:p w14:paraId="6395E9BC" w14:textId="77777777" w:rsidR="008A7C25" w:rsidRDefault="008A7C25" w:rsidP="00862F75">
            <w:pPr>
              <w:spacing w:line="360" w:lineRule="auto"/>
              <w:jc w:val="both"/>
            </w:pPr>
            <w:r w:rsidRPr="452B3384">
              <w:rPr>
                <w:rFonts w:eastAsia="Times New Roman"/>
                <w:sz w:val="21"/>
                <w:szCs w:val="21"/>
              </w:rPr>
              <w:t xml:space="preserve"> </w:t>
            </w:r>
          </w:p>
        </w:tc>
        <w:tc>
          <w:tcPr>
            <w:tcW w:w="1836" w:type="dxa"/>
            <w:tcBorders>
              <w:top w:val="single" w:sz="8" w:space="0" w:color="auto"/>
              <w:left w:val="single" w:sz="8" w:space="0" w:color="auto"/>
              <w:bottom w:val="single" w:sz="8" w:space="0" w:color="auto"/>
              <w:right w:val="single" w:sz="8" w:space="0" w:color="auto"/>
            </w:tcBorders>
            <w:tcMar>
              <w:left w:w="108" w:type="dxa"/>
              <w:right w:w="108" w:type="dxa"/>
            </w:tcMar>
          </w:tcPr>
          <w:p w14:paraId="0934B255" w14:textId="237CADBC" w:rsidR="008A7C25" w:rsidRDefault="00764FD0" w:rsidP="00862F75">
            <w:pPr>
              <w:spacing w:line="360" w:lineRule="auto"/>
              <w:jc w:val="both"/>
              <w:rPr>
                <w:rFonts w:hAnsi="宋体" w:cs="宋体" w:hint="eastAsia"/>
                <w:sz w:val="21"/>
                <w:szCs w:val="21"/>
              </w:rPr>
            </w:pPr>
            <w:r w:rsidRPr="00764FD0">
              <w:rPr>
                <w:rFonts w:hAnsi="宋体" w:cs="宋体" w:hint="eastAsia"/>
                <w:sz w:val="21"/>
                <w:szCs w:val="21"/>
              </w:rPr>
              <w:t>关联</w:t>
            </w:r>
            <w:proofErr w:type="spellStart"/>
            <w:r w:rsidRPr="00764FD0">
              <w:rPr>
                <w:rFonts w:hAnsi="宋体" w:cs="宋体"/>
                <w:sz w:val="21"/>
                <w:szCs w:val="21"/>
              </w:rPr>
              <w:t>users</w:t>
            </w:r>
            <w:r>
              <w:rPr>
                <w:rFonts w:hAnsi="宋体" w:cs="宋体" w:hint="eastAsia"/>
                <w:sz w:val="21"/>
                <w:szCs w:val="21"/>
              </w:rPr>
              <w:t>.</w:t>
            </w:r>
            <w:r w:rsidRPr="00764FD0">
              <w:rPr>
                <w:rFonts w:hAnsi="宋体" w:cs="宋体"/>
                <w:sz w:val="21"/>
                <w:szCs w:val="21"/>
              </w:rPr>
              <w:t>user_id</w:t>
            </w:r>
            <w:proofErr w:type="spellEnd"/>
          </w:p>
        </w:tc>
        <w:tc>
          <w:tcPr>
            <w:tcW w:w="3119" w:type="dxa"/>
            <w:tcBorders>
              <w:top w:val="single" w:sz="8" w:space="0" w:color="auto"/>
              <w:left w:val="single" w:sz="8" w:space="0" w:color="auto"/>
              <w:bottom w:val="single" w:sz="8" w:space="0" w:color="auto"/>
              <w:right w:val="single" w:sz="8" w:space="0" w:color="auto"/>
            </w:tcBorders>
            <w:tcMar>
              <w:left w:w="108" w:type="dxa"/>
              <w:right w:w="108" w:type="dxa"/>
            </w:tcMar>
          </w:tcPr>
          <w:p w14:paraId="45AA22F9" w14:textId="77777777" w:rsidR="008A7C25" w:rsidRDefault="008A7C25" w:rsidP="00862F75">
            <w:pPr>
              <w:spacing w:line="360" w:lineRule="auto"/>
              <w:jc w:val="both"/>
            </w:pPr>
            <w:r w:rsidRPr="452B3384">
              <w:rPr>
                <w:rFonts w:eastAsia="Times New Roman"/>
                <w:sz w:val="21"/>
                <w:szCs w:val="21"/>
              </w:rPr>
              <w:t>FK</w:t>
            </w:r>
          </w:p>
        </w:tc>
      </w:tr>
      <w:tr w:rsidR="00764FD0" w:rsidRPr="00B80B82" w14:paraId="52E6C44B" w14:textId="77777777" w:rsidTr="00764FD0">
        <w:trPr>
          <w:trHeight w:val="300"/>
          <w:jc w:val="center"/>
        </w:trPr>
        <w:tc>
          <w:tcPr>
            <w:tcW w:w="1686" w:type="dxa"/>
            <w:tcBorders>
              <w:top w:val="single" w:sz="8" w:space="0" w:color="auto"/>
              <w:left w:val="single" w:sz="8" w:space="0" w:color="auto"/>
              <w:bottom w:val="single" w:sz="8" w:space="0" w:color="auto"/>
              <w:right w:val="single" w:sz="8" w:space="0" w:color="auto"/>
            </w:tcBorders>
            <w:tcMar>
              <w:left w:w="108" w:type="dxa"/>
              <w:right w:w="108" w:type="dxa"/>
            </w:tcMar>
          </w:tcPr>
          <w:p w14:paraId="185EFEC1" w14:textId="7E4EEA93" w:rsidR="008A7C25" w:rsidRDefault="00AC04A3" w:rsidP="00862F75">
            <w:pPr>
              <w:spacing w:line="360" w:lineRule="auto"/>
              <w:jc w:val="both"/>
              <w:rPr>
                <w:rFonts w:eastAsia="等线"/>
                <w:sz w:val="21"/>
                <w:szCs w:val="21"/>
              </w:rPr>
            </w:pPr>
            <w:r>
              <w:rPr>
                <w:rFonts w:eastAsia="等线" w:hint="eastAsia"/>
                <w:sz w:val="21"/>
                <w:szCs w:val="21"/>
              </w:rPr>
              <w:t>email</w:t>
            </w:r>
          </w:p>
        </w:tc>
        <w:tc>
          <w:tcPr>
            <w:tcW w:w="1568" w:type="dxa"/>
            <w:tcBorders>
              <w:top w:val="single" w:sz="8" w:space="0" w:color="auto"/>
              <w:left w:val="single" w:sz="8" w:space="0" w:color="auto"/>
              <w:bottom w:val="single" w:sz="8" w:space="0" w:color="auto"/>
              <w:right w:val="single" w:sz="8" w:space="0" w:color="auto"/>
            </w:tcBorders>
            <w:tcMar>
              <w:left w:w="108" w:type="dxa"/>
              <w:right w:w="108" w:type="dxa"/>
            </w:tcMar>
          </w:tcPr>
          <w:p w14:paraId="0F5FDEB3" w14:textId="77777777" w:rsidR="008A7C25" w:rsidRDefault="008A7C25" w:rsidP="00862F75">
            <w:pPr>
              <w:spacing w:line="360" w:lineRule="auto"/>
              <w:jc w:val="both"/>
              <w:rPr>
                <w:rFonts w:eastAsia="Times New Roman"/>
                <w:sz w:val="21"/>
                <w:szCs w:val="21"/>
              </w:rPr>
            </w:pPr>
            <w:r w:rsidRPr="00B80B82">
              <w:rPr>
                <w:rFonts w:eastAsia="Times New Roman" w:hint="eastAsia"/>
                <w:sz w:val="21"/>
                <w:szCs w:val="21"/>
              </w:rPr>
              <w:t>varchar</w:t>
            </w:r>
          </w:p>
        </w:tc>
        <w:tc>
          <w:tcPr>
            <w:tcW w:w="1279" w:type="dxa"/>
            <w:tcBorders>
              <w:top w:val="single" w:sz="8" w:space="0" w:color="auto"/>
              <w:left w:val="single" w:sz="8" w:space="0" w:color="auto"/>
              <w:bottom w:val="single" w:sz="8" w:space="0" w:color="auto"/>
              <w:right w:val="single" w:sz="8" w:space="0" w:color="auto"/>
            </w:tcBorders>
            <w:tcMar>
              <w:left w:w="108" w:type="dxa"/>
              <w:right w:w="108" w:type="dxa"/>
            </w:tcMar>
          </w:tcPr>
          <w:p w14:paraId="6BEF2F6C" w14:textId="328AE3A9" w:rsidR="008A7C25" w:rsidRDefault="00764FD0" w:rsidP="00862F75">
            <w:pPr>
              <w:spacing w:line="360" w:lineRule="auto"/>
              <w:jc w:val="both"/>
              <w:rPr>
                <w:rFonts w:eastAsia="等线"/>
                <w:sz w:val="21"/>
                <w:szCs w:val="21"/>
              </w:rPr>
            </w:pPr>
            <w:r>
              <w:rPr>
                <w:rFonts w:eastAsia="等线" w:hint="eastAsia"/>
                <w:sz w:val="21"/>
                <w:szCs w:val="21"/>
              </w:rPr>
              <w:t>100</w:t>
            </w:r>
          </w:p>
        </w:tc>
        <w:tc>
          <w:tcPr>
            <w:tcW w:w="1836" w:type="dxa"/>
            <w:tcBorders>
              <w:top w:val="single" w:sz="8" w:space="0" w:color="auto"/>
              <w:left w:val="single" w:sz="8" w:space="0" w:color="auto"/>
              <w:bottom w:val="single" w:sz="8" w:space="0" w:color="auto"/>
              <w:right w:val="single" w:sz="8" w:space="0" w:color="auto"/>
            </w:tcBorders>
            <w:tcMar>
              <w:left w:w="108" w:type="dxa"/>
              <w:right w:w="108" w:type="dxa"/>
            </w:tcMar>
          </w:tcPr>
          <w:p w14:paraId="51FB3D7E" w14:textId="16FB2986" w:rsidR="008A7C25" w:rsidRDefault="00764FD0" w:rsidP="00862F75">
            <w:pPr>
              <w:spacing w:line="360" w:lineRule="auto"/>
              <w:jc w:val="both"/>
              <w:rPr>
                <w:rFonts w:hAnsi="宋体" w:cs="宋体" w:hint="eastAsia"/>
                <w:sz w:val="21"/>
                <w:szCs w:val="21"/>
              </w:rPr>
            </w:pPr>
            <w:r>
              <w:rPr>
                <w:rFonts w:hAnsi="宋体" w:cs="宋体" w:hint="eastAsia"/>
                <w:sz w:val="21"/>
                <w:szCs w:val="21"/>
              </w:rPr>
              <w:t>待验证邮箱</w:t>
            </w:r>
          </w:p>
        </w:tc>
        <w:tc>
          <w:tcPr>
            <w:tcW w:w="3119" w:type="dxa"/>
            <w:tcBorders>
              <w:top w:val="single" w:sz="8" w:space="0" w:color="auto"/>
              <w:left w:val="single" w:sz="8" w:space="0" w:color="auto"/>
              <w:bottom w:val="single" w:sz="8" w:space="0" w:color="auto"/>
              <w:right w:val="single" w:sz="8" w:space="0" w:color="auto"/>
            </w:tcBorders>
            <w:tcMar>
              <w:left w:w="108" w:type="dxa"/>
              <w:right w:w="108" w:type="dxa"/>
            </w:tcMar>
          </w:tcPr>
          <w:p w14:paraId="0793F9E7" w14:textId="77777777" w:rsidR="008A7C25" w:rsidRPr="00B80B82" w:rsidRDefault="008A7C25" w:rsidP="00862F75">
            <w:pPr>
              <w:spacing w:line="360" w:lineRule="auto"/>
              <w:jc w:val="both"/>
              <w:rPr>
                <w:rFonts w:hAnsi="宋体" w:cs="宋体" w:hint="eastAsia"/>
                <w:sz w:val="21"/>
                <w:szCs w:val="21"/>
              </w:rPr>
            </w:pPr>
            <w:r>
              <w:rPr>
                <w:rFonts w:hAnsi="宋体" w:cs="宋体" w:hint="eastAsia"/>
                <w:sz w:val="21"/>
                <w:szCs w:val="21"/>
              </w:rPr>
              <w:t xml:space="preserve">NOT NULL </w:t>
            </w:r>
            <w:r>
              <w:rPr>
                <w:rFonts w:hAnsi="宋体" w:cs="宋体" w:hint="eastAsia"/>
                <w:sz w:val="21"/>
                <w:szCs w:val="21"/>
              </w:rPr>
              <w:t>不为空</w:t>
            </w:r>
          </w:p>
        </w:tc>
      </w:tr>
      <w:tr w:rsidR="008A7C25" w:rsidRPr="00B80B82" w14:paraId="7F40078F" w14:textId="77777777" w:rsidTr="00764FD0">
        <w:trPr>
          <w:trHeight w:val="300"/>
          <w:jc w:val="center"/>
        </w:trPr>
        <w:tc>
          <w:tcPr>
            <w:tcW w:w="1686" w:type="dxa"/>
            <w:tcBorders>
              <w:top w:val="single" w:sz="8" w:space="0" w:color="auto"/>
              <w:left w:val="single" w:sz="8" w:space="0" w:color="auto"/>
              <w:bottom w:val="single" w:sz="8" w:space="0" w:color="auto"/>
              <w:right w:val="single" w:sz="8" w:space="0" w:color="auto"/>
            </w:tcBorders>
            <w:tcMar>
              <w:left w:w="108" w:type="dxa"/>
              <w:right w:w="108" w:type="dxa"/>
            </w:tcMar>
          </w:tcPr>
          <w:p w14:paraId="4930D712" w14:textId="451F0181" w:rsidR="008A7C25" w:rsidRDefault="00AC04A3" w:rsidP="00862F75">
            <w:pPr>
              <w:spacing w:line="360" w:lineRule="auto"/>
              <w:jc w:val="both"/>
              <w:rPr>
                <w:rFonts w:eastAsia="等线"/>
                <w:sz w:val="21"/>
                <w:szCs w:val="21"/>
              </w:rPr>
            </w:pPr>
            <w:proofErr w:type="spellStart"/>
            <w:r w:rsidRPr="00AC04A3">
              <w:rPr>
                <w:rFonts w:eastAsia="等线"/>
                <w:sz w:val="21"/>
                <w:szCs w:val="21"/>
              </w:rPr>
              <w:t>verification_code</w:t>
            </w:r>
            <w:proofErr w:type="spellEnd"/>
          </w:p>
        </w:tc>
        <w:tc>
          <w:tcPr>
            <w:tcW w:w="1568" w:type="dxa"/>
            <w:tcBorders>
              <w:top w:val="single" w:sz="8" w:space="0" w:color="auto"/>
              <w:left w:val="single" w:sz="8" w:space="0" w:color="auto"/>
              <w:bottom w:val="single" w:sz="8" w:space="0" w:color="auto"/>
              <w:right w:val="single" w:sz="8" w:space="0" w:color="auto"/>
            </w:tcBorders>
            <w:tcMar>
              <w:left w:w="108" w:type="dxa"/>
              <w:right w:w="108" w:type="dxa"/>
            </w:tcMar>
          </w:tcPr>
          <w:p w14:paraId="71B798EA" w14:textId="30E6449D" w:rsidR="008A7C25" w:rsidRPr="00B80B82" w:rsidRDefault="00764FD0" w:rsidP="00862F75">
            <w:pPr>
              <w:spacing w:line="360" w:lineRule="auto"/>
              <w:jc w:val="both"/>
              <w:rPr>
                <w:rFonts w:eastAsia="Times New Roman"/>
                <w:sz w:val="21"/>
                <w:szCs w:val="21"/>
              </w:rPr>
            </w:pPr>
            <w:r w:rsidRPr="00B80B82">
              <w:rPr>
                <w:rFonts w:eastAsia="Times New Roman" w:hint="eastAsia"/>
                <w:sz w:val="21"/>
                <w:szCs w:val="21"/>
              </w:rPr>
              <w:t>varchar</w:t>
            </w:r>
          </w:p>
        </w:tc>
        <w:tc>
          <w:tcPr>
            <w:tcW w:w="1279" w:type="dxa"/>
            <w:tcBorders>
              <w:top w:val="single" w:sz="8" w:space="0" w:color="auto"/>
              <w:left w:val="single" w:sz="8" w:space="0" w:color="auto"/>
              <w:bottom w:val="single" w:sz="8" w:space="0" w:color="auto"/>
              <w:right w:val="single" w:sz="8" w:space="0" w:color="auto"/>
            </w:tcBorders>
            <w:tcMar>
              <w:left w:w="108" w:type="dxa"/>
              <w:right w:w="108" w:type="dxa"/>
            </w:tcMar>
          </w:tcPr>
          <w:p w14:paraId="2B723EDF" w14:textId="7A9415DC" w:rsidR="008A7C25" w:rsidRDefault="00764FD0" w:rsidP="00862F75">
            <w:pPr>
              <w:spacing w:line="360" w:lineRule="auto"/>
              <w:jc w:val="both"/>
              <w:rPr>
                <w:rFonts w:eastAsia="等线"/>
                <w:sz w:val="21"/>
                <w:szCs w:val="21"/>
              </w:rPr>
            </w:pPr>
            <w:r>
              <w:rPr>
                <w:rFonts w:eastAsia="等线" w:hint="eastAsia"/>
                <w:sz w:val="21"/>
                <w:szCs w:val="21"/>
              </w:rPr>
              <w:t>6</w:t>
            </w:r>
          </w:p>
        </w:tc>
        <w:tc>
          <w:tcPr>
            <w:tcW w:w="1836" w:type="dxa"/>
            <w:tcBorders>
              <w:top w:val="single" w:sz="8" w:space="0" w:color="auto"/>
              <w:left w:val="single" w:sz="8" w:space="0" w:color="auto"/>
              <w:bottom w:val="single" w:sz="8" w:space="0" w:color="auto"/>
              <w:right w:val="single" w:sz="8" w:space="0" w:color="auto"/>
            </w:tcBorders>
            <w:tcMar>
              <w:left w:w="108" w:type="dxa"/>
              <w:right w:w="108" w:type="dxa"/>
            </w:tcMar>
          </w:tcPr>
          <w:p w14:paraId="58E2C036" w14:textId="50C9F9C4" w:rsidR="008A7C25" w:rsidRPr="00B15409" w:rsidRDefault="001B0BF4" w:rsidP="00862F75">
            <w:pPr>
              <w:spacing w:line="360" w:lineRule="auto"/>
              <w:jc w:val="both"/>
              <w:rPr>
                <w:rFonts w:hAnsi="宋体" w:cs="宋体" w:hint="eastAsia"/>
                <w:sz w:val="21"/>
                <w:szCs w:val="21"/>
              </w:rPr>
            </w:pPr>
            <w:r>
              <w:rPr>
                <w:rFonts w:hAnsi="宋体" w:cs="宋体" w:hint="eastAsia"/>
                <w:sz w:val="21"/>
                <w:szCs w:val="21"/>
              </w:rPr>
              <w:t>6</w:t>
            </w:r>
            <w:r>
              <w:rPr>
                <w:rFonts w:hAnsi="宋体" w:cs="宋体" w:hint="eastAsia"/>
                <w:sz w:val="21"/>
                <w:szCs w:val="21"/>
              </w:rPr>
              <w:t>位</w:t>
            </w:r>
            <w:r w:rsidR="00E52D2F">
              <w:rPr>
                <w:rFonts w:hAnsi="宋体" w:cs="宋体" w:hint="eastAsia"/>
                <w:sz w:val="21"/>
                <w:szCs w:val="21"/>
              </w:rPr>
              <w:t>数字验证码</w:t>
            </w:r>
          </w:p>
        </w:tc>
        <w:tc>
          <w:tcPr>
            <w:tcW w:w="3119" w:type="dxa"/>
            <w:tcBorders>
              <w:top w:val="single" w:sz="8" w:space="0" w:color="auto"/>
              <w:left w:val="single" w:sz="8" w:space="0" w:color="auto"/>
              <w:bottom w:val="single" w:sz="8" w:space="0" w:color="auto"/>
              <w:right w:val="single" w:sz="8" w:space="0" w:color="auto"/>
            </w:tcBorders>
            <w:tcMar>
              <w:left w:w="108" w:type="dxa"/>
              <w:right w:w="108" w:type="dxa"/>
            </w:tcMar>
          </w:tcPr>
          <w:p w14:paraId="0DF4B13C" w14:textId="77777777" w:rsidR="008A7C25" w:rsidRDefault="008A7C25" w:rsidP="00862F75">
            <w:pPr>
              <w:spacing w:line="360" w:lineRule="auto"/>
              <w:jc w:val="both"/>
              <w:rPr>
                <w:rFonts w:hAnsi="宋体" w:cs="宋体" w:hint="eastAsia"/>
                <w:sz w:val="21"/>
                <w:szCs w:val="21"/>
              </w:rPr>
            </w:pPr>
          </w:p>
        </w:tc>
      </w:tr>
      <w:tr w:rsidR="008A7C25" w:rsidRPr="00B80B82" w14:paraId="258CF5AB" w14:textId="77777777" w:rsidTr="00764FD0">
        <w:trPr>
          <w:trHeight w:val="300"/>
          <w:jc w:val="center"/>
        </w:trPr>
        <w:tc>
          <w:tcPr>
            <w:tcW w:w="1686" w:type="dxa"/>
            <w:tcBorders>
              <w:top w:val="single" w:sz="8" w:space="0" w:color="auto"/>
              <w:left w:val="single" w:sz="8" w:space="0" w:color="auto"/>
              <w:bottom w:val="single" w:sz="8" w:space="0" w:color="auto"/>
              <w:right w:val="single" w:sz="8" w:space="0" w:color="auto"/>
            </w:tcBorders>
            <w:tcMar>
              <w:left w:w="108" w:type="dxa"/>
              <w:right w:w="108" w:type="dxa"/>
            </w:tcMar>
          </w:tcPr>
          <w:p w14:paraId="44DDCC90" w14:textId="2CC0893D" w:rsidR="008A7C25" w:rsidRDefault="00AC04A3" w:rsidP="00862F75">
            <w:pPr>
              <w:spacing w:line="360" w:lineRule="auto"/>
              <w:jc w:val="both"/>
              <w:rPr>
                <w:rFonts w:eastAsia="等线"/>
                <w:sz w:val="21"/>
                <w:szCs w:val="21"/>
              </w:rPr>
            </w:pPr>
            <w:r w:rsidRPr="00AC04A3">
              <w:rPr>
                <w:rFonts w:eastAsia="等线"/>
                <w:sz w:val="21"/>
                <w:szCs w:val="21"/>
              </w:rPr>
              <w:t>token</w:t>
            </w:r>
          </w:p>
        </w:tc>
        <w:tc>
          <w:tcPr>
            <w:tcW w:w="1568" w:type="dxa"/>
            <w:tcBorders>
              <w:top w:val="single" w:sz="8" w:space="0" w:color="auto"/>
              <w:left w:val="single" w:sz="8" w:space="0" w:color="auto"/>
              <w:bottom w:val="single" w:sz="8" w:space="0" w:color="auto"/>
              <w:right w:val="single" w:sz="8" w:space="0" w:color="auto"/>
            </w:tcBorders>
            <w:tcMar>
              <w:left w:w="108" w:type="dxa"/>
              <w:right w:w="108" w:type="dxa"/>
            </w:tcMar>
          </w:tcPr>
          <w:p w14:paraId="0BFD7F37" w14:textId="0CE2F9C1" w:rsidR="008A7C25" w:rsidRPr="00B80B82" w:rsidRDefault="00764FD0" w:rsidP="00862F75">
            <w:pPr>
              <w:spacing w:line="360" w:lineRule="auto"/>
              <w:jc w:val="both"/>
              <w:rPr>
                <w:rFonts w:eastAsia="Times New Roman"/>
                <w:sz w:val="21"/>
                <w:szCs w:val="21"/>
              </w:rPr>
            </w:pPr>
            <w:r w:rsidRPr="00B80B82">
              <w:rPr>
                <w:rFonts w:eastAsia="Times New Roman" w:hint="eastAsia"/>
                <w:sz w:val="21"/>
                <w:szCs w:val="21"/>
              </w:rPr>
              <w:t>varchar</w:t>
            </w:r>
          </w:p>
        </w:tc>
        <w:tc>
          <w:tcPr>
            <w:tcW w:w="1279" w:type="dxa"/>
            <w:tcBorders>
              <w:top w:val="single" w:sz="8" w:space="0" w:color="auto"/>
              <w:left w:val="single" w:sz="8" w:space="0" w:color="auto"/>
              <w:bottom w:val="single" w:sz="8" w:space="0" w:color="auto"/>
              <w:right w:val="single" w:sz="8" w:space="0" w:color="auto"/>
            </w:tcBorders>
            <w:tcMar>
              <w:left w:w="108" w:type="dxa"/>
              <w:right w:w="108" w:type="dxa"/>
            </w:tcMar>
          </w:tcPr>
          <w:p w14:paraId="17061EB9" w14:textId="09A23AA7" w:rsidR="008A7C25" w:rsidRDefault="00764FD0" w:rsidP="00862F75">
            <w:pPr>
              <w:spacing w:line="360" w:lineRule="auto"/>
              <w:jc w:val="both"/>
              <w:rPr>
                <w:rFonts w:eastAsia="等线"/>
                <w:sz w:val="21"/>
                <w:szCs w:val="21"/>
              </w:rPr>
            </w:pPr>
            <w:r>
              <w:rPr>
                <w:rFonts w:eastAsia="等线" w:hint="eastAsia"/>
                <w:sz w:val="21"/>
                <w:szCs w:val="21"/>
              </w:rPr>
              <w:t>64</w:t>
            </w:r>
          </w:p>
        </w:tc>
        <w:tc>
          <w:tcPr>
            <w:tcW w:w="1836" w:type="dxa"/>
            <w:tcBorders>
              <w:top w:val="single" w:sz="8" w:space="0" w:color="auto"/>
              <w:left w:val="single" w:sz="8" w:space="0" w:color="auto"/>
              <w:bottom w:val="single" w:sz="8" w:space="0" w:color="auto"/>
              <w:right w:val="single" w:sz="8" w:space="0" w:color="auto"/>
            </w:tcBorders>
            <w:tcMar>
              <w:left w:w="108" w:type="dxa"/>
              <w:right w:w="108" w:type="dxa"/>
            </w:tcMar>
          </w:tcPr>
          <w:p w14:paraId="60D56C75" w14:textId="3E79E4FD" w:rsidR="008A7C25" w:rsidRPr="00B15409" w:rsidRDefault="00E52D2F" w:rsidP="00862F75">
            <w:pPr>
              <w:spacing w:line="360" w:lineRule="auto"/>
              <w:jc w:val="both"/>
              <w:rPr>
                <w:rFonts w:hAnsi="宋体" w:cs="宋体" w:hint="eastAsia"/>
                <w:sz w:val="21"/>
                <w:szCs w:val="21"/>
              </w:rPr>
            </w:pPr>
            <w:r>
              <w:rPr>
                <w:rFonts w:hAnsi="宋体" w:cs="宋体" w:hint="eastAsia"/>
                <w:sz w:val="21"/>
                <w:szCs w:val="21"/>
              </w:rPr>
              <w:t>加密令牌（用于链接验证）</w:t>
            </w:r>
          </w:p>
        </w:tc>
        <w:tc>
          <w:tcPr>
            <w:tcW w:w="3119" w:type="dxa"/>
            <w:tcBorders>
              <w:top w:val="single" w:sz="8" w:space="0" w:color="auto"/>
              <w:left w:val="single" w:sz="8" w:space="0" w:color="auto"/>
              <w:bottom w:val="single" w:sz="8" w:space="0" w:color="auto"/>
              <w:right w:val="single" w:sz="8" w:space="0" w:color="auto"/>
            </w:tcBorders>
            <w:tcMar>
              <w:left w:w="108" w:type="dxa"/>
              <w:right w:w="108" w:type="dxa"/>
            </w:tcMar>
          </w:tcPr>
          <w:p w14:paraId="76AEA8C1" w14:textId="77777777" w:rsidR="008A7C25" w:rsidRDefault="008A7C25" w:rsidP="00862F75">
            <w:pPr>
              <w:spacing w:line="360" w:lineRule="auto"/>
              <w:jc w:val="both"/>
              <w:rPr>
                <w:rFonts w:hAnsi="宋体" w:cs="宋体" w:hint="eastAsia"/>
                <w:sz w:val="21"/>
                <w:szCs w:val="21"/>
              </w:rPr>
            </w:pPr>
          </w:p>
        </w:tc>
      </w:tr>
      <w:tr w:rsidR="008A7C25" w:rsidRPr="00B80B82" w14:paraId="0A7F7F21" w14:textId="77777777" w:rsidTr="00764FD0">
        <w:trPr>
          <w:trHeight w:val="300"/>
          <w:jc w:val="center"/>
        </w:trPr>
        <w:tc>
          <w:tcPr>
            <w:tcW w:w="1686" w:type="dxa"/>
            <w:tcBorders>
              <w:top w:val="single" w:sz="8" w:space="0" w:color="auto"/>
              <w:left w:val="single" w:sz="8" w:space="0" w:color="auto"/>
              <w:bottom w:val="single" w:sz="8" w:space="0" w:color="auto"/>
              <w:right w:val="single" w:sz="8" w:space="0" w:color="auto"/>
            </w:tcBorders>
            <w:tcMar>
              <w:left w:w="108" w:type="dxa"/>
              <w:right w:w="108" w:type="dxa"/>
            </w:tcMar>
          </w:tcPr>
          <w:p w14:paraId="05031534" w14:textId="58F39759" w:rsidR="008A7C25" w:rsidRDefault="00DB2CFF" w:rsidP="00862F75">
            <w:pPr>
              <w:spacing w:line="360" w:lineRule="auto"/>
              <w:jc w:val="both"/>
              <w:rPr>
                <w:rFonts w:eastAsia="等线"/>
                <w:sz w:val="21"/>
                <w:szCs w:val="21"/>
              </w:rPr>
            </w:pPr>
            <w:proofErr w:type="spellStart"/>
            <w:r w:rsidRPr="00DB2CFF">
              <w:rPr>
                <w:rFonts w:eastAsia="等线"/>
                <w:sz w:val="21"/>
                <w:szCs w:val="21"/>
              </w:rPr>
              <w:t>expire_time</w:t>
            </w:r>
            <w:proofErr w:type="spellEnd"/>
          </w:p>
        </w:tc>
        <w:tc>
          <w:tcPr>
            <w:tcW w:w="1568" w:type="dxa"/>
            <w:tcBorders>
              <w:top w:val="single" w:sz="8" w:space="0" w:color="auto"/>
              <w:left w:val="single" w:sz="8" w:space="0" w:color="auto"/>
              <w:bottom w:val="single" w:sz="8" w:space="0" w:color="auto"/>
              <w:right w:val="single" w:sz="8" w:space="0" w:color="auto"/>
            </w:tcBorders>
            <w:tcMar>
              <w:left w:w="108" w:type="dxa"/>
              <w:right w:w="108" w:type="dxa"/>
            </w:tcMar>
          </w:tcPr>
          <w:p w14:paraId="62511865" w14:textId="24CE40FA" w:rsidR="008A7C25" w:rsidRPr="00764FD0" w:rsidRDefault="00764FD0" w:rsidP="00862F75">
            <w:pPr>
              <w:spacing w:line="360" w:lineRule="auto"/>
              <w:jc w:val="both"/>
              <w:rPr>
                <w:rFonts w:eastAsiaTheme="minorEastAsia"/>
                <w:sz w:val="21"/>
                <w:szCs w:val="21"/>
              </w:rPr>
            </w:pPr>
            <w:r>
              <w:rPr>
                <w:rFonts w:eastAsiaTheme="minorEastAsia" w:hint="eastAsia"/>
                <w:sz w:val="21"/>
                <w:szCs w:val="21"/>
              </w:rPr>
              <w:t>datetime</w:t>
            </w:r>
          </w:p>
        </w:tc>
        <w:tc>
          <w:tcPr>
            <w:tcW w:w="1279" w:type="dxa"/>
            <w:tcBorders>
              <w:top w:val="single" w:sz="8" w:space="0" w:color="auto"/>
              <w:left w:val="single" w:sz="8" w:space="0" w:color="auto"/>
              <w:bottom w:val="single" w:sz="8" w:space="0" w:color="auto"/>
              <w:right w:val="single" w:sz="8" w:space="0" w:color="auto"/>
            </w:tcBorders>
            <w:tcMar>
              <w:left w:w="108" w:type="dxa"/>
              <w:right w:w="108" w:type="dxa"/>
            </w:tcMar>
          </w:tcPr>
          <w:p w14:paraId="5C21D6D9" w14:textId="77777777" w:rsidR="008A7C25" w:rsidRDefault="008A7C25" w:rsidP="00862F75">
            <w:pPr>
              <w:spacing w:line="360" w:lineRule="auto"/>
              <w:jc w:val="both"/>
              <w:rPr>
                <w:rFonts w:eastAsia="等线"/>
                <w:sz w:val="21"/>
                <w:szCs w:val="21"/>
              </w:rPr>
            </w:pPr>
          </w:p>
        </w:tc>
        <w:tc>
          <w:tcPr>
            <w:tcW w:w="1836" w:type="dxa"/>
            <w:tcBorders>
              <w:top w:val="single" w:sz="8" w:space="0" w:color="auto"/>
              <w:left w:val="single" w:sz="8" w:space="0" w:color="auto"/>
              <w:bottom w:val="single" w:sz="8" w:space="0" w:color="auto"/>
              <w:right w:val="single" w:sz="8" w:space="0" w:color="auto"/>
            </w:tcBorders>
            <w:tcMar>
              <w:left w:w="108" w:type="dxa"/>
              <w:right w:w="108" w:type="dxa"/>
            </w:tcMar>
          </w:tcPr>
          <w:p w14:paraId="193C1BD9" w14:textId="4170C9A4" w:rsidR="008A7C25" w:rsidRPr="00B15409" w:rsidRDefault="00E52D2F" w:rsidP="00862F75">
            <w:pPr>
              <w:spacing w:line="360" w:lineRule="auto"/>
              <w:jc w:val="both"/>
              <w:rPr>
                <w:rFonts w:hAnsi="宋体" w:cs="宋体" w:hint="eastAsia"/>
                <w:sz w:val="21"/>
                <w:szCs w:val="21"/>
              </w:rPr>
            </w:pPr>
            <w:r>
              <w:rPr>
                <w:rFonts w:hAnsi="宋体" w:cs="宋体" w:hint="eastAsia"/>
                <w:sz w:val="21"/>
                <w:szCs w:val="21"/>
              </w:rPr>
              <w:t>过期时间</w:t>
            </w:r>
          </w:p>
        </w:tc>
        <w:tc>
          <w:tcPr>
            <w:tcW w:w="3119" w:type="dxa"/>
            <w:tcBorders>
              <w:top w:val="single" w:sz="8" w:space="0" w:color="auto"/>
              <w:left w:val="single" w:sz="8" w:space="0" w:color="auto"/>
              <w:bottom w:val="single" w:sz="8" w:space="0" w:color="auto"/>
              <w:right w:val="single" w:sz="8" w:space="0" w:color="auto"/>
            </w:tcBorders>
            <w:tcMar>
              <w:left w:w="108" w:type="dxa"/>
              <w:right w:w="108" w:type="dxa"/>
            </w:tcMar>
          </w:tcPr>
          <w:p w14:paraId="32052594" w14:textId="42059291" w:rsidR="008A7C25" w:rsidRDefault="00E52D2F" w:rsidP="00862F75">
            <w:pPr>
              <w:spacing w:line="360" w:lineRule="auto"/>
              <w:jc w:val="both"/>
              <w:rPr>
                <w:rFonts w:hAnsi="宋体" w:cs="宋体" w:hint="eastAsia"/>
                <w:sz w:val="21"/>
                <w:szCs w:val="21"/>
              </w:rPr>
            </w:pPr>
            <w:r>
              <w:rPr>
                <w:rFonts w:hAnsi="宋体" w:cs="宋体" w:hint="eastAsia"/>
                <w:sz w:val="21"/>
                <w:szCs w:val="21"/>
              </w:rPr>
              <w:t>默认十分钟后失效</w:t>
            </w:r>
          </w:p>
        </w:tc>
      </w:tr>
      <w:tr w:rsidR="008A7C25" w:rsidRPr="00B80B82" w14:paraId="207E310F" w14:textId="77777777" w:rsidTr="00764FD0">
        <w:trPr>
          <w:trHeight w:val="300"/>
          <w:jc w:val="center"/>
        </w:trPr>
        <w:tc>
          <w:tcPr>
            <w:tcW w:w="1686" w:type="dxa"/>
            <w:tcBorders>
              <w:top w:val="single" w:sz="8" w:space="0" w:color="auto"/>
              <w:left w:val="single" w:sz="8" w:space="0" w:color="auto"/>
              <w:bottom w:val="single" w:sz="8" w:space="0" w:color="auto"/>
              <w:right w:val="single" w:sz="8" w:space="0" w:color="auto"/>
            </w:tcBorders>
            <w:tcMar>
              <w:left w:w="108" w:type="dxa"/>
              <w:right w:w="108" w:type="dxa"/>
            </w:tcMar>
          </w:tcPr>
          <w:p w14:paraId="0B2CD34F" w14:textId="4D1B0A86" w:rsidR="008A7C25" w:rsidRDefault="00DB2CFF" w:rsidP="00DB2CFF">
            <w:pPr>
              <w:spacing w:line="360" w:lineRule="auto"/>
              <w:rPr>
                <w:rFonts w:eastAsia="等线"/>
                <w:sz w:val="21"/>
                <w:szCs w:val="21"/>
              </w:rPr>
            </w:pPr>
            <w:proofErr w:type="spellStart"/>
            <w:r w:rsidRPr="00DB2CFF">
              <w:rPr>
                <w:rFonts w:eastAsia="等线"/>
                <w:sz w:val="21"/>
                <w:szCs w:val="21"/>
              </w:rPr>
              <w:t>is_used</w:t>
            </w:r>
            <w:proofErr w:type="spellEnd"/>
          </w:p>
        </w:tc>
        <w:tc>
          <w:tcPr>
            <w:tcW w:w="1568" w:type="dxa"/>
            <w:tcBorders>
              <w:top w:val="single" w:sz="8" w:space="0" w:color="auto"/>
              <w:left w:val="single" w:sz="8" w:space="0" w:color="auto"/>
              <w:bottom w:val="single" w:sz="8" w:space="0" w:color="auto"/>
              <w:right w:val="single" w:sz="8" w:space="0" w:color="auto"/>
            </w:tcBorders>
            <w:tcMar>
              <w:left w:w="108" w:type="dxa"/>
              <w:right w:w="108" w:type="dxa"/>
            </w:tcMar>
          </w:tcPr>
          <w:p w14:paraId="51B328B3" w14:textId="0E8736C1" w:rsidR="008A7C25" w:rsidRPr="00B80B82" w:rsidRDefault="001B0BF4" w:rsidP="00862F75">
            <w:pPr>
              <w:spacing w:line="360" w:lineRule="auto"/>
              <w:jc w:val="both"/>
              <w:rPr>
                <w:rFonts w:eastAsia="Times New Roman"/>
                <w:sz w:val="21"/>
                <w:szCs w:val="21"/>
              </w:rPr>
            </w:pPr>
            <w:r>
              <w:rPr>
                <w:rFonts w:eastAsiaTheme="minorEastAsia"/>
                <w:sz w:val="21"/>
                <w:szCs w:val="21"/>
              </w:rPr>
              <w:t>Boolean</w:t>
            </w:r>
          </w:p>
        </w:tc>
        <w:tc>
          <w:tcPr>
            <w:tcW w:w="1279" w:type="dxa"/>
            <w:tcBorders>
              <w:top w:val="single" w:sz="8" w:space="0" w:color="auto"/>
              <w:left w:val="single" w:sz="8" w:space="0" w:color="auto"/>
              <w:bottom w:val="single" w:sz="8" w:space="0" w:color="auto"/>
              <w:right w:val="single" w:sz="8" w:space="0" w:color="auto"/>
            </w:tcBorders>
            <w:tcMar>
              <w:left w:w="108" w:type="dxa"/>
              <w:right w:w="108" w:type="dxa"/>
            </w:tcMar>
          </w:tcPr>
          <w:p w14:paraId="612D2FA6" w14:textId="77777777" w:rsidR="008A7C25" w:rsidRDefault="008A7C25" w:rsidP="00862F75">
            <w:pPr>
              <w:spacing w:line="360" w:lineRule="auto"/>
              <w:jc w:val="both"/>
              <w:rPr>
                <w:rFonts w:eastAsia="等线"/>
                <w:sz w:val="21"/>
                <w:szCs w:val="21"/>
              </w:rPr>
            </w:pPr>
          </w:p>
        </w:tc>
        <w:tc>
          <w:tcPr>
            <w:tcW w:w="1836" w:type="dxa"/>
            <w:tcBorders>
              <w:top w:val="single" w:sz="8" w:space="0" w:color="auto"/>
              <w:left w:val="single" w:sz="8" w:space="0" w:color="auto"/>
              <w:bottom w:val="single" w:sz="8" w:space="0" w:color="auto"/>
              <w:right w:val="single" w:sz="8" w:space="0" w:color="auto"/>
            </w:tcBorders>
            <w:tcMar>
              <w:left w:w="108" w:type="dxa"/>
              <w:right w:w="108" w:type="dxa"/>
            </w:tcMar>
          </w:tcPr>
          <w:p w14:paraId="1D89D756" w14:textId="1154293F" w:rsidR="008A7C25" w:rsidRPr="00B15409" w:rsidRDefault="00E52D2F" w:rsidP="00862F75">
            <w:pPr>
              <w:spacing w:line="360" w:lineRule="auto"/>
              <w:jc w:val="both"/>
              <w:rPr>
                <w:rFonts w:hAnsi="宋体" w:cs="宋体" w:hint="eastAsia"/>
                <w:sz w:val="21"/>
                <w:szCs w:val="21"/>
              </w:rPr>
            </w:pPr>
            <w:r>
              <w:rPr>
                <w:rFonts w:hAnsi="宋体" w:cs="宋体" w:hint="eastAsia"/>
                <w:sz w:val="21"/>
                <w:szCs w:val="21"/>
              </w:rPr>
              <w:t>是否已使用</w:t>
            </w:r>
          </w:p>
        </w:tc>
        <w:tc>
          <w:tcPr>
            <w:tcW w:w="3119" w:type="dxa"/>
            <w:tcBorders>
              <w:top w:val="single" w:sz="8" w:space="0" w:color="auto"/>
              <w:left w:val="single" w:sz="8" w:space="0" w:color="auto"/>
              <w:bottom w:val="single" w:sz="8" w:space="0" w:color="auto"/>
              <w:right w:val="single" w:sz="8" w:space="0" w:color="auto"/>
            </w:tcBorders>
            <w:tcMar>
              <w:left w:w="108" w:type="dxa"/>
              <w:right w:w="108" w:type="dxa"/>
            </w:tcMar>
          </w:tcPr>
          <w:p w14:paraId="4C16C486" w14:textId="0DE66BF5" w:rsidR="008A7C25" w:rsidRDefault="00DD3F19" w:rsidP="00DD3F19">
            <w:pPr>
              <w:spacing w:line="360" w:lineRule="auto"/>
              <w:jc w:val="both"/>
              <w:rPr>
                <w:rFonts w:hAnsi="宋体" w:cs="宋体" w:hint="eastAsia"/>
                <w:sz w:val="21"/>
                <w:szCs w:val="21"/>
              </w:rPr>
            </w:pPr>
            <w:r w:rsidRPr="00DD3F19">
              <w:rPr>
                <w:rFonts w:hAnsi="宋体" w:cs="宋体"/>
                <w:sz w:val="21"/>
                <w:szCs w:val="21"/>
              </w:rPr>
              <w:t>DEFAULT false</w:t>
            </w:r>
            <w:r>
              <w:rPr>
                <w:rFonts w:hAnsi="宋体" w:cs="宋体" w:hint="eastAsia"/>
                <w:sz w:val="21"/>
                <w:szCs w:val="21"/>
              </w:rPr>
              <w:t xml:space="preserve"> </w:t>
            </w:r>
            <w:r>
              <w:rPr>
                <w:rFonts w:hAnsi="宋体" w:cs="宋体" w:hint="eastAsia"/>
                <w:sz w:val="21"/>
                <w:szCs w:val="21"/>
              </w:rPr>
              <w:t>缺省为</w:t>
            </w:r>
            <w:r>
              <w:rPr>
                <w:rFonts w:hAnsi="宋体" w:cs="宋体" w:hint="eastAsia"/>
                <w:sz w:val="21"/>
                <w:szCs w:val="21"/>
              </w:rPr>
              <w:t>false</w:t>
            </w:r>
          </w:p>
        </w:tc>
      </w:tr>
    </w:tbl>
    <w:p w14:paraId="3EF552B7" w14:textId="77777777" w:rsidR="006753E1" w:rsidRPr="006753E1" w:rsidRDefault="006753E1" w:rsidP="006753E1"/>
    <w:p w14:paraId="4505B95F" w14:textId="77777777" w:rsidR="001F4BD9" w:rsidRDefault="001F4BD9" w:rsidP="001F4BD9">
      <w:pPr>
        <w:pStyle w:val="3"/>
      </w:pPr>
      <w:bookmarkStart w:id="58" w:name="_Hlk198481942"/>
      <w:bookmarkStart w:id="59" w:name="_Toc198591494"/>
      <w:r>
        <w:rPr>
          <w:rFonts w:hint="eastAsia"/>
        </w:rPr>
        <w:t>categories</w:t>
      </w:r>
      <w:bookmarkEnd w:id="58"/>
      <w:r>
        <w:t>表</w:t>
      </w:r>
      <w:bookmarkEnd w:id="59"/>
    </w:p>
    <w:p w14:paraId="07A54A88" w14:textId="2E3BAA07" w:rsidR="001F4BD9" w:rsidRDefault="001F4BD9" w:rsidP="001F4BD9">
      <w:pPr>
        <w:pStyle w:val="af0"/>
        <w:jc w:val="center"/>
      </w:pPr>
      <w:bookmarkStart w:id="60" w:name="_Toc198591437"/>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6E33E8">
        <w:rPr>
          <w:noProof/>
        </w:rPr>
        <w:t>3</w:t>
      </w:r>
      <w:r>
        <w:fldChar w:fldCharType="end"/>
      </w:r>
      <w:r w:rsidR="00394101">
        <w:noBreakHyphen/>
      </w:r>
      <w:r w:rsidR="00394101">
        <w:fldChar w:fldCharType="begin"/>
      </w:r>
      <w:r w:rsidR="00394101">
        <w:instrText xml:space="preserve"> </w:instrText>
      </w:r>
      <w:r w:rsidR="00394101">
        <w:rPr>
          <w:rFonts w:hint="eastAsia"/>
        </w:rPr>
        <w:instrText xml:space="preserve">SEQ </w:instrText>
      </w:r>
      <w:r w:rsidR="00394101">
        <w:rPr>
          <w:rFonts w:hint="eastAsia"/>
        </w:rPr>
        <w:instrText>表格</w:instrText>
      </w:r>
      <w:r w:rsidR="00394101">
        <w:rPr>
          <w:rFonts w:hint="eastAsia"/>
        </w:rPr>
        <w:instrText xml:space="preserve"> \* ARABIC \s 1</w:instrText>
      </w:r>
      <w:r w:rsidR="00394101">
        <w:instrText xml:space="preserve"> </w:instrText>
      </w:r>
      <w:r w:rsidR="00394101">
        <w:fldChar w:fldCharType="separate"/>
      </w:r>
      <w:r w:rsidR="006E33E8">
        <w:rPr>
          <w:noProof/>
        </w:rPr>
        <w:t>6</w:t>
      </w:r>
      <w:r w:rsidR="00394101">
        <w:fldChar w:fldCharType="end"/>
      </w:r>
      <w:r w:rsidR="00394101">
        <w:rPr>
          <w:rFonts w:hint="eastAsia"/>
        </w:rPr>
        <w:t xml:space="preserve"> categories</w:t>
      </w:r>
      <w:r w:rsidR="00394101">
        <w:rPr>
          <w:rFonts w:hint="eastAsia"/>
        </w:rPr>
        <w:t>表</w:t>
      </w:r>
      <w:bookmarkEnd w:id="60"/>
    </w:p>
    <w:tbl>
      <w:tblPr>
        <w:tblW w:w="0" w:type="auto"/>
        <w:jc w:val="center"/>
        <w:tblLook w:val="01E0" w:firstRow="1" w:lastRow="1" w:firstColumn="1" w:lastColumn="1" w:noHBand="0" w:noVBand="0"/>
      </w:tblPr>
      <w:tblGrid>
        <w:gridCol w:w="1564"/>
        <w:gridCol w:w="1595"/>
        <w:gridCol w:w="1310"/>
        <w:gridCol w:w="1348"/>
        <w:gridCol w:w="3517"/>
      </w:tblGrid>
      <w:tr w:rsidR="001F4BD9" w14:paraId="52A6E2BE" w14:textId="77777777" w:rsidTr="00862F75">
        <w:trPr>
          <w:trHeight w:val="300"/>
          <w:jc w:val="center"/>
        </w:trPr>
        <w:tc>
          <w:tcPr>
            <w:tcW w:w="1584" w:type="dxa"/>
            <w:tcBorders>
              <w:top w:val="single" w:sz="8" w:space="0" w:color="auto"/>
              <w:left w:val="single" w:sz="8" w:space="0" w:color="auto"/>
              <w:bottom w:val="single" w:sz="8" w:space="0" w:color="auto"/>
              <w:right w:val="single" w:sz="8" w:space="0" w:color="auto"/>
            </w:tcBorders>
            <w:tcMar>
              <w:left w:w="108" w:type="dxa"/>
              <w:right w:w="108" w:type="dxa"/>
            </w:tcMar>
          </w:tcPr>
          <w:p w14:paraId="6B28EECA" w14:textId="77777777" w:rsidR="001F4BD9" w:rsidRDefault="001F4BD9" w:rsidP="00862F75">
            <w:pPr>
              <w:spacing w:line="360" w:lineRule="auto"/>
              <w:jc w:val="center"/>
            </w:pPr>
            <w:r w:rsidRPr="452B3384">
              <w:rPr>
                <w:rFonts w:hAnsi="宋体" w:cs="宋体"/>
                <w:sz w:val="21"/>
                <w:szCs w:val="21"/>
              </w:rPr>
              <w:t>字段名</w:t>
            </w:r>
          </w:p>
        </w:tc>
        <w:tc>
          <w:tcPr>
            <w:tcW w:w="1636" w:type="dxa"/>
            <w:tcBorders>
              <w:top w:val="single" w:sz="8" w:space="0" w:color="auto"/>
              <w:left w:val="single" w:sz="8" w:space="0" w:color="auto"/>
              <w:bottom w:val="single" w:sz="8" w:space="0" w:color="auto"/>
              <w:right w:val="single" w:sz="8" w:space="0" w:color="auto"/>
            </w:tcBorders>
            <w:tcMar>
              <w:left w:w="108" w:type="dxa"/>
              <w:right w:w="108" w:type="dxa"/>
            </w:tcMar>
          </w:tcPr>
          <w:p w14:paraId="1C5D9BBE" w14:textId="77777777" w:rsidR="001F4BD9" w:rsidRDefault="001F4BD9" w:rsidP="00862F75">
            <w:pPr>
              <w:spacing w:line="360" w:lineRule="auto"/>
              <w:jc w:val="center"/>
            </w:pPr>
            <w:r w:rsidRPr="452B3384">
              <w:rPr>
                <w:rFonts w:hAnsi="宋体" w:cs="宋体"/>
                <w:sz w:val="21"/>
                <w:szCs w:val="21"/>
              </w:rPr>
              <w:t>数据类型</w:t>
            </w: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4E2C9247" w14:textId="77777777" w:rsidR="001F4BD9" w:rsidRDefault="001F4BD9" w:rsidP="00862F75">
            <w:pPr>
              <w:spacing w:line="360" w:lineRule="auto"/>
              <w:jc w:val="center"/>
            </w:pPr>
            <w:r w:rsidRPr="452B3384">
              <w:rPr>
                <w:rFonts w:hAnsi="宋体" w:cs="宋体"/>
                <w:sz w:val="21"/>
                <w:szCs w:val="21"/>
              </w:rPr>
              <w:t>长度</w:t>
            </w:r>
          </w:p>
        </w:tc>
        <w:tc>
          <w:tcPr>
            <w:tcW w:w="1398" w:type="dxa"/>
            <w:tcBorders>
              <w:top w:val="single" w:sz="8" w:space="0" w:color="auto"/>
              <w:left w:val="single" w:sz="8" w:space="0" w:color="auto"/>
              <w:bottom w:val="single" w:sz="8" w:space="0" w:color="auto"/>
              <w:right w:val="single" w:sz="8" w:space="0" w:color="auto"/>
            </w:tcBorders>
            <w:tcMar>
              <w:left w:w="108" w:type="dxa"/>
              <w:right w:w="108" w:type="dxa"/>
            </w:tcMar>
          </w:tcPr>
          <w:p w14:paraId="1EF487DC" w14:textId="77777777" w:rsidR="001F4BD9" w:rsidRDefault="001F4BD9" w:rsidP="00862F75">
            <w:pPr>
              <w:spacing w:line="360" w:lineRule="auto"/>
              <w:jc w:val="center"/>
            </w:pPr>
            <w:r w:rsidRPr="452B3384">
              <w:rPr>
                <w:rFonts w:hAnsi="宋体" w:cs="宋体"/>
                <w:sz w:val="21"/>
                <w:szCs w:val="21"/>
              </w:rPr>
              <w:t>说明</w:t>
            </w:r>
          </w:p>
        </w:tc>
        <w:tc>
          <w:tcPr>
            <w:tcW w:w="3593" w:type="dxa"/>
            <w:tcBorders>
              <w:top w:val="single" w:sz="8" w:space="0" w:color="auto"/>
              <w:left w:val="single" w:sz="8" w:space="0" w:color="auto"/>
              <w:bottom w:val="single" w:sz="8" w:space="0" w:color="auto"/>
              <w:right w:val="single" w:sz="8" w:space="0" w:color="auto"/>
            </w:tcBorders>
            <w:tcMar>
              <w:left w:w="108" w:type="dxa"/>
              <w:right w:w="108" w:type="dxa"/>
            </w:tcMar>
          </w:tcPr>
          <w:p w14:paraId="260CC323" w14:textId="77777777" w:rsidR="001F4BD9" w:rsidRDefault="001F4BD9" w:rsidP="00862F75">
            <w:pPr>
              <w:spacing w:line="360" w:lineRule="auto"/>
              <w:jc w:val="center"/>
            </w:pPr>
            <w:r w:rsidRPr="452B3384">
              <w:rPr>
                <w:rFonts w:hAnsi="宋体" w:cs="宋体"/>
                <w:sz w:val="21"/>
                <w:szCs w:val="21"/>
              </w:rPr>
              <w:t>备注</w:t>
            </w:r>
          </w:p>
        </w:tc>
      </w:tr>
      <w:tr w:rsidR="001F4BD9" w14:paraId="46AD72B3" w14:textId="77777777" w:rsidTr="00862F75">
        <w:trPr>
          <w:trHeight w:val="300"/>
          <w:jc w:val="center"/>
        </w:trPr>
        <w:tc>
          <w:tcPr>
            <w:tcW w:w="1584" w:type="dxa"/>
            <w:tcBorders>
              <w:top w:val="single" w:sz="8" w:space="0" w:color="auto"/>
              <w:left w:val="single" w:sz="8" w:space="0" w:color="auto"/>
              <w:bottom w:val="single" w:sz="8" w:space="0" w:color="auto"/>
              <w:right w:val="single" w:sz="8" w:space="0" w:color="auto"/>
            </w:tcBorders>
            <w:tcMar>
              <w:left w:w="108" w:type="dxa"/>
              <w:right w:w="108" w:type="dxa"/>
            </w:tcMar>
          </w:tcPr>
          <w:p w14:paraId="6755625F" w14:textId="77777777" w:rsidR="001F4BD9" w:rsidRDefault="001F4BD9" w:rsidP="00862F75">
            <w:pPr>
              <w:spacing w:line="360" w:lineRule="auto"/>
              <w:jc w:val="both"/>
              <w:rPr>
                <w:rFonts w:eastAsia="等线"/>
                <w:sz w:val="21"/>
                <w:szCs w:val="21"/>
              </w:rPr>
            </w:pPr>
            <w:proofErr w:type="spellStart"/>
            <w:r>
              <w:rPr>
                <w:rFonts w:eastAsia="等线" w:hint="eastAsia"/>
                <w:sz w:val="21"/>
                <w:szCs w:val="21"/>
              </w:rPr>
              <w:t>category_id</w:t>
            </w:r>
            <w:proofErr w:type="spellEnd"/>
          </w:p>
        </w:tc>
        <w:tc>
          <w:tcPr>
            <w:tcW w:w="1636" w:type="dxa"/>
            <w:tcBorders>
              <w:top w:val="single" w:sz="8" w:space="0" w:color="auto"/>
              <w:left w:val="single" w:sz="8" w:space="0" w:color="auto"/>
              <w:bottom w:val="single" w:sz="8" w:space="0" w:color="auto"/>
              <w:right w:val="single" w:sz="8" w:space="0" w:color="auto"/>
            </w:tcBorders>
            <w:tcMar>
              <w:left w:w="108" w:type="dxa"/>
              <w:right w:w="108" w:type="dxa"/>
            </w:tcMar>
          </w:tcPr>
          <w:p w14:paraId="51ABBE10" w14:textId="77777777" w:rsidR="001F4BD9" w:rsidRPr="00C14A2A" w:rsidRDefault="001F4BD9" w:rsidP="00862F75">
            <w:pPr>
              <w:spacing w:line="360" w:lineRule="auto"/>
              <w:jc w:val="both"/>
              <w:rPr>
                <w:rFonts w:eastAsia="Times New Roman"/>
                <w:sz w:val="21"/>
                <w:szCs w:val="21"/>
              </w:rPr>
            </w:pPr>
            <w:r>
              <w:rPr>
                <w:rFonts w:eastAsia="等线" w:hint="eastAsia"/>
                <w:sz w:val="21"/>
                <w:szCs w:val="21"/>
              </w:rPr>
              <w:t>int</w:t>
            </w: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44A746B3" w14:textId="77777777" w:rsidR="001F4BD9" w:rsidRDefault="001F4BD9" w:rsidP="00862F75">
            <w:pPr>
              <w:spacing w:line="360" w:lineRule="auto"/>
              <w:jc w:val="both"/>
            </w:pPr>
            <w:r w:rsidRPr="452B3384">
              <w:rPr>
                <w:rFonts w:eastAsia="Times New Roman"/>
                <w:sz w:val="21"/>
                <w:szCs w:val="21"/>
              </w:rPr>
              <w:t xml:space="preserve"> </w:t>
            </w:r>
          </w:p>
        </w:tc>
        <w:tc>
          <w:tcPr>
            <w:tcW w:w="1398" w:type="dxa"/>
            <w:tcBorders>
              <w:top w:val="single" w:sz="8" w:space="0" w:color="auto"/>
              <w:left w:val="single" w:sz="8" w:space="0" w:color="auto"/>
              <w:bottom w:val="single" w:sz="8" w:space="0" w:color="auto"/>
              <w:right w:val="single" w:sz="8" w:space="0" w:color="auto"/>
            </w:tcBorders>
            <w:tcMar>
              <w:left w:w="108" w:type="dxa"/>
              <w:right w:w="108" w:type="dxa"/>
            </w:tcMar>
          </w:tcPr>
          <w:p w14:paraId="60502787" w14:textId="77777777" w:rsidR="001F4BD9" w:rsidRDefault="001F4BD9" w:rsidP="00862F75">
            <w:pPr>
              <w:spacing w:line="360" w:lineRule="auto"/>
              <w:jc w:val="both"/>
              <w:rPr>
                <w:rFonts w:hAnsi="宋体" w:cs="宋体" w:hint="eastAsia"/>
                <w:sz w:val="21"/>
                <w:szCs w:val="21"/>
              </w:rPr>
            </w:pPr>
            <w:r>
              <w:rPr>
                <w:rFonts w:hAnsi="宋体" w:cs="宋体" w:hint="eastAsia"/>
                <w:sz w:val="21"/>
                <w:szCs w:val="21"/>
              </w:rPr>
              <w:t>分类</w:t>
            </w:r>
            <w:r w:rsidRPr="452B3384">
              <w:rPr>
                <w:rFonts w:eastAsia="Times New Roman"/>
                <w:sz w:val="21"/>
                <w:szCs w:val="21"/>
              </w:rPr>
              <w:t>ID</w:t>
            </w:r>
          </w:p>
        </w:tc>
        <w:tc>
          <w:tcPr>
            <w:tcW w:w="3593" w:type="dxa"/>
            <w:tcBorders>
              <w:top w:val="single" w:sz="8" w:space="0" w:color="auto"/>
              <w:left w:val="single" w:sz="8" w:space="0" w:color="auto"/>
              <w:bottom w:val="single" w:sz="8" w:space="0" w:color="auto"/>
              <w:right w:val="single" w:sz="8" w:space="0" w:color="auto"/>
            </w:tcBorders>
            <w:tcMar>
              <w:left w:w="108" w:type="dxa"/>
              <w:right w:w="108" w:type="dxa"/>
            </w:tcMar>
          </w:tcPr>
          <w:p w14:paraId="7E095276" w14:textId="77777777" w:rsidR="001F4BD9" w:rsidRDefault="001F4BD9" w:rsidP="00862F75">
            <w:pPr>
              <w:spacing w:line="360" w:lineRule="auto"/>
              <w:jc w:val="both"/>
              <w:rPr>
                <w:rFonts w:eastAsia="等线"/>
              </w:rPr>
            </w:pPr>
            <w:r w:rsidRPr="452B3384">
              <w:rPr>
                <w:rFonts w:eastAsia="Times New Roman"/>
                <w:sz w:val="21"/>
                <w:szCs w:val="21"/>
              </w:rPr>
              <w:t>P</w:t>
            </w:r>
            <w:r w:rsidRPr="00CE7DCE">
              <w:rPr>
                <w:rFonts w:eastAsia="Times New Roman" w:hint="eastAsia"/>
                <w:sz w:val="21"/>
                <w:szCs w:val="21"/>
              </w:rPr>
              <w:t>K</w:t>
            </w:r>
            <w:r>
              <w:rPr>
                <w:rFonts w:eastAsia="等线" w:hint="eastAsia"/>
                <w:sz w:val="21"/>
                <w:szCs w:val="21"/>
              </w:rPr>
              <w:t xml:space="preserve"> </w:t>
            </w:r>
            <w:r w:rsidRPr="0095501B">
              <w:rPr>
                <w:rFonts w:eastAsia="Times New Roman"/>
                <w:sz w:val="21"/>
                <w:szCs w:val="21"/>
              </w:rPr>
              <w:t>AUTO_INCREMENT</w:t>
            </w:r>
            <w:r>
              <w:rPr>
                <w:rFonts w:hAnsi="宋体" w:cs="宋体" w:hint="eastAsia"/>
                <w:sz w:val="21"/>
                <w:szCs w:val="21"/>
              </w:rPr>
              <w:t>自增长</w:t>
            </w:r>
          </w:p>
        </w:tc>
      </w:tr>
      <w:tr w:rsidR="001F4BD9" w14:paraId="64AB9D93" w14:textId="77777777" w:rsidTr="00862F75">
        <w:trPr>
          <w:trHeight w:val="300"/>
          <w:jc w:val="center"/>
        </w:trPr>
        <w:tc>
          <w:tcPr>
            <w:tcW w:w="1584" w:type="dxa"/>
            <w:tcBorders>
              <w:top w:val="single" w:sz="8" w:space="0" w:color="auto"/>
              <w:left w:val="single" w:sz="8" w:space="0" w:color="auto"/>
              <w:bottom w:val="single" w:sz="8" w:space="0" w:color="auto"/>
              <w:right w:val="single" w:sz="8" w:space="0" w:color="auto"/>
            </w:tcBorders>
            <w:tcMar>
              <w:left w:w="108" w:type="dxa"/>
              <w:right w:w="108" w:type="dxa"/>
            </w:tcMar>
          </w:tcPr>
          <w:p w14:paraId="0716245B" w14:textId="77777777" w:rsidR="001F4BD9" w:rsidRDefault="001F4BD9" w:rsidP="00862F75">
            <w:pPr>
              <w:spacing w:line="360" w:lineRule="auto"/>
              <w:jc w:val="both"/>
              <w:rPr>
                <w:rFonts w:eastAsia="Times New Roman"/>
                <w:sz w:val="21"/>
                <w:szCs w:val="21"/>
              </w:rPr>
            </w:pPr>
            <w:proofErr w:type="spellStart"/>
            <w:r>
              <w:rPr>
                <w:rFonts w:eastAsia="等线" w:hint="eastAsia"/>
                <w:sz w:val="21"/>
                <w:szCs w:val="21"/>
              </w:rPr>
              <w:t>parent</w:t>
            </w:r>
            <w:r w:rsidRPr="452B3384">
              <w:rPr>
                <w:rFonts w:eastAsia="Times New Roman"/>
                <w:sz w:val="21"/>
                <w:szCs w:val="21"/>
              </w:rPr>
              <w:t>_id</w:t>
            </w:r>
            <w:proofErr w:type="spellEnd"/>
          </w:p>
        </w:tc>
        <w:tc>
          <w:tcPr>
            <w:tcW w:w="1636" w:type="dxa"/>
            <w:tcBorders>
              <w:top w:val="single" w:sz="8" w:space="0" w:color="auto"/>
              <w:left w:val="single" w:sz="8" w:space="0" w:color="auto"/>
              <w:bottom w:val="single" w:sz="8" w:space="0" w:color="auto"/>
              <w:right w:val="single" w:sz="8" w:space="0" w:color="auto"/>
            </w:tcBorders>
            <w:tcMar>
              <w:left w:w="108" w:type="dxa"/>
              <w:right w:w="108" w:type="dxa"/>
            </w:tcMar>
          </w:tcPr>
          <w:p w14:paraId="777D7D0A" w14:textId="77777777" w:rsidR="001F4BD9" w:rsidRDefault="001F4BD9" w:rsidP="00862F75">
            <w:pPr>
              <w:spacing w:line="360" w:lineRule="auto"/>
              <w:jc w:val="both"/>
            </w:pPr>
            <w:r w:rsidRPr="452B3384">
              <w:rPr>
                <w:rFonts w:eastAsia="Times New Roman"/>
                <w:sz w:val="21"/>
                <w:szCs w:val="21"/>
              </w:rPr>
              <w:t>int</w:t>
            </w: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2432DB80" w14:textId="77777777" w:rsidR="001F4BD9" w:rsidRDefault="001F4BD9" w:rsidP="00862F75">
            <w:pPr>
              <w:spacing w:line="360" w:lineRule="auto"/>
              <w:jc w:val="both"/>
            </w:pPr>
            <w:r w:rsidRPr="452B3384">
              <w:rPr>
                <w:rFonts w:eastAsia="Times New Roman"/>
                <w:sz w:val="21"/>
                <w:szCs w:val="21"/>
              </w:rPr>
              <w:t xml:space="preserve"> </w:t>
            </w:r>
          </w:p>
        </w:tc>
        <w:tc>
          <w:tcPr>
            <w:tcW w:w="1398" w:type="dxa"/>
            <w:tcBorders>
              <w:top w:val="single" w:sz="8" w:space="0" w:color="auto"/>
              <w:left w:val="single" w:sz="8" w:space="0" w:color="auto"/>
              <w:bottom w:val="single" w:sz="8" w:space="0" w:color="auto"/>
              <w:right w:val="single" w:sz="8" w:space="0" w:color="auto"/>
            </w:tcBorders>
            <w:tcMar>
              <w:left w:w="108" w:type="dxa"/>
              <w:right w:w="108" w:type="dxa"/>
            </w:tcMar>
          </w:tcPr>
          <w:p w14:paraId="4E1B8282" w14:textId="5A8AED27" w:rsidR="001F4BD9" w:rsidRDefault="001F4BD9" w:rsidP="00862F75">
            <w:pPr>
              <w:spacing w:line="360" w:lineRule="auto"/>
              <w:jc w:val="both"/>
              <w:rPr>
                <w:rFonts w:hAnsi="宋体" w:cs="宋体" w:hint="eastAsia"/>
                <w:sz w:val="21"/>
                <w:szCs w:val="21"/>
              </w:rPr>
            </w:pPr>
            <w:r w:rsidRPr="002557CE">
              <w:rPr>
                <w:rFonts w:hAnsi="宋体" w:cs="宋体" w:hint="eastAsia"/>
                <w:sz w:val="21"/>
                <w:szCs w:val="21"/>
              </w:rPr>
              <w:t>父分类</w:t>
            </w:r>
            <w:r w:rsidRPr="002557CE">
              <w:rPr>
                <w:rFonts w:hAnsi="宋体" w:cs="宋体"/>
                <w:sz w:val="21"/>
                <w:szCs w:val="21"/>
              </w:rPr>
              <w:t>ID</w:t>
            </w:r>
          </w:p>
        </w:tc>
        <w:tc>
          <w:tcPr>
            <w:tcW w:w="3593" w:type="dxa"/>
            <w:tcBorders>
              <w:top w:val="single" w:sz="8" w:space="0" w:color="auto"/>
              <w:left w:val="single" w:sz="8" w:space="0" w:color="auto"/>
              <w:bottom w:val="single" w:sz="8" w:space="0" w:color="auto"/>
              <w:right w:val="single" w:sz="8" w:space="0" w:color="auto"/>
            </w:tcBorders>
            <w:tcMar>
              <w:left w:w="108" w:type="dxa"/>
              <w:right w:w="108" w:type="dxa"/>
            </w:tcMar>
          </w:tcPr>
          <w:p w14:paraId="106A9A3C" w14:textId="77777777" w:rsidR="001F4BD9" w:rsidRDefault="001F4BD9" w:rsidP="00862F75">
            <w:pPr>
              <w:spacing w:line="360" w:lineRule="auto"/>
              <w:jc w:val="both"/>
            </w:pPr>
            <w:r w:rsidRPr="452B3384">
              <w:rPr>
                <w:rFonts w:eastAsia="Times New Roman"/>
                <w:sz w:val="21"/>
                <w:szCs w:val="21"/>
              </w:rPr>
              <w:t>FK</w:t>
            </w:r>
          </w:p>
        </w:tc>
      </w:tr>
      <w:tr w:rsidR="001F4BD9" w14:paraId="23BFECFF" w14:textId="77777777" w:rsidTr="00862F75">
        <w:trPr>
          <w:trHeight w:val="300"/>
          <w:jc w:val="center"/>
        </w:trPr>
        <w:tc>
          <w:tcPr>
            <w:tcW w:w="1584" w:type="dxa"/>
            <w:tcBorders>
              <w:top w:val="single" w:sz="8" w:space="0" w:color="auto"/>
              <w:left w:val="single" w:sz="8" w:space="0" w:color="auto"/>
              <w:bottom w:val="single" w:sz="8" w:space="0" w:color="auto"/>
              <w:right w:val="single" w:sz="8" w:space="0" w:color="auto"/>
            </w:tcBorders>
            <w:tcMar>
              <w:left w:w="108" w:type="dxa"/>
              <w:right w:w="108" w:type="dxa"/>
            </w:tcMar>
          </w:tcPr>
          <w:p w14:paraId="26C90FEF" w14:textId="77777777" w:rsidR="001F4BD9" w:rsidRDefault="001F4BD9" w:rsidP="00862F75">
            <w:pPr>
              <w:spacing w:line="360" w:lineRule="auto"/>
              <w:jc w:val="both"/>
              <w:rPr>
                <w:rFonts w:eastAsia="等线"/>
                <w:sz w:val="21"/>
                <w:szCs w:val="21"/>
              </w:rPr>
            </w:pPr>
            <w:r>
              <w:rPr>
                <w:rFonts w:eastAsia="等线" w:hint="eastAsia"/>
                <w:sz w:val="21"/>
                <w:szCs w:val="21"/>
              </w:rPr>
              <w:t>name</w:t>
            </w:r>
          </w:p>
        </w:tc>
        <w:tc>
          <w:tcPr>
            <w:tcW w:w="1636" w:type="dxa"/>
            <w:tcBorders>
              <w:top w:val="single" w:sz="8" w:space="0" w:color="auto"/>
              <w:left w:val="single" w:sz="8" w:space="0" w:color="auto"/>
              <w:bottom w:val="single" w:sz="8" w:space="0" w:color="auto"/>
              <w:right w:val="single" w:sz="8" w:space="0" w:color="auto"/>
            </w:tcBorders>
            <w:tcMar>
              <w:left w:w="108" w:type="dxa"/>
              <w:right w:w="108" w:type="dxa"/>
            </w:tcMar>
          </w:tcPr>
          <w:p w14:paraId="0A74FD26" w14:textId="77777777" w:rsidR="001F4BD9" w:rsidRDefault="001F4BD9" w:rsidP="00862F75">
            <w:pPr>
              <w:spacing w:line="360" w:lineRule="auto"/>
              <w:jc w:val="both"/>
              <w:rPr>
                <w:rFonts w:eastAsia="Times New Roman"/>
                <w:sz w:val="21"/>
                <w:szCs w:val="21"/>
              </w:rPr>
            </w:pPr>
            <w:r w:rsidRPr="00B80B82">
              <w:rPr>
                <w:rFonts w:eastAsia="Times New Roman" w:hint="eastAsia"/>
                <w:sz w:val="21"/>
                <w:szCs w:val="21"/>
              </w:rPr>
              <w:t>varchar</w:t>
            </w: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45204C8F" w14:textId="77777777" w:rsidR="001F4BD9" w:rsidRDefault="001F4BD9" w:rsidP="00862F75">
            <w:pPr>
              <w:spacing w:line="360" w:lineRule="auto"/>
              <w:jc w:val="both"/>
              <w:rPr>
                <w:rFonts w:eastAsia="等线"/>
                <w:sz w:val="21"/>
                <w:szCs w:val="21"/>
              </w:rPr>
            </w:pPr>
            <w:r>
              <w:rPr>
                <w:rFonts w:eastAsia="等线" w:hint="eastAsia"/>
                <w:sz w:val="21"/>
                <w:szCs w:val="21"/>
              </w:rPr>
              <w:t>50</w:t>
            </w:r>
          </w:p>
        </w:tc>
        <w:tc>
          <w:tcPr>
            <w:tcW w:w="1398" w:type="dxa"/>
            <w:tcBorders>
              <w:top w:val="single" w:sz="8" w:space="0" w:color="auto"/>
              <w:left w:val="single" w:sz="8" w:space="0" w:color="auto"/>
              <w:bottom w:val="single" w:sz="8" w:space="0" w:color="auto"/>
              <w:right w:val="single" w:sz="8" w:space="0" w:color="auto"/>
            </w:tcBorders>
            <w:tcMar>
              <w:left w:w="108" w:type="dxa"/>
              <w:right w:w="108" w:type="dxa"/>
            </w:tcMar>
          </w:tcPr>
          <w:p w14:paraId="0325D4CE" w14:textId="77777777" w:rsidR="001F4BD9" w:rsidRDefault="001F4BD9" w:rsidP="00862F75">
            <w:pPr>
              <w:spacing w:line="360" w:lineRule="auto"/>
              <w:jc w:val="both"/>
              <w:rPr>
                <w:rFonts w:hAnsi="宋体" w:cs="宋体" w:hint="eastAsia"/>
                <w:sz w:val="21"/>
                <w:szCs w:val="21"/>
              </w:rPr>
            </w:pPr>
            <w:r w:rsidRPr="00B15409">
              <w:rPr>
                <w:rFonts w:hAnsi="宋体" w:cs="宋体" w:hint="eastAsia"/>
                <w:sz w:val="21"/>
                <w:szCs w:val="21"/>
              </w:rPr>
              <w:t>分类名称</w:t>
            </w:r>
          </w:p>
        </w:tc>
        <w:tc>
          <w:tcPr>
            <w:tcW w:w="3593" w:type="dxa"/>
            <w:tcBorders>
              <w:top w:val="single" w:sz="8" w:space="0" w:color="auto"/>
              <w:left w:val="single" w:sz="8" w:space="0" w:color="auto"/>
              <w:bottom w:val="single" w:sz="8" w:space="0" w:color="auto"/>
              <w:right w:val="single" w:sz="8" w:space="0" w:color="auto"/>
            </w:tcBorders>
            <w:tcMar>
              <w:left w:w="108" w:type="dxa"/>
              <w:right w:w="108" w:type="dxa"/>
            </w:tcMar>
          </w:tcPr>
          <w:p w14:paraId="5D61A7EB" w14:textId="77777777" w:rsidR="001F4BD9" w:rsidRDefault="001F4BD9" w:rsidP="00862F75">
            <w:pPr>
              <w:spacing w:line="360" w:lineRule="auto"/>
              <w:jc w:val="both"/>
              <w:rPr>
                <w:rFonts w:hAnsi="宋体" w:cs="宋体" w:hint="eastAsia"/>
                <w:sz w:val="21"/>
                <w:szCs w:val="21"/>
              </w:rPr>
            </w:pPr>
            <w:r>
              <w:rPr>
                <w:rFonts w:hAnsi="宋体" w:cs="宋体" w:hint="eastAsia"/>
                <w:sz w:val="21"/>
                <w:szCs w:val="21"/>
              </w:rPr>
              <w:t>名称格式</w:t>
            </w:r>
            <w:r w:rsidRPr="00B15409">
              <w:rPr>
                <w:rFonts w:hAnsi="宋体" w:cs="宋体" w:hint="eastAsia"/>
                <w:sz w:val="21"/>
                <w:szCs w:val="21"/>
              </w:rPr>
              <w:t>如</w:t>
            </w:r>
            <w:r w:rsidRPr="00B15409">
              <w:rPr>
                <w:rFonts w:hAnsi="宋体" w:cs="宋体"/>
                <w:sz w:val="21"/>
                <w:szCs w:val="21"/>
              </w:rPr>
              <w:t>"</w:t>
            </w:r>
            <w:r w:rsidRPr="00B15409">
              <w:rPr>
                <w:rFonts w:hAnsi="宋体" w:cs="宋体" w:hint="eastAsia"/>
                <w:sz w:val="21"/>
                <w:szCs w:val="21"/>
              </w:rPr>
              <w:t>教材</w:t>
            </w:r>
            <w:r w:rsidRPr="00B15409">
              <w:rPr>
                <w:rFonts w:hAnsi="宋体" w:cs="宋体"/>
                <w:sz w:val="21"/>
                <w:szCs w:val="21"/>
              </w:rPr>
              <w:t xml:space="preserve">/ </w:t>
            </w:r>
            <w:r w:rsidRPr="00B15409">
              <w:rPr>
                <w:rFonts w:hAnsi="宋体" w:cs="宋体" w:hint="eastAsia"/>
                <w:sz w:val="21"/>
                <w:szCs w:val="21"/>
              </w:rPr>
              <w:t>计算机科学</w:t>
            </w:r>
            <w:r w:rsidRPr="00B15409">
              <w:rPr>
                <w:rFonts w:hAnsi="宋体" w:cs="宋体"/>
                <w:sz w:val="21"/>
                <w:szCs w:val="21"/>
              </w:rPr>
              <w:t>"</w:t>
            </w:r>
          </w:p>
          <w:p w14:paraId="0673CE59" w14:textId="77777777" w:rsidR="001F4BD9" w:rsidRPr="00B80B82" w:rsidRDefault="001F4BD9" w:rsidP="00862F75">
            <w:pPr>
              <w:spacing w:line="360" w:lineRule="auto"/>
              <w:jc w:val="both"/>
              <w:rPr>
                <w:rFonts w:hAnsi="宋体" w:cs="宋体" w:hint="eastAsia"/>
                <w:sz w:val="21"/>
                <w:szCs w:val="21"/>
              </w:rPr>
            </w:pPr>
            <w:r>
              <w:rPr>
                <w:rFonts w:hAnsi="宋体" w:cs="宋体" w:hint="eastAsia"/>
                <w:sz w:val="21"/>
                <w:szCs w:val="21"/>
              </w:rPr>
              <w:t xml:space="preserve">NOT NULL </w:t>
            </w:r>
            <w:r>
              <w:rPr>
                <w:rFonts w:hAnsi="宋体" w:cs="宋体" w:hint="eastAsia"/>
                <w:sz w:val="21"/>
                <w:szCs w:val="21"/>
              </w:rPr>
              <w:t>不为空</w:t>
            </w:r>
          </w:p>
        </w:tc>
      </w:tr>
    </w:tbl>
    <w:p w14:paraId="14F3C31D" w14:textId="77777777" w:rsidR="001F4BD9" w:rsidRDefault="001F4BD9" w:rsidP="001F4BD9"/>
    <w:p w14:paraId="6690E628" w14:textId="77777777" w:rsidR="001F4BD9" w:rsidRDefault="001F4BD9" w:rsidP="001F4BD9">
      <w:pPr>
        <w:pStyle w:val="3"/>
      </w:pPr>
      <w:bookmarkStart w:id="61" w:name="_Toc198591495"/>
      <w:r>
        <w:rPr>
          <w:rFonts w:hint="eastAsia"/>
        </w:rPr>
        <w:t>products</w:t>
      </w:r>
      <w:r>
        <w:t>表</w:t>
      </w:r>
      <w:bookmarkEnd w:id="61"/>
    </w:p>
    <w:p w14:paraId="5FDA7654" w14:textId="41C11FEF" w:rsidR="001F4BD9" w:rsidRDefault="001F4BD9" w:rsidP="001F4BD9">
      <w:pPr>
        <w:pStyle w:val="af0"/>
        <w:jc w:val="center"/>
      </w:pPr>
      <w:bookmarkStart w:id="62" w:name="_Toc198591438"/>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6E33E8">
        <w:rPr>
          <w:noProof/>
        </w:rPr>
        <w:t>3</w:t>
      </w:r>
      <w:r>
        <w:fldChar w:fldCharType="end"/>
      </w:r>
      <w:r w:rsidR="00394101">
        <w:noBreakHyphen/>
      </w:r>
      <w:r w:rsidR="00394101">
        <w:fldChar w:fldCharType="begin"/>
      </w:r>
      <w:r w:rsidR="00394101">
        <w:instrText xml:space="preserve"> </w:instrText>
      </w:r>
      <w:r w:rsidR="00394101">
        <w:rPr>
          <w:rFonts w:hint="eastAsia"/>
        </w:rPr>
        <w:instrText xml:space="preserve">SEQ </w:instrText>
      </w:r>
      <w:r w:rsidR="00394101">
        <w:rPr>
          <w:rFonts w:hint="eastAsia"/>
        </w:rPr>
        <w:instrText>表格</w:instrText>
      </w:r>
      <w:r w:rsidR="00394101">
        <w:rPr>
          <w:rFonts w:hint="eastAsia"/>
        </w:rPr>
        <w:instrText xml:space="preserve"> \* ARABIC \s 1</w:instrText>
      </w:r>
      <w:r w:rsidR="00394101">
        <w:instrText xml:space="preserve"> </w:instrText>
      </w:r>
      <w:r w:rsidR="00394101">
        <w:fldChar w:fldCharType="separate"/>
      </w:r>
      <w:r w:rsidR="006E33E8">
        <w:rPr>
          <w:noProof/>
        </w:rPr>
        <w:t>7</w:t>
      </w:r>
      <w:r w:rsidR="00394101">
        <w:fldChar w:fldCharType="end"/>
      </w:r>
      <w:r w:rsidR="00394101">
        <w:rPr>
          <w:rFonts w:hint="eastAsia"/>
        </w:rPr>
        <w:t xml:space="preserve"> </w:t>
      </w:r>
      <w:r w:rsidR="00D250BB">
        <w:rPr>
          <w:rFonts w:hint="eastAsia"/>
        </w:rPr>
        <w:t>products</w:t>
      </w:r>
      <w:r w:rsidR="00394101">
        <w:rPr>
          <w:rFonts w:hint="eastAsia"/>
        </w:rPr>
        <w:t>表</w:t>
      </w:r>
      <w:bookmarkEnd w:id="62"/>
    </w:p>
    <w:tbl>
      <w:tblPr>
        <w:tblW w:w="0" w:type="auto"/>
        <w:jc w:val="center"/>
        <w:tblLook w:val="01E0" w:firstRow="1" w:lastRow="1" w:firstColumn="1" w:lastColumn="1" w:noHBand="0" w:noVBand="0"/>
      </w:tblPr>
      <w:tblGrid>
        <w:gridCol w:w="1791"/>
        <w:gridCol w:w="1572"/>
        <w:gridCol w:w="1301"/>
        <w:gridCol w:w="1566"/>
        <w:gridCol w:w="3104"/>
      </w:tblGrid>
      <w:tr w:rsidR="001F4BD9" w14:paraId="46F3186C" w14:textId="77777777" w:rsidTr="00862F75">
        <w:trPr>
          <w:trHeight w:val="300"/>
          <w:jc w:val="center"/>
        </w:trPr>
        <w:tc>
          <w:tcPr>
            <w:tcW w:w="1791" w:type="dxa"/>
            <w:tcBorders>
              <w:top w:val="single" w:sz="8" w:space="0" w:color="auto"/>
              <w:left w:val="single" w:sz="8" w:space="0" w:color="auto"/>
              <w:bottom w:val="single" w:sz="8" w:space="0" w:color="auto"/>
              <w:right w:val="single" w:sz="8" w:space="0" w:color="auto"/>
            </w:tcBorders>
            <w:tcMar>
              <w:left w:w="108" w:type="dxa"/>
              <w:right w:w="108" w:type="dxa"/>
            </w:tcMar>
          </w:tcPr>
          <w:p w14:paraId="5AFA60A3" w14:textId="77777777" w:rsidR="001F4BD9" w:rsidRDefault="001F4BD9" w:rsidP="00862F75">
            <w:pPr>
              <w:spacing w:line="360" w:lineRule="auto"/>
              <w:jc w:val="center"/>
            </w:pPr>
            <w:r w:rsidRPr="452B3384">
              <w:rPr>
                <w:rFonts w:hAnsi="宋体" w:cs="宋体"/>
                <w:sz w:val="21"/>
                <w:szCs w:val="21"/>
              </w:rPr>
              <w:t>字段名</w:t>
            </w:r>
          </w:p>
        </w:tc>
        <w:tc>
          <w:tcPr>
            <w:tcW w:w="1606" w:type="dxa"/>
            <w:tcBorders>
              <w:top w:val="single" w:sz="8" w:space="0" w:color="auto"/>
              <w:left w:val="single" w:sz="8" w:space="0" w:color="auto"/>
              <w:bottom w:val="single" w:sz="8" w:space="0" w:color="auto"/>
              <w:right w:val="single" w:sz="8" w:space="0" w:color="auto"/>
            </w:tcBorders>
            <w:tcMar>
              <w:left w:w="108" w:type="dxa"/>
              <w:right w:w="108" w:type="dxa"/>
            </w:tcMar>
          </w:tcPr>
          <w:p w14:paraId="525A2B2D" w14:textId="77777777" w:rsidR="001F4BD9" w:rsidRDefault="001F4BD9" w:rsidP="00862F75">
            <w:pPr>
              <w:spacing w:line="360" w:lineRule="auto"/>
              <w:jc w:val="center"/>
            </w:pPr>
            <w:r w:rsidRPr="452B3384">
              <w:rPr>
                <w:rFonts w:hAnsi="宋体" w:cs="宋体"/>
                <w:sz w:val="21"/>
                <w:szCs w:val="21"/>
              </w:rPr>
              <w:t>数据类型</w:t>
            </w:r>
          </w:p>
        </w:tc>
        <w:tc>
          <w:tcPr>
            <w:tcW w:w="1332" w:type="dxa"/>
            <w:tcBorders>
              <w:top w:val="single" w:sz="8" w:space="0" w:color="auto"/>
              <w:left w:val="single" w:sz="8" w:space="0" w:color="auto"/>
              <w:bottom w:val="single" w:sz="8" w:space="0" w:color="auto"/>
              <w:right w:val="single" w:sz="8" w:space="0" w:color="auto"/>
            </w:tcBorders>
            <w:tcMar>
              <w:left w:w="108" w:type="dxa"/>
              <w:right w:w="108" w:type="dxa"/>
            </w:tcMar>
          </w:tcPr>
          <w:p w14:paraId="68372EA5" w14:textId="77777777" w:rsidR="001F4BD9" w:rsidRDefault="001F4BD9" w:rsidP="00862F75">
            <w:pPr>
              <w:spacing w:line="360" w:lineRule="auto"/>
              <w:jc w:val="center"/>
            </w:pPr>
            <w:r w:rsidRPr="452B3384">
              <w:rPr>
                <w:rFonts w:hAnsi="宋体" w:cs="宋体"/>
                <w:sz w:val="21"/>
                <w:szCs w:val="21"/>
              </w:rPr>
              <w:t>长度</w:t>
            </w:r>
          </w:p>
        </w:tc>
        <w:tc>
          <w:tcPr>
            <w:tcW w:w="1616" w:type="dxa"/>
            <w:tcBorders>
              <w:top w:val="single" w:sz="8" w:space="0" w:color="auto"/>
              <w:left w:val="single" w:sz="8" w:space="0" w:color="auto"/>
              <w:bottom w:val="single" w:sz="8" w:space="0" w:color="auto"/>
              <w:right w:val="single" w:sz="8" w:space="0" w:color="auto"/>
            </w:tcBorders>
            <w:tcMar>
              <w:left w:w="108" w:type="dxa"/>
              <w:right w:w="108" w:type="dxa"/>
            </w:tcMar>
          </w:tcPr>
          <w:p w14:paraId="28054CDB" w14:textId="77777777" w:rsidR="001F4BD9" w:rsidRDefault="001F4BD9" w:rsidP="00862F75">
            <w:pPr>
              <w:spacing w:line="360" w:lineRule="auto"/>
              <w:jc w:val="center"/>
            </w:pPr>
            <w:r w:rsidRPr="452B3384">
              <w:rPr>
                <w:rFonts w:hAnsi="宋体" w:cs="宋体"/>
                <w:sz w:val="21"/>
                <w:szCs w:val="21"/>
              </w:rPr>
              <w:t>说明</w:t>
            </w:r>
          </w:p>
        </w:tc>
        <w:tc>
          <w:tcPr>
            <w:tcW w:w="3225" w:type="dxa"/>
            <w:tcBorders>
              <w:top w:val="single" w:sz="8" w:space="0" w:color="auto"/>
              <w:left w:val="single" w:sz="8" w:space="0" w:color="auto"/>
              <w:bottom w:val="single" w:sz="8" w:space="0" w:color="auto"/>
              <w:right w:val="single" w:sz="8" w:space="0" w:color="auto"/>
            </w:tcBorders>
            <w:tcMar>
              <w:left w:w="108" w:type="dxa"/>
              <w:right w:w="108" w:type="dxa"/>
            </w:tcMar>
          </w:tcPr>
          <w:p w14:paraId="6E622A06" w14:textId="77777777" w:rsidR="001F4BD9" w:rsidRDefault="001F4BD9" w:rsidP="00862F75">
            <w:pPr>
              <w:spacing w:line="360" w:lineRule="auto"/>
              <w:jc w:val="center"/>
            </w:pPr>
            <w:r w:rsidRPr="452B3384">
              <w:rPr>
                <w:rFonts w:hAnsi="宋体" w:cs="宋体"/>
                <w:sz w:val="21"/>
                <w:szCs w:val="21"/>
              </w:rPr>
              <w:t>备注</w:t>
            </w:r>
          </w:p>
        </w:tc>
      </w:tr>
      <w:tr w:rsidR="001F4BD9" w14:paraId="6C6CDF22" w14:textId="77777777" w:rsidTr="00862F75">
        <w:trPr>
          <w:trHeight w:val="300"/>
          <w:jc w:val="center"/>
        </w:trPr>
        <w:tc>
          <w:tcPr>
            <w:tcW w:w="1791" w:type="dxa"/>
            <w:tcBorders>
              <w:top w:val="single" w:sz="8" w:space="0" w:color="auto"/>
              <w:left w:val="single" w:sz="8" w:space="0" w:color="auto"/>
              <w:bottom w:val="single" w:sz="8" w:space="0" w:color="auto"/>
              <w:right w:val="single" w:sz="8" w:space="0" w:color="auto"/>
            </w:tcBorders>
            <w:tcMar>
              <w:left w:w="108" w:type="dxa"/>
              <w:right w:w="108" w:type="dxa"/>
            </w:tcMar>
          </w:tcPr>
          <w:p w14:paraId="76FCC4F7" w14:textId="77777777" w:rsidR="001F4BD9" w:rsidRDefault="001F4BD9" w:rsidP="00862F75">
            <w:pPr>
              <w:spacing w:line="360" w:lineRule="auto"/>
              <w:jc w:val="both"/>
              <w:rPr>
                <w:rFonts w:eastAsia="等线"/>
                <w:sz w:val="21"/>
                <w:szCs w:val="21"/>
              </w:rPr>
            </w:pPr>
            <w:proofErr w:type="spellStart"/>
            <w:r w:rsidRPr="00E1077B">
              <w:rPr>
                <w:rFonts w:eastAsia="等线"/>
                <w:sz w:val="21"/>
                <w:szCs w:val="21"/>
              </w:rPr>
              <w:t>product_id</w:t>
            </w:r>
            <w:proofErr w:type="spellEnd"/>
            <w:r w:rsidRPr="00E1077B">
              <w:rPr>
                <w:rFonts w:eastAsia="等线"/>
                <w:sz w:val="21"/>
                <w:szCs w:val="21"/>
              </w:rPr>
              <w:t xml:space="preserve"> </w:t>
            </w:r>
          </w:p>
        </w:tc>
        <w:tc>
          <w:tcPr>
            <w:tcW w:w="1606" w:type="dxa"/>
            <w:tcBorders>
              <w:top w:val="single" w:sz="8" w:space="0" w:color="auto"/>
              <w:left w:val="single" w:sz="8" w:space="0" w:color="auto"/>
              <w:bottom w:val="single" w:sz="8" w:space="0" w:color="auto"/>
              <w:right w:val="single" w:sz="8" w:space="0" w:color="auto"/>
            </w:tcBorders>
            <w:tcMar>
              <w:left w:w="108" w:type="dxa"/>
              <w:right w:w="108" w:type="dxa"/>
            </w:tcMar>
          </w:tcPr>
          <w:p w14:paraId="5A1D40D9" w14:textId="77777777" w:rsidR="001F4BD9" w:rsidRPr="00C14A2A" w:rsidRDefault="001F4BD9" w:rsidP="00862F75">
            <w:pPr>
              <w:spacing w:line="360" w:lineRule="auto"/>
              <w:jc w:val="both"/>
              <w:rPr>
                <w:rFonts w:eastAsia="Times New Roman"/>
                <w:sz w:val="21"/>
                <w:szCs w:val="21"/>
              </w:rPr>
            </w:pPr>
            <w:r>
              <w:rPr>
                <w:rFonts w:eastAsia="等线" w:hint="eastAsia"/>
                <w:sz w:val="21"/>
                <w:szCs w:val="21"/>
              </w:rPr>
              <w:t>int</w:t>
            </w:r>
          </w:p>
        </w:tc>
        <w:tc>
          <w:tcPr>
            <w:tcW w:w="1332" w:type="dxa"/>
            <w:tcBorders>
              <w:top w:val="single" w:sz="8" w:space="0" w:color="auto"/>
              <w:left w:val="single" w:sz="8" w:space="0" w:color="auto"/>
              <w:bottom w:val="single" w:sz="8" w:space="0" w:color="auto"/>
              <w:right w:val="single" w:sz="8" w:space="0" w:color="auto"/>
            </w:tcBorders>
            <w:tcMar>
              <w:left w:w="108" w:type="dxa"/>
              <w:right w:w="108" w:type="dxa"/>
            </w:tcMar>
          </w:tcPr>
          <w:p w14:paraId="2F4DAE42" w14:textId="77777777" w:rsidR="001F4BD9" w:rsidRDefault="001F4BD9" w:rsidP="00862F75">
            <w:pPr>
              <w:spacing w:line="360" w:lineRule="auto"/>
              <w:jc w:val="both"/>
            </w:pPr>
            <w:r w:rsidRPr="452B3384">
              <w:rPr>
                <w:rFonts w:eastAsia="Times New Roman"/>
                <w:sz w:val="21"/>
                <w:szCs w:val="21"/>
              </w:rPr>
              <w:t xml:space="preserve"> </w:t>
            </w:r>
          </w:p>
        </w:tc>
        <w:tc>
          <w:tcPr>
            <w:tcW w:w="1616" w:type="dxa"/>
            <w:tcBorders>
              <w:top w:val="single" w:sz="8" w:space="0" w:color="auto"/>
              <w:left w:val="single" w:sz="8" w:space="0" w:color="auto"/>
              <w:bottom w:val="single" w:sz="8" w:space="0" w:color="auto"/>
              <w:right w:val="single" w:sz="8" w:space="0" w:color="auto"/>
            </w:tcBorders>
            <w:tcMar>
              <w:left w:w="108" w:type="dxa"/>
              <w:right w:w="108" w:type="dxa"/>
            </w:tcMar>
          </w:tcPr>
          <w:p w14:paraId="5222E341" w14:textId="77777777" w:rsidR="001F4BD9" w:rsidRDefault="001F4BD9" w:rsidP="00862F75">
            <w:pPr>
              <w:spacing w:line="360" w:lineRule="auto"/>
              <w:jc w:val="both"/>
              <w:rPr>
                <w:rFonts w:hAnsi="宋体" w:cs="宋体" w:hint="eastAsia"/>
                <w:sz w:val="21"/>
                <w:szCs w:val="21"/>
              </w:rPr>
            </w:pPr>
            <w:r>
              <w:rPr>
                <w:rFonts w:ascii="宋体" w:hAnsi="宋体" w:cs="宋体" w:hint="eastAsia"/>
                <w:sz w:val="21"/>
                <w:szCs w:val="21"/>
              </w:rPr>
              <w:t>商品</w:t>
            </w:r>
            <w:r w:rsidRPr="452B3384">
              <w:rPr>
                <w:rFonts w:eastAsia="Times New Roman"/>
                <w:sz w:val="21"/>
                <w:szCs w:val="21"/>
              </w:rPr>
              <w:t>ID</w:t>
            </w:r>
          </w:p>
        </w:tc>
        <w:tc>
          <w:tcPr>
            <w:tcW w:w="3225" w:type="dxa"/>
            <w:tcBorders>
              <w:top w:val="single" w:sz="8" w:space="0" w:color="auto"/>
              <w:left w:val="single" w:sz="8" w:space="0" w:color="auto"/>
              <w:bottom w:val="single" w:sz="8" w:space="0" w:color="auto"/>
              <w:right w:val="single" w:sz="8" w:space="0" w:color="auto"/>
            </w:tcBorders>
            <w:tcMar>
              <w:left w:w="108" w:type="dxa"/>
              <w:right w:w="108" w:type="dxa"/>
            </w:tcMar>
          </w:tcPr>
          <w:p w14:paraId="1F75272E" w14:textId="77777777" w:rsidR="001F4BD9" w:rsidRDefault="001F4BD9" w:rsidP="00862F75">
            <w:pPr>
              <w:spacing w:line="360" w:lineRule="auto"/>
              <w:jc w:val="both"/>
              <w:rPr>
                <w:rFonts w:eastAsia="等线"/>
              </w:rPr>
            </w:pPr>
            <w:r w:rsidRPr="00D26B9D">
              <w:rPr>
                <w:rFonts w:eastAsia="Times New Roman" w:hint="eastAsia"/>
                <w:sz w:val="21"/>
                <w:szCs w:val="21"/>
              </w:rPr>
              <w:t>PK</w:t>
            </w:r>
          </w:p>
        </w:tc>
      </w:tr>
      <w:tr w:rsidR="001F4BD9" w14:paraId="268DB534" w14:textId="77777777" w:rsidTr="00862F75">
        <w:trPr>
          <w:trHeight w:val="300"/>
          <w:jc w:val="center"/>
        </w:trPr>
        <w:tc>
          <w:tcPr>
            <w:tcW w:w="1791" w:type="dxa"/>
            <w:tcBorders>
              <w:top w:val="single" w:sz="8" w:space="0" w:color="auto"/>
              <w:left w:val="single" w:sz="8" w:space="0" w:color="auto"/>
              <w:bottom w:val="single" w:sz="8" w:space="0" w:color="auto"/>
              <w:right w:val="single" w:sz="8" w:space="0" w:color="auto"/>
            </w:tcBorders>
            <w:tcMar>
              <w:left w:w="108" w:type="dxa"/>
              <w:right w:w="108" w:type="dxa"/>
            </w:tcMar>
          </w:tcPr>
          <w:p w14:paraId="27B909DF" w14:textId="77777777" w:rsidR="001F4BD9" w:rsidRPr="00E1077B" w:rsidRDefault="001F4BD9" w:rsidP="00862F75">
            <w:pPr>
              <w:spacing w:line="360" w:lineRule="auto"/>
              <w:jc w:val="both"/>
              <w:rPr>
                <w:rFonts w:eastAsia="等线"/>
                <w:sz w:val="21"/>
                <w:szCs w:val="21"/>
              </w:rPr>
            </w:pPr>
            <w:proofErr w:type="spellStart"/>
            <w:r>
              <w:rPr>
                <w:rFonts w:eastAsia="等线" w:hint="eastAsia"/>
                <w:sz w:val="21"/>
                <w:szCs w:val="21"/>
              </w:rPr>
              <w:t>user</w:t>
            </w:r>
            <w:r w:rsidRPr="00E1077B">
              <w:rPr>
                <w:rFonts w:eastAsia="等线"/>
                <w:sz w:val="21"/>
                <w:szCs w:val="21"/>
              </w:rPr>
              <w:t>_id</w:t>
            </w:r>
            <w:proofErr w:type="spellEnd"/>
          </w:p>
        </w:tc>
        <w:tc>
          <w:tcPr>
            <w:tcW w:w="1606" w:type="dxa"/>
            <w:tcBorders>
              <w:top w:val="single" w:sz="8" w:space="0" w:color="auto"/>
              <w:left w:val="single" w:sz="8" w:space="0" w:color="auto"/>
              <w:bottom w:val="single" w:sz="8" w:space="0" w:color="auto"/>
              <w:right w:val="single" w:sz="8" w:space="0" w:color="auto"/>
            </w:tcBorders>
            <w:tcMar>
              <w:left w:w="108" w:type="dxa"/>
              <w:right w:w="108" w:type="dxa"/>
            </w:tcMar>
          </w:tcPr>
          <w:p w14:paraId="00BC86DC" w14:textId="77777777" w:rsidR="001F4BD9" w:rsidRDefault="001F4BD9" w:rsidP="00862F75">
            <w:pPr>
              <w:spacing w:line="360" w:lineRule="auto"/>
              <w:jc w:val="both"/>
            </w:pPr>
            <w:r w:rsidRPr="452B3384">
              <w:rPr>
                <w:rFonts w:eastAsia="Times New Roman"/>
                <w:sz w:val="21"/>
                <w:szCs w:val="21"/>
              </w:rPr>
              <w:t>int</w:t>
            </w:r>
          </w:p>
        </w:tc>
        <w:tc>
          <w:tcPr>
            <w:tcW w:w="1332" w:type="dxa"/>
            <w:tcBorders>
              <w:top w:val="single" w:sz="8" w:space="0" w:color="auto"/>
              <w:left w:val="single" w:sz="8" w:space="0" w:color="auto"/>
              <w:bottom w:val="single" w:sz="8" w:space="0" w:color="auto"/>
              <w:right w:val="single" w:sz="8" w:space="0" w:color="auto"/>
            </w:tcBorders>
            <w:tcMar>
              <w:left w:w="108" w:type="dxa"/>
              <w:right w:w="108" w:type="dxa"/>
            </w:tcMar>
          </w:tcPr>
          <w:p w14:paraId="5B8E470A" w14:textId="77777777" w:rsidR="001F4BD9" w:rsidRDefault="001F4BD9" w:rsidP="00862F75">
            <w:pPr>
              <w:spacing w:line="360" w:lineRule="auto"/>
              <w:jc w:val="both"/>
            </w:pPr>
            <w:r w:rsidRPr="452B3384">
              <w:rPr>
                <w:rFonts w:eastAsia="Times New Roman"/>
                <w:sz w:val="21"/>
                <w:szCs w:val="21"/>
              </w:rPr>
              <w:t xml:space="preserve"> </w:t>
            </w:r>
          </w:p>
        </w:tc>
        <w:tc>
          <w:tcPr>
            <w:tcW w:w="1616" w:type="dxa"/>
            <w:tcBorders>
              <w:top w:val="single" w:sz="8" w:space="0" w:color="auto"/>
              <w:left w:val="single" w:sz="8" w:space="0" w:color="auto"/>
              <w:bottom w:val="single" w:sz="8" w:space="0" w:color="auto"/>
              <w:right w:val="single" w:sz="8" w:space="0" w:color="auto"/>
            </w:tcBorders>
            <w:tcMar>
              <w:left w:w="108" w:type="dxa"/>
              <w:right w:w="108" w:type="dxa"/>
            </w:tcMar>
          </w:tcPr>
          <w:p w14:paraId="7C482F69" w14:textId="77777777" w:rsidR="001F4BD9" w:rsidRDefault="001F4BD9" w:rsidP="00862F75">
            <w:pPr>
              <w:spacing w:line="360" w:lineRule="auto"/>
              <w:jc w:val="both"/>
              <w:rPr>
                <w:rFonts w:hAnsi="宋体" w:cs="宋体" w:hint="eastAsia"/>
                <w:sz w:val="21"/>
                <w:szCs w:val="21"/>
              </w:rPr>
            </w:pPr>
            <w:r>
              <w:rPr>
                <w:rFonts w:hAnsi="宋体" w:cs="宋体" w:hint="eastAsia"/>
                <w:sz w:val="21"/>
                <w:szCs w:val="21"/>
              </w:rPr>
              <w:t>发布者</w:t>
            </w:r>
            <w:r>
              <w:rPr>
                <w:rFonts w:hAnsi="宋体" w:cs="宋体" w:hint="eastAsia"/>
                <w:sz w:val="21"/>
                <w:szCs w:val="21"/>
              </w:rPr>
              <w:t>ID</w:t>
            </w:r>
          </w:p>
        </w:tc>
        <w:tc>
          <w:tcPr>
            <w:tcW w:w="3225" w:type="dxa"/>
            <w:tcBorders>
              <w:top w:val="single" w:sz="8" w:space="0" w:color="auto"/>
              <w:left w:val="single" w:sz="8" w:space="0" w:color="auto"/>
              <w:bottom w:val="single" w:sz="8" w:space="0" w:color="auto"/>
              <w:right w:val="single" w:sz="8" w:space="0" w:color="auto"/>
            </w:tcBorders>
            <w:tcMar>
              <w:left w:w="108" w:type="dxa"/>
              <w:right w:w="108" w:type="dxa"/>
            </w:tcMar>
          </w:tcPr>
          <w:p w14:paraId="784FC035" w14:textId="77777777" w:rsidR="001F4BD9" w:rsidRDefault="001F4BD9" w:rsidP="00862F75">
            <w:pPr>
              <w:spacing w:line="360" w:lineRule="auto"/>
              <w:jc w:val="both"/>
            </w:pPr>
            <w:r w:rsidRPr="452B3384">
              <w:rPr>
                <w:rFonts w:eastAsia="Times New Roman"/>
                <w:sz w:val="21"/>
                <w:szCs w:val="21"/>
              </w:rPr>
              <w:t>FK</w:t>
            </w:r>
          </w:p>
        </w:tc>
      </w:tr>
      <w:tr w:rsidR="001F4BD9" w14:paraId="3E5BA131" w14:textId="77777777" w:rsidTr="00862F75">
        <w:trPr>
          <w:trHeight w:val="300"/>
          <w:jc w:val="center"/>
        </w:trPr>
        <w:tc>
          <w:tcPr>
            <w:tcW w:w="1791" w:type="dxa"/>
            <w:tcBorders>
              <w:top w:val="single" w:sz="8" w:space="0" w:color="auto"/>
              <w:left w:val="single" w:sz="8" w:space="0" w:color="auto"/>
              <w:bottom w:val="single" w:sz="8" w:space="0" w:color="auto"/>
              <w:right w:val="single" w:sz="8" w:space="0" w:color="auto"/>
            </w:tcBorders>
            <w:tcMar>
              <w:left w:w="108" w:type="dxa"/>
              <w:right w:w="108" w:type="dxa"/>
            </w:tcMar>
          </w:tcPr>
          <w:p w14:paraId="256D60C9" w14:textId="77777777" w:rsidR="001F4BD9" w:rsidRDefault="001F4BD9" w:rsidP="00862F75">
            <w:pPr>
              <w:spacing w:line="360" w:lineRule="auto"/>
              <w:jc w:val="both"/>
              <w:rPr>
                <w:rFonts w:eastAsia="等线"/>
                <w:sz w:val="21"/>
                <w:szCs w:val="21"/>
              </w:rPr>
            </w:pPr>
            <w:proofErr w:type="spellStart"/>
            <w:r>
              <w:rPr>
                <w:rFonts w:eastAsia="等线" w:hint="eastAsia"/>
                <w:sz w:val="21"/>
                <w:szCs w:val="21"/>
              </w:rPr>
              <w:t>category_id</w:t>
            </w:r>
            <w:proofErr w:type="spellEnd"/>
          </w:p>
        </w:tc>
        <w:tc>
          <w:tcPr>
            <w:tcW w:w="1606" w:type="dxa"/>
            <w:tcBorders>
              <w:top w:val="single" w:sz="8" w:space="0" w:color="auto"/>
              <w:left w:val="single" w:sz="8" w:space="0" w:color="auto"/>
              <w:bottom w:val="single" w:sz="8" w:space="0" w:color="auto"/>
              <w:right w:val="single" w:sz="8" w:space="0" w:color="auto"/>
            </w:tcBorders>
            <w:tcMar>
              <w:left w:w="108" w:type="dxa"/>
              <w:right w:w="108" w:type="dxa"/>
            </w:tcMar>
          </w:tcPr>
          <w:p w14:paraId="7026D123" w14:textId="77777777" w:rsidR="001F4BD9" w:rsidRPr="452B3384" w:rsidRDefault="001F4BD9" w:rsidP="00862F75">
            <w:pPr>
              <w:spacing w:line="360" w:lineRule="auto"/>
              <w:jc w:val="both"/>
              <w:rPr>
                <w:rFonts w:eastAsia="Times New Roman"/>
                <w:sz w:val="21"/>
                <w:szCs w:val="21"/>
              </w:rPr>
            </w:pPr>
            <w:r>
              <w:rPr>
                <w:rFonts w:eastAsia="等线" w:hint="eastAsia"/>
                <w:sz w:val="21"/>
                <w:szCs w:val="21"/>
              </w:rPr>
              <w:t>int</w:t>
            </w:r>
          </w:p>
        </w:tc>
        <w:tc>
          <w:tcPr>
            <w:tcW w:w="1332" w:type="dxa"/>
            <w:tcBorders>
              <w:top w:val="single" w:sz="8" w:space="0" w:color="auto"/>
              <w:left w:val="single" w:sz="8" w:space="0" w:color="auto"/>
              <w:bottom w:val="single" w:sz="8" w:space="0" w:color="auto"/>
              <w:right w:val="single" w:sz="8" w:space="0" w:color="auto"/>
            </w:tcBorders>
            <w:tcMar>
              <w:left w:w="108" w:type="dxa"/>
              <w:right w:w="108" w:type="dxa"/>
            </w:tcMar>
          </w:tcPr>
          <w:p w14:paraId="1C322EEB" w14:textId="77777777" w:rsidR="001F4BD9" w:rsidRPr="452B3384" w:rsidRDefault="001F4BD9" w:rsidP="00862F75">
            <w:pPr>
              <w:spacing w:line="360" w:lineRule="auto"/>
              <w:jc w:val="both"/>
              <w:rPr>
                <w:rFonts w:eastAsia="Times New Roman"/>
                <w:sz w:val="21"/>
                <w:szCs w:val="21"/>
              </w:rPr>
            </w:pPr>
          </w:p>
        </w:tc>
        <w:tc>
          <w:tcPr>
            <w:tcW w:w="1616" w:type="dxa"/>
            <w:tcBorders>
              <w:top w:val="single" w:sz="8" w:space="0" w:color="auto"/>
              <w:left w:val="single" w:sz="8" w:space="0" w:color="auto"/>
              <w:bottom w:val="single" w:sz="8" w:space="0" w:color="auto"/>
              <w:right w:val="single" w:sz="8" w:space="0" w:color="auto"/>
            </w:tcBorders>
            <w:tcMar>
              <w:left w:w="108" w:type="dxa"/>
              <w:right w:w="108" w:type="dxa"/>
            </w:tcMar>
          </w:tcPr>
          <w:p w14:paraId="4C3EA2F2" w14:textId="77777777" w:rsidR="001F4BD9" w:rsidRDefault="001F4BD9" w:rsidP="00862F75">
            <w:pPr>
              <w:spacing w:line="360" w:lineRule="auto"/>
              <w:jc w:val="both"/>
              <w:rPr>
                <w:rFonts w:hAnsi="宋体" w:cs="宋体" w:hint="eastAsia"/>
                <w:sz w:val="21"/>
                <w:szCs w:val="21"/>
              </w:rPr>
            </w:pPr>
            <w:r>
              <w:rPr>
                <w:rFonts w:hAnsi="宋体" w:cs="宋体" w:hint="eastAsia"/>
                <w:sz w:val="21"/>
                <w:szCs w:val="21"/>
              </w:rPr>
              <w:t>种类</w:t>
            </w:r>
            <w:r>
              <w:rPr>
                <w:rFonts w:hAnsi="宋体" w:cs="宋体" w:hint="eastAsia"/>
                <w:sz w:val="21"/>
                <w:szCs w:val="21"/>
              </w:rPr>
              <w:t>ID</w:t>
            </w:r>
          </w:p>
        </w:tc>
        <w:tc>
          <w:tcPr>
            <w:tcW w:w="3225" w:type="dxa"/>
            <w:tcBorders>
              <w:top w:val="single" w:sz="8" w:space="0" w:color="auto"/>
              <w:left w:val="single" w:sz="8" w:space="0" w:color="auto"/>
              <w:bottom w:val="single" w:sz="8" w:space="0" w:color="auto"/>
              <w:right w:val="single" w:sz="8" w:space="0" w:color="auto"/>
            </w:tcBorders>
            <w:tcMar>
              <w:left w:w="108" w:type="dxa"/>
              <w:right w:w="108" w:type="dxa"/>
            </w:tcMar>
          </w:tcPr>
          <w:p w14:paraId="19FDF2E3" w14:textId="77777777" w:rsidR="001F4BD9" w:rsidRPr="452B3384" w:rsidRDefault="001F4BD9" w:rsidP="00862F75">
            <w:pPr>
              <w:spacing w:line="360" w:lineRule="auto"/>
              <w:jc w:val="both"/>
              <w:rPr>
                <w:rFonts w:eastAsia="Times New Roman"/>
                <w:sz w:val="21"/>
                <w:szCs w:val="21"/>
              </w:rPr>
            </w:pPr>
            <w:r w:rsidRPr="00F6502D">
              <w:rPr>
                <w:rFonts w:eastAsia="Times New Roman" w:hint="eastAsia"/>
                <w:sz w:val="21"/>
                <w:szCs w:val="21"/>
              </w:rPr>
              <w:t>FK</w:t>
            </w:r>
          </w:p>
        </w:tc>
      </w:tr>
      <w:tr w:rsidR="001F4BD9" w14:paraId="15BF273D" w14:textId="77777777" w:rsidTr="00862F75">
        <w:trPr>
          <w:trHeight w:val="300"/>
          <w:jc w:val="center"/>
        </w:trPr>
        <w:tc>
          <w:tcPr>
            <w:tcW w:w="1791" w:type="dxa"/>
            <w:tcBorders>
              <w:top w:val="single" w:sz="8" w:space="0" w:color="auto"/>
              <w:left w:val="single" w:sz="8" w:space="0" w:color="auto"/>
              <w:bottom w:val="single" w:sz="8" w:space="0" w:color="auto"/>
              <w:right w:val="single" w:sz="8" w:space="0" w:color="auto"/>
            </w:tcBorders>
            <w:tcMar>
              <w:left w:w="108" w:type="dxa"/>
              <w:right w:w="108" w:type="dxa"/>
            </w:tcMar>
          </w:tcPr>
          <w:p w14:paraId="5C43AD84" w14:textId="77777777" w:rsidR="001F4BD9" w:rsidRDefault="001F4BD9" w:rsidP="00862F75">
            <w:pPr>
              <w:spacing w:line="360" w:lineRule="auto"/>
              <w:jc w:val="both"/>
              <w:rPr>
                <w:rFonts w:eastAsia="等线"/>
                <w:sz w:val="21"/>
                <w:szCs w:val="21"/>
              </w:rPr>
            </w:pPr>
            <w:r>
              <w:rPr>
                <w:rFonts w:eastAsia="等线" w:hint="eastAsia"/>
                <w:sz w:val="21"/>
                <w:szCs w:val="21"/>
              </w:rPr>
              <w:t>title</w:t>
            </w:r>
          </w:p>
        </w:tc>
        <w:tc>
          <w:tcPr>
            <w:tcW w:w="1606" w:type="dxa"/>
            <w:tcBorders>
              <w:top w:val="single" w:sz="8" w:space="0" w:color="auto"/>
              <w:left w:val="single" w:sz="8" w:space="0" w:color="auto"/>
              <w:bottom w:val="single" w:sz="8" w:space="0" w:color="auto"/>
              <w:right w:val="single" w:sz="8" w:space="0" w:color="auto"/>
            </w:tcBorders>
            <w:tcMar>
              <w:left w:w="108" w:type="dxa"/>
              <w:right w:w="108" w:type="dxa"/>
            </w:tcMar>
          </w:tcPr>
          <w:p w14:paraId="2B647D31" w14:textId="77777777" w:rsidR="001F4BD9" w:rsidRDefault="001F4BD9" w:rsidP="00862F75">
            <w:pPr>
              <w:spacing w:line="360" w:lineRule="auto"/>
              <w:jc w:val="both"/>
              <w:rPr>
                <w:rFonts w:eastAsia="Times New Roman"/>
                <w:sz w:val="21"/>
                <w:szCs w:val="21"/>
              </w:rPr>
            </w:pPr>
            <w:r w:rsidRPr="00B80B82">
              <w:rPr>
                <w:rFonts w:eastAsia="Times New Roman" w:hint="eastAsia"/>
                <w:sz w:val="21"/>
                <w:szCs w:val="21"/>
              </w:rPr>
              <w:t>varchar</w:t>
            </w:r>
          </w:p>
        </w:tc>
        <w:tc>
          <w:tcPr>
            <w:tcW w:w="1332" w:type="dxa"/>
            <w:tcBorders>
              <w:top w:val="single" w:sz="8" w:space="0" w:color="auto"/>
              <w:left w:val="single" w:sz="8" w:space="0" w:color="auto"/>
              <w:bottom w:val="single" w:sz="8" w:space="0" w:color="auto"/>
              <w:right w:val="single" w:sz="8" w:space="0" w:color="auto"/>
            </w:tcBorders>
            <w:tcMar>
              <w:left w:w="108" w:type="dxa"/>
              <w:right w:w="108" w:type="dxa"/>
            </w:tcMar>
          </w:tcPr>
          <w:p w14:paraId="49238B47" w14:textId="77777777" w:rsidR="001F4BD9" w:rsidRDefault="001F4BD9" w:rsidP="00862F75">
            <w:pPr>
              <w:spacing w:line="360" w:lineRule="auto"/>
              <w:jc w:val="both"/>
              <w:rPr>
                <w:rFonts w:eastAsia="等线"/>
                <w:sz w:val="21"/>
                <w:szCs w:val="21"/>
              </w:rPr>
            </w:pPr>
            <w:r>
              <w:rPr>
                <w:rFonts w:eastAsia="等线" w:hint="eastAsia"/>
                <w:sz w:val="21"/>
                <w:szCs w:val="21"/>
              </w:rPr>
              <w:t>100</w:t>
            </w:r>
          </w:p>
        </w:tc>
        <w:tc>
          <w:tcPr>
            <w:tcW w:w="1616" w:type="dxa"/>
            <w:tcBorders>
              <w:top w:val="single" w:sz="8" w:space="0" w:color="auto"/>
              <w:left w:val="single" w:sz="8" w:space="0" w:color="auto"/>
              <w:bottom w:val="single" w:sz="8" w:space="0" w:color="auto"/>
              <w:right w:val="single" w:sz="8" w:space="0" w:color="auto"/>
            </w:tcBorders>
            <w:tcMar>
              <w:left w:w="108" w:type="dxa"/>
              <w:right w:w="108" w:type="dxa"/>
            </w:tcMar>
          </w:tcPr>
          <w:p w14:paraId="73A311C2" w14:textId="77777777" w:rsidR="001F4BD9" w:rsidRDefault="001F4BD9" w:rsidP="00862F75">
            <w:pPr>
              <w:spacing w:line="360" w:lineRule="auto"/>
              <w:jc w:val="both"/>
              <w:rPr>
                <w:rFonts w:hAnsi="宋体" w:cs="宋体" w:hint="eastAsia"/>
                <w:sz w:val="21"/>
                <w:szCs w:val="21"/>
              </w:rPr>
            </w:pPr>
            <w:r>
              <w:rPr>
                <w:rFonts w:hAnsi="宋体" w:cs="宋体" w:hint="eastAsia"/>
                <w:sz w:val="21"/>
                <w:szCs w:val="21"/>
              </w:rPr>
              <w:t>商品标题</w:t>
            </w:r>
          </w:p>
        </w:tc>
        <w:tc>
          <w:tcPr>
            <w:tcW w:w="3225" w:type="dxa"/>
            <w:tcBorders>
              <w:top w:val="single" w:sz="8" w:space="0" w:color="auto"/>
              <w:left w:val="single" w:sz="8" w:space="0" w:color="auto"/>
              <w:bottom w:val="single" w:sz="8" w:space="0" w:color="auto"/>
              <w:right w:val="single" w:sz="8" w:space="0" w:color="auto"/>
            </w:tcBorders>
            <w:tcMar>
              <w:left w:w="108" w:type="dxa"/>
              <w:right w:w="108" w:type="dxa"/>
            </w:tcMar>
          </w:tcPr>
          <w:p w14:paraId="51ED400E" w14:textId="77777777" w:rsidR="001F4BD9" w:rsidRPr="00B80B82" w:rsidRDefault="001F4BD9" w:rsidP="00862F75">
            <w:pPr>
              <w:spacing w:line="360" w:lineRule="auto"/>
              <w:jc w:val="both"/>
              <w:rPr>
                <w:rFonts w:hAnsi="宋体" w:cs="宋体" w:hint="eastAsia"/>
                <w:sz w:val="21"/>
                <w:szCs w:val="21"/>
              </w:rPr>
            </w:pPr>
          </w:p>
        </w:tc>
      </w:tr>
      <w:tr w:rsidR="001F4BD9" w14:paraId="755B794B" w14:textId="77777777" w:rsidTr="00862F75">
        <w:trPr>
          <w:trHeight w:val="300"/>
          <w:jc w:val="center"/>
        </w:trPr>
        <w:tc>
          <w:tcPr>
            <w:tcW w:w="1791" w:type="dxa"/>
            <w:tcBorders>
              <w:top w:val="single" w:sz="8" w:space="0" w:color="auto"/>
              <w:left w:val="single" w:sz="8" w:space="0" w:color="auto"/>
              <w:bottom w:val="single" w:sz="8" w:space="0" w:color="auto"/>
              <w:right w:val="single" w:sz="8" w:space="0" w:color="auto"/>
            </w:tcBorders>
            <w:tcMar>
              <w:left w:w="108" w:type="dxa"/>
              <w:right w:w="108" w:type="dxa"/>
            </w:tcMar>
          </w:tcPr>
          <w:p w14:paraId="615113F1" w14:textId="77777777" w:rsidR="001F4BD9" w:rsidRDefault="001F4BD9" w:rsidP="00862F75">
            <w:pPr>
              <w:spacing w:line="360" w:lineRule="auto"/>
              <w:jc w:val="both"/>
              <w:rPr>
                <w:rFonts w:eastAsia="等线"/>
                <w:sz w:val="21"/>
                <w:szCs w:val="21"/>
              </w:rPr>
            </w:pPr>
            <w:r>
              <w:rPr>
                <w:rFonts w:eastAsia="等线" w:hint="eastAsia"/>
                <w:sz w:val="21"/>
                <w:szCs w:val="21"/>
              </w:rPr>
              <w:t>description</w:t>
            </w:r>
          </w:p>
        </w:tc>
        <w:tc>
          <w:tcPr>
            <w:tcW w:w="1606" w:type="dxa"/>
            <w:tcBorders>
              <w:top w:val="single" w:sz="8" w:space="0" w:color="auto"/>
              <w:left w:val="single" w:sz="8" w:space="0" w:color="auto"/>
              <w:bottom w:val="single" w:sz="8" w:space="0" w:color="auto"/>
              <w:right w:val="single" w:sz="8" w:space="0" w:color="auto"/>
            </w:tcBorders>
            <w:tcMar>
              <w:left w:w="108" w:type="dxa"/>
              <w:right w:w="108" w:type="dxa"/>
            </w:tcMar>
          </w:tcPr>
          <w:p w14:paraId="7E76FB02" w14:textId="77777777" w:rsidR="001F4BD9" w:rsidRPr="00B80B82" w:rsidRDefault="001F4BD9" w:rsidP="00862F75">
            <w:pPr>
              <w:spacing w:line="360" w:lineRule="auto"/>
              <w:jc w:val="both"/>
              <w:rPr>
                <w:rFonts w:eastAsia="Times New Roman"/>
                <w:sz w:val="21"/>
                <w:szCs w:val="21"/>
              </w:rPr>
            </w:pPr>
            <w:r>
              <w:rPr>
                <w:rFonts w:eastAsia="等线" w:hint="eastAsia"/>
                <w:sz w:val="21"/>
                <w:szCs w:val="21"/>
              </w:rPr>
              <w:t>text</w:t>
            </w:r>
          </w:p>
        </w:tc>
        <w:tc>
          <w:tcPr>
            <w:tcW w:w="1332" w:type="dxa"/>
            <w:tcBorders>
              <w:top w:val="single" w:sz="8" w:space="0" w:color="auto"/>
              <w:left w:val="single" w:sz="8" w:space="0" w:color="auto"/>
              <w:bottom w:val="single" w:sz="8" w:space="0" w:color="auto"/>
              <w:right w:val="single" w:sz="8" w:space="0" w:color="auto"/>
            </w:tcBorders>
            <w:tcMar>
              <w:left w:w="108" w:type="dxa"/>
              <w:right w:w="108" w:type="dxa"/>
            </w:tcMar>
          </w:tcPr>
          <w:p w14:paraId="35888299" w14:textId="77777777" w:rsidR="001F4BD9" w:rsidRDefault="001F4BD9" w:rsidP="00862F75">
            <w:pPr>
              <w:spacing w:line="360" w:lineRule="auto"/>
              <w:jc w:val="both"/>
              <w:rPr>
                <w:rFonts w:eastAsia="Times New Roman"/>
                <w:sz w:val="21"/>
                <w:szCs w:val="21"/>
              </w:rPr>
            </w:pPr>
          </w:p>
        </w:tc>
        <w:tc>
          <w:tcPr>
            <w:tcW w:w="1616" w:type="dxa"/>
            <w:tcBorders>
              <w:top w:val="single" w:sz="8" w:space="0" w:color="auto"/>
              <w:left w:val="single" w:sz="8" w:space="0" w:color="auto"/>
              <w:bottom w:val="single" w:sz="8" w:space="0" w:color="auto"/>
              <w:right w:val="single" w:sz="8" w:space="0" w:color="auto"/>
            </w:tcBorders>
            <w:tcMar>
              <w:left w:w="108" w:type="dxa"/>
              <w:right w:w="108" w:type="dxa"/>
            </w:tcMar>
          </w:tcPr>
          <w:p w14:paraId="5106FF9F" w14:textId="77777777" w:rsidR="001F4BD9" w:rsidRPr="00B15409" w:rsidRDefault="001F4BD9" w:rsidP="00862F75">
            <w:pPr>
              <w:spacing w:line="360" w:lineRule="auto"/>
              <w:jc w:val="both"/>
              <w:rPr>
                <w:rFonts w:hAnsi="宋体" w:cs="宋体" w:hint="eastAsia"/>
                <w:sz w:val="21"/>
                <w:szCs w:val="21"/>
              </w:rPr>
            </w:pPr>
            <w:r>
              <w:rPr>
                <w:rFonts w:hAnsi="宋体" w:cs="宋体" w:hint="eastAsia"/>
                <w:sz w:val="21"/>
                <w:szCs w:val="21"/>
              </w:rPr>
              <w:t>详细描述</w:t>
            </w:r>
          </w:p>
        </w:tc>
        <w:tc>
          <w:tcPr>
            <w:tcW w:w="3225" w:type="dxa"/>
            <w:tcBorders>
              <w:top w:val="single" w:sz="8" w:space="0" w:color="auto"/>
              <w:left w:val="single" w:sz="8" w:space="0" w:color="auto"/>
              <w:bottom w:val="single" w:sz="8" w:space="0" w:color="auto"/>
              <w:right w:val="single" w:sz="8" w:space="0" w:color="auto"/>
            </w:tcBorders>
            <w:tcMar>
              <w:left w:w="108" w:type="dxa"/>
              <w:right w:w="108" w:type="dxa"/>
            </w:tcMar>
          </w:tcPr>
          <w:p w14:paraId="14896103" w14:textId="77777777" w:rsidR="001F4BD9" w:rsidRDefault="001F4BD9" w:rsidP="00862F75">
            <w:pPr>
              <w:spacing w:line="360" w:lineRule="auto"/>
              <w:jc w:val="both"/>
              <w:rPr>
                <w:rFonts w:hAnsi="宋体" w:cs="宋体" w:hint="eastAsia"/>
                <w:sz w:val="21"/>
                <w:szCs w:val="21"/>
              </w:rPr>
            </w:pPr>
          </w:p>
        </w:tc>
      </w:tr>
      <w:tr w:rsidR="001F4BD9" w14:paraId="730911FA" w14:textId="77777777" w:rsidTr="00862F75">
        <w:trPr>
          <w:trHeight w:val="300"/>
          <w:jc w:val="center"/>
        </w:trPr>
        <w:tc>
          <w:tcPr>
            <w:tcW w:w="1791" w:type="dxa"/>
            <w:tcBorders>
              <w:top w:val="single" w:sz="8" w:space="0" w:color="auto"/>
              <w:left w:val="single" w:sz="8" w:space="0" w:color="auto"/>
              <w:bottom w:val="single" w:sz="8" w:space="0" w:color="auto"/>
              <w:right w:val="single" w:sz="8" w:space="0" w:color="auto"/>
            </w:tcBorders>
            <w:tcMar>
              <w:left w:w="108" w:type="dxa"/>
              <w:right w:w="108" w:type="dxa"/>
            </w:tcMar>
          </w:tcPr>
          <w:p w14:paraId="51491DD8" w14:textId="77777777" w:rsidR="001F4BD9" w:rsidRDefault="001F4BD9" w:rsidP="00862F75">
            <w:pPr>
              <w:spacing w:line="360" w:lineRule="auto"/>
              <w:jc w:val="both"/>
              <w:rPr>
                <w:rFonts w:eastAsia="等线"/>
                <w:sz w:val="21"/>
                <w:szCs w:val="21"/>
              </w:rPr>
            </w:pPr>
            <w:proofErr w:type="spellStart"/>
            <w:r>
              <w:rPr>
                <w:rFonts w:eastAsia="等线" w:hint="eastAsia"/>
                <w:sz w:val="21"/>
                <w:szCs w:val="21"/>
              </w:rPr>
              <w:t>base_price</w:t>
            </w:r>
            <w:proofErr w:type="spellEnd"/>
          </w:p>
        </w:tc>
        <w:tc>
          <w:tcPr>
            <w:tcW w:w="1606" w:type="dxa"/>
            <w:tcBorders>
              <w:top w:val="single" w:sz="8" w:space="0" w:color="auto"/>
              <w:left w:val="single" w:sz="8" w:space="0" w:color="auto"/>
              <w:bottom w:val="single" w:sz="8" w:space="0" w:color="auto"/>
              <w:right w:val="single" w:sz="8" w:space="0" w:color="auto"/>
            </w:tcBorders>
            <w:tcMar>
              <w:left w:w="108" w:type="dxa"/>
              <w:right w:w="108" w:type="dxa"/>
            </w:tcMar>
          </w:tcPr>
          <w:p w14:paraId="7D0ABB03" w14:textId="77777777" w:rsidR="001F4BD9" w:rsidRDefault="001F4BD9" w:rsidP="00862F75">
            <w:pPr>
              <w:spacing w:line="360" w:lineRule="auto"/>
              <w:jc w:val="both"/>
              <w:rPr>
                <w:rFonts w:eastAsia="等线"/>
                <w:sz w:val="21"/>
                <w:szCs w:val="21"/>
              </w:rPr>
            </w:pPr>
            <w:r>
              <w:rPr>
                <w:rFonts w:eastAsia="等线" w:hint="eastAsia"/>
                <w:sz w:val="21"/>
                <w:szCs w:val="21"/>
              </w:rPr>
              <w:t>decimal</w:t>
            </w:r>
          </w:p>
        </w:tc>
        <w:tc>
          <w:tcPr>
            <w:tcW w:w="1332" w:type="dxa"/>
            <w:tcBorders>
              <w:top w:val="single" w:sz="8" w:space="0" w:color="auto"/>
              <w:left w:val="single" w:sz="8" w:space="0" w:color="auto"/>
              <w:bottom w:val="single" w:sz="8" w:space="0" w:color="auto"/>
              <w:right w:val="single" w:sz="8" w:space="0" w:color="auto"/>
            </w:tcBorders>
            <w:tcMar>
              <w:left w:w="108" w:type="dxa"/>
              <w:right w:w="108" w:type="dxa"/>
            </w:tcMar>
          </w:tcPr>
          <w:p w14:paraId="1FB5503D" w14:textId="77777777" w:rsidR="001F4BD9" w:rsidRDefault="001F4BD9" w:rsidP="00862F75">
            <w:pPr>
              <w:spacing w:line="360" w:lineRule="auto"/>
              <w:jc w:val="both"/>
              <w:rPr>
                <w:rFonts w:eastAsia="等线"/>
                <w:sz w:val="21"/>
                <w:szCs w:val="21"/>
              </w:rPr>
            </w:pPr>
            <w:r>
              <w:rPr>
                <w:rFonts w:eastAsia="等线" w:hint="eastAsia"/>
                <w:sz w:val="21"/>
                <w:szCs w:val="21"/>
              </w:rPr>
              <w:t>(10,2)</w:t>
            </w:r>
          </w:p>
        </w:tc>
        <w:tc>
          <w:tcPr>
            <w:tcW w:w="1616" w:type="dxa"/>
            <w:tcBorders>
              <w:top w:val="single" w:sz="8" w:space="0" w:color="auto"/>
              <w:left w:val="single" w:sz="8" w:space="0" w:color="auto"/>
              <w:bottom w:val="single" w:sz="8" w:space="0" w:color="auto"/>
              <w:right w:val="single" w:sz="8" w:space="0" w:color="auto"/>
            </w:tcBorders>
            <w:tcMar>
              <w:left w:w="108" w:type="dxa"/>
              <w:right w:w="108" w:type="dxa"/>
            </w:tcMar>
          </w:tcPr>
          <w:p w14:paraId="09D3E83D" w14:textId="77777777" w:rsidR="001F4BD9" w:rsidRPr="00B15409" w:rsidRDefault="001F4BD9" w:rsidP="00862F75">
            <w:pPr>
              <w:spacing w:line="360" w:lineRule="auto"/>
              <w:jc w:val="both"/>
              <w:rPr>
                <w:rFonts w:hAnsi="宋体" w:cs="宋体" w:hint="eastAsia"/>
                <w:sz w:val="21"/>
                <w:szCs w:val="21"/>
              </w:rPr>
            </w:pPr>
            <w:r>
              <w:rPr>
                <w:rFonts w:hAnsi="宋体" w:cs="宋体" w:hint="eastAsia"/>
                <w:sz w:val="21"/>
                <w:szCs w:val="21"/>
              </w:rPr>
              <w:t>基础价格</w:t>
            </w:r>
          </w:p>
        </w:tc>
        <w:tc>
          <w:tcPr>
            <w:tcW w:w="3225" w:type="dxa"/>
            <w:tcBorders>
              <w:top w:val="single" w:sz="8" w:space="0" w:color="auto"/>
              <w:left w:val="single" w:sz="8" w:space="0" w:color="auto"/>
              <w:bottom w:val="single" w:sz="8" w:space="0" w:color="auto"/>
              <w:right w:val="single" w:sz="8" w:space="0" w:color="auto"/>
            </w:tcBorders>
            <w:tcMar>
              <w:left w:w="108" w:type="dxa"/>
              <w:right w:w="108" w:type="dxa"/>
            </w:tcMar>
          </w:tcPr>
          <w:p w14:paraId="218128DB" w14:textId="77777777" w:rsidR="001F4BD9" w:rsidRDefault="001F4BD9" w:rsidP="00862F75">
            <w:pPr>
              <w:spacing w:line="360" w:lineRule="auto"/>
              <w:jc w:val="both"/>
              <w:rPr>
                <w:rFonts w:hAnsi="宋体" w:cs="宋体" w:hint="eastAsia"/>
                <w:sz w:val="21"/>
                <w:szCs w:val="21"/>
              </w:rPr>
            </w:pPr>
            <w:r>
              <w:rPr>
                <w:rFonts w:hAnsi="宋体" w:cs="宋体" w:hint="eastAsia"/>
                <w:sz w:val="21"/>
                <w:szCs w:val="21"/>
              </w:rPr>
              <w:t xml:space="preserve">NOT NULL </w:t>
            </w:r>
            <w:r>
              <w:rPr>
                <w:rFonts w:hAnsi="宋体" w:cs="宋体" w:hint="eastAsia"/>
                <w:sz w:val="21"/>
                <w:szCs w:val="21"/>
              </w:rPr>
              <w:t>不为空</w:t>
            </w:r>
          </w:p>
        </w:tc>
      </w:tr>
      <w:tr w:rsidR="001F4BD9" w14:paraId="6F532851" w14:textId="77777777" w:rsidTr="00862F75">
        <w:trPr>
          <w:trHeight w:val="300"/>
          <w:jc w:val="center"/>
        </w:trPr>
        <w:tc>
          <w:tcPr>
            <w:tcW w:w="1791" w:type="dxa"/>
            <w:tcBorders>
              <w:top w:val="single" w:sz="8" w:space="0" w:color="auto"/>
              <w:left w:val="single" w:sz="8" w:space="0" w:color="auto"/>
              <w:bottom w:val="single" w:sz="8" w:space="0" w:color="auto"/>
              <w:right w:val="single" w:sz="8" w:space="0" w:color="auto"/>
            </w:tcBorders>
            <w:tcMar>
              <w:left w:w="108" w:type="dxa"/>
              <w:right w:w="108" w:type="dxa"/>
            </w:tcMar>
          </w:tcPr>
          <w:p w14:paraId="3E039B68" w14:textId="77777777" w:rsidR="001F4BD9" w:rsidRDefault="001F4BD9" w:rsidP="00862F75">
            <w:pPr>
              <w:spacing w:line="360" w:lineRule="auto"/>
              <w:jc w:val="both"/>
              <w:rPr>
                <w:rFonts w:eastAsia="等线"/>
                <w:sz w:val="21"/>
                <w:szCs w:val="21"/>
              </w:rPr>
            </w:pPr>
            <w:proofErr w:type="spellStart"/>
            <w:r>
              <w:rPr>
                <w:rFonts w:eastAsia="等线" w:hint="eastAsia"/>
                <w:sz w:val="21"/>
                <w:szCs w:val="21"/>
              </w:rPr>
              <w:t>publish_time</w:t>
            </w:r>
            <w:proofErr w:type="spellEnd"/>
          </w:p>
        </w:tc>
        <w:tc>
          <w:tcPr>
            <w:tcW w:w="1606" w:type="dxa"/>
            <w:tcBorders>
              <w:top w:val="single" w:sz="8" w:space="0" w:color="auto"/>
              <w:left w:val="single" w:sz="8" w:space="0" w:color="auto"/>
              <w:bottom w:val="single" w:sz="8" w:space="0" w:color="auto"/>
              <w:right w:val="single" w:sz="8" w:space="0" w:color="auto"/>
            </w:tcBorders>
            <w:tcMar>
              <w:left w:w="108" w:type="dxa"/>
              <w:right w:w="108" w:type="dxa"/>
            </w:tcMar>
          </w:tcPr>
          <w:p w14:paraId="2B6DBABA" w14:textId="77777777" w:rsidR="001F4BD9" w:rsidRDefault="001F4BD9" w:rsidP="00862F75">
            <w:pPr>
              <w:spacing w:line="360" w:lineRule="auto"/>
              <w:jc w:val="both"/>
              <w:rPr>
                <w:rFonts w:eastAsia="等线"/>
                <w:sz w:val="21"/>
                <w:szCs w:val="21"/>
              </w:rPr>
            </w:pPr>
            <w:r>
              <w:rPr>
                <w:rFonts w:eastAsia="等线" w:hint="eastAsia"/>
                <w:sz w:val="21"/>
                <w:szCs w:val="21"/>
              </w:rPr>
              <w:t>datetime</w:t>
            </w:r>
          </w:p>
        </w:tc>
        <w:tc>
          <w:tcPr>
            <w:tcW w:w="1332" w:type="dxa"/>
            <w:tcBorders>
              <w:top w:val="single" w:sz="8" w:space="0" w:color="auto"/>
              <w:left w:val="single" w:sz="8" w:space="0" w:color="auto"/>
              <w:bottom w:val="single" w:sz="8" w:space="0" w:color="auto"/>
              <w:right w:val="single" w:sz="8" w:space="0" w:color="auto"/>
            </w:tcBorders>
            <w:tcMar>
              <w:left w:w="108" w:type="dxa"/>
              <w:right w:w="108" w:type="dxa"/>
            </w:tcMar>
          </w:tcPr>
          <w:p w14:paraId="2BA13229" w14:textId="77777777" w:rsidR="001F4BD9" w:rsidRDefault="001F4BD9" w:rsidP="00862F75">
            <w:pPr>
              <w:spacing w:line="360" w:lineRule="auto"/>
              <w:jc w:val="both"/>
              <w:rPr>
                <w:rFonts w:eastAsia="Times New Roman"/>
                <w:sz w:val="21"/>
                <w:szCs w:val="21"/>
              </w:rPr>
            </w:pPr>
          </w:p>
        </w:tc>
        <w:tc>
          <w:tcPr>
            <w:tcW w:w="1616" w:type="dxa"/>
            <w:tcBorders>
              <w:top w:val="single" w:sz="8" w:space="0" w:color="auto"/>
              <w:left w:val="single" w:sz="8" w:space="0" w:color="auto"/>
              <w:bottom w:val="single" w:sz="8" w:space="0" w:color="auto"/>
              <w:right w:val="single" w:sz="8" w:space="0" w:color="auto"/>
            </w:tcBorders>
            <w:tcMar>
              <w:left w:w="108" w:type="dxa"/>
              <w:right w:w="108" w:type="dxa"/>
            </w:tcMar>
          </w:tcPr>
          <w:p w14:paraId="620E1866" w14:textId="77777777" w:rsidR="001F4BD9" w:rsidRPr="00B15409" w:rsidRDefault="001F4BD9" w:rsidP="00862F75">
            <w:pPr>
              <w:spacing w:line="360" w:lineRule="auto"/>
              <w:jc w:val="both"/>
              <w:rPr>
                <w:rFonts w:hAnsi="宋体" w:cs="宋体" w:hint="eastAsia"/>
                <w:sz w:val="21"/>
                <w:szCs w:val="21"/>
              </w:rPr>
            </w:pPr>
            <w:r>
              <w:rPr>
                <w:rFonts w:hAnsi="宋体" w:cs="宋体" w:hint="eastAsia"/>
                <w:sz w:val="21"/>
                <w:szCs w:val="21"/>
              </w:rPr>
              <w:t>发布时间</w:t>
            </w:r>
          </w:p>
        </w:tc>
        <w:tc>
          <w:tcPr>
            <w:tcW w:w="3225" w:type="dxa"/>
            <w:tcBorders>
              <w:top w:val="single" w:sz="8" w:space="0" w:color="auto"/>
              <w:left w:val="single" w:sz="8" w:space="0" w:color="auto"/>
              <w:bottom w:val="single" w:sz="8" w:space="0" w:color="auto"/>
              <w:right w:val="single" w:sz="8" w:space="0" w:color="auto"/>
            </w:tcBorders>
            <w:tcMar>
              <w:left w:w="108" w:type="dxa"/>
              <w:right w:w="108" w:type="dxa"/>
            </w:tcMar>
          </w:tcPr>
          <w:p w14:paraId="51CAE229" w14:textId="77777777" w:rsidR="001F4BD9" w:rsidRDefault="001F4BD9" w:rsidP="00862F75">
            <w:pPr>
              <w:spacing w:line="360" w:lineRule="auto"/>
              <w:jc w:val="both"/>
              <w:rPr>
                <w:rFonts w:hAnsi="宋体" w:cs="宋体" w:hint="eastAsia"/>
                <w:sz w:val="21"/>
                <w:szCs w:val="21"/>
              </w:rPr>
            </w:pPr>
            <w:r>
              <w:rPr>
                <w:rFonts w:hAnsi="宋体" w:cs="宋体" w:hint="eastAsia"/>
                <w:sz w:val="21"/>
                <w:szCs w:val="21"/>
              </w:rPr>
              <w:t>缺省为</w:t>
            </w:r>
            <w:r>
              <w:rPr>
                <w:rFonts w:hAnsi="宋体" w:cs="宋体" w:hint="eastAsia"/>
                <w:sz w:val="21"/>
                <w:szCs w:val="21"/>
              </w:rPr>
              <w:t>NOW()</w:t>
            </w:r>
            <w:r>
              <w:rPr>
                <w:rFonts w:hAnsi="宋体" w:cs="宋体" w:hint="eastAsia"/>
                <w:sz w:val="21"/>
                <w:szCs w:val="21"/>
              </w:rPr>
              <w:t>当前时间</w:t>
            </w:r>
          </w:p>
        </w:tc>
      </w:tr>
      <w:tr w:rsidR="001F4BD9" w14:paraId="46D30178" w14:textId="77777777" w:rsidTr="00862F75">
        <w:trPr>
          <w:trHeight w:val="300"/>
          <w:jc w:val="center"/>
        </w:trPr>
        <w:tc>
          <w:tcPr>
            <w:tcW w:w="1791" w:type="dxa"/>
            <w:tcBorders>
              <w:top w:val="single" w:sz="8" w:space="0" w:color="auto"/>
              <w:left w:val="single" w:sz="8" w:space="0" w:color="auto"/>
              <w:bottom w:val="single" w:sz="8" w:space="0" w:color="auto"/>
              <w:right w:val="single" w:sz="8" w:space="0" w:color="auto"/>
            </w:tcBorders>
            <w:tcMar>
              <w:left w:w="108" w:type="dxa"/>
              <w:right w:w="108" w:type="dxa"/>
            </w:tcMar>
          </w:tcPr>
          <w:p w14:paraId="643E9B11" w14:textId="77777777" w:rsidR="001F4BD9" w:rsidRDefault="001F4BD9" w:rsidP="00862F75">
            <w:pPr>
              <w:spacing w:line="360" w:lineRule="auto"/>
              <w:jc w:val="both"/>
              <w:rPr>
                <w:rFonts w:eastAsia="等线"/>
                <w:sz w:val="21"/>
                <w:szCs w:val="21"/>
              </w:rPr>
            </w:pPr>
            <w:proofErr w:type="spellStart"/>
            <w:r>
              <w:rPr>
                <w:rFonts w:eastAsia="等线" w:hint="eastAsia"/>
                <w:sz w:val="21"/>
                <w:szCs w:val="21"/>
              </w:rPr>
              <w:t>view_count</w:t>
            </w:r>
            <w:proofErr w:type="spellEnd"/>
          </w:p>
        </w:tc>
        <w:tc>
          <w:tcPr>
            <w:tcW w:w="1606" w:type="dxa"/>
            <w:tcBorders>
              <w:top w:val="single" w:sz="8" w:space="0" w:color="auto"/>
              <w:left w:val="single" w:sz="8" w:space="0" w:color="auto"/>
              <w:bottom w:val="single" w:sz="8" w:space="0" w:color="auto"/>
              <w:right w:val="single" w:sz="8" w:space="0" w:color="auto"/>
            </w:tcBorders>
            <w:tcMar>
              <w:left w:w="108" w:type="dxa"/>
              <w:right w:w="108" w:type="dxa"/>
            </w:tcMar>
          </w:tcPr>
          <w:p w14:paraId="50CFCDE4" w14:textId="77777777" w:rsidR="001F4BD9" w:rsidRDefault="001F4BD9" w:rsidP="00862F75">
            <w:pPr>
              <w:spacing w:line="360" w:lineRule="auto"/>
              <w:jc w:val="both"/>
              <w:rPr>
                <w:rFonts w:eastAsia="等线"/>
                <w:sz w:val="21"/>
                <w:szCs w:val="21"/>
              </w:rPr>
            </w:pPr>
            <w:r>
              <w:rPr>
                <w:rFonts w:eastAsia="等线" w:hint="eastAsia"/>
                <w:sz w:val="21"/>
                <w:szCs w:val="21"/>
              </w:rPr>
              <w:t>int</w:t>
            </w:r>
          </w:p>
        </w:tc>
        <w:tc>
          <w:tcPr>
            <w:tcW w:w="1332" w:type="dxa"/>
            <w:tcBorders>
              <w:top w:val="single" w:sz="8" w:space="0" w:color="auto"/>
              <w:left w:val="single" w:sz="8" w:space="0" w:color="auto"/>
              <w:bottom w:val="single" w:sz="8" w:space="0" w:color="auto"/>
              <w:right w:val="single" w:sz="8" w:space="0" w:color="auto"/>
            </w:tcBorders>
            <w:tcMar>
              <w:left w:w="108" w:type="dxa"/>
              <w:right w:w="108" w:type="dxa"/>
            </w:tcMar>
          </w:tcPr>
          <w:p w14:paraId="4F1A8130" w14:textId="77777777" w:rsidR="001F4BD9" w:rsidRDefault="001F4BD9" w:rsidP="00862F75">
            <w:pPr>
              <w:spacing w:line="360" w:lineRule="auto"/>
              <w:jc w:val="both"/>
              <w:rPr>
                <w:rFonts w:eastAsia="Times New Roman"/>
                <w:sz w:val="21"/>
                <w:szCs w:val="21"/>
              </w:rPr>
            </w:pPr>
          </w:p>
        </w:tc>
        <w:tc>
          <w:tcPr>
            <w:tcW w:w="1616" w:type="dxa"/>
            <w:tcBorders>
              <w:top w:val="single" w:sz="8" w:space="0" w:color="auto"/>
              <w:left w:val="single" w:sz="8" w:space="0" w:color="auto"/>
              <w:bottom w:val="single" w:sz="8" w:space="0" w:color="auto"/>
              <w:right w:val="single" w:sz="8" w:space="0" w:color="auto"/>
            </w:tcBorders>
            <w:tcMar>
              <w:left w:w="108" w:type="dxa"/>
              <w:right w:w="108" w:type="dxa"/>
            </w:tcMar>
          </w:tcPr>
          <w:p w14:paraId="46DAF4B7" w14:textId="77777777" w:rsidR="001F4BD9" w:rsidRPr="00B15409" w:rsidRDefault="001F4BD9" w:rsidP="00862F75">
            <w:pPr>
              <w:spacing w:line="360" w:lineRule="auto"/>
              <w:jc w:val="both"/>
              <w:rPr>
                <w:rFonts w:hAnsi="宋体" w:cs="宋体" w:hint="eastAsia"/>
                <w:sz w:val="21"/>
                <w:szCs w:val="21"/>
              </w:rPr>
            </w:pPr>
            <w:r w:rsidRPr="00606CCD">
              <w:rPr>
                <w:rFonts w:hAnsi="宋体" w:cs="宋体" w:hint="eastAsia"/>
                <w:sz w:val="21"/>
                <w:szCs w:val="21"/>
              </w:rPr>
              <w:t>浏览量（用于智能延期）</w:t>
            </w:r>
          </w:p>
        </w:tc>
        <w:tc>
          <w:tcPr>
            <w:tcW w:w="3225" w:type="dxa"/>
            <w:tcBorders>
              <w:top w:val="single" w:sz="8" w:space="0" w:color="auto"/>
              <w:left w:val="single" w:sz="8" w:space="0" w:color="auto"/>
              <w:bottom w:val="single" w:sz="8" w:space="0" w:color="auto"/>
              <w:right w:val="single" w:sz="8" w:space="0" w:color="auto"/>
            </w:tcBorders>
            <w:tcMar>
              <w:left w:w="108" w:type="dxa"/>
              <w:right w:w="108" w:type="dxa"/>
            </w:tcMar>
          </w:tcPr>
          <w:p w14:paraId="58EAE7FF" w14:textId="77777777" w:rsidR="001F4BD9" w:rsidRDefault="001F4BD9" w:rsidP="00862F75">
            <w:pPr>
              <w:spacing w:line="360" w:lineRule="auto"/>
              <w:jc w:val="both"/>
              <w:rPr>
                <w:rFonts w:hAnsi="宋体" w:cs="宋体" w:hint="eastAsia"/>
                <w:sz w:val="21"/>
                <w:szCs w:val="21"/>
              </w:rPr>
            </w:pPr>
            <w:r>
              <w:rPr>
                <w:rFonts w:hAnsi="宋体" w:cs="宋体" w:hint="eastAsia"/>
                <w:sz w:val="21"/>
                <w:szCs w:val="21"/>
              </w:rPr>
              <w:t>缺省为</w:t>
            </w:r>
            <w:r>
              <w:rPr>
                <w:rFonts w:hAnsi="宋体" w:cs="宋体" w:hint="eastAsia"/>
                <w:sz w:val="21"/>
                <w:szCs w:val="21"/>
              </w:rPr>
              <w:t>0</w:t>
            </w:r>
          </w:p>
        </w:tc>
      </w:tr>
      <w:tr w:rsidR="001F4BD9" w14:paraId="579EC384" w14:textId="77777777" w:rsidTr="00862F75">
        <w:trPr>
          <w:trHeight w:val="300"/>
          <w:jc w:val="center"/>
        </w:trPr>
        <w:tc>
          <w:tcPr>
            <w:tcW w:w="1791" w:type="dxa"/>
            <w:tcBorders>
              <w:top w:val="single" w:sz="8" w:space="0" w:color="auto"/>
              <w:left w:val="single" w:sz="8" w:space="0" w:color="auto"/>
              <w:bottom w:val="single" w:sz="8" w:space="0" w:color="auto"/>
              <w:right w:val="single" w:sz="8" w:space="0" w:color="auto"/>
            </w:tcBorders>
            <w:tcMar>
              <w:left w:w="108" w:type="dxa"/>
              <w:right w:w="108" w:type="dxa"/>
            </w:tcMar>
          </w:tcPr>
          <w:p w14:paraId="27EC3EA6" w14:textId="77777777" w:rsidR="001F4BD9" w:rsidRDefault="001F4BD9" w:rsidP="00862F75">
            <w:pPr>
              <w:spacing w:line="360" w:lineRule="auto"/>
              <w:jc w:val="both"/>
              <w:rPr>
                <w:rFonts w:eastAsia="等线"/>
                <w:sz w:val="21"/>
                <w:szCs w:val="21"/>
              </w:rPr>
            </w:pPr>
            <w:proofErr w:type="spellStart"/>
            <w:r>
              <w:rPr>
                <w:rFonts w:eastAsia="等线" w:hint="eastAsia"/>
                <w:sz w:val="21"/>
                <w:szCs w:val="21"/>
              </w:rPr>
              <w:t>auto_remove_time</w:t>
            </w:r>
            <w:proofErr w:type="spellEnd"/>
          </w:p>
        </w:tc>
        <w:tc>
          <w:tcPr>
            <w:tcW w:w="1606" w:type="dxa"/>
            <w:tcBorders>
              <w:top w:val="single" w:sz="8" w:space="0" w:color="auto"/>
              <w:left w:val="single" w:sz="8" w:space="0" w:color="auto"/>
              <w:bottom w:val="single" w:sz="8" w:space="0" w:color="auto"/>
              <w:right w:val="single" w:sz="8" w:space="0" w:color="auto"/>
            </w:tcBorders>
            <w:tcMar>
              <w:left w:w="108" w:type="dxa"/>
              <w:right w:w="108" w:type="dxa"/>
            </w:tcMar>
          </w:tcPr>
          <w:p w14:paraId="2D2C28EB" w14:textId="77777777" w:rsidR="001F4BD9" w:rsidRPr="00B80B82" w:rsidRDefault="001F4BD9" w:rsidP="00862F75">
            <w:pPr>
              <w:spacing w:line="360" w:lineRule="auto"/>
              <w:jc w:val="both"/>
              <w:rPr>
                <w:rFonts w:eastAsia="Times New Roman"/>
                <w:sz w:val="21"/>
                <w:szCs w:val="21"/>
              </w:rPr>
            </w:pPr>
            <w:r>
              <w:rPr>
                <w:rFonts w:eastAsia="等线" w:hint="eastAsia"/>
                <w:sz w:val="21"/>
                <w:szCs w:val="21"/>
              </w:rPr>
              <w:t>datetime</w:t>
            </w:r>
          </w:p>
        </w:tc>
        <w:tc>
          <w:tcPr>
            <w:tcW w:w="1332" w:type="dxa"/>
            <w:tcBorders>
              <w:top w:val="single" w:sz="8" w:space="0" w:color="auto"/>
              <w:left w:val="single" w:sz="8" w:space="0" w:color="auto"/>
              <w:bottom w:val="single" w:sz="8" w:space="0" w:color="auto"/>
              <w:right w:val="single" w:sz="8" w:space="0" w:color="auto"/>
            </w:tcBorders>
            <w:tcMar>
              <w:left w:w="108" w:type="dxa"/>
              <w:right w:w="108" w:type="dxa"/>
            </w:tcMar>
          </w:tcPr>
          <w:p w14:paraId="122A8535" w14:textId="77777777" w:rsidR="001F4BD9" w:rsidRDefault="001F4BD9" w:rsidP="00862F75">
            <w:pPr>
              <w:spacing w:line="360" w:lineRule="auto"/>
              <w:jc w:val="both"/>
              <w:rPr>
                <w:rFonts w:eastAsia="Times New Roman"/>
                <w:sz w:val="21"/>
                <w:szCs w:val="21"/>
              </w:rPr>
            </w:pPr>
          </w:p>
        </w:tc>
        <w:tc>
          <w:tcPr>
            <w:tcW w:w="1616" w:type="dxa"/>
            <w:tcBorders>
              <w:top w:val="single" w:sz="8" w:space="0" w:color="auto"/>
              <w:left w:val="single" w:sz="8" w:space="0" w:color="auto"/>
              <w:bottom w:val="single" w:sz="8" w:space="0" w:color="auto"/>
              <w:right w:val="single" w:sz="8" w:space="0" w:color="auto"/>
            </w:tcBorders>
            <w:tcMar>
              <w:left w:w="108" w:type="dxa"/>
              <w:right w:w="108" w:type="dxa"/>
            </w:tcMar>
          </w:tcPr>
          <w:p w14:paraId="044500D3" w14:textId="77777777" w:rsidR="001F4BD9" w:rsidRPr="00B15409" w:rsidRDefault="001F4BD9" w:rsidP="00862F75">
            <w:pPr>
              <w:spacing w:line="360" w:lineRule="auto"/>
              <w:jc w:val="both"/>
              <w:rPr>
                <w:rFonts w:hAnsi="宋体" w:cs="宋体" w:hint="eastAsia"/>
                <w:sz w:val="21"/>
                <w:szCs w:val="21"/>
              </w:rPr>
            </w:pPr>
            <w:r>
              <w:rPr>
                <w:rFonts w:hAnsi="宋体" w:cs="宋体" w:hint="eastAsia"/>
                <w:sz w:val="21"/>
                <w:szCs w:val="21"/>
              </w:rPr>
              <w:t>自动下</w:t>
            </w:r>
            <w:proofErr w:type="gramStart"/>
            <w:r>
              <w:rPr>
                <w:rFonts w:hAnsi="宋体" w:cs="宋体" w:hint="eastAsia"/>
                <w:sz w:val="21"/>
                <w:szCs w:val="21"/>
              </w:rPr>
              <w:t>架时间</w:t>
            </w:r>
            <w:proofErr w:type="gramEnd"/>
          </w:p>
        </w:tc>
        <w:tc>
          <w:tcPr>
            <w:tcW w:w="3225" w:type="dxa"/>
            <w:tcBorders>
              <w:top w:val="single" w:sz="8" w:space="0" w:color="auto"/>
              <w:left w:val="single" w:sz="8" w:space="0" w:color="auto"/>
              <w:bottom w:val="single" w:sz="8" w:space="0" w:color="auto"/>
              <w:right w:val="single" w:sz="8" w:space="0" w:color="auto"/>
            </w:tcBorders>
            <w:tcMar>
              <w:left w:w="108" w:type="dxa"/>
              <w:right w:w="108" w:type="dxa"/>
            </w:tcMar>
          </w:tcPr>
          <w:p w14:paraId="663D4577" w14:textId="77777777" w:rsidR="001F4BD9" w:rsidRDefault="001F4BD9" w:rsidP="00862F75">
            <w:pPr>
              <w:spacing w:line="360" w:lineRule="auto"/>
              <w:jc w:val="both"/>
              <w:rPr>
                <w:rFonts w:hAnsi="宋体" w:cs="宋体" w:hint="eastAsia"/>
                <w:sz w:val="21"/>
                <w:szCs w:val="21"/>
              </w:rPr>
            </w:pPr>
          </w:p>
        </w:tc>
      </w:tr>
      <w:tr w:rsidR="001F4BD9" w14:paraId="5D8C3A74" w14:textId="77777777" w:rsidTr="00862F75">
        <w:trPr>
          <w:trHeight w:val="300"/>
          <w:jc w:val="center"/>
        </w:trPr>
        <w:tc>
          <w:tcPr>
            <w:tcW w:w="1791" w:type="dxa"/>
            <w:tcBorders>
              <w:top w:val="single" w:sz="8" w:space="0" w:color="auto"/>
              <w:left w:val="single" w:sz="8" w:space="0" w:color="auto"/>
              <w:bottom w:val="single" w:sz="8" w:space="0" w:color="auto"/>
              <w:right w:val="single" w:sz="8" w:space="0" w:color="auto"/>
            </w:tcBorders>
            <w:tcMar>
              <w:left w:w="108" w:type="dxa"/>
              <w:right w:w="108" w:type="dxa"/>
            </w:tcMar>
          </w:tcPr>
          <w:p w14:paraId="00BF7E44" w14:textId="77777777" w:rsidR="001F4BD9" w:rsidRDefault="001F4BD9" w:rsidP="00862F75">
            <w:pPr>
              <w:spacing w:line="360" w:lineRule="auto"/>
              <w:jc w:val="both"/>
              <w:rPr>
                <w:rFonts w:eastAsia="等线"/>
                <w:sz w:val="21"/>
                <w:szCs w:val="21"/>
              </w:rPr>
            </w:pPr>
            <w:r>
              <w:rPr>
                <w:rFonts w:eastAsia="等线" w:hint="eastAsia"/>
                <w:sz w:val="21"/>
                <w:szCs w:val="21"/>
              </w:rPr>
              <w:t>status</w:t>
            </w:r>
          </w:p>
        </w:tc>
        <w:tc>
          <w:tcPr>
            <w:tcW w:w="1606" w:type="dxa"/>
            <w:tcBorders>
              <w:top w:val="single" w:sz="8" w:space="0" w:color="auto"/>
              <w:left w:val="single" w:sz="8" w:space="0" w:color="auto"/>
              <w:bottom w:val="single" w:sz="8" w:space="0" w:color="auto"/>
              <w:right w:val="single" w:sz="8" w:space="0" w:color="auto"/>
            </w:tcBorders>
            <w:tcMar>
              <w:left w:w="108" w:type="dxa"/>
              <w:right w:w="108" w:type="dxa"/>
            </w:tcMar>
          </w:tcPr>
          <w:p w14:paraId="4D5BABFA" w14:textId="77777777" w:rsidR="001F4BD9" w:rsidRDefault="001F4BD9" w:rsidP="00862F75">
            <w:pPr>
              <w:spacing w:line="360" w:lineRule="auto"/>
              <w:jc w:val="both"/>
              <w:rPr>
                <w:rFonts w:eastAsia="等线"/>
                <w:sz w:val="21"/>
                <w:szCs w:val="21"/>
              </w:rPr>
            </w:pPr>
            <w:proofErr w:type="spellStart"/>
            <w:r>
              <w:rPr>
                <w:rFonts w:eastAsia="等线" w:hint="eastAsia"/>
                <w:sz w:val="21"/>
                <w:szCs w:val="21"/>
              </w:rPr>
              <w:t>enum</w:t>
            </w:r>
            <w:proofErr w:type="spellEnd"/>
          </w:p>
        </w:tc>
        <w:tc>
          <w:tcPr>
            <w:tcW w:w="1332" w:type="dxa"/>
            <w:tcBorders>
              <w:top w:val="single" w:sz="8" w:space="0" w:color="auto"/>
              <w:left w:val="single" w:sz="8" w:space="0" w:color="auto"/>
              <w:bottom w:val="single" w:sz="8" w:space="0" w:color="auto"/>
              <w:right w:val="single" w:sz="8" w:space="0" w:color="auto"/>
            </w:tcBorders>
            <w:tcMar>
              <w:left w:w="108" w:type="dxa"/>
              <w:right w:w="108" w:type="dxa"/>
            </w:tcMar>
          </w:tcPr>
          <w:p w14:paraId="50E17548" w14:textId="77777777" w:rsidR="001F4BD9" w:rsidRDefault="001F4BD9" w:rsidP="00862F75">
            <w:pPr>
              <w:spacing w:line="360" w:lineRule="auto"/>
              <w:jc w:val="both"/>
              <w:rPr>
                <w:rFonts w:eastAsia="Times New Roman"/>
                <w:sz w:val="21"/>
                <w:szCs w:val="21"/>
              </w:rPr>
            </w:pPr>
          </w:p>
        </w:tc>
        <w:tc>
          <w:tcPr>
            <w:tcW w:w="1616" w:type="dxa"/>
            <w:tcBorders>
              <w:top w:val="single" w:sz="8" w:space="0" w:color="auto"/>
              <w:left w:val="single" w:sz="8" w:space="0" w:color="auto"/>
              <w:bottom w:val="single" w:sz="8" w:space="0" w:color="auto"/>
              <w:right w:val="single" w:sz="8" w:space="0" w:color="auto"/>
            </w:tcBorders>
            <w:tcMar>
              <w:left w:w="108" w:type="dxa"/>
              <w:right w:w="108" w:type="dxa"/>
            </w:tcMar>
          </w:tcPr>
          <w:p w14:paraId="745D19D4" w14:textId="77777777" w:rsidR="001F4BD9" w:rsidRPr="00B15409" w:rsidRDefault="001F4BD9" w:rsidP="00862F75">
            <w:pPr>
              <w:spacing w:line="360" w:lineRule="auto"/>
              <w:jc w:val="both"/>
              <w:rPr>
                <w:rFonts w:hAnsi="宋体" w:cs="宋体" w:hint="eastAsia"/>
                <w:sz w:val="21"/>
                <w:szCs w:val="21"/>
              </w:rPr>
            </w:pPr>
            <w:r>
              <w:rPr>
                <w:rFonts w:hAnsi="宋体" w:cs="宋体" w:hint="eastAsia"/>
                <w:sz w:val="21"/>
                <w:szCs w:val="21"/>
              </w:rPr>
              <w:t>商品状态</w:t>
            </w:r>
          </w:p>
        </w:tc>
        <w:tc>
          <w:tcPr>
            <w:tcW w:w="3225" w:type="dxa"/>
            <w:tcBorders>
              <w:top w:val="single" w:sz="8" w:space="0" w:color="auto"/>
              <w:left w:val="single" w:sz="8" w:space="0" w:color="auto"/>
              <w:bottom w:val="single" w:sz="8" w:space="0" w:color="auto"/>
              <w:right w:val="single" w:sz="8" w:space="0" w:color="auto"/>
            </w:tcBorders>
            <w:tcMar>
              <w:left w:w="108" w:type="dxa"/>
              <w:right w:w="108" w:type="dxa"/>
            </w:tcMar>
          </w:tcPr>
          <w:p w14:paraId="32B4CF94" w14:textId="77777777" w:rsidR="001F4BD9" w:rsidRDefault="001F4BD9" w:rsidP="00862F75">
            <w:pPr>
              <w:spacing w:line="360" w:lineRule="auto"/>
              <w:jc w:val="both"/>
              <w:rPr>
                <w:rFonts w:hAnsi="宋体" w:cs="宋体" w:hint="eastAsia"/>
                <w:sz w:val="21"/>
                <w:szCs w:val="21"/>
              </w:rPr>
            </w:pPr>
            <w:r>
              <w:rPr>
                <w:rFonts w:hAnsi="宋体" w:cs="宋体" w:hint="eastAsia"/>
                <w:sz w:val="21"/>
                <w:szCs w:val="21"/>
              </w:rPr>
              <w:t>状态包含</w:t>
            </w:r>
            <w:r w:rsidRPr="003C5945">
              <w:rPr>
                <w:rFonts w:hAnsi="宋体" w:cs="宋体"/>
                <w:sz w:val="21"/>
                <w:szCs w:val="21"/>
              </w:rPr>
              <w:t>('</w:t>
            </w:r>
            <w:r w:rsidRPr="003C5945">
              <w:rPr>
                <w:rFonts w:hAnsi="宋体" w:cs="宋体" w:hint="eastAsia"/>
                <w:sz w:val="21"/>
                <w:szCs w:val="21"/>
              </w:rPr>
              <w:t>在售</w:t>
            </w:r>
            <w:r w:rsidRPr="003C5945">
              <w:rPr>
                <w:rFonts w:hAnsi="宋体" w:cs="宋体"/>
                <w:sz w:val="21"/>
                <w:szCs w:val="21"/>
              </w:rPr>
              <w:t>','</w:t>
            </w:r>
            <w:r w:rsidRPr="003C5945">
              <w:rPr>
                <w:rFonts w:hAnsi="宋体" w:cs="宋体" w:hint="eastAsia"/>
                <w:sz w:val="21"/>
                <w:szCs w:val="21"/>
              </w:rPr>
              <w:t>已下架</w:t>
            </w:r>
            <w:r w:rsidRPr="003C5945">
              <w:rPr>
                <w:rFonts w:hAnsi="宋体" w:cs="宋体"/>
                <w:sz w:val="21"/>
                <w:szCs w:val="21"/>
              </w:rPr>
              <w:t>','</w:t>
            </w:r>
            <w:r w:rsidRPr="003C5945">
              <w:rPr>
                <w:rFonts w:hAnsi="宋体" w:cs="宋体" w:hint="eastAsia"/>
                <w:sz w:val="21"/>
                <w:szCs w:val="21"/>
              </w:rPr>
              <w:t>交易中</w:t>
            </w:r>
            <w:r w:rsidRPr="003C5945">
              <w:rPr>
                <w:rFonts w:hAnsi="宋体" w:cs="宋体"/>
                <w:sz w:val="21"/>
                <w:szCs w:val="21"/>
              </w:rPr>
              <w:t>')</w:t>
            </w:r>
          </w:p>
        </w:tc>
      </w:tr>
    </w:tbl>
    <w:p w14:paraId="67AB5E3D" w14:textId="77777777" w:rsidR="001F4BD9" w:rsidRDefault="001F4BD9" w:rsidP="001F4BD9"/>
    <w:p w14:paraId="344B2BCB" w14:textId="77777777" w:rsidR="001F4BD9" w:rsidRDefault="001F4BD9" w:rsidP="001F4BD9">
      <w:pPr>
        <w:pStyle w:val="3"/>
      </w:pPr>
      <w:bookmarkStart w:id="63" w:name="_Toc198591496"/>
      <w:proofErr w:type="spellStart"/>
      <w:r>
        <w:rPr>
          <w:rFonts w:hint="eastAsia"/>
        </w:rPr>
        <w:t>product_images</w:t>
      </w:r>
      <w:proofErr w:type="spellEnd"/>
      <w:r>
        <w:t>表</w:t>
      </w:r>
      <w:bookmarkEnd w:id="63"/>
    </w:p>
    <w:p w14:paraId="42DBD839" w14:textId="1BCF50BC" w:rsidR="001F4BD9" w:rsidRDefault="001F4BD9" w:rsidP="001F4BD9">
      <w:pPr>
        <w:pStyle w:val="af0"/>
        <w:jc w:val="center"/>
      </w:pPr>
      <w:bookmarkStart w:id="64" w:name="_Toc198591439"/>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6E33E8">
        <w:rPr>
          <w:noProof/>
        </w:rPr>
        <w:t>3</w:t>
      </w:r>
      <w:r>
        <w:fldChar w:fldCharType="end"/>
      </w:r>
      <w:r w:rsidR="00D250BB">
        <w:noBreakHyphen/>
      </w:r>
      <w:r w:rsidR="00D250BB">
        <w:fldChar w:fldCharType="begin"/>
      </w:r>
      <w:r w:rsidR="00D250BB">
        <w:instrText xml:space="preserve"> </w:instrText>
      </w:r>
      <w:r w:rsidR="00D250BB">
        <w:rPr>
          <w:rFonts w:hint="eastAsia"/>
        </w:rPr>
        <w:instrText xml:space="preserve">SEQ </w:instrText>
      </w:r>
      <w:r w:rsidR="00D250BB">
        <w:rPr>
          <w:rFonts w:hint="eastAsia"/>
        </w:rPr>
        <w:instrText>表格</w:instrText>
      </w:r>
      <w:r w:rsidR="00D250BB">
        <w:rPr>
          <w:rFonts w:hint="eastAsia"/>
        </w:rPr>
        <w:instrText xml:space="preserve"> \* ARABIC \s 1</w:instrText>
      </w:r>
      <w:r w:rsidR="00D250BB">
        <w:instrText xml:space="preserve"> </w:instrText>
      </w:r>
      <w:r w:rsidR="00D250BB">
        <w:fldChar w:fldCharType="separate"/>
      </w:r>
      <w:r w:rsidR="006E33E8">
        <w:rPr>
          <w:noProof/>
        </w:rPr>
        <w:t>8</w:t>
      </w:r>
      <w:r w:rsidR="00D250BB">
        <w:fldChar w:fldCharType="end"/>
      </w:r>
      <w:r w:rsidR="00D250BB">
        <w:rPr>
          <w:rFonts w:hint="eastAsia"/>
        </w:rPr>
        <w:t xml:space="preserve"> </w:t>
      </w:r>
      <w:proofErr w:type="spellStart"/>
      <w:r w:rsidR="00D250BB">
        <w:rPr>
          <w:rFonts w:hint="eastAsia"/>
        </w:rPr>
        <w:t>product_images</w:t>
      </w:r>
      <w:proofErr w:type="spellEnd"/>
      <w:r w:rsidR="00D250BB">
        <w:rPr>
          <w:rFonts w:hint="eastAsia"/>
        </w:rPr>
        <w:t>表</w:t>
      </w:r>
      <w:bookmarkEnd w:id="64"/>
    </w:p>
    <w:tbl>
      <w:tblPr>
        <w:tblW w:w="0" w:type="auto"/>
        <w:jc w:val="center"/>
        <w:tblLook w:val="01E0" w:firstRow="1" w:lastRow="1" w:firstColumn="1" w:lastColumn="1" w:noHBand="0" w:noVBand="0"/>
      </w:tblPr>
      <w:tblGrid>
        <w:gridCol w:w="1559"/>
        <w:gridCol w:w="1595"/>
        <w:gridCol w:w="1316"/>
        <w:gridCol w:w="1428"/>
        <w:gridCol w:w="3436"/>
      </w:tblGrid>
      <w:tr w:rsidR="001F4BD9" w14:paraId="52946168" w14:textId="77777777" w:rsidTr="00862F75">
        <w:trPr>
          <w:trHeight w:val="300"/>
          <w:jc w:val="center"/>
        </w:trPr>
        <w:tc>
          <w:tcPr>
            <w:tcW w:w="1584" w:type="dxa"/>
            <w:tcBorders>
              <w:top w:val="single" w:sz="8" w:space="0" w:color="auto"/>
              <w:left w:val="single" w:sz="8" w:space="0" w:color="auto"/>
              <w:bottom w:val="single" w:sz="8" w:space="0" w:color="auto"/>
              <w:right w:val="single" w:sz="8" w:space="0" w:color="auto"/>
            </w:tcBorders>
            <w:tcMar>
              <w:left w:w="108" w:type="dxa"/>
              <w:right w:w="108" w:type="dxa"/>
            </w:tcMar>
          </w:tcPr>
          <w:p w14:paraId="0702D582" w14:textId="77777777" w:rsidR="001F4BD9" w:rsidRDefault="001F4BD9" w:rsidP="00862F75">
            <w:pPr>
              <w:spacing w:line="360" w:lineRule="auto"/>
              <w:jc w:val="center"/>
            </w:pPr>
            <w:r w:rsidRPr="452B3384">
              <w:rPr>
                <w:rFonts w:hAnsi="宋体" w:cs="宋体"/>
                <w:sz w:val="21"/>
                <w:szCs w:val="21"/>
              </w:rPr>
              <w:t>字段名</w:t>
            </w:r>
          </w:p>
        </w:tc>
        <w:tc>
          <w:tcPr>
            <w:tcW w:w="1636" w:type="dxa"/>
            <w:tcBorders>
              <w:top w:val="single" w:sz="8" w:space="0" w:color="auto"/>
              <w:left w:val="single" w:sz="8" w:space="0" w:color="auto"/>
              <w:bottom w:val="single" w:sz="8" w:space="0" w:color="auto"/>
              <w:right w:val="single" w:sz="8" w:space="0" w:color="auto"/>
            </w:tcBorders>
            <w:tcMar>
              <w:left w:w="108" w:type="dxa"/>
              <w:right w:w="108" w:type="dxa"/>
            </w:tcMar>
          </w:tcPr>
          <w:p w14:paraId="12C584B1" w14:textId="77777777" w:rsidR="001F4BD9" w:rsidRDefault="001F4BD9" w:rsidP="00862F75">
            <w:pPr>
              <w:spacing w:line="360" w:lineRule="auto"/>
              <w:jc w:val="center"/>
            </w:pPr>
            <w:r w:rsidRPr="452B3384">
              <w:rPr>
                <w:rFonts w:hAnsi="宋体" w:cs="宋体"/>
                <w:sz w:val="21"/>
                <w:szCs w:val="21"/>
              </w:rPr>
              <w:t>数据类型</w:t>
            </w: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3E803113" w14:textId="77777777" w:rsidR="001F4BD9" w:rsidRDefault="001F4BD9" w:rsidP="00862F75">
            <w:pPr>
              <w:spacing w:line="360" w:lineRule="auto"/>
              <w:jc w:val="center"/>
            </w:pPr>
            <w:r w:rsidRPr="452B3384">
              <w:rPr>
                <w:rFonts w:hAnsi="宋体" w:cs="宋体"/>
                <w:sz w:val="21"/>
                <w:szCs w:val="21"/>
              </w:rPr>
              <w:t>长度</w:t>
            </w:r>
          </w:p>
        </w:tc>
        <w:tc>
          <w:tcPr>
            <w:tcW w:w="1483" w:type="dxa"/>
            <w:tcBorders>
              <w:top w:val="single" w:sz="8" w:space="0" w:color="auto"/>
              <w:left w:val="single" w:sz="8" w:space="0" w:color="auto"/>
              <w:bottom w:val="single" w:sz="8" w:space="0" w:color="auto"/>
              <w:right w:val="single" w:sz="8" w:space="0" w:color="auto"/>
            </w:tcBorders>
            <w:tcMar>
              <w:left w:w="108" w:type="dxa"/>
              <w:right w:w="108" w:type="dxa"/>
            </w:tcMar>
          </w:tcPr>
          <w:p w14:paraId="56E77746" w14:textId="77777777" w:rsidR="001F4BD9" w:rsidRDefault="001F4BD9" w:rsidP="00862F75">
            <w:pPr>
              <w:spacing w:line="360" w:lineRule="auto"/>
              <w:jc w:val="center"/>
            </w:pPr>
            <w:r w:rsidRPr="452B3384">
              <w:rPr>
                <w:rFonts w:hAnsi="宋体" w:cs="宋体"/>
                <w:sz w:val="21"/>
                <w:szCs w:val="21"/>
              </w:rPr>
              <w:t>说明</w:t>
            </w:r>
          </w:p>
        </w:tc>
        <w:tc>
          <w:tcPr>
            <w:tcW w:w="3508" w:type="dxa"/>
            <w:tcBorders>
              <w:top w:val="single" w:sz="8" w:space="0" w:color="auto"/>
              <w:left w:val="single" w:sz="8" w:space="0" w:color="auto"/>
              <w:bottom w:val="single" w:sz="8" w:space="0" w:color="auto"/>
              <w:right w:val="single" w:sz="8" w:space="0" w:color="auto"/>
            </w:tcBorders>
            <w:tcMar>
              <w:left w:w="108" w:type="dxa"/>
              <w:right w:w="108" w:type="dxa"/>
            </w:tcMar>
          </w:tcPr>
          <w:p w14:paraId="08D79C50" w14:textId="77777777" w:rsidR="001F4BD9" w:rsidRDefault="001F4BD9" w:rsidP="00862F75">
            <w:pPr>
              <w:spacing w:line="360" w:lineRule="auto"/>
              <w:jc w:val="center"/>
            </w:pPr>
            <w:r w:rsidRPr="452B3384">
              <w:rPr>
                <w:rFonts w:hAnsi="宋体" w:cs="宋体"/>
                <w:sz w:val="21"/>
                <w:szCs w:val="21"/>
              </w:rPr>
              <w:t>备注</w:t>
            </w:r>
          </w:p>
        </w:tc>
      </w:tr>
      <w:tr w:rsidR="001F4BD9" w14:paraId="01C04587" w14:textId="77777777" w:rsidTr="00862F75">
        <w:trPr>
          <w:trHeight w:val="300"/>
          <w:jc w:val="center"/>
        </w:trPr>
        <w:tc>
          <w:tcPr>
            <w:tcW w:w="1584" w:type="dxa"/>
            <w:tcBorders>
              <w:top w:val="single" w:sz="8" w:space="0" w:color="auto"/>
              <w:left w:val="single" w:sz="8" w:space="0" w:color="auto"/>
              <w:bottom w:val="single" w:sz="8" w:space="0" w:color="auto"/>
              <w:right w:val="single" w:sz="8" w:space="0" w:color="auto"/>
            </w:tcBorders>
            <w:tcMar>
              <w:left w:w="108" w:type="dxa"/>
              <w:right w:w="108" w:type="dxa"/>
            </w:tcMar>
          </w:tcPr>
          <w:p w14:paraId="2169C367" w14:textId="77777777" w:rsidR="001F4BD9" w:rsidRDefault="001F4BD9" w:rsidP="00862F75">
            <w:pPr>
              <w:spacing w:line="360" w:lineRule="auto"/>
              <w:jc w:val="both"/>
              <w:rPr>
                <w:rFonts w:eastAsia="等线"/>
                <w:sz w:val="21"/>
                <w:szCs w:val="21"/>
              </w:rPr>
            </w:pPr>
            <w:proofErr w:type="spellStart"/>
            <w:r>
              <w:rPr>
                <w:rFonts w:eastAsia="等线" w:hint="eastAsia"/>
                <w:sz w:val="21"/>
                <w:szCs w:val="21"/>
              </w:rPr>
              <w:lastRenderedPageBreak/>
              <w:t>image_id</w:t>
            </w:r>
            <w:proofErr w:type="spellEnd"/>
          </w:p>
        </w:tc>
        <w:tc>
          <w:tcPr>
            <w:tcW w:w="1636" w:type="dxa"/>
            <w:tcBorders>
              <w:top w:val="single" w:sz="8" w:space="0" w:color="auto"/>
              <w:left w:val="single" w:sz="8" w:space="0" w:color="auto"/>
              <w:bottom w:val="single" w:sz="8" w:space="0" w:color="auto"/>
              <w:right w:val="single" w:sz="8" w:space="0" w:color="auto"/>
            </w:tcBorders>
            <w:tcMar>
              <w:left w:w="108" w:type="dxa"/>
              <w:right w:w="108" w:type="dxa"/>
            </w:tcMar>
          </w:tcPr>
          <w:p w14:paraId="7179FA1E" w14:textId="77777777" w:rsidR="001F4BD9" w:rsidRPr="00C14A2A" w:rsidRDefault="001F4BD9" w:rsidP="00862F75">
            <w:pPr>
              <w:spacing w:line="360" w:lineRule="auto"/>
              <w:jc w:val="both"/>
              <w:rPr>
                <w:rFonts w:eastAsia="Times New Roman"/>
                <w:sz w:val="21"/>
                <w:szCs w:val="21"/>
              </w:rPr>
            </w:pPr>
            <w:r>
              <w:rPr>
                <w:rFonts w:eastAsia="等线" w:hint="eastAsia"/>
                <w:sz w:val="21"/>
                <w:szCs w:val="21"/>
              </w:rPr>
              <w:t>int</w:t>
            </w: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6F7D3779" w14:textId="77777777" w:rsidR="001F4BD9" w:rsidRDefault="001F4BD9" w:rsidP="00862F75">
            <w:pPr>
              <w:spacing w:line="360" w:lineRule="auto"/>
              <w:jc w:val="both"/>
            </w:pPr>
            <w:r w:rsidRPr="452B3384">
              <w:rPr>
                <w:rFonts w:eastAsia="Times New Roman"/>
                <w:sz w:val="21"/>
                <w:szCs w:val="21"/>
              </w:rPr>
              <w:t xml:space="preserve"> </w:t>
            </w:r>
          </w:p>
        </w:tc>
        <w:tc>
          <w:tcPr>
            <w:tcW w:w="1483" w:type="dxa"/>
            <w:tcBorders>
              <w:top w:val="single" w:sz="8" w:space="0" w:color="auto"/>
              <w:left w:val="single" w:sz="8" w:space="0" w:color="auto"/>
              <w:bottom w:val="single" w:sz="8" w:space="0" w:color="auto"/>
              <w:right w:val="single" w:sz="8" w:space="0" w:color="auto"/>
            </w:tcBorders>
            <w:tcMar>
              <w:left w:w="108" w:type="dxa"/>
              <w:right w:w="108" w:type="dxa"/>
            </w:tcMar>
          </w:tcPr>
          <w:p w14:paraId="31C6106C" w14:textId="77777777" w:rsidR="001F4BD9" w:rsidRDefault="001F4BD9" w:rsidP="00862F75">
            <w:pPr>
              <w:spacing w:line="360" w:lineRule="auto"/>
              <w:jc w:val="both"/>
              <w:rPr>
                <w:rFonts w:hAnsi="宋体" w:cs="宋体" w:hint="eastAsia"/>
                <w:sz w:val="21"/>
                <w:szCs w:val="21"/>
              </w:rPr>
            </w:pPr>
            <w:r>
              <w:rPr>
                <w:rFonts w:ascii="宋体" w:hAnsi="宋体" w:cs="宋体" w:hint="eastAsia"/>
                <w:sz w:val="21"/>
                <w:szCs w:val="21"/>
              </w:rPr>
              <w:t>图片</w:t>
            </w:r>
            <w:r w:rsidRPr="452B3384">
              <w:rPr>
                <w:rFonts w:eastAsia="Times New Roman"/>
                <w:sz w:val="21"/>
                <w:szCs w:val="21"/>
              </w:rPr>
              <w:t>ID</w:t>
            </w:r>
          </w:p>
        </w:tc>
        <w:tc>
          <w:tcPr>
            <w:tcW w:w="3508" w:type="dxa"/>
            <w:tcBorders>
              <w:top w:val="single" w:sz="8" w:space="0" w:color="auto"/>
              <w:left w:val="single" w:sz="8" w:space="0" w:color="auto"/>
              <w:bottom w:val="single" w:sz="8" w:space="0" w:color="auto"/>
              <w:right w:val="single" w:sz="8" w:space="0" w:color="auto"/>
            </w:tcBorders>
            <w:tcMar>
              <w:left w:w="108" w:type="dxa"/>
              <w:right w:w="108" w:type="dxa"/>
            </w:tcMar>
          </w:tcPr>
          <w:p w14:paraId="1670D5A1" w14:textId="77777777" w:rsidR="001F4BD9" w:rsidRDefault="001F4BD9" w:rsidP="00862F75">
            <w:pPr>
              <w:spacing w:line="360" w:lineRule="auto"/>
              <w:jc w:val="both"/>
              <w:rPr>
                <w:rFonts w:eastAsia="等线"/>
              </w:rPr>
            </w:pPr>
            <w:r w:rsidRPr="452B3384">
              <w:rPr>
                <w:rFonts w:eastAsia="Times New Roman"/>
                <w:sz w:val="21"/>
                <w:szCs w:val="21"/>
              </w:rPr>
              <w:t>P</w:t>
            </w:r>
            <w:r w:rsidRPr="00CE7DCE">
              <w:rPr>
                <w:rFonts w:eastAsia="Times New Roman" w:hint="eastAsia"/>
                <w:sz w:val="21"/>
                <w:szCs w:val="21"/>
              </w:rPr>
              <w:t>K</w:t>
            </w:r>
            <w:r>
              <w:rPr>
                <w:rFonts w:eastAsia="等线" w:hint="eastAsia"/>
                <w:sz w:val="21"/>
                <w:szCs w:val="21"/>
              </w:rPr>
              <w:t xml:space="preserve"> </w:t>
            </w:r>
            <w:r w:rsidRPr="0095501B">
              <w:rPr>
                <w:rFonts w:eastAsia="Times New Roman"/>
                <w:sz w:val="21"/>
                <w:szCs w:val="21"/>
              </w:rPr>
              <w:t>AUTO_INCREMENT</w:t>
            </w:r>
            <w:r>
              <w:rPr>
                <w:rFonts w:hAnsi="宋体" w:cs="宋体" w:hint="eastAsia"/>
                <w:sz w:val="21"/>
                <w:szCs w:val="21"/>
              </w:rPr>
              <w:t>自增长</w:t>
            </w:r>
          </w:p>
        </w:tc>
      </w:tr>
      <w:tr w:rsidR="001F4BD9" w14:paraId="1061F4C1" w14:textId="77777777" w:rsidTr="00862F75">
        <w:trPr>
          <w:trHeight w:val="300"/>
          <w:jc w:val="center"/>
        </w:trPr>
        <w:tc>
          <w:tcPr>
            <w:tcW w:w="1584" w:type="dxa"/>
            <w:tcBorders>
              <w:top w:val="single" w:sz="8" w:space="0" w:color="auto"/>
              <w:left w:val="single" w:sz="8" w:space="0" w:color="auto"/>
              <w:bottom w:val="single" w:sz="8" w:space="0" w:color="auto"/>
              <w:right w:val="single" w:sz="8" w:space="0" w:color="auto"/>
            </w:tcBorders>
            <w:tcMar>
              <w:left w:w="108" w:type="dxa"/>
              <w:right w:w="108" w:type="dxa"/>
            </w:tcMar>
          </w:tcPr>
          <w:p w14:paraId="4837FCD2" w14:textId="77777777" w:rsidR="001F4BD9" w:rsidRDefault="001F4BD9" w:rsidP="00862F75">
            <w:pPr>
              <w:spacing w:line="360" w:lineRule="auto"/>
              <w:jc w:val="both"/>
              <w:rPr>
                <w:rFonts w:eastAsia="Times New Roman"/>
                <w:sz w:val="21"/>
                <w:szCs w:val="21"/>
              </w:rPr>
            </w:pPr>
            <w:proofErr w:type="spellStart"/>
            <w:r>
              <w:rPr>
                <w:rFonts w:eastAsia="等线" w:hint="eastAsia"/>
                <w:sz w:val="21"/>
                <w:szCs w:val="21"/>
              </w:rPr>
              <w:t>product</w:t>
            </w:r>
            <w:r w:rsidRPr="452B3384">
              <w:rPr>
                <w:rFonts w:eastAsia="Times New Roman"/>
                <w:sz w:val="21"/>
                <w:szCs w:val="21"/>
              </w:rPr>
              <w:t>_id</w:t>
            </w:r>
            <w:proofErr w:type="spellEnd"/>
          </w:p>
        </w:tc>
        <w:tc>
          <w:tcPr>
            <w:tcW w:w="1636" w:type="dxa"/>
            <w:tcBorders>
              <w:top w:val="single" w:sz="8" w:space="0" w:color="auto"/>
              <w:left w:val="single" w:sz="8" w:space="0" w:color="auto"/>
              <w:bottom w:val="single" w:sz="8" w:space="0" w:color="auto"/>
              <w:right w:val="single" w:sz="8" w:space="0" w:color="auto"/>
            </w:tcBorders>
            <w:tcMar>
              <w:left w:w="108" w:type="dxa"/>
              <w:right w:w="108" w:type="dxa"/>
            </w:tcMar>
          </w:tcPr>
          <w:p w14:paraId="26EAE7A6" w14:textId="77777777" w:rsidR="001F4BD9" w:rsidRDefault="001F4BD9" w:rsidP="00862F75">
            <w:pPr>
              <w:spacing w:line="360" w:lineRule="auto"/>
              <w:jc w:val="both"/>
            </w:pPr>
            <w:r w:rsidRPr="452B3384">
              <w:rPr>
                <w:rFonts w:eastAsia="Times New Roman"/>
                <w:sz w:val="21"/>
                <w:szCs w:val="21"/>
              </w:rPr>
              <w:t>int</w:t>
            </w: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1CC5903E" w14:textId="77777777" w:rsidR="001F4BD9" w:rsidRDefault="001F4BD9" w:rsidP="00862F75">
            <w:pPr>
              <w:spacing w:line="360" w:lineRule="auto"/>
              <w:jc w:val="both"/>
            </w:pPr>
            <w:r w:rsidRPr="452B3384">
              <w:rPr>
                <w:rFonts w:eastAsia="Times New Roman"/>
                <w:sz w:val="21"/>
                <w:szCs w:val="21"/>
              </w:rPr>
              <w:t xml:space="preserve"> </w:t>
            </w:r>
          </w:p>
        </w:tc>
        <w:tc>
          <w:tcPr>
            <w:tcW w:w="1483" w:type="dxa"/>
            <w:tcBorders>
              <w:top w:val="single" w:sz="8" w:space="0" w:color="auto"/>
              <w:left w:val="single" w:sz="8" w:space="0" w:color="auto"/>
              <w:bottom w:val="single" w:sz="8" w:space="0" w:color="auto"/>
              <w:right w:val="single" w:sz="8" w:space="0" w:color="auto"/>
            </w:tcBorders>
            <w:tcMar>
              <w:left w:w="108" w:type="dxa"/>
              <w:right w:w="108" w:type="dxa"/>
            </w:tcMar>
          </w:tcPr>
          <w:p w14:paraId="623B5232" w14:textId="77777777" w:rsidR="001F4BD9" w:rsidRDefault="001F4BD9" w:rsidP="00862F75">
            <w:pPr>
              <w:spacing w:line="360" w:lineRule="auto"/>
              <w:jc w:val="both"/>
              <w:rPr>
                <w:rFonts w:hAnsi="宋体" w:cs="宋体" w:hint="eastAsia"/>
                <w:sz w:val="21"/>
                <w:szCs w:val="21"/>
              </w:rPr>
            </w:pPr>
            <w:r>
              <w:rPr>
                <w:rFonts w:hAnsi="宋体" w:cs="宋体" w:hint="eastAsia"/>
                <w:sz w:val="21"/>
                <w:szCs w:val="21"/>
              </w:rPr>
              <w:t>商品</w:t>
            </w:r>
            <w:r w:rsidRPr="002557CE">
              <w:rPr>
                <w:rFonts w:hAnsi="宋体" w:cs="宋体"/>
                <w:sz w:val="21"/>
                <w:szCs w:val="21"/>
              </w:rPr>
              <w:t>ID</w:t>
            </w:r>
          </w:p>
        </w:tc>
        <w:tc>
          <w:tcPr>
            <w:tcW w:w="3508" w:type="dxa"/>
            <w:tcBorders>
              <w:top w:val="single" w:sz="8" w:space="0" w:color="auto"/>
              <w:left w:val="single" w:sz="8" w:space="0" w:color="auto"/>
              <w:bottom w:val="single" w:sz="8" w:space="0" w:color="auto"/>
              <w:right w:val="single" w:sz="8" w:space="0" w:color="auto"/>
            </w:tcBorders>
            <w:tcMar>
              <w:left w:w="108" w:type="dxa"/>
              <w:right w:w="108" w:type="dxa"/>
            </w:tcMar>
          </w:tcPr>
          <w:p w14:paraId="18CD206F" w14:textId="77777777" w:rsidR="001F4BD9" w:rsidRDefault="001F4BD9" w:rsidP="00862F75">
            <w:pPr>
              <w:spacing w:line="360" w:lineRule="auto"/>
              <w:jc w:val="both"/>
            </w:pPr>
            <w:r w:rsidRPr="452B3384">
              <w:rPr>
                <w:rFonts w:eastAsia="Times New Roman"/>
                <w:sz w:val="21"/>
                <w:szCs w:val="21"/>
              </w:rPr>
              <w:t>FK</w:t>
            </w:r>
          </w:p>
        </w:tc>
      </w:tr>
      <w:tr w:rsidR="001F4BD9" w14:paraId="3179171B" w14:textId="77777777" w:rsidTr="00862F75">
        <w:trPr>
          <w:trHeight w:val="300"/>
          <w:jc w:val="center"/>
        </w:trPr>
        <w:tc>
          <w:tcPr>
            <w:tcW w:w="1584" w:type="dxa"/>
            <w:tcBorders>
              <w:top w:val="single" w:sz="8" w:space="0" w:color="auto"/>
              <w:left w:val="single" w:sz="8" w:space="0" w:color="auto"/>
              <w:bottom w:val="single" w:sz="8" w:space="0" w:color="auto"/>
              <w:right w:val="single" w:sz="8" w:space="0" w:color="auto"/>
            </w:tcBorders>
            <w:tcMar>
              <w:left w:w="108" w:type="dxa"/>
              <w:right w:w="108" w:type="dxa"/>
            </w:tcMar>
          </w:tcPr>
          <w:p w14:paraId="18F74CF5" w14:textId="77777777" w:rsidR="001F4BD9" w:rsidRDefault="001F4BD9" w:rsidP="00862F75">
            <w:pPr>
              <w:spacing w:line="360" w:lineRule="auto"/>
              <w:jc w:val="both"/>
              <w:rPr>
                <w:rFonts w:eastAsia="等线"/>
                <w:sz w:val="21"/>
                <w:szCs w:val="21"/>
              </w:rPr>
            </w:pPr>
            <w:proofErr w:type="spellStart"/>
            <w:r>
              <w:rPr>
                <w:rFonts w:eastAsia="等线" w:hint="eastAsia"/>
                <w:sz w:val="21"/>
                <w:szCs w:val="21"/>
              </w:rPr>
              <w:t>image_url</w:t>
            </w:r>
            <w:proofErr w:type="spellEnd"/>
          </w:p>
        </w:tc>
        <w:tc>
          <w:tcPr>
            <w:tcW w:w="1636" w:type="dxa"/>
            <w:tcBorders>
              <w:top w:val="single" w:sz="8" w:space="0" w:color="auto"/>
              <w:left w:val="single" w:sz="8" w:space="0" w:color="auto"/>
              <w:bottom w:val="single" w:sz="8" w:space="0" w:color="auto"/>
              <w:right w:val="single" w:sz="8" w:space="0" w:color="auto"/>
            </w:tcBorders>
            <w:tcMar>
              <w:left w:w="108" w:type="dxa"/>
              <w:right w:w="108" w:type="dxa"/>
            </w:tcMar>
          </w:tcPr>
          <w:p w14:paraId="6250195C" w14:textId="77777777" w:rsidR="001F4BD9" w:rsidRDefault="001F4BD9" w:rsidP="00862F75">
            <w:pPr>
              <w:spacing w:line="360" w:lineRule="auto"/>
              <w:jc w:val="both"/>
              <w:rPr>
                <w:rFonts w:eastAsia="Times New Roman"/>
                <w:sz w:val="21"/>
                <w:szCs w:val="21"/>
              </w:rPr>
            </w:pPr>
            <w:r w:rsidRPr="00B80B82">
              <w:rPr>
                <w:rFonts w:eastAsia="Times New Roman" w:hint="eastAsia"/>
                <w:sz w:val="21"/>
                <w:szCs w:val="21"/>
              </w:rPr>
              <w:t>varchar</w:t>
            </w: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35E9CDC4" w14:textId="77777777" w:rsidR="001F4BD9" w:rsidRDefault="001F4BD9" w:rsidP="00862F75">
            <w:pPr>
              <w:spacing w:line="360" w:lineRule="auto"/>
              <w:jc w:val="both"/>
              <w:rPr>
                <w:rFonts w:eastAsia="等线"/>
                <w:sz w:val="21"/>
                <w:szCs w:val="21"/>
              </w:rPr>
            </w:pPr>
            <w:r>
              <w:rPr>
                <w:rFonts w:eastAsia="等线" w:hint="eastAsia"/>
                <w:sz w:val="21"/>
                <w:szCs w:val="21"/>
              </w:rPr>
              <w:t>200</w:t>
            </w:r>
          </w:p>
        </w:tc>
        <w:tc>
          <w:tcPr>
            <w:tcW w:w="1483" w:type="dxa"/>
            <w:tcBorders>
              <w:top w:val="single" w:sz="8" w:space="0" w:color="auto"/>
              <w:left w:val="single" w:sz="8" w:space="0" w:color="auto"/>
              <w:bottom w:val="single" w:sz="8" w:space="0" w:color="auto"/>
              <w:right w:val="single" w:sz="8" w:space="0" w:color="auto"/>
            </w:tcBorders>
            <w:tcMar>
              <w:left w:w="108" w:type="dxa"/>
              <w:right w:w="108" w:type="dxa"/>
            </w:tcMar>
          </w:tcPr>
          <w:p w14:paraId="6587AEE5" w14:textId="77777777" w:rsidR="001F4BD9" w:rsidRDefault="001F4BD9" w:rsidP="00862F75">
            <w:pPr>
              <w:spacing w:line="360" w:lineRule="auto"/>
              <w:jc w:val="both"/>
              <w:rPr>
                <w:rFonts w:hAnsi="宋体" w:cs="宋体" w:hint="eastAsia"/>
                <w:sz w:val="21"/>
                <w:szCs w:val="21"/>
              </w:rPr>
            </w:pPr>
            <w:r>
              <w:rPr>
                <w:rFonts w:hAnsi="宋体" w:cs="宋体" w:hint="eastAsia"/>
                <w:sz w:val="21"/>
                <w:szCs w:val="21"/>
              </w:rPr>
              <w:t>图片存储路径</w:t>
            </w:r>
          </w:p>
        </w:tc>
        <w:tc>
          <w:tcPr>
            <w:tcW w:w="3508" w:type="dxa"/>
            <w:tcBorders>
              <w:top w:val="single" w:sz="8" w:space="0" w:color="auto"/>
              <w:left w:val="single" w:sz="8" w:space="0" w:color="auto"/>
              <w:bottom w:val="single" w:sz="8" w:space="0" w:color="auto"/>
              <w:right w:val="single" w:sz="8" w:space="0" w:color="auto"/>
            </w:tcBorders>
            <w:tcMar>
              <w:left w:w="108" w:type="dxa"/>
              <w:right w:w="108" w:type="dxa"/>
            </w:tcMar>
          </w:tcPr>
          <w:p w14:paraId="214D671A" w14:textId="77777777" w:rsidR="001F4BD9" w:rsidRPr="00B80B82" w:rsidRDefault="001F4BD9" w:rsidP="00862F75">
            <w:pPr>
              <w:spacing w:line="360" w:lineRule="auto"/>
              <w:jc w:val="both"/>
              <w:rPr>
                <w:rFonts w:hAnsi="宋体" w:cs="宋体" w:hint="eastAsia"/>
                <w:sz w:val="21"/>
                <w:szCs w:val="21"/>
              </w:rPr>
            </w:pPr>
            <w:r>
              <w:rPr>
                <w:rFonts w:hAnsi="宋体" w:cs="宋体" w:hint="eastAsia"/>
                <w:sz w:val="21"/>
                <w:szCs w:val="21"/>
              </w:rPr>
              <w:t xml:space="preserve">NOT NULL </w:t>
            </w:r>
            <w:r>
              <w:rPr>
                <w:rFonts w:hAnsi="宋体" w:cs="宋体" w:hint="eastAsia"/>
                <w:sz w:val="21"/>
                <w:szCs w:val="21"/>
              </w:rPr>
              <w:t>不为空</w:t>
            </w:r>
          </w:p>
        </w:tc>
      </w:tr>
    </w:tbl>
    <w:p w14:paraId="507C4A3D" w14:textId="77777777" w:rsidR="004A0442" w:rsidRDefault="004A0442" w:rsidP="7626D37C"/>
    <w:p w14:paraId="2201CBDB" w14:textId="3E5D3B1D" w:rsidR="004A5D61" w:rsidRDefault="004A5D61" w:rsidP="004A5D61">
      <w:pPr>
        <w:pStyle w:val="3"/>
      </w:pPr>
      <w:bookmarkStart w:id="65" w:name="_Toc198591497"/>
      <w:proofErr w:type="spellStart"/>
      <w:r>
        <w:rPr>
          <w:rFonts w:hint="eastAsia"/>
        </w:rPr>
        <w:t>abstract_orders</w:t>
      </w:r>
      <w:proofErr w:type="spellEnd"/>
      <w:r>
        <w:rPr>
          <w:rFonts w:hint="eastAsia"/>
        </w:rPr>
        <w:t>表</w:t>
      </w:r>
      <w:bookmarkEnd w:id="65"/>
    </w:p>
    <w:p w14:paraId="495821B7" w14:textId="00F0EAA1" w:rsidR="004A5D61" w:rsidRDefault="004A5D61" w:rsidP="004A5D61">
      <w:pPr>
        <w:pStyle w:val="af0"/>
        <w:jc w:val="center"/>
      </w:pPr>
      <w:bookmarkStart w:id="66" w:name="_Toc198591440"/>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6E33E8">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sidR="006E33E8">
        <w:rPr>
          <w:noProof/>
        </w:rPr>
        <w:t>9</w:t>
      </w:r>
      <w:r>
        <w:fldChar w:fldCharType="end"/>
      </w:r>
      <w:r>
        <w:rPr>
          <w:rFonts w:hint="eastAsia"/>
        </w:rPr>
        <w:t xml:space="preserve"> orders</w:t>
      </w:r>
      <w:r>
        <w:rPr>
          <w:rFonts w:hint="eastAsia"/>
        </w:rPr>
        <w:t>表</w:t>
      </w:r>
      <w:bookmarkEnd w:id="66"/>
    </w:p>
    <w:tbl>
      <w:tblPr>
        <w:tblW w:w="9282" w:type="dxa"/>
        <w:jc w:val="center"/>
        <w:tblLook w:val="01E0" w:firstRow="1" w:lastRow="1" w:firstColumn="1" w:lastColumn="1" w:noHBand="0" w:noVBand="0"/>
      </w:tblPr>
      <w:tblGrid>
        <w:gridCol w:w="1687"/>
        <w:gridCol w:w="1717"/>
        <w:gridCol w:w="1344"/>
        <w:gridCol w:w="1797"/>
        <w:gridCol w:w="2737"/>
      </w:tblGrid>
      <w:tr w:rsidR="004A5D61" w14:paraId="3C1DA61C" w14:textId="77777777" w:rsidTr="00370F15">
        <w:trPr>
          <w:trHeight w:val="300"/>
          <w:jc w:val="center"/>
        </w:trPr>
        <w:tc>
          <w:tcPr>
            <w:tcW w:w="1687" w:type="dxa"/>
            <w:tcBorders>
              <w:top w:val="single" w:sz="8" w:space="0" w:color="auto"/>
              <w:left w:val="single" w:sz="8" w:space="0" w:color="auto"/>
              <w:bottom w:val="single" w:sz="8" w:space="0" w:color="auto"/>
              <w:right w:val="single" w:sz="8" w:space="0" w:color="auto"/>
            </w:tcBorders>
            <w:tcMar>
              <w:left w:w="108" w:type="dxa"/>
              <w:right w:w="108" w:type="dxa"/>
            </w:tcMar>
          </w:tcPr>
          <w:p w14:paraId="551238C1" w14:textId="77777777" w:rsidR="004A5D61" w:rsidRDefault="004A5D61">
            <w:pPr>
              <w:spacing w:line="360" w:lineRule="auto"/>
              <w:jc w:val="center"/>
            </w:pPr>
            <w:r w:rsidRPr="2DC607D1">
              <w:rPr>
                <w:rFonts w:hAnsi="宋体" w:cs="宋体"/>
                <w:sz w:val="21"/>
                <w:szCs w:val="21"/>
              </w:rPr>
              <w:t>字段名</w:t>
            </w:r>
          </w:p>
        </w:tc>
        <w:tc>
          <w:tcPr>
            <w:tcW w:w="1717" w:type="dxa"/>
            <w:tcBorders>
              <w:top w:val="single" w:sz="8" w:space="0" w:color="auto"/>
              <w:left w:val="single" w:sz="8" w:space="0" w:color="auto"/>
              <w:bottom w:val="single" w:sz="8" w:space="0" w:color="auto"/>
              <w:right w:val="single" w:sz="8" w:space="0" w:color="auto"/>
            </w:tcBorders>
            <w:tcMar>
              <w:left w:w="108" w:type="dxa"/>
              <w:right w:w="108" w:type="dxa"/>
            </w:tcMar>
          </w:tcPr>
          <w:p w14:paraId="371824B2" w14:textId="77777777" w:rsidR="004A5D61" w:rsidRDefault="004A5D61">
            <w:pPr>
              <w:spacing w:line="360" w:lineRule="auto"/>
              <w:jc w:val="center"/>
            </w:pPr>
            <w:r w:rsidRPr="2DC607D1">
              <w:rPr>
                <w:rFonts w:hAnsi="宋体" w:cs="宋体"/>
                <w:sz w:val="21"/>
                <w:szCs w:val="21"/>
              </w:rPr>
              <w:t>数据类型</w:t>
            </w:r>
          </w:p>
        </w:tc>
        <w:tc>
          <w:tcPr>
            <w:tcW w:w="1344" w:type="dxa"/>
            <w:tcBorders>
              <w:top w:val="single" w:sz="8" w:space="0" w:color="auto"/>
              <w:left w:val="single" w:sz="8" w:space="0" w:color="auto"/>
              <w:bottom w:val="single" w:sz="8" w:space="0" w:color="auto"/>
              <w:right w:val="single" w:sz="8" w:space="0" w:color="auto"/>
            </w:tcBorders>
            <w:tcMar>
              <w:left w:w="108" w:type="dxa"/>
              <w:right w:w="108" w:type="dxa"/>
            </w:tcMar>
          </w:tcPr>
          <w:p w14:paraId="34449FAD" w14:textId="77777777" w:rsidR="004A5D61" w:rsidRDefault="004A5D61">
            <w:pPr>
              <w:spacing w:line="360" w:lineRule="auto"/>
              <w:jc w:val="center"/>
            </w:pPr>
            <w:r w:rsidRPr="2DC607D1">
              <w:rPr>
                <w:rFonts w:hAnsi="宋体" w:cs="宋体"/>
                <w:sz w:val="21"/>
                <w:szCs w:val="21"/>
              </w:rPr>
              <w:t>长度</w:t>
            </w:r>
          </w:p>
        </w:tc>
        <w:tc>
          <w:tcPr>
            <w:tcW w:w="1797" w:type="dxa"/>
            <w:tcBorders>
              <w:top w:val="single" w:sz="8" w:space="0" w:color="auto"/>
              <w:left w:val="single" w:sz="8" w:space="0" w:color="auto"/>
              <w:bottom w:val="single" w:sz="8" w:space="0" w:color="auto"/>
              <w:right w:val="single" w:sz="8" w:space="0" w:color="auto"/>
            </w:tcBorders>
            <w:tcMar>
              <w:left w:w="108" w:type="dxa"/>
              <w:right w:w="108" w:type="dxa"/>
            </w:tcMar>
          </w:tcPr>
          <w:p w14:paraId="47AE6F9D" w14:textId="77777777" w:rsidR="004A5D61" w:rsidRDefault="004A5D61">
            <w:pPr>
              <w:spacing w:line="360" w:lineRule="auto"/>
              <w:jc w:val="center"/>
            </w:pPr>
            <w:r w:rsidRPr="2DC607D1">
              <w:rPr>
                <w:rFonts w:hAnsi="宋体" w:cs="宋体"/>
                <w:sz w:val="21"/>
                <w:szCs w:val="21"/>
              </w:rPr>
              <w:t>说明</w:t>
            </w:r>
          </w:p>
        </w:tc>
        <w:tc>
          <w:tcPr>
            <w:tcW w:w="2737" w:type="dxa"/>
            <w:tcBorders>
              <w:top w:val="single" w:sz="8" w:space="0" w:color="auto"/>
              <w:left w:val="single" w:sz="8" w:space="0" w:color="auto"/>
              <w:bottom w:val="single" w:sz="8" w:space="0" w:color="auto"/>
              <w:right w:val="single" w:sz="8" w:space="0" w:color="auto"/>
            </w:tcBorders>
            <w:tcMar>
              <w:left w:w="108" w:type="dxa"/>
              <w:right w:w="108" w:type="dxa"/>
            </w:tcMar>
          </w:tcPr>
          <w:p w14:paraId="09FCA39E" w14:textId="77777777" w:rsidR="004A5D61" w:rsidRDefault="004A5D61">
            <w:pPr>
              <w:spacing w:line="360" w:lineRule="auto"/>
              <w:jc w:val="center"/>
            </w:pPr>
            <w:r w:rsidRPr="2DC607D1">
              <w:rPr>
                <w:rFonts w:hAnsi="宋体" w:cs="宋体"/>
                <w:sz w:val="21"/>
                <w:szCs w:val="21"/>
              </w:rPr>
              <w:t>备注</w:t>
            </w:r>
          </w:p>
        </w:tc>
      </w:tr>
      <w:tr w:rsidR="004A5D61" w14:paraId="56E37A77" w14:textId="77777777" w:rsidTr="00370F15">
        <w:trPr>
          <w:trHeight w:val="300"/>
          <w:jc w:val="center"/>
        </w:trPr>
        <w:tc>
          <w:tcPr>
            <w:tcW w:w="1687" w:type="dxa"/>
            <w:tcBorders>
              <w:top w:val="single" w:sz="8" w:space="0" w:color="auto"/>
              <w:left w:val="single" w:sz="8" w:space="0" w:color="auto"/>
              <w:bottom w:val="single" w:sz="8" w:space="0" w:color="auto"/>
              <w:right w:val="single" w:sz="8" w:space="0" w:color="auto"/>
            </w:tcBorders>
            <w:tcMar>
              <w:left w:w="108" w:type="dxa"/>
              <w:right w:w="108" w:type="dxa"/>
            </w:tcMar>
          </w:tcPr>
          <w:p w14:paraId="587A6579" w14:textId="29659F70" w:rsidR="004A5D61" w:rsidRDefault="002C4C81">
            <w:pPr>
              <w:spacing w:line="360" w:lineRule="auto"/>
              <w:jc w:val="both"/>
              <w:rPr>
                <w:rFonts w:eastAsia="Times New Roman"/>
                <w:sz w:val="21"/>
                <w:szCs w:val="21"/>
              </w:rPr>
            </w:pPr>
            <w:proofErr w:type="spellStart"/>
            <w:r>
              <w:rPr>
                <w:rFonts w:eastAsiaTheme="minorEastAsia" w:hint="eastAsia"/>
                <w:sz w:val="21"/>
                <w:szCs w:val="21"/>
              </w:rPr>
              <w:t>abstract_</w:t>
            </w:r>
            <w:r w:rsidR="004A5D61" w:rsidRPr="452B3384">
              <w:rPr>
                <w:rFonts w:eastAsia="Times New Roman"/>
                <w:sz w:val="21"/>
                <w:szCs w:val="21"/>
              </w:rPr>
              <w:t>order</w:t>
            </w:r>
            <w:r w:rsidR="004A5D61" w:rsidRPr="2DC607D1">
              <w:rPr>
                <w:rFonts w:eastAsia="Times New Roman"/>
                <w:sz w:val="21"/>
                <w:szCs w:val="21"/>
              </w:rPr>
              <w:t>_id</w:t>
            </w:r>
            <w:proofErr w:type="spellEnd"/>
          </w:p>
        </w:tc>
        <w:tc>
          <w:tcPr>
            <w:tcW w:w="1717" w:type="dxa"/>
            <w:tcBorders>
              <w:top w:val="single" w:sz="8" w:space="0" w:color="auto"/>
              <w:left w:val="single" w:sz="8" w:space="0" w:color="auto"/>
              <w:bottom w:val="single" w:sz="8" w:space="0" w:color="auto"/>
              <w:right w:val="single" w:sz="8" w:space="0" w:color="auto"/>
            </w:tcBorders>
            <w:tcMar>
              <w:left w:w="108" w:type="dxa"/>
              <w:right w:w="108" w:type="dxa"/>
            </w:tcMar>
          </w:tcPr>
          <w:p w14:paraId="6A93C2F9" w14:textId="77777777" w:rsidR="004A5D61" w:rsidRDefault="004A5D61">
            <w:pPr>
              <w:spacing w:line="360" w:lineRule="auto"/>
              <w:jc w:val="both"/>
            </w:pPr>
            <w:r w:rsidRPr="2DC607D1">
              <w:rPr>
                <w:rFonts w:eastAsia="Times New Roman"/>
                <w:sz w:val="21"/>
                <w:szCs w:val="21"/>
              </w:rPr>
              <w:t>int</w:t>
            </w:r>
          </w:p>
        </w:tc>
        <w:tc>
          <w:tcPr>
            <w:tcW w:w="1344" w:type="dxa"/>
            <w:tcBorders>
              <w:top w:val="single" w:sz="8" w:space="0" w:color="auto"/>
              <w:left w:val="single" w:sz="8" w:space="0" w:color="auto"/>
              <w:bottom w:val="single" w:sz="8" w:space="0" w:color="auto"/>
              <w:right w:val="single" w:sz="8" w:space="0" w:color="auto"/>
            </w:tcBorders>
            <w:tcMar>
              <w:left w:w="108" w:type="dxa"/>
              <w:right w:w="108" w:type="dxa"/>
            </w:tcMar>
          </w:tcPr>
          <w:p w14:paraId="41ABB980" w14:textId="77777777" w:rsidR="004A5D61" w:rsidRDefault="004A5D61">
            <w:pPr>
              <w:spacing w:line="360" w:lineRule="auto"/>
              <w:jc w:val="both"/>
            </w:pPr>
            <w:r w:rsidRPr="2DC607D1">
              <w:rPr>
                <w:rFonts w:eastAsia="Times New Roman"/>
                <w:sz w:val="21"/>
                <w:szCs w:val="21"/>
              </w:rPr>
              <w:t xml:space="preserve"> </w:t>
            </w:r>
          </w:p>
        </w:tc>
        <w:tc>
          <w:tcPr>
            <w:tcW w:w="1797" w:type="dxa"/>
            <w:tcBorders>
              <w:top w:val="single" w:sz="8" w:space="0" w:color="auto"/>
              <w:left w:val="single" w:sz="8" w:space="0" w:color="auto"/>
              <w:bottom w:val="single" w:sz="8" w:space="0" w:color="auto"/>
              <w:right w:val="single" w:sz="8" w:space="0" w:color="auto"/>
            </w:tcBorders>
            <w:tcMar>
              <w:left w:w="108" w:type="dxa"/>
              <w:right w:w="108" w:type="dxa"/>
            </w:tcMar>
          </w:tcPr>
          <w:p w14:paraId="73F844AE" w14:textId="2E20B779" w:rsidR="004A5D61" w:rsidRDefault="00BA094E">
            <w:pPr>
              <w:spacing w:line="360" w:lineRule="auto"/>
              <w:jc w:val="both"/>
              <w:rPr>
                <w:rFonts w:hAnsi="宋体" w:cs="宋体" w:hint="eastAsia"/>
                <w:sz w:val="21"/>
                <w:szCs w:val="21"/>
              </w:rPr>
            </w:pPr>
            <w:r>
              <w:rPr>
                <w:rFonts w:hAnsi="宋体" w:cs="宋体" w:hint="eastAsia"/>
                <w:sz w:val="21"/>
                <w:szCs w:val="21"/>
              </w:rPr>
              <w:t>抽象</w:t>
            </w:r>
            <w:r w:rsidR="004A5D61" w:rsidRPr="452B3384">
              <w:rPr>
                <w:rFonts w:hAnsi="宋体" w:cs="宋体"/>
                <w:sz w:val="21"/>
                <w:szCs w:val="21"/>
              </w:rPr>
              <w:t>订单</w:t>
            </w:r>
            <w:r w:rsidR="004A5D61" w:rsidRPr="2DC607D1">
              <w:rPr>
                <w:rFonts w:eastAsia="Times New Roman"/>
                <w:sz w:val="21"/>
                <w:szCs w:val="21"/>
              </w:rPr>
              <w:t>ID</w:t>
            </w:r>
          </w:p>
        </w:tc>
        <w:tc>
          <w:tcPr>
            <w:tcW w:w="2737" w:type="dxa"/>
            <w:tcBorders>
              <w:top w:val="single" w:sz="8" w:space="0" w:color="auto"/>
              <w:left w:val="single" w:sz="8" w:space="0" w:color="auto"/>
              <w:bottom w:val="single" w:sz="8" w:space="0" w:color="auto"/>
              <w:right w:val="single" w:sz="8" w:space="0" w:color="auto"/>
            </w:tcBorders>
            <w:tcMar>
              <w:left w:w="108" w:type="dxa"/>
              <w:right w:w="108" w:type="dxa"/>
            </w:tcMar>
          </w:tcPr>
          <w:p w14:paraId="166FB79B" w14:textId="77777777" w:rsidR="004A5D61" w:rsidRDefault="004A5D61">
            <w:pPr>
              <w:spacing w:line="360" w:lineRule="auto"/>
              <w:jc w:val="both"/>
            </w:pPr>
            <w:r w:rsidRPr="2DC607D1">
              <w:rPr>
                <w:rFonts w:eastAsia="Times New Roman"/>
                <w:sz w:val="21"/>
                <w:szCs w:val="21"/>
              </w:rPr>
              <w:t>PK</w:t>
            </w:r>
          </w:p>
        </w:tc>
      </w:tr>
      <w:tr w:rsidR="004A5D61" w14:paraId="66B3C5A3" w14:textId="77777777" w:rsidTr="00370F15">
        <w:trPr>
          <w:trHeight w:val="300"/>
          <w:jc w:val="center"/>
        </w:trPr>
        <w:tc>
          <w:tcPr>
            <w:tcW w:w="1687" w:type="dxa"/>
            <w:tcBorders>
              <w:top w:val="single" w:sz="8" w:space="0" w:color="auto"/>
              <w:left w:val="single" w:sz="8" w:space="0" w:color="auto"/>
              <w:bottom w:val="single" w:sz="8" w:space="0" w:color="auto"/>
              <w:right w:val="single" w:sz="8" w:space="0" w:color="auto"/>
            </w:tcBorders>
            <w:tcMar>
              <w:left w:w="108" w:type="dxa"/>
              <w:right w:w="108" w:type="dxa"/>
            </w:tcMar>
          </w:tcPr>
          <w:p w14:paraId="08F5AAD0" w14:textId="6BE244FD" w:rsidR="004A5D61" w:rsidRDefault="001B4BB0">
            <w:pPr>
              <w:spacing w:line="360" w:lineRule="auto"/>
              <w:jc w:val="both"/>
              <w:rPr>
                <w:rFonts w:eastAsia="Times New Roman"/>
                <w:sz w:val="21"/>
                <w:szCs w:val="21"/>
              </w:rPr>
            </w:pPr>
            <w:proofErr w:type="spellStart"/>
            <w:r>
              <w:rPr>
                <w:rFonts w:eastAsiaTheme="minorEastAsia" w:hint="eastAsia"/>
                <w:sz w:val="21"/>
                <w:szCs w:val="21"/>
              </w:rPr>
              <w:t>o</w:t>
            </w:r>
            <w:r w:rsidR="00BA094E">
              <w:rPr>
                <w:rFonts w:eastAsiaTheme="minorEastAsia" w:hint="eastAsia"/>
                <w:sz w:val="21"/>
                <w:szCs w:val="21"/>
              </w:rPr>
              <w:t>rder_type</w:t>
            </w:r>
            <w:proofErr w:type="spellEnd"/>
          </w:p>
        </w:tc>
        <w:tc>
          <w:tcPr>
            <w:tcW w:w="1717" w:type="dxa"/>
            <w:tcBorders>
              <w:top w:val="single" w:sz="8" w:space="0" w:color="auto"/>
              <w:left w:val="single" w:sz="8" w:space="0" w:color="auto"/>
              <w:bottom w:val="single" w:sz="8" w:space="0" w:color="auto"/>
              <w:right w:val="single" w:sz="8" w:space="0" w:color="auto"/>
            </w:tcBorders>
            <w:tcMar>
              <w:left w:w="108" w:type="dxa"/>
              <w:right w:w="108" w:type="dxa"/>
            </w:tcMar>
          </w:tcPr>
          <w:p w14:paraId="53A69F2A" w14:textId="24CA61BD" w:rsidR="004A5D61" w:rsidRDefault="00BA094E">
            <w:pPr>
              <w:spacing w:line="360" w:lineRule="auto"/>
              <w:jc w:val="both"/>
              <w:rPr>
                <w:rFonts w:eastAsia="Times New Roman"/>
                <w:sz w:val="21"/>
                <w:szCs w:val="21"/>
              </w:rPr>
            </w:pPr>
            <w:proofErr w:type="spellStart"/>
            <w:r>
              <w:rPr>
                <w:rFonts w:eastAsiaTheme="minorEastAsia" w:hint="eastAsia"/>
                <w:sz w:val="21"/>
                <w:szCs w:val="21"/>
              </w:rPr>
              <w:t>enum</w:t>
            </w:r>
            <w:proofErr w:type="spellEnd"/>
          </w:p>
        </w:tc>
        <w:tc>
          <w:tcPr>
            <w:tcW w:w="1344" w:type="dxa"/>
            <w:tcBorders>
              <w:top w:val="single" w:sz="8" w:space="0" w:color="auto"/>
              <w:left w:val="single" w:sz="8" w:space="0" w:color="auto"/>
              <w:bottom w:val="single" w:sz="8" w:space="0" w:color="auto"/>
              <w:right w:val="single" w:sz="8" w:space="0" w:color="auto"/>
            </w:tcBorders>
            <w:tcMar>
              <w:left w:w="108" w:type="dxa"/>
              <w:right w:w="108" w:type="dxa"/>
            </w:tcMar>
          </w:tcPr>
          <w:p w14:paraId="3A34F18A" w14:textId="77777777" w:rsidR="004A5D61" w:rsidRDefault="004A5D61">
            <w:pPr>
              <w:spacing w:line="360" w:lineRule="auto"/>
              <w:jc w:val="both"/>
              <w:rPr>
                <w:rFonts w:eastAsia="Times New Roman"/>
                <w:sz w:val="21"/>
                <w:szCs w:val="21"/>
              </w:rPr>
            </w:pPr>
          </w:p>
        </w:tc>
        <w:tc>
          <w:tcPr>
            <w:tcW w:w="1797" w:type="dxa"/>
            <w:tcBorders>
              <w:top w:val="single" w:sz="8" w:space="0" w:color="auto"/>
              <w:left w:val="single" w:sz="8" w:space="0" w:color="auto"/>
              <w:bottom w:val="single" w:sz="8" w:space="0" w:color="auto"/>
              <w:right w:val="single" w:sz="8" w:space="0" w:color="auto"/>
            </w:tcBorders>
            <w:tcMar>
              <w:left w:w="108" w:type="dxa"/>
              <w:right w:w="108" w:type="dxa"/>
            </w:tcMar>
          </w:tcPr>
          <w:p w14:paraId="1C230876" w14:textId="30A6DBD6" w:rsidR="004A5D61" w:rsidRDefault="001B4BB0">
            <w:pPr>
              <w:spacing w:line="360" w:lineRule="auto"/>
              <w:jc w:val="both"/>
            </w:pPr>
            <w:r>
              <w:rPr>
                <w:rFonts w:hint="eastAsia"/>
              </w:rPr>
              <w:t>订单类型</w:t>
            </w:r>
          </w:p>
        </w:tc>
        <w:tc>
          <w:tcPr>
            <w:tcW w:w="2737" w:type="dxa"/>
            <w:tcBorders>
              <w:top w:val="single" w:sz="8" w:space="0" w:color="auto"/>
              <w:left w:val="single" w:sz="8" w:space="0" w:color="auto"/>
              <w:bottom w:val="single" w:sz="8" w:space="0" w:color="auto"/>
              <w:right w:val="single" w:sz="8" w:space="0" w:color="auto"/>
            </w:tcBorders>
            <w:tcMar>
              <w:left w:w="108" w:type="dxa"/>
              <w:right w:w="108" w:type="dxa"/>
            </w:tcMar>
          </w:tcPr>
          <w:p w14:paraId="61236593" w14:textId="77777777" w:rsidR="001B4BB0" w:rsidRDefault="001B4BB0" w:rsidP="001B4BB0">
            <w:pPr>
              <w:spacing w:line="360" w:lineRule="auto"/>
              <w:jc w:val="both"/>
              <w:rPr>
                <w:rFonts w:hAnsi="宋体" w:cs="宋体" w:hint="eastAsia"/>
                <w:sz w:val="21"/>
                <w:szCs w:val="21"/>
              </w:rPr>
            </w:pPr>
            <w:r w:rsidRPr="452B3384">
              <w:rPr>
                <w:rFonts w:hAnsi="宋体" w:cs="宋体"/>
                <w:sz w:val="21"/>
                <w:szCs w:val="21"/>
              </w:rPr>
              <w:t>通过</w:t>
            </w:r>
            <w:r w:rsidRPr="452B3384">
              <w:rPr>
                <w:rFonts w:eastAsia="Times New Roman"/>
                <w:sz w:val="21"/>
                <w:szCs w:val="21"/>
              </w:rPr>
              <w:t>CHECK</w:t>
            </w:r>
            <w:r w:rsidRPr="452B3384">
              <w:rPr>
                <w:rFonts w:hAnsi="宋体" w:cs="宋体"/>
                <w:sz w:val="21"/>
                <w:szCs w:val="21"/>
              </w:rPr>
              <w:t>限制取值：</w:t>
            </w:r>
          </w:p>
          <w:p w14:paraId="07085BBB" w14:textId="7B24872F" w:rsidR="004A5D61" w:rsidRDefault="001B4BB0">
            <w:pPr>
              <w:spacing w:line="360" w:lineRule="auto"/>
              <w:jc w:val="both"/>
              <w:rPr>
                <w:rFonts w:hAnsi="宋体" w:cs="宋体" w:hint="eastAsia"/>
                <w:sz w:val="21"/>
                <w:szCs w:val="21"/>
              </w:rPr>
            </w:pPr>
            <w:r w:rsidRPr="452B3384">
              <w:rPr>
                <w:rFonts w:hAnsi="宋体" w:cs="宋体"/>
                <w:sz w:val="21"/>
                <w:szCs w:val="21"/>
              </w:rPr>
              <w:t>“</w:t>
            </w:r>
            <w:r w:rsidR="00A614DD">
              <w:rPr>
                <w:rFonts w:hAnsi="宋体" w:cs="宋体" w:hint="eastAsia"/>
                <w:sz w:val="21"/>
                <w:szCs w:val="21"/>
              </w:rPr>
              <w:t>normal</w:t>
            </w:r>
            <w:r w:rsidRPr="452B3384">
              <w:rPr>
                <w:rFonts w:hAnsi="宋体" w:cs="宋体"/>
                <w:sz w:val="21"/>
                <w:szCs w:val="21"/>
              </w:rPr>
              <w:t>”，“</w:t>
            </w:r>
            <w:r w:rsidR="00A614DD">
              <w:rPr>
                <w:rFonts w:hAnsi="宋体" w:cs="宋体" w:hint="eastAsia"/>
                <w:sz w:val="21"/>
                <w:szCs w:val="21"/>
              </w:rPr>
              <w:t>exchange</w:t>
            </w:r>
            <w:r w:rsidRPr="452B3384">
              <w:rPr>
                <w:rFonts w:hAnsi="宋体" w:cs="宋体"/>
                <w:sz w:val="21"/>
                <w:szCs w:val="21"/>
              </w:rPr>
              <w:t>”</w:t>
            </w:r>
          </w:p>
        </w:tc>
      </w:tr>
    </w:tbl>
    <w:p w14:paraId="4E71B295" w14:textId="77777777" w:rsidR="004A5D61" w:rsidRPr="004A5D61" w:rsidRDefault="004A5D61" w:rsidP="004A5D61"/>
    <w:p w14:paraId="5E86F78B" w14:textId="40E69CFB" w:rsidR="7626D37C" w:rsidRDefault="4D731879" w:rsidP="2DC607D1">
      <w:pPr>
        <w:pStyle w:val="3"/>
      </w:pPr>
      <w:bookmarkStart w:id="67" w:name="_Toc198591498"/>
      <w:r>
        <w:t>orders</w:t>
      </w:r>
      <w:r>
        <w:t>表</w:t>
      </w:r>
      <w:bookmarkEnd w:id="67"/>
    </w:p>
    <w:p w14:paraId="09B37C87" w14:textId="28C904EA" w:rsidR="00AF5E6E" w:rsidRDefault="00A03297" w:rsidP="00AF5E6E">
      <w:pPr>
        <w:pStyle w:val="af0"/>
        <w:jc w:val="center"/>
      </w:pPr>
      <w:bookmarkStart w:id="68" w:name="_Toc198591441"/>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6E33E8">
        <w:rPr>
          <w:noProof/>
        </w:rPr>
        <w:t>3</w:t>
      </w:r>
      <w:r>
        <w:fldChar w:fldCharType="end"/>
      </w:r>
      <w:r w:rsidR="00AF5E6E">
        <w:noBreakHyphen/>
      </w:r>
      <w:r w:rsidR="00AF5E6E">
        <w:fldChar w:fldCharType="begin"/>
      </w:r>
      <w:r w:rsidR="00AF5E6E">
        <w:instrText xml:space="preserve"> </w:instrText>
      </w:r>
      <w:r w:rsidR="00AF5E6E">
        <w:rPr>
          <w:rFonts w:hint="eastAsia"/>
        </w:rPr>
        <w:instrText xml:space="preserve">SEQ </w:instrText>
      </w:r>
      <w:r w:rsidR="00AF5E6E">
        <w:rPr>
          <w:rFonts w:hint="eastAsia"/>
        </w:rPr>
        <w:instrText>表格</w:instrText>
      </w:r>
      <w:r w:rsidR="00AF5E6E">
        <w:rPr>
          <w:rFonts w:hint="eastAsia"/>
        </w:rPr>
        <w:instrText xml:space="preserve"> \* ARABIC \s 1</w:instrText>
      </w:r>
      <w:r w:rsidR="00AF5E6E">
        <w:instrText xml:space="preserve"> </w:instrText>
      </w:r>
      <w:r w:rsidR="00AF5E6E">
        <w:fldChar w:fldCharType="separate"/>
      </w:r>
      <w:r w:rsidR="006E33E8">
        <w:rPr>
          <w:noProof/>
        </w:rPr>
        <w:t>10</w:t>
      </w:r>
      <w:r w:rsidR="00AF5E6E">
        <w:fldChar w:fldCharType="end"/>
      </w:r>
      <w:r w:rsidR="00AF5E6E">
        <w:rPr>
          <w:rFonts w:hint="eastAsia"/>
        </w:rPr>
        <w:t xml:space="preserve"> orders</w:t>
      </w:r>
      <w:r w:rsidR="00AF5E6E">
        <w:rPr>
          <w:rFonts w:hint="eastAsia"/>
        </w:rPr>
        <w:t>表</w:t>
      </w:r>
      <w:bookmarkEnd w:id="68"/>
    </w:p>
    <w:tbl>
      <w:tblPr>
        <w:tblW w:w="9282" w:type="dxa"/>
        <w:jc w:val="center"/>
        <w:tblLook w:val="01E0" w:firstRow="1" w:lastRow="1" w:firstColumn="1" w:lastColumn="1" w:noHBand="0" w:noVBand="0"/>
      </w:tblPr>
      <w:tblGrid>
        <w:gridCol w:w="1485"/>
        <w:gridCol w:w="1753"/>
        <w:gridCol w:w="1373"/>
        <w:gridCol w:w="1860"/>
        <w:gridCol w:w="2811"/>
      </w:tblGrid>
      <w:tr w:rsidR="2DC607D1" w14:paraId="5D7F02C3" w14:textId="77777777" w:rsidTr="452B3384">
        <w:trPr>
          <w:trHeight w:val="300"/>
          <w:jc w:val="center"/>
        </w:trPr>
        <w:tc>
          <w:tcPr>
            <w:tcW w:w="1485" w:type="dxa"/>
            <w:tcBorders>
              <w:top w:val="single" w:sz="8" w:space="0" w:color="auto"/>
              <w:left w:val="single" w:sz="8" w:space="0" w:color="auto"/>
              <w:bottom w:val="single" w:sz="8" w:space="0" w:color="auto"/>
              <w:right w:val="single" w:sz="8" w:space="0" w:color="auto"/>
            </w:tcBorders>
            <w:tcMar>
              <w:left w:w="108" w:type="dxa"/>
              <w:right w:w="108" w:type="dxa"/>
            </w:tcMar>
          </w:tcPr>
          <w:p w14:paraId="3E2C92D2" w14:textId="623AA8E5" w:rsidR="2DC607D1" w:rsidRDefault="2DC607D1" w:rsidP="2DC607D1">
            <w:pPr>
              <w:spacing w:line="360" w:lineRule="auto"/>
              <w:jc w:val="center"/>
            </w:pPr>
            <w:r w:rsidRPr="2DC607D1">
              <w:rPr>
                <w:rFonts w:hAnsi="宋体" w:cs="宋体"/>
                <w:sz w:val="21"/>
                <w:szCs w:val="21"/>
              </w:rPr>
              <w:t>字段名</w:t>
            </w:r>
          </w:p>
        </w:tc>
        <w:tc>
          <w:tcPr>
            <w:tcW w:w="1753" w:type="dxa"/>
            <w:tcBorders>
              <w:top w:val="single" w:sz="8" w:space="0" w:color="auto"/>
              <w:left w:val="single" w:sz="8" w:space="0" w:color="auto"/>
              <w:bottom w:val="single" w:sz="8" w:space="0" w:color="auto"/>
              <w:right w:val="single" w:sz="8" w:space="0" w:color="auto"/>
            </w:tcBorders>
            <w:tcMar>
              <w:left w:w="108" w:type="dxa"/>
              <w:right w:w="108" w:type="dxa"/>
            </w:tcMar>
          </w:tcPr>
          <w:p w14:paraId="7AE58175" w14:textId="12606253" w:rsidR="2DC607D1" w:rsidRDefault="2DC607D1" w:rsidP="2DC607D1">
            <w:pPr>
              <w:spacing w:line="360" w:lineRule="auto"/>
              <w:jc w:val="center"/>
            </w:pPr>
            <w:r w:rsidRPr="2DC607D1">
              <w:rPr>
                <w:rFonts w:hAnsi="宋体" w:cs="宋体"/>
                <w:sz w:val="21"/>
                <w:szCs w:val="21"/>
              </w:rPr>
              <w:t>数据类型</w:t>
            </w:r>
          </w:p>
        </w:tc>
        <w:tc>
          <w:tcPr>
            <w:tcW w:w="1373" w:type="dxa"/>
            <w:tcBorders>
              <w:top w:val="single" w:sz="8" w:space="0" w:color="auto"/>
              <w:left w:val="single" w:sz="8" w:space="0" w:color="auto"/>
              <w:bottom w:val="single" w:sz="8" w:space="0" w:color="auto"/>
              <w:right w:val="single" w:sz="8" w:space="0" w:color="auto"/>
            </w:tcBorders>
            <w:tcMar>
              <w:left w:w="108" w:type="dxa"/>
              <w:right w:w="108" w:type="dxa"/>
            </w:tcMar>
          </w:tcPr>
          <w:p w14:paraId="612ADFE1" w14:textId="236C79F1" w:rsidR="2DC607D1" w:rsidRDefault="2DC607D1" w:rsidP="2DC607D1">
            <w:pPr>
              <w:spacing w:line="360" w:lineRule="auto"/>
              <w:jc w:val="center"/>
            </w:pPr>
            <w:r w:rsidRPr="2DC607D1">
              <w:rPr>
                <w:rFonts w:hAnsi="宋体" w:cs="宋体"/>
                <w:sz w:val="21"/>
                <w:szCs w:val="21"/>
              </w:rPr>
              <w:t>长度</w:t>
            </w:r>
          </w:p>
        </w:tc>
        <w:tc>
          <w:tcPr>
            <w:tcW w:w="1860" w:type="dxa"/>
            <w:tcBorders>
              <w:top w:val="single" w:sz="8" w:space="0" w:color="auto"/>
              <w:left w:val="single" w:sz="8" w:space="0" w:color="auto"/>
              <w:bottom w:val="single" w:sz="8" w:space="0" w:color="auto"/>
              <w:right w:val="single" w:sz="8" w:space="0" w:color="auto"/>
            </w:tcBorders>
            <w:tcMar>
              <w:left w:w="108" w:type="dxa"/>
              <w:right w:w="108" w:type="dxa"/>
            </w:tcMar>
          </w:tcPr>
          <w:p w14:paraId="29C24FCE" w14:textId="2D0FAB1A" w:rsidR="2DC607D1" w:rsidRDefault="2DC607D1" w:rsidP="2DC607D1">
            <w:pPr>
              <w:spacing w:line="360" w:lineRule="auto"/>
              <w:jc w:val="center"/>
            </w:pPr>
            <w:r w:rsidRPr="2DC607D1">
              <w:rPr>
                <w:rFonts w:hAnsi="宋体" w:cs="宋体"/>
                <w:sz w:val="21"/>
                <w:szCs w:val="21"/>
              </w:rPr>
              <w:t>说明</w:t>
            </w:r>
          </w:p>
        </w:tc>
        <w:tc>
          <w:tcPr>
            <w:tcW w:w="2811" w:type="dxa"/>
            <w:tcBorders>
              <w:top w:val="single" w:sz="8" w:space="0" w:color="auto"/>
              <w:left w:val="single" w:sz="8" w:space="0" w:color="auto"/>
              <w:bottom w:val="single" w:sz="8" w:space="0" w:color="auto"/>
              <w:right w:val="single" w:sz="8" w:space="0" w:color="auto"/>
            </w:tcBorders>
            <w:tcMar>
              <w:left w:w="108" w:type="dxa"/>
              <w:right w:w="108" w:type="dxa"/>
            </w:tcMar>
          </w:tcPr>
          <w:p w14:paraId="5F390B2B" w14:textId="313F88EA" w:rsidR="2DC607D1" w:rsidRDefault="2DC607D1" w:rsidP="2DC607D1">
            <w:pPr>
              <w:spacing w:line="360" w:lineRule="auto"/>
              <w:jc w:val="center"/>
            </w:pPr>
            <w:r w:rsidRPr="2DC607D1">
              <w:rPr>
                <w:rFonts w:hAnsi="宋体" w:cs="宋体"/>
                <w:sz w:val="21"/>
                <w:szCs w:val="21"/>
              </w:rPr>
              <w:t>备注</w:t>
            </w:r>
          </w:p>
        </w:tc>
      </w:tr>
      <w:tr w:rsidR="2DC607D1" w14:paraId="048BCA8B" w14:textId="77777777" w:rsidTr="452B3384">
        <w:trPr>
          <w:trHeight w:val="300"/>
          <w:jc w:val="center"/>
        </w:trPr>
        <w:tc>
          <w:tcPr>
            <w:tcW w:w="1485" w:type="dxa"/>
            <w:tcBorders>
              <w:top w:val="single" w:sz="8" w:space="0" w:color="auto"/>
              <w:left w:val="single" w:sz="8" w:space="0" w:color="auto"/>
              <w:bottom w:val="single" w:sz="8" w:space="0" w:color="auto"/>
              <w:right w:val="single" w:sz="8" w:space="0" w:color="auto"/>
            </w:tcBorders>
            <w:tcMar>
              <w:left w:w="108" w:type="dxa"/>
              <w:right w:w="108" w:type="dxa"/>
            </w:tcMar>
          </w:tcPr>
          <w:p w14:paraId="144DAC59" w14:textId="792E01C7" w:rsidR="2DC607D1" w:rsidRDefault="452B3384" w:rsidP="2DC607D1">
            <w:pPr>
              <w:spacing w:line="360" w:lineRule="auto"/>
              <w:jc w:val="both"/>
              <w:rPr>
                <w:rFonts w:eastAsia="Times New Roman"/>
                <w:sz w:val="21"/>
                <w:szCs w:val="21"/>
              </w:rPr>
            </w:pPr>
            <w:proofErr w:type="spellStart"/>
            <w:r w:rsidRPr="452B3384">
              <w:rPr>
                <w:rFonts w:eastAsia="Times New Roman"/>
                <w:sz w:val="21"/>
                <w:szCs w:val="21"/>
              </w:rPr>
              <w:t>order</w:t>
            </w:r>
            <w:r w:rsidR="2DC607D1" w:rsidRPr="2DC607D1">
              <w:rPr>
                <w:rFonts w:eastAsia="Times New Roman"/>
                <w:sz w:val="21"/>
                <w:szCs w:val="21"/>
              </w:rPr>
              <w:t>_id</w:t>
            </w:r>
            <w:proofErr w:type="spellEnd"/>
          </w:p>
        </w:tc>
        <w:tc>
          <w:tcPr>
            <w:tcW w:w="1753" w:type="dxa"/>
            <w:tcBorders>
              <w:top w:val="single" w:sz="8" w:space="0" w:color="auto"/>
              <w:left w:val="single" w:sz="8" w:space="0" w:color="auto"/>
              <w:bottom w:val="single" w:sz="8" w:space="0" w:color="auto"/>
              <w:right w:val="single" w:sz="8" w:space="0" w:color="auto"/>
            </w:tcBorders>
            <w:tcMar>
              <w:left w:w="108" w:type="dxa"/>
              <w:right w:w="108" w:type="dxa"/>
            </w:tcMar>
          </w:tcPr>
          <w:p w14:paraId="25781BDE" w14:textId="7F61A91E" w:rsidR="2DC607D1" w:rsidRDefault="2DC607D1" w:rsidP="2DC607D1">
            <w:pPr>
              <w:spacing w:line="360" w:lineRule="auto"/>
              <w:jc w:val="both"/>
            </w:pPr>
            <w:r w:rsidRPr="2DC607D1">
              <w:rPr>
                <w:rFonts w:eastAsia="Times New Roman"/>
                <w:sz w:val="21"/>
                <w:szCs w:val="21"/>
              </w:rPr>
              <w:t>int</w:t>
            </w:r>
          </w:p>
        </w:tc>
        <w:tc>
          <w:tcPr>
            <w:tcW w:w="1373" w:type="dxa"/>
            <w:tcBorders>
              <w:top w:val="single" w:sz="8" w:space="0" w:color="auto"/>
              <w:left w:val="single" w:sz="8" w:space="0" w:color="auto"/>
              <w:bottom w:val="single" w:sz="8" w:space="0" w:color="auto"/>
              <w:right w:val="single" w:sz="8" w:space="0" w:color="auto"/>
            </w:tcBorders>
            <w:tcMar>
              <w:left w:w="108" w:type="dxa"/>
              <w:right w:w="108" w:type="dxa"/>
            </w:tcMar>
          </w:tcPr>
          <w:p w14:paraId="3EF862A0" w14:textId="3F4B5CD6" w:rsidR="2DC607D1" w:rsidRDefault="2DC607D1" w:rsidP="2DC607D1">
            <w:pPr>
              <w:spacing w:line="360" w:lineRule="auto"/>
              <w:jc w:val="both"/>
            </w:pPr>
            <w:r w:rsidRPr="2DC607D1">
              <w:rPr>
                <w:rFonts w:eastAsia="Times New Roman"/>
                <w:sz w:val="21"/>
                <w:szCs w:val="21"/>
              </w:rPr>
              <w:t xml:space="preserve"> </w:t>
            </w:r>
          </w:p>
        </w:tc>
        <w:tc>
          <w:tcPr>
            <w:tcW w:w="1860" w:type="dxa"/>
            <w:tcBorders>
              <w:top w:val="single" w:sz="8" w:space="0" w:color="auto"/>
              <w:left w:val="single" w:sz="8" w:space="0" w:color="auto"/>
              <w:bottom w:val="single" w:sz="8" w:space="0" w:color="auto"/>
              <w:right w:val="single" w:sz="8" w:space="0" w:color="auto"/>
            </w:tcBorders>
            <w:tcMar>
              <w:left w:w="108" w:type="dxa"/>
              <w:right w:w="108" w:type="dxa"/>
            </w:tcMar>
          </w:tcPr>
          <w:p w14:paraId="7EA07659" w14:textId="3F14B9C9" w:rsidR="2DC607D1" w:rsidRDefault="6F5E1336" w:rsidP="2DC607D1">
            <w:pPr>
              <w:spacing w:line="360" w:lineRule="auto"/>
              <w:jc w:val="both"/>
              <w:rPr>
                <w:rFonts w:hAnsi="宋体" w:cs="宋体" w:hint="eastAsia"/>
                <w:sz w:val="21"/>
                <w:szCs w:val="21"/>
              </w:rPr>
            </w:pPr>
            <w:r w:rsidRPr="452B3384">
              <w:rPr>
                <w:rFonts w:hAnsi="宋体" w:cs="宋体"/>
                <w:sz w:val="21"/>
                <w:szCs w:val="21"/>
              </w:rPr>
              <w:t>订单</w:t>
            </w:r>
            <w:r w:rsidR="2DC607D1" w:rsidRPr="2DC607D1">
              <w:rPr>
                <w:rFonts w:eastAsia="Times New Roman"/>
                <w:sz w:val="21"/>
                <w:szCs w:val="21"/>
              </w:rPr>
              <w:t>ID</w:t>
            </w:r>
          </w:p>
        </w:tc>
        <w:tc>
          <w:tcPr>
            <w:tcW w:w="2811" w:type="dxa"/>
            <w:tcBorders>
              <w:top w:val="single" w:sz="8" w:space="0" w:color="auto"/>
              <w:left w:val="single" w:sz="8" w:space="0" w:color="auto"/>
              <w:bottom w:val="single" w:sz="8" w:space="0" w:color="auto"/>
              <w:right w:val="single" w:sz="8" w:space="0" w:color="auto"/>
            </w:tcBorders>
            <w:tcMar>
              <w:left w:w="108" w:type="dxa"/>
              <w:right w:w="108" w:type="dxa"/>
            </w:tcMar>
          </w:tcPr>
          <w:p w14:paraId="5DC9AC55" w14:textId="33EBC035" w:rsidR="2DC607D1" w:rsidRDefault="2DC607D1" w:rsidP="2DC607D1">
            <w:pPr>
              <w:spacing w:line="360" w:lineRule="auto"/>
              <w:jc w:val="both"/>
            </w:pPr>
            <w:r w:rsidRPr="2DC607D1">
              <w:rPr>
                <w:rFonts w:eastAsia="Times New Roman"/>
                <w:sz w:val="21"/>
                <w:szCs w:val="21"/>
              </w:rPr>
              <w:t>PK</w:t>
            </w:r>
            <w:r w:rsidR="002C4C81">
              <w:rPr>
                <w:rFonts w:eastAsiaTheme="minorEastAsia" w:hint="eastAsia"/>
                <w:sz w:val="21"/>
                <w:szCs w:val="21"/>
              </w:rPr>
              <w:t>, FK</w:t>
            </w:r>
          </w:p>
        </w:tc>
      </w:tr>
      <w:tr w:rsidR="2DC607D1" w14:paraId="23440FFB" w14:textId="77777777" w:rsidTr="452B3384">
        <w:trPr>
          <w:trHeight w:val="300"/>
          <w:jc w:val="center"/>
        </w:trPr>
        <w:tc>
          <w:tcPr>
            <w:tcW w:w="1485" w:type="dxa"/>
            <w:tcBorders>
              <w:top w:val="single" w:sz="8" w:space="0" w:color="auto"/>
              <w:left w:val="single" w:sz="8" w:space="0" w:color="auto"/>
              <w:bottom w:val="single" w:sz="8" w:space="0" w:color="auto"/>
              <w:right w:val="single" w:sz="8" w:space="0" w:color="auto"/>
            </w:tcBorders>
            <w:tcMar>
              <w:left w:w="108" w:type="dxa"/>
              <w:right w:w="108" w:type="dxa"/>
            </w:tcMar>
          </w:tcPr>
          <w:p w14:paraId="1BB4E3B6" w14:textId="3535A5F7" w:rsidR="2DC607D1" w:rsidRDefault="452B3384" w:rsidP="2DC607D1">
            <w:pPr>
              <w:spacing w:line="360" w:lineRule="auto"/>
              <w:jc w:val="both"/>
              <w:rPr>
                <w:rFonts w:eastAsia="Times New Roman"/>
                <w:sz w:val="21"/>
                <w:szCs w:val="21"/>
              </w:rPr>
            </w:pPr>
            <w:proofErr w:type="spellStart"/>
            <w:r w:rsidRPr="452B3384">
              <w:rPr>
                <w:rFonts w:eastAsia="Times New Roman"/>
                <w:sz w:val="21"/>
                <w:szCs w:val="21"/>
              </w:rPr>
              <w:t>buyer</w:t>
            </w:r>
            <w:r w:rsidR="2DC607D1" w:rsidRPr="2DC607D1">
              <w:rPr>
                <w:rFonts w:eastAsia="Times New Roman"/>
                <w:sz w:val="21"/>
                <w:szCs w:val="21"/>
              </w:rPr>
              <w:t>_id</w:t>
            </w:r>
            <w:proofErr w:type="spellEnd"/>
          </w:p>
        </w:tc>
        <w:tc>
          <w:tcPr>
            <w:tcW w:w="1753" w:type="dxa"/>
            <w:tcBorders>
              <w:top w:val="single" w:sz="8" w:space="0" w:color="auto"/>
              <w:left w:val="single" w:sz="8" w:space="0" w:color="auto"/>
              <w:bottom w:val="single" w:sz="8" w:space="0" w:color="auto"/>
              <w:right w:val="single" w:sz="8" w:space="0" w:color="auto"/>
            </w:tcBorders>
            <w:tcMar>
              <w:left w:w="108" w:type="dxa"/>
              <w:right w:w="108" w:type="dxa"/>
            </w:tcMar>
          </w:tcPr>
          <w:p w14:paraId="25D44453" w14:textId="11493A52" w:rsidR="2DC607D1" w:rsidRDefault="2DC607D1" w:rsidP="2DC607D1">
            <w:pPr>
              <w:spacing w:line="360" w:lineRule="auto"/>
              <w:jc w:val="both"/>
            </w:pPr>
            <w:r w:rsidRPr="2DC607D1">
              <w:rPr>
                <w:rFonts w:eastAsia="Times New Roman"/>
                <w:sz w:val="21"/>
                <w:szCs w:val="21"/>
              </w:rPr>
              <w:t>int</w:t>
            </w:r>
          </w:p>
        </w:tc>
        <w:tc>
          <w:tcPr>
            <w:tcW w:w="1373" w:type="dxa"/>
            <w:tcBorders>
              <w:top w:val="single" w:sz="8" w:space="0" w:color="auto"/>
              <w:left w:val="single" w:sz="8" w:space="0" w:color="auto"/>
              <w:bottom w:val="single" w:sz="8" w:space="0" w:color="auto"/>
              <w:right w:val="single" w:sz="8" w:space="0" w:color="auto"/>
            </w:tcBorders>
            <w:tcMar>
              <w:left w:w="108" w:type="dxa"/>
              <w:right w:w="108" w:type="dxa"/>
            </w:tcMar>
          </w:tcPr>
          <w:p w14:paraId="15C7DAE3" w14:textId="1F9DD0DC" w:rsidR="2DC607D1" w:rsidRDefault="2DC607D1" w:rsidP="2DC607D1">
            <w:pPr>
              <w:spacing w:line="360" w:lineRule="auto"/>
              <w:jc w:val="both"/>
            </w:pPr>
            <w:r w:rsidRPr="2DC607D1">
              <w:rPr>
                <w:rFonts w:eastAsia="Times New Roman"/>
                <w:sz w:val="21"/>
                <w:szCs w:val="21"/>
              </w:rPr>
              <w:t xml:space="preserve"> </w:t>
            </w:r>
          </w:p>
        </w:tc>
        <w:tc>
          <w:tcPr>
            <w:tcW w:w="1860" w:type="dxa"/>
            <w:tcBorders>
              <w:top w:val="single" w:sz="8" w:space="0" w:color="auto"/>
              <w:left w:val="single" w:sz="8" w:space="0" w:color="auto"/>
              <w:bottom w:val="single" w:sz="8" w:space="0" w:color="auto"/>
              <w:right w:val="single" w:sz="8" w:space="0" w:color="auto"/>
            </w:tcBorders>
            <w:tcMar>
              <w:left w:w="108" w:type="dxa"/>
              <w:right w:w="108" w:type="dxa"/>
            </w:tcMar>
          </w:tcPr>
          <w:p w14:paraId="2C450EB8" w14:textId="688586EB" w:rsidR="2DC607D1" w:rsidRDefault="7F9CA378" w:rsidP="2DC607D1">
            <w:pPr>
              <w:spacing w:line="360" w:lineRule="auto"/>
              <w:jc w:val="both"/>
              <w:rPr>
                <w:rFonts w:hAnsi="宋体" w:cs="宋体" w:hint="eastAsia"/>
                <w:sz w:val="21"/>
                <w:szCs w:val="21"/>
              </w:rPr>
            </w:pPr>
            <w:r w:rsidRPr="452B3384">
              <w:rPr>
                <w:rFonts w:hAnsi="宋体" w:cs="宋体"/>
                <w:sz w:val="21"/>
                <w:szCs w:val="21"/>
              </w:rPr>
              <w:t>买家</w:t>
            </w:r>
            <w:r w:rsidR="2DC607D1" w:rsidRPr="2DC607D1">
              <w:rPr>
                <w:rFonts w:eastAsia="Times New Roman"/>
                <w:sz w:val="21"/>
                <w:szCs w:val="21"/>
              </w:rPr>
              <w:t>ID</w:t>
            </w:r>
          </w:p>
        </w:tc>
        <w:tc>
          <w:tcPr>
            <w:tcW w:w="2811" w:type="dxa"/>
            <w:tcBorders>
              <w:top w:val="single" w:sz="8" w:space="0" w:color="auto"/>
              <w:left w:val="single" w:sz="8" w:space="0" w:color="auto"/>
              <w:bottom w:val="single" w:sz="8" w:space="0" w:color="auto"/>
              <w:right w:val="single" w:sz="8" w:space="0" w:color="auto"/>
            </w:tcBorders>
            <w:tcMar>
              <w:left w:w="108" w:type="dxa"/>
              <w:right w:w="108" w:type="dxa"/>
            </w:tcMar>
          </w:tcPr>
          <w:p w14:paraId="59C6E062" w14:textId="2DA9B1F1" w:rsidR="2DC607D1" w:rsidRDefault="2DC607D1" w:rsidP="2DC607D1">
            <w:pPr>
              <w:spacing w:line="360" w:lineRule="auto"/>
              <w:jc w:val="both"/>
            </w:pPr>
            <w:r w:rsidRPr="2DC607D1">
              <w:rPr>
                <w:rFonts w:eastAsia="Times New Roman"/>
                <w:sz w:val="21"/>
                <w:szCs w:val="21"/>
              </w:rPr>
              <w:t>FK</w:t>
            </w:r>
          </w:p>
        </w:tc>
      </w:tr>
      <w:tr w:rsidR="7F9CA378" w14:paraId="7B6055F4" w14:textId="77777777" w:rsidTr="452B3384">
        <w:trPr>
          <w:trHeight w:val="300"/>
          <w:jc w:val="center"/>
        </w:trPr>
        <w:tc>
          <w:tcPr>
            <w:tcW w:w="1485" w:type="dxa"/>
            <w:tcBorders>
              <w:top w:val="single" w:sz="8" w:space="0" w:color="auto"/>
              <w:left w:val="single" w:sz="8" w:space="0" w:color="auto"/>
              <w:bottom w:val="single" w:sz="8" w:space="0" w:color="auto"/>
              <w:right w:val="single" w:sz="8" w:space="0" w:color="auto"/>
            </w:tcBorders>
            <w:tcMar>
              <w:left w:w="108" w:type="dxa"/>
              <w:right w:w="108" w:type="dxa"/>
            </w:tcMar>
          </w:tcPr>
          <w:p w14:paraId="6F5BD680" w14:textId="1EE35B9A" w:rsidR="7F9CA378" w:rsidRDefault="452B3384" w:rsidP="7F9CA378">
            <w:pPr>
              <w:spacing w:line="360" w:lineRule="auto"/>
              <w:jc w:val="both"/>
              <w:rPr>
                <w:rFonts w:eastAsia="Times New Roman"/>
                <w:sz w:val="21"/>
                <w:szCs w:val="21"/>
              </w:rPr>
            </w:pPr>
            <w:proofErr w:type="spellStart"/>
            <w:r w:rsidRPr="452B3384">
              <w:rPr>
                <w:rFonts w:eastAsia="Times New Roman"/>
                <w:sz w:val="21"/>
                <w:szCs w:val="21"/>
              </w:rPr>
              <w:t>seller_id</w:t>
            </w:r>
            <w:proofErr w:type="spellEnd"/>
          </w:p>
        </w:tc>
        <w:tc>
          <w:tcPr>
            <w:tcW w:w="1753" w:type="dxa"/>
            <w:tcBorders>
              <w:top w:val="single" w:sz="8" w:space="0" w:color="auto"/>
              <w:left w:val="single" w:sz="8" w:space="0" w:color="auto"/>
              <w:bottom w:val="single" w:sz="8" w:space="0" w:color="auto"/>
              <w:right w:val="single" w:sz="8" w:space="0" w:color="auto"/>
            </w:tcBorders>
            <w:tcMar>
              <w:left w:w="108" w:type="dxa"/>
              <w:right w:w="108" w:type="dxa"/>
            </w:tcMar>
          </w:tcPr>
          <w:p w14:paraId="240AE852" w14:textId="266A04B0" w:rsidR="7F9CA378" w:rsidRDefault="452B3384" w:rsidP="7F9CA378">
            <w:pPr>
              <w:spacing w:line="360" w:lineRule="auto"/>
              <w:jc w:val="both"/>
              <w:rPr>
                <w:rFonts w:eastAsia="Times New Roman"/>
                <w:sz w:val="21"/>
                <w:szCs w:val="21"/>
              </w:rPr>
            </w:pPr>
            <w:r w:rsidRPr="452B3384">
              <w:rPr>
                <w:rFonts w:eastAsia="Times New Roman"/>
                <w:sz w:val="21"/>
                <w:szCs w:val="21"/>
              </w:rPr>
              <w:t>int</w:t>
            </w:r>
          </w:p>
        </w:tc>
        <w:tc>
          <w:tcPr>
            <w:tcW w:w="1373" w:type="dxa"/>
            <w:tcBorders>
              <w:top w:val="single" w:sz="8" w:space="0" w:color="auto"/>
              <w:left w:val="single" w:sz="8" w:space="0" w:color="auto"/>
              <w:bottom w:val="single" w:sz="8" w:space="0" w:color="auto"/>
              <w:right w:val="single" w:sz="8" w:space="0" w:color="auto"/>
            </w:tcBorders>
            <w:tcMar>
              <w:left w:w="108" w:type="dxa"/>
              <w:right w:w="108" w:type="dxa"/>
            </w:tcMar>
          </w:tcPr>
          <w:p w14:paraId="384DAE70" w14:textId="5602E658" w:rsidR="7F9CA378" w:rsidRDefault="7F9CA378" w:rsidP="7F9CA378">
            <w:pPr>
              <w:spacing w:line="360" w:lineRule="auto"/>
              <w:jc w:val="both"/>
              <w:rPr>
                <w:rFonts w:eastAsia="Times New Roman"/>
                <w:sz w:val="21"/>
                <w:szCs w:val="21"/>
              </w:rPr>
            </w:pPr>
          </w:p>
        </w:tc>
        <w:tc>
          <w:tcPr>
            <w:tcW w:w="1860" w:type="dxa"/>
            <w:tcBorders>
              <w:top w:val="single" w:sz="8" w:space="0" w:color="auto"/>
              <w:left w:val="single" w:sz="8" w:space="0" w:color="auto"/>
              <w:bottom w:val="single" w:sz="8" w:space="0" w:color="auto"/>
              <w:right w:val="single" w:sz="8" w:space="0" w:color="auto"/>
            </w:tcBorders>
            <w:tcMar>
              <w:left w:w="108" w:type="dxa"/>
              <w:right w:w="108" w:type="dxa"/>
            </w:tcMar>
          </w:tcPr>
          <w:p w14:paraId="122E2E85" w14:textId="08072F43" w:rsidR="7F9CA378" w:rsidRDefault="7F9CA378" w:rsidP="7F9CA378">
            <w:pPr>
              <w:spacing w:line="360" w:lineRule="auto"/>
              <w:jc w:val="both"/>
              <w:rPr>
                <w:rFonts w:eastAsia="Times New Roman"/>
                <w:sz w:val="21"/>
                <w:szCs w:val="21"/>
              </w:rPr>
            </w:pPr>
            <w:r w:rsidRPr="452B3384">
              <w:rPr>
                <w:rFonts w:hAnsi="宋体" w:cs="宋体"/>
                <w:sz w:val="21"/>
                <w:szCs w:val="21"/>
              </w:rPr>
              <w:t>卖家</w:t>
            </w:r>
            <w:r w:rsidRPr="7F9CA378">
              <w:rPr>
                <w:rFonts w:eastAsia="Times New Roman"/>
                <w:sz w:val="21"/>
                <w:szCs w:val="21"/>
              </w:rPr>
              <w:t>ID</w:t>
            </w:r>
          </w:p>
        </w:tc>
        <w:tc>
          <w:tcPr>
            <w:tcW w:w="2811" w:type="dxa"/>
            <w:tcBorders>
              <w:top w:val="single" w:sz="8" w:space="0" w:color="auto"/>
              <w:left w:val="single" w:sz="8" w:space="0" w:color="auto"/>
              <w:bottom w:val="single" w:sz="8" w:space="0" w:color="auto"/>
              <w:right w:val="single" w:sz="8" w:space="0" w:color="auto"/>
            </w:tcBorders>
            <w:tcMar>
              <w:left w:w="108" w:type="dxa"/>
              <w:right w:w="108" w:type="dxa"/>
            </w:tcMar>
          </w:tcPr>
          <w:p w14:paraId="7E956B84" w14:textId="781198CF" w:rsidR="7F9CA378" w:rsidRDefault="7CB4318D" w:rsidP="7F9CA378">
            <w:pPr>
              <w:spacing w:line="360" w:lineRule="auto"/>
              <w:jc w:val="both"/>
              <w:rPr>
                <w:rFonts w:eastAsia="Times New Roman"/>
                <w:sz w:val="21"/>
                <w:szCs w:val="21"/>
              </w:rPr>
            </w:pPr>
            <w:r w:rsidRPr="7CB4318D">
              <w:rPr>
                <w:rFonts w:eastAsia="Times New Roman"/>
                <w:sz w:val="21"/>
                <w:szCs w:val="21"/>
              </w:rPr>
              <w:t>FK</w:t>
            </w:r>
          </w:p>
        </w:tc>
      </w:tr>
      <w:tr w:rsidR="2DC607D1" w14:paraId="5ADADE1F" w14:textId="77777777" w:rsidTr="452B3384">
        <w:trPr>
          <w:trHeight w:val="300"/>
          <w:jc w:val="center"/>
        </w:trPr>
        <w:tc>
          <w:tcPr>
            <w:tcW w:w="1485" w:type="dxa"/>
            <w:tcBorders>
              <w:top w:val="single" w:sz="8" w:space="0" w:color="auto"/>
              <w:left w:val="single" w:sz="8" w:space="0" w:color="auto"/>
              <w:bottom w:val="single" w:sz="8" w:space="0" w:color="auto"/>
              <w:right w:val="single" w:sz="8" w:space="0" w:color="auto"/>
            </w:tcBorders>
            <w:tcMar>
              <w:left w:w="108" w:type="dxa"/>
              <w:right w:w="108" w:type="dxa"/>
            </w:tcMar>
          </w:tcPr>
          <w:p w14:paraId="3F6968E5" w14:textId="3D6B1524" w:rsidR="2DC607D1" w:rsidRDefault="452B3384" w:rsidP="2DC607D1">
            <w:pPr>
              <w:spacing w:line="360" w:lineRule="auto"/>
              <w:jc w:val="both"/>
              <w:rPr>
                <w:rFonts w:eastAsia="Times New Roman"/>
                <w:sz w:val="21"/>
                <w:szCs w:val="21"/>
              </w:rPr>
            </w:pPr>
            <w:proofErr w:type="spellStart"/>
            <w:r w:rsidRPr="452B3384">
              <w:rPr>
                <w:rFonts w:eastAsia="Times New Roman"/>
                <w:sz w:val="21"/>
                <w:szCs w:val="21"/>
              </w:rPr>
              <w:t>total_amount</w:t>
            </w:r>
            <w:proofErr w:type="spellEnd"/>
          </w:p>
        </w:tc>
        <w:tc>
          <w:tcPr>
            <w:tcW w:w="1753" w:type="dxa"/>
            <w:tcBorders>
              <w:top w:val="single" w:sz="8" w:space="0" w:color="auto"/>
              <w:left w:val="single" w:sz="8" w:space="0" w:color="auto"/>
              <w:bottom w:val="single" w:sz="8" w:space="0" w:color="auto"/>
              <w:right w:val="single" w:sz="8" w:space="0" w:color="auto"/>
            </w:tcBorders>
            <w:tcMar>
              <w:left w:w="108" w:type="dxa"/>
              <w:right w:w="108" w:type="dxa"/>
            </w:tcMar>
          </w:tcPr>
          <w:p w14:paraId="743E82F1" w14:textId="7D24CA27" w:rsidR="2DC607D1" w:rsidRDefault="452B3384" w:rsidP="452B3384">
            <w:pPr>
              <w:pStyle w:val="a5"/>
              <w:ind w:firstLineChars="0" w:firstLine="0"/>
            </w:pPr>
            <w:r>
              <w:t>decimal</w:t>
            </w:r>
          </w:p>
        </w:tc>
        <w:tc>
          <w:tcPr>
            <w:tcW w:w="1373" w:type="dxa"/>
            <w:tcBorders>
              <w:top w:val="single" w:sz="8" w:space="0" w:color="auto"/>
              <w:left w:val="single" w:sz="8" w:space="0" w:color="auto"/>
              <w:bottom w:val="single" w:sz="8" w:space="0" w:color="auto"/>
              <w:right w:val="single" w:sz="8" w:space="0" w:color="auto"/>
            </w:tcBorders>
            <w:tcMar>
              <w:left w:w="108" w:type="dxa"/>
              <w:right w:w="108" w:type="dxa"/>
            </w:tcMar>
          </w:tcPr>
          <w:p w14:paraId="4E69412A" w14:textId="2240445E" w:rsidR="2DC607D1" w:rsidRDefault="452B3384" w:rsidP="2DC607D1">
            <w:pPr>
              <w:spacing w:line="360" w:lineRule="auto"/>
              <w:jc w:val="both"/>
              <w:rPr>
                <w:rFonts w:eastAsia="Times New Roman"/>
                <w:sz w:val="21"/>
                <w:szCs w:val="21"/>
              </w:rPr>
            </w:pPr>
            <w:r w:rsidRPr="452B3384">
              <w:rPr>
                <w:rFonts w:eastAsia="Times New Roman"/>
                <w:sz w:val="21"/>
                <w:szCs w:val="21"/>
              </w:rPr>
              <w:t>(10,2)</w:t>
            </w:r>
          </w:p>
        </w:tc>
        <w:tc>
          <w:tcPr>
            <w:tcW w:w="1860" w:type="dxa"/>
            <w:tcBorders>
              <w:top w:val="single" w:sz="8" w:space="0" w:color="auto"/>
              <w:left w:val="single" w:sz="8" w:space="0" w:color="auto"/>
              <w:bottom w:val="single" w:sz="8" w:space="0" w:color="auto"/>
              <w:right w:val="single" w:sz="8" w:space="0" w:color="auto"/>
            </w:tcBorders>
            <w:tcMar>
              <w:left w:w="108" w:type="dxa"/>
              <w:right w:w="108" w:type="dxa"/>
            </w:tcMar>
          </w:tcPr>
          <w:p w14:paraId="0B6C4749" w14:textId="47208203" w:rsidR="2DC607D1" w:rsidRDefault="452B3384" w:rsidP="2DC607D1">
            <w:pPr>
              <w:spacing w:line="360" w:lineRule="auto"/>
              <w:jc w:val="both"/>
              <w:rPr>
                <w:rFonts w:hAnsi="宋体" w:cs="宋体" w:hint="eastAsia"/>
                <w:sz w:val="21"/>
                <w:szCs w:val="21"/>
              </w:rPr>
            </w:pPr>
            <w:r w:rsidRPr="452B3384">
              <w:rPr>
                <w:rFonts w:hAnsi="宋体" w:cs="宋体"/>
                <w:sz w:val="21"/>
                <w:szCs w:val="21"/>
              </w:rPr>
              <w:t>订单总额</w:t>
            </w:r>
          </w:p>
        </w:tc>
        <w:tc>
          <w:tcPr>
            <w:tcW w:w="2811" w:type="dxa"/>
            <w:tcBorders>
              <w:top w:val="single" w:sz="8" w:space="0" w:color="auto"/>
              <w:left w:val="single" w:sz="8" w:space="0" w:color="auto"/>
              <w:bottom w:val="single" w:sz="8" w:space="0" w:color="auto"/>
              <w:right w:val="single" w:sz="8" w:space="0" w:color="auto"/>
            </w:tcBorders>
            <w:tcMar>
              <w:left w:w="108" w:type="dxa"/>
              <w:right w:w="108" w:type="dxa"/>
            </w:tcMar>
          </w:tcPr>
          <w:p w14:paraId="33E852A1" w14:textId="4D6D9FB3" w:rsidR="2DC607D1" w:rsidRDefault="2DC607D1" w:rsidP="2DC607D1">
            <w:pPr>
              <w:spacing w:line="360" w:lineRule="auto"/>
              <w:jc w:val="both"/>
            </w:pPr>
            <w:r w:rsidRPr="2DC607D1">
              <w:rPr>
                <w:rFonts w:eastAsia="Times New Roman"/>
                <w:sz w:val="21"/>
                <w:szCs w:val="21"/>
              </w:rPr>
              <w:t xml:space="preserve"> </w:t>
            </w:r>
          </w:p>
        </w:tc>
      </w:tr>
      <w:tr w:rsidR="2DC607D1" w14:paraId="4A714025" w14:textId="77777777" w:rsidTr="452B3384">
        <w:trPr>
          <w:trHeight w:val="300"/>
          <w:jc w:val="center"/>
        </w:trPr>
        <w:tc>
          <w:tcPr>
            <w:tcW w:w="1485" w:type="dxa"/>
            <w:tcBorders>
              <w:top w:val="single" w:sz="8" w:space="0" w:color="auto"/>
              <w:left w:val="single" w:sz="8" w:space="0" w:color="auto"/>
              <w:bottom w:val="single" w:sz="8" w:space="0" w:color="auto"/>
              <w:right w:val="single" w:sz="8" w:space="0" w:color="auto"/>
            </w:tcBorders>
            <w:tcMar>
              <w:left w:w="108" w:type="dxa"/>
              <w:right w:w="108" w:type="dxa"/>
            </w:tcMar>
          </w:tcPr>
          <w:p w14:paraId="596D7D1E" w14:textId="600DC357" w:rsidR="2DC607D1" w:rsidRDefault="452B3384" w:rsidP="2DC607D1">
            <w:pPr>
              <w:spacing w:line="360" w:lineRule="auto"/>
              <w:jc w:val="both"/>
              <w:rPr>
                <w:rFonts w:eastAsia="Times New Roman"/>
                <w:sz w:val="21"/>
                <w:szCs w:val="21"/>
              </w:rPr>
            </w:pPr>
            <w:r w:rsidRPr="452B3384">
              <w:rPr>
                <w:rFonts w:eastAsia="Times New Roman"/>
                <w:sz w:val="21"/>
                <w:szCs w:val="21"/>
              </w:rPr>
              <w:t>status</w:t>
            </w:r>
          </w:p>
        </w:tc>
        <w:tc>
          <w:tcPr>
            <w:tcW w:w="1753" w:type="dxa"/>
            <w:tcBorders>
              <w:top w:val="single" w:sz="8" w:space="0" w:color="auto"/>
              <w:left w:val="single" w:sz="8" w:space="0" w:color="auto"/>
              <w:bottom w:val="single" w:sz="8" w:space="0" w:color="auto"/>
              <w:right w:val="single" w:sz="8" w:space="0" w:color="auto"/>
            </w:tcBorders>
            <w:tcMar>
              <w:left w:w="108" w:type="dxa"/>
              <w:right w:w="108" w:type="dxa"/>
            </w:tcMar>
          </w:tcPr>
          <w:p w14:paraId="46739FA7" w14:textId="23EE3B74" w:rsidR="2DC607D1" w:rsidRDefault="452B3384" w:rsidP="2DC607D1">
            <w:pPr>
              <w:spacing w:line="360" w:lineRule="auto"/>
              <w:jc w:val="both"/>
            </w:pPr>
            <w:proofErr w:type="spellStart"/>
            <w:r w:rsidRPr="452B3384">
              <w:rPr>
                <w:rFonts w:eastAsia="Times New Roman"/>
                <w:sz w:val="21"/>
                <w:szCs w:val="21"/>
              </w:rPr>
              <w:t>enum</w:t>
            </w:r>
            <w:proofErr w:type="spellEnd"/>
          </w:p>
        </w:tc>
        <w:tc>
          <w:tcPr>
            <w:tcW w:w="1373" w:type="dxa"/>
            <w:tcBorders>
              <w:top w:val="single" w:sz="8" w:space="0" w:color="auto"/>
              <w:left w:val="single" w:sz="8" w:space="0" w:color="auto"/>
              <w:bottom w:val="single" w:sz="8" w:space="0" w:color="auto"/>
              <w:right w:val="single" w:sz="8" w:space="0" w:color="auto"/>
            </w:tcBorders>
            <w:tcMar>
              <w:left w:w="108" w:type="dxa"/>
              <w:right w:w="108" w:type="dxa"/>
            </w:tcMar>
          </w:tcPr>
          <w:p w14:paraId="7AA6930C" w14:textId="7FC1677A" w:rsidR="2DC607D1" w:rsidRDefault="2DC607D1" w:rsidP="2DC607D1">
            <w:pPr>
              <w:spacing w:line="360" w:lineRule="auto"/>
              <w:jc w:val="both"/>
            </w:pPr>
            <w:r w:rsidRPr="2DC607D1">
              <w:rPr>
                <w:rFonts w:eastAsia="Times New Roman"/>
                <w:sz w:val="21"/>
                <w:szCs w:val="21"/>
              </w:rPr>
              <w:t xml:space="preserve"> </w:t>
            </w:r>
          </w:p>
        </w:tc>
        <w:tc>
          <w:tcPr>
            <w:tcW w:w="1860" w:type="dxa"/>
            <w:tcBorders>
              <w:top w:val="single" w:sz="8" w:space="0" w:color="auto"/>
              <w:left w:val="single" w:sz="8" w:space="0" w:color="auto"/>
              <w:bottom w:val="single" w:sz="8" w:space="0" w:color="auto"/>
              <w:right w:val="single" w:sz="8" w:space="0" w:color="auto"/>
            </w:tcBorders>
            <w:tcMar>
              <w:left w:w="108" w:type="dxa"/>
              <w:right w:w="108" w:type="dxa"/>
            </w:tcMar>
          </w:tcPr>
          <w:p w14:paraId="595BCFD4" w14:textId="4F2B4534" w:rsidR="2DC607D1" w:rsidRDefault="452B3384" w:rsidP="2DC607D1">
            <w:pPr>
              <w:spacing w:line="360" w:lineRule="auto"/>
              <w:jc w:val="both"/>
            </w:pPr>
            <w:r w:rsidRPr="452B3384">
              <w:rPr>
                <w:rFonts w:hAnsi="宋体" w:cs="宋体"/>
                <w:sz w:val="21"/>
                <w:szCs w:val="21"/>
              </w:rPr>
              <w:t>当前状态</w:t>
            </w:r>
          </w:p>
        </w:tc>
        <w:tc>
          <w:tcPr>
            <w:tcW w:w="2811" w:type="dxa"/>
            <w:tcBorders>
              <w:top w:val="single" w:sz="8" w:space="0" w:color="auto"/>
              <w:left w:val="single" w:sz="8" w:space="0" w:color="auto"/>
              <w:bottom w:val="single" w:sz="8" w:space="0" w:color="auto"/>
              <w:right w:val="single" w:sz="8" w:space="0" w:color="auto"/>
            </w:tcBorders>
            <w:tcMar>
              <w:left w:w="108" w:type="dxa"/>
              <w:right w:w="108" w:type="dxa"/>
            </w:tcMar>
          </w:tcPr>
          <w:p w14:paraId="6FA97DFD" w14:textId="5152B8B7" w:rsidR="2DC607D1" w:rsidRDefault="452B3384" w:rsidP="00417FC8">
            <w:pPr>
              <w:spacing w:line="360" w:lineRule="auto"/>
              <w:jc w:val="both"/>
              <w:rPr>
                <w:rFonts w:hAnsi="宋体" w:cs="宋体" w:hint="eastAsia"/>
                <w:sz w:val="21"/>
                <w:szCs w:val="21"/>
              </w:rPr>
            </w:pPr>
            <w:r w:rsidRPr="452B3384">
              <w:rPr>
                <w:rFonts w:eastAsia="Times New Roman"/>
                <w:sz w:val="21"/>
                <w:szCs w:val="21"/>
              </w:rPr>
              <w:t xml:space="preserve"> </w:t>
            </w:r>
            <w:r w:rsidRPr="452B3384">
              <w:rPr>
                <w:rFonts w:hAnsi="宋体" w:cs="宋体"/>
                <w:sz w:val="21"/>
                <w:szCs w:val="21"/>
              </w:rPr>
              <w:t>通过</w:t>
            </w:r>
            <w:r w:rsidRPr="452B3384">
              <w:rPr>
                <w:rFonts w:eastAsia="Times New Roman"/>
                <w:sz w:val="21"/>
                <w:szCs w:val="21"/>
              </w:rPr>
              <w:t>CHECK</w:t>
            </w:r>
            <w:r w:rsidRPr="452B3384">
              <w:rPr>
                <w:rFonts w:hAnsi="宋体" w:cs="宋体"/>
                <w:sz w:val="21"/>
                <w:szCs w:val="21"/>
              </w:rPr>
              <w:t>限制取值：</w:t>
            </w:r>
          </w:p>
          <w:p w14:paraId="36657A2D" w14:textId="3D65A374" w:rsidR="2DC607D1" w:rsidRDefault="452B3384" w:rsidP="00417FC8">
            <w:pPr>
              <w:spacing w:line="360" w:lineRule="auto"/>
              <w:jc w:val="both"/>
              <w:rPr>
                <w:rFonts w:hAnsi="宋体" w:cs="宋体" w:hint="eastAsia"/>
                <w:sz w:val="21"/>
                <w:szCs w:val="21"/>
              </w:rPr>
            </w:pPr>
            <w:r w:rsidRPr="452B3384">
              <w:rPr>
                <w:rFonts w:hAnsi="宋体" w:cs="宋体"/>
                <w:sz w:val="21"/>
                <w:szCs w:val="21"/>
              </w:rPr>
              <w:t>“待付款”，“已付款”，“已发货”，“已送达”，“已完成”，“已取消”</w:t>
            </w:r>
          </w:p>
        </w:tc>
      </w:tr>
      <w:tr w:rsidR="2DC607D1" w14:paraId="1BDCC5F9" w14:textId="77777777" w:rsidTr="452B3384">
        <w:trPr>
          <w:trHeight w:val="300"/>
          <w:jc w:val="center"/>
        </w:trPr>
        <w:tc>
          <w:tcPr>
            <w:tcW w:w="1485" w:type="dxa"/>
            <w:tcBorders>
              <w:top w:val="single" w:sz="8" w:space="0" w:color="auto"/>
              <w:left w:val="single" w:sz="8" w:space="0" w:color="auto"/>
              <w:bottom w:val="single" w:sz="8" w:space="0" w:color="auto"/>
              <w:right w:val="single" w:sz="8" w:space="0" w:color="auto"/>
            </w:tcBorders>
            <w:tcMar>
              <w:left w:w="108" w:type="dxa"/>
              <w:right w:w="108" w:type="dxa"/>
            </w:tcMar>
          </w:tcPr>
          <w:p w14:paraId="769A86A4" w14:textId="383516FB" w:rsidR="2DC607D1" w:rsidRDefault="452B3384" w:rsidP="2DC607D1">
            <w:pPr>
              <w:spacing w:line="360" w:lineRule="auto"/>
              <w:jc w:val="both"/>
              <w:rPr>
                <w:rFonts w:eastAsia="Times New Roman"/>
                <w:sz w:val="21"/>
                <w:szCs w:val="21"/>
              </w:rPr>
            </w:pPr>
            <w:proofErr w:type="spellStart"/>
            <w:r w:rsidRPr="452B3384">
              <w:rPr>
                <w:rFonts w:eastAsia="Times New Roman"/>
                <w:sz w:val="21"/>
                <w:szCs w:val="21"/>
              </w:rPr>
              <w:t>create_time</w:t>
            </w:r>
            <w:proofErr w:type="spellEnd"/>
          </w:p>
        </w:tc>
        <w:tc>
          <w:tcPr>
            <w:tcW w:w="1753" w:type="dxa"/>
            <w:tcBorders>
              <w:top w:val="single" w:sz="8" w:space="0" w:color="auto"/>
              <w:left w:val="single" w:sz="8" w:space="0" w:color="auto"/>
              <w:bottom w:val="single" w:sz="8" w:space="0" w:color="auto"/>
              <w:right w:val="single" w:sz="8" w:space="0" w:color="auto"/>
            </w:tcBorders>
            <w:tcMar>
              <w:left w:w="108" w:type="dxa"/>
              <w:right w:w="108" w:type="dxa"/>
            </w:tcMar>
          </w:tcPr>
          <w:p w14:paraId="46064388" w14:textId="1A0AD234" w:rsidR="2DC607D1" w:rsidRDefault="452B3384" w:rsidP="2DC607D1">
            <w:pPr>
              <w:spacing w:line="360" w:lineRule="auto"/>
              <w:jc w:val="both"/>
              <w:rPr>
                <w:rFonts w:eastAsia="Times New Roman"/>
                <w:sz w:val="21"/>
                <w:szCs w:val="21"/>
              </w:rPr>
            </w:pPr>
            <w:r w:rsidRPr="452B3384">
              <w:rPr>
                <w:rFonts w:eastAsia="Times New Roman"/>
                <w:sz w:val="21"/>
                <w:szCs w:val="21"/>
              </w:rPr>
              <w:t>datetime</w:t>
            </w:r>
          </w:p>
        </w:tc>
        <w:tc>
          <w:tcPr>
            <w:tcW w:w="1373" w:type="dxa"/>
            <w:tcBorders>
              <w:top w:val="single" w:sz="8" w:space="0" w:color="auto"/>
              <w:left w:val="single" w:sz="8" w:space="0" w:color="auto"/>
              <w:bottom w:val="single" w:sz="8" w:space="0" w:color="auto"/>
              <w:right w:val="single" w:sz="8" w:space="0" w:color="auto"/>
            </w:tcBorders>
            <w:tcMar>
              <w:left w:w="108" w:type="dxa"/>
              <w:right w:w="108" w:type="dxa"/>
            </w:tcMar>
          </w:tcPr>
          <w:p w14:paraId="3A89AB46" w14:textId="30FBC650" w:rsidR="2DC607D1" w:rsidRDefault="2DC607D1" w:rsidP="2DC607D1">
            <w:pPr>
              <w:spacing w:line="360" w:lineRule="auto"/>
              <w:jc w:val="both"/>
              <w:rPr>
                <w:rFonts w:eastAsia="Times New Roman"/>
                <w:sz w:val="21"/>
                <w:szCs w:val="21"/>
              </w:rPr>
            </w:pPr>
          </w:p>
        </w:tc>
        <w:tc>
          <w:tcPr>
            <w:tcW w:w="1860" w:type="dxa"/>
            <w:tcBorders>
              <w:top w:val="single" w:sz="8" w:space="0" w:color="auto"/>
              <w:left w:val="single" w:sz="8" w:space="0" w:color="auto"/>
              <w:bottom w:val="single" w:sz="8" w:space="0" w:color="auto"/>
              <w:right w:val="single" w:sz="8" w:space="0" w:color="auto"/>
            </w:tcBorders>
            <w:tcMar>
              <w:left w:w="108" w:type="dxa"/>
              <w:right w:w="108" w:type="dxa"/>
            </w:tcMar>
          </w:tcPr>
          <w:p w14:paraId="456649E5" w14:textId="05D21D27" w:rsidR="2DC607D1" w:rsidRDefault="452B3384" w:rsidP="2DC607D1">
            <w:pPr>
              <w:spacing w:line="360" w:lineRule="auto"/>
              <w:jc w:val="both"/>
            </w:pPr>
            <w:r w:rsidRPr="452B3384">
              <w:rPr>
                <w:rFonts w:hAnsi="宋体" w:cs="宋体"/>
                <w:sz w:val="21"/>
                <w:szCs w:val="21"/>
              </w:rPr>
              <w:t>订单创建时间</w:t>
            </w:r>
          </w:p>
        </w:tc>
        <w:tc>
          <w:tcPr>
            <w:tcW w:w="2811" w:type="dxa"/>
            <w:tcBorders>
              <w:top w:val="single" w:sz="8" w:space="0" w:color="auto"/>
              <w:left w:val="single" w:sz="8" w:space="0" w:color="auto"/>
              <w:bottom w:val="single" w:sz="8" w:space="0" w:color="auto"/>
              <w:right w:val="single" w:sz="8" w:space="0" w:color="auto"/>
            </w:tcBorders>
            <w:tcMar>
              <w:left w:w="108" w:type="dxa"/>
              <w:right w:w="108" w:type="dxa"/>
            </w:tcMar>
          </w:tcPr>
          <w:p w14:paraId="6869C0DA" w14:textId="46401C65" w:rsidR="2DC607D1" w:rsidRDefault="2DC607D1" w:rsidP="00417FC8">
            <w:pPr>
              <w:spacing w:line="360" w:lineRule="auto"/>
              <w:jc w:val="both"/>
              <w:rPr>
                <w:rFonts w:hAnsi="宋体" w:cs="宋体" w:hint="eastAsia"/>
                <w:sz w:val="21"/>
                <w:szCs w:val="21"/>
              </w:rPr>
            </w:pPr>
          </w:p>
        </w:tc>
      </w:tr>
      <w:tr w:rsidR="2DC607D1" w14:paraId="495B3560" w14:textId="77777777" w:rsidTr="452B3384">
        <w:trPr>
          <w:trHeight w:val="300"/>
          <w:jc w:val="center"/>
        </w:trPr>
        <w:tc>
          <w:tcPr>
            <w:tcW w:w="1485" w:type="dxa"/>
            <w:tcBorders>
              <w:top w:val="single" w:sz="8" w:space="0" w:color="auto"/>
              <w:left w:val="single" w:sz="8" w:space="0" w:color="auto"/>
              <w:bottom w:val="single" w:sz="8" w:space="0" w:color="auto"/>
              <w:right w:val="single" w:sz="8" w:space="0" w:color="auto"/>
            </w:tcBorders>
            <w:tcMar>
              <w:left w:w="108" w:type="dxa"/>
              <w:right w:w="108" w:type="dxa"/>
            </w:tcMar>
          </w:tcPr>
          <w:p w14:paraId="27B79AF8" w14:textId="587074E4" w:rsidR="2DC607D1" w:rsidRDefault="452B3384" w:rsidP="2DC607D1">
            <w:pPr>
              <w:spacing w:line="360" w:lineRule="auto"/>
              <w:jc w:val="both"/>
              <w:rPr>
                <w:rFonts w:eastAsia="Times New Roman"/>
                <w:sz w:val="21"/>
                <w:szCs w:val="21"/>
              </w:rPr>
            </w:pPr>
            <w:proofErr w:type="spellStart"/>
            <w:r w:rsidRPr="452B3384">
              <w:rPr>
                <w:rFonts w:eastAsia="Times New Roman"/>
                <w:sz w:val="21"/>
                <w:szCs w:val="21"/>
              </w:rPr>
              <w:t>expire_time</w:t>
            </w:r>
            <w:proofErr w:type="spellEnd"/>
          </w:p>
        </w:tc>
        <w:tc>
          <w:tcPr>
            <w:tcW w:w="1753" w:type="dxa"/>
            <w:tcBorders>
              <w:top w:val="single" w:sz="8" w:space="0" w:color="auto"/>
              <w:left w:val="single" w:sz="8" w:space="0" w:color="auto"/>
              <w:bottom w:val="single" w:sz="8" w:space="0" w:color="auto"/>
              <w:right w:val="single" w:sz="8" w:space="0" w:color="auto"/>
            </w:tcBorders>
            <w:tcMar>
              <w:left w:w="108" w:type="dxa"/>
              <w:right w:w="108" w:type="dxa"/>
            </w:tcMar>
          </w:tcPr>
          <w:p w14:paraId="5D46C359" w14:textId="1BEBB1EB" w:rsidR="2DC607D1" w:rsidRDefault="452B3384" w:rsidP="2DC607D1">
            <w:pPr>
              <w:spacing w:line="360" w:lineRule="auto"/>
              <w:jc w:val="both"/>
              <w:rPr>
                <w:rFonts w:eastAsia="Times New Roman"/>
                <w:sz w:val="21"/>
                <w:szCs w:val="21"/>
              </w:rPr>
            </w:pPr>
            <w:r w:rsidRPr="452B3384">
              <w:rPr>
                <w:rFonts w:eastAsia="Times New Roman"/>
                <w:sz w:val="21"/>
                <w:szCs w:val="21"/>
              </w:rPr>
              <w:t>datetime</w:t>
            </w:r>
          </w:p>
        </w:tc>
        <w:tc>
          <w:tcPr>
            <w:tcW w:w="1373" w:type="dxa"/>
            <w:tcBorders>
              <w:top w:val="single" w:sz="8" w:space="0" w:color="auto"/>
              <w:left w:val="single" w:sz="8" w:space="0" w:color="auto"/>
              <w:bottom w:val="single" w:sz="8" w:space="0" w:color="auto"/>
              <w:right w:val="single" w:sz="8" w:space="0" w:color="auto"/>
            </w:tcBorders>
            <w:tcMar>
              <w:left w:w="108" w:type="dxa"/>
              <w:right w:w="108" w:type="dxa"/>
            </w:tcMar>
          </w:tcPr>
          <w:p w14:paraId="24F2BF3C" w14:textId="7F3E8738" w:rsidR="2DC607D1" w:rsidRDefault="2DC607D1" w:rsidP="2DC607D1">
            <w:pPr>
              <w:spacing w:line="360" w:lineRule="auto"/>
              <w:jc w:val="both"/>
              <w:rPr>
                <w:rFonts w:eastAsia="Times New Roman"/>
                <w:sz w:val="21"/>
                <w:szCs w:val="21"/>
              </w:rPr>
            </w:pPr>
          </w:p>
        </w:tc>
        <w:tc>
          <w:tcPr>
            <w:tcW w:w="1860" w:type="dxa"/>
            <w:tcBorders>
              <w:top w:val="single" w:sz="8" w:space="0" w:color="auto"/>
              <w:left w:val="single" w:sz="8" w:space="0" w:color="auto"/>
              <w:bottom w:val="single" w:sz="8" w:space="0" w:color="auto"/>
              <w:right w:val="single" w:sz="8" w:space="0" w:color="auto"/>
            </w:tcBorders>
            <w:tcMar>
              <w:left w:w="108" w:type="dxa"/>
              <w:right w:w="108" w:type="dxa"/>
            </w:tcMar>
          </w:tcPr>
          <w:p w14:paraId="30A77D75" w14:textId="592D128A" w:rsidR="2DC607D1" w:rsidRDefault="452B3384" w:rsidP="00417FC8">
            <w:pPr>
              <w:spacing w:line="360" w:lineRule="auto"/>
              <w:jc w:val="both"/>
            </w:pPr>
            <w:r w:rsidRPr="452B3384">
              <w:rPr>
                <w:rFonts w:hAnsi="宋体" w:cs="宋体"/>
                <w:sz w:val="21"/>
                <w:szCs w:val="21"/>
              </w:rPr>
              <w:t>支付超时时间</w:t>
            </w:r>
          </w:p>
        </w:tc>
        <w:tc>
          <w:tcPr>
            <w:tcW w:w="2811" w:type="dxa"/>
            <w:tcBorders>
              <w:top w:val="single" w:sz="8" w:space="0" w:color="auto"/>
              <w:left w:val="single" w:sz="8" w:space="0" w:color="auto"/>
              <w:bottom w:val="single" w:sz="8" w:space="0" w:color="auto"/>
              <w:right w:val="single" w:sz="8" w:space="0" w:color="auto"/>
            </w:tcBorders>
            <w:tcMar>
              <w:left w:w="108" w:type="dxa"/>
              <w:right w:w="108" w:type="dxa"/>
            </w:tcMar>
          </w:tcPr>
          <w:p w14:paraId="0F798736" w14:textId="1C3D6CDC" w:rsidR="2DC607D1" w:rsidRDefault="452B3384" w:rsidP="00417FC8">
            <w:pPr>
              <w:spacing w:line="360" w:lineRule="auto"/>
              <w:jc w:val="both"/>
              <w:rPr>
                <w:rFonts w:hAnsi="宋体" w:cs="宋体" w:hint="eastAsia"/>
                <w:sz w:val="21"/>
                <w:szCs w:val="21"/>
              </w:rPr>
            </w:pPr>
            <w:r w:rsidRPr="452B3384">
              <w:rPr>
                <w:rFonts w:hAnsi="宋体" w:cs="宋体"/>
                <w:sz w:val="21"/>
                <w:szCs w:val="21"/>
              </w:rPr>
              <w:t>默认为</w:t>
            </w:r>
            <w:r w:rsidRPr="452B3384">
              <w:rPr>
                <w:rFonts w:hAnsi="宋体" w:cs="宋体"/>
                <w:sz w:val="21"/>
                <w:szCs w:val="21"/>
              </w:rPr>
              <w:t>30</w:t>
            </w:r>
            <w:r w:rsidRPr="452B3384">
              <w:rPr>
                <w:rFonts w:hAnsi="宋体" w:cs="宋体"/>
                <w:sz w:val="21"/>
                <w:szCs w:val="21"/>
              </w:rPr>
              <w:t>分钟</w:t>
            </w:r>
          </w:p>
        </w:tc>
      </w:tr>
      <w:tr w:rsidR="452B3384" w14:paraId="1E46C25A" w14:textId="77777777" w:rsidTr="452B3384">
        <w:trPr>
          <w:trHeight w:val="300"/>
          <w:jc w:val="center"/>
        </w:trPr>
        <w:tc>
          <w:tcPr>
            <w:tcW w:w="1485" w:type="dxa"/>
            <w:tcBorders>
              <w:top w:val="single" w:sz="8" w:space="0" w:color="auto"/>
              <w:left w:val="single" w:sz="8" w:space="0" w:color="auto"/>
              <w:bottom w:val="single" w:sz="8" w:space="0" w:color="auto"/>
              <w:right w:val="single" w:sz="8" w:space="0" w:color="auto"/>
            </w:tcBorders>
            <w:tcMar>
              <w:left w:w="108" w:type="dxa"/>
              <w:right w:w="108" w:type="dxa"/>
            </w:tcMar>
          </w:tcPr>
          <w:p w14:paraId="0FBAA2A3" w14:textId="0E3FB140" w:rsidR="452B3384" w:rsidRDefault="452B3384" w:rsidP="452B3384">
            <w:pPr>
              <w:spacing w:line="360" w:lineRule="auto"/>
              <w:jc w:val="both"/>
              <w:rPr>
                <w:rFonts w:eastAsia="Times New Roman"/>
                <w:sz w:val="21"/>
                <w:szCs w:val="21"/>
              </w:rPr>
            </w:pPr>
            <w:proofErr w:type="spellStart"/>
            <w:r w:rsidRPr="452B3384">
              <w:rPr>
                <w:rFonts w:eastAsia="Times New Roman"/>
                <w:sz w:val="21"/>
                <w:szCs w:val="21"/>
              </w:rPr>
              <w:t>final_price</w:t>
            </w:r>
            <w:proofErr w:type="spellEnd"/>
          </w:p>
        </w:tc>
        <w:tc>
          <w:tcPr>
            <w:tcW w:w="1753" w:type="dxa"/>
            <w:tcBorders>
              <w:top w:val="single" w:sz="8" w:space="0" w:color="auto"/>
              <w:left w:val="single" w:sz="8" w:space="0" w:color="auto"/>
              <w:bottom w:val="single" w:sz="8" w:space="0" w:color="auto"/>
              <w:right w:val="single" w:sz="8" w:space="0" w:color="auto"/>
            </w:tcBorders>
            <w:tcMar>
              <w:left w:w="108" w:type="dxa"/>
              <w:right w:w="108" w:type="dxa"/>
            </w:tcMar>
          </w:tcPr>
          <w:p w14:paraId="6C30669C" w14:textId="5242D28A" w:rsidR="452B3384" w:rsidRDefault="452B3384" w:rsidP="452B3384">
            <w:pPr>
              <w:pStyle w:val="a5"/>
              <w:ind w:firstLineChars="0" w:firstLine="0"/>
            </w:pPr>
            <w:r>
              <w:t>decimal</w:t>
            </w:r>
          </w:p>
        </w:tc>
        <w:tc>
          <w:tcPr>
            <w:tcW w:w="1373" w:type="dxa"/>
            <w:tcBorders>
              <w:top w:val="single" w:sz="8" w:space="0" w:color="auto"/>
              <w:left w:val="single" w:sz="8" w:space="0" w:color="auto"/>
              <w:bottom w:val="single" w:sz="8" w:space="0" w:color="auto"/>
              <w:right w:val="single" w:sz="8" w:space="0" w:color="auto"/>
            </w:tcBorders>
            <w:tcMar>
              <w:left w:w="108" w:type="dxa"/>
              <w:right w:w="108" w:type="dxa"/>
            </w:tcMar>
          </w:tcPr>
          <w:p w14:paraId="77556ED2" w14:textId="4025EAF1" w:rsidR="452B3384" w:rsidRDefault="452B3384" w:rsidP="452B3384">
            <w:pPr>
              <w:spacing w:line="360" w:lineRule="auto"/>
              <w:jc w:val="both"/>
              <w:rPr>
                <w:rFonts w:eastAsia="Times New Roman"/>
                <w:sz w:val="21"/>
                <w:szCs w:val="21"/>
              </w:rPr>
            </w:pPr>
            <w:r w:rsidRPr="452B3384">
              <w:rPr>
                <w:rFonts w:eastAsia="Times New Roman"/>
                <w:sz w:val="21"/>
                <w:szCs w:val="21"/>
              </w:rPr>
              <w:t>(10,2)</w:t>
            </w:r>
          </w:p>
        </w:tc>
        <w:tc>
          <w:tcPr>
            <w:tcW w:w="1860" w:type="dxa"/>
            <w:tcBorders>
              <w:top w:val="single" w:sz="8" w:space="0" w:color="auto"/>
              <w:left w:val="single" w:sz="8" w:space="0" w:color="auto"/>
              <w:bottom w:val="single" w:sz="8" w:space="0" w:color="auto"/>
              <w:right w:val="single" w:sz="8" w:space="0" w:color="auto"/>
            </w:tcBorders>
            <w:tcMar>
              <w:left w:w="108" w:type="dxa"/>
              <w:right w:w="108" w:type="dxa"/>
            </w:tcMar>
          </w:tcPr>
          <w:p w14:paraId="5561D268" w14:textId="2A646958" w:rsidR="452B3384" w:rsidRDefault="452B3384" w:rsidP="00417FC8">
            <w:pPr>
              <w:spacing w:line="360" w:lineRule="auto"/>
              <w:jc w:val="both"/>
              <w:rPr>
                <w:rFonts w:hAnsi="宋体" w:cs="宋体" w:hint="eastAsia"/>
                <w:sz w:val="21"/>
                <w:szCs w:val="21"/>
              </w:rPr>
            </w:pPr>
            <w:r w:rsidRPr="452B3384">
              <w:rPr>
                <w:rFonts w:hAnsi="宋体" w:cs="宋体"/>
                <w:sz w:val="21"/>
                <w:szCs w:val="21"/>
              </w:rPr>
              <w:t>成交价</w:t>
            </w:r>
          </w:p>
        </w:tc>
        <w:tc>
          <w:tcPr>
            <w:tcW w:w="2811" w:type="dxa"/>
            <w:tcBorders>
              <w:top w:val="single" w:sz="8" w:space="0" w:color="auto"/>
              <w:left w:val="single" w:sz="8" w:space="0" w:color="auto"/>
              <w:bottom w:val="single" w:sz="8" w:space="0" w:color="auto"/>
              <w:right w:val="single" w:sz="8" w:space="0" w:color="auto"/>
            </w:tcBorders>
            <w:tcMar>
              <w:left w:w="108" w:type="dxa"/>
              <w:right w:w="108" w:type="dxa"/>
            </w:tcMar>
          </w:tcPr>
          <w:p w14:paraId="7345F614" w14:textId="4CFE5183" w:rsidR="452B3384" w:rsidRDefault="44465E51" w:rsidP="00417FC8">
            <w:pPr>
              <w:spacing w:line="360" w:lineRule="auto"/>
              <w:jc w:val="both"/>
              <w:rPr>
                <w:rFonts w:hAnsi="宋体" w:cs="宋体" w:hint="eastAsia"/>
                <w:sz w:val="21"/>
                <w:szCs w:val="21"/>
              </w:rPr>
            </w:pPr>
            <w:r w:rsidRPr="44465E51">
              <w:rPr>
                <w:rFonts w:hAnsi="宋体" w:cs="宋体"/>
                <w:sz w:val="21"/>
                <w:szCs w:val="21"/>
              </w:rPr>
              <w:t>含议价结果</w:t>
            </w:r>
            <w:r w:rsidRPr="44465E51">
              <w:rPr>
                <w:rFonts w:hAnsi="宋体" w:cs="宋体"/>
                <w:sz w:val="21"/>
                <w:szCs w:val="21"/>
              </w:rPr>
              <w:t>(</w:t>
            </w:r>
            <w:r w:rsidRPr="44465E51">
              <w:rPr>
                <w:rFonts w:hAnsi="宋体" w:cs="宋体"/>
                <w:sz w:val="21"/>
                <w:szCs w:val="21"/>
              </w:rPr>
              <w:t>合并</w:t>
            </w:r>
            <w:proofErr w:type="spellStart"/>
            <w:r w:rsidRPr="44465E51">
              <w:rPr>
                <w:rFonts w:hAnsi="宋体" w:cs="宋体"/>
                <w:sz w:val="21"/>
                <w:szCs w:val="21"/>
              </w:rPr>
              <w:t>order_item</w:t>
            </w:r>
            <w:proofErr w:type="spellEnd"/>
            <w:r w:rsidRPr="44465E51">
              <w:rPr>
                <w:rFonts w:hAnsi="宋体" w:cs="宋体"/>
                <w:sz w:val="21"/>
                <w:szCs w:val="21"/>
              </w:rPr>
              <w:t>表</w:t>
            </w:r>
            <w:r w:rsidRPr="44465E51">
              <w:rPr>
                <w:rFonts w:hAnsi="宋体" w:cs="宋体"/>
                <w:sz w:val="21"/>
                <w:szCs w:val="21"/>
              </w:rPr>
              <w:t>)</w:t>
            </w:r>
          </w:p>
        </w:tc>
      </w:tr>
    </w:tbl>
    <w:p w14:paraId="3D3A5CFD" w14:textId="1D2671D4" w:rsidR="7626D37C" w:rsidRDefault="7626D37C" w:rsidP="7626D37C"/>
    <w:p w14:paraId="7E5BABE5" w14:textId="620C5C26" w:rsidR="7626D37C" w:rsidRDefault="452B3384" w:rsidP="6C685104">
      <w:pPr>
        <w:pStyle w:val="3"/>
      </w:pPr>
      <w:bookmarkStart w:id="69" w:name="_Toc198591499"/>
      <w:proofErr w:type="spellStart"/>
      <w:r>
        <w:lastRenderedPageBreak/>
        <w:t>virtual_accounts</w:t>
      </w:r>
      <w:proofErr w:type="spellEnd"/>
      <w:r>
        <w:t>表</w:t>
      </w:r>
      <w:bookmarkEnd w:id="69"/>
    </w:p>
    <w:p w14:paraId="2FC0BEC8" w14:textId="65FB5DB7" w:rsidR="00A03297" w:rsidRDefault="00A03297" w:rsidP="00A03297">
      <w:pPr>
        <w:pStyle w:val="af0"/>
        <w:jc w:val="center"/>
      </w:pPr>
      <w:bookmarkStart w:id="70" w:name="_Toc198591442"/>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6E33E8">
        <w:rPr>
          <w:noProof/>
        </w:rPr>
        <w:t>3</w:t>
      </w:r>
      <w:r>
        <w:fldChar w:fldCharType="end"/>
      </w:r>
      <w:r w:rsidR="001A0656">
        <w:noBreakHyphen/>
      </w:r>
      <w:r w:rsidR="001A0656">
        <w:fldChar w:fldCharType="begin"/>
      </w:r>
      <w:r w:rsidR="001A0656">
        <w:instrText xml:space="preserve"> </w:instrText>
      </w:r>
      <w:r w:rsidR="001A0656">
        <w:rPr>
          <w:rFonts w:hint="eastAsia"/>
        </w:rPr>
        <w:instrText xml:space="preserve">SEQ </w:instrText>
      </w:r>
      <w:r w:rsidR="001A0656">
        <w:rPr>
          <w:rFonts w:hint="eastAsia"/>
        </w:rPr>
        <w:instrText>表格</w:instrText>
      </w:r>
      <w:r w:rsidR="001A0656">
        <w:rPr>
          <w:rFonts w:hint="eastAsia"/>
        </w:rPr>
        <w:instrText xml:space="preserve"> \* ARABIC \s 1</w:instrText>
      </w:r>
      <w:r w:rsidR="001A0656">
        <w:instrText xml:space="preserve"> </w:instrText>
      </w:r>
      <w:r w:rsidR="001A0656">
        <w:fldChar w:fldCharType="separate"/>
      </w:r>
      <w:r w:rsidR="006E33E8">
        <w:rPr>
          <w:noProof/>
        </w:rPr>
        <w:t>11</w:t>
      </w:r>
      <w:r w:rsidR="001A0656">
        <w:fldChar w:fldCharType="end"/>
      </w:r>
      <w:r>
        <w:rPr>
          <w:rFonts w:hint="eastAsia"/>
        </w:rPr>
        <w:t xml:space="preserve"> </w:t>
      </w:r>
      <w:proofErr w:type="spellStart"/>
      <w:r>
        <w:rPr>
          <w:rFonts w:hint="eastAsia"/>
        </w:rPr>
        <w:t>virtual_account</w:t>
      </w:r>
      <w:proofErr w:type="spellEnd"/>
      <w:r>
        <w:rPr>
          <w:rFonts w:hint="eastAsia"/>
        </w:rPr>
        <w:t>表</w:t>
      </w:r>
      <w:bookmarkEnd w:id="70"/>
    </w:p>
    <w:tbl>
      <w:tblPr>
        <w:tblW w:w="0" w:type="auto"/>
        <w:jc w:val="center"/>
        <w:tblLook w:val="01E0" w:firstRow="1" w:lastRow="1" w:firstColumn="1" w:lastColumn="1" w:noHBand="0" w:noVBand="0"/>
      </w:tblPr>
      <w:tblGrid>
        <w:gridCol w:w="1485"/>
        <w:gridCol w:w="1753"/>
        <w:gridCol w:w="1373"/>
        <w:gridCol w:w="1860"/>
        <w:gridCol w:w="2811"/>
      </w:tblGrid>
      <w:tr w:rsidR="452B3384" w14:paraId="3C15A611" w14:textId="77777777" w:rsidTr="452B3384">
        <w:trPr>
          <w:trHeight w:val="300"/>
          <w:jc w:val="center"/>
        </w:trPr>
        <w:tc>
          <w:tcPr>
            <w:tcW w:w="1485" w:type="dxa"/>
            <w:tcBorders>
              <w:top w:val="single" w:sz="8" w:space="0" w:color="auto"/>
              <w:left w:val="single" w:sz="8" w:space="0" w:color="auto"/>
              <w:bottom w:val="single" w:sz="8" w:space="0" w:color="auto"/>
              <w:right w:val="single" w:sz="8" w:space="0" w:color="auto"/>
            </w:tcBorders>
            <w:tcMar>
              <w:left w:w="108" w:type="dxa"/>
              <w:right w:w="108" w:type="dxa"/>
            </w:tcMar>
          </w:tcPr>
          <w:p w14:paraId="553943D4" w14:textId="623AA8E5" w:rsidR="452B3384" w:rsidRDefault="452B3384" w:rsidP="452B3384">
            <w:pPr>
              <w:spacing w:line="360" w:lineRule="auto"/>
              <w:jc w:val="center"/>
            </w:pPr>
            <w:r w:rsidRPr="452B3384">
              <w:rPr>
                <w:rFonts w:hAnsi="宋体" w:cs="宋体"/>
                <w:sz w:val="21"/>
                <w:szCs w:val="21"/>
              </w:rPr>
              <w:t>字段名</w:t>
            </w:r>
          </w:p>
        </w:tc>
        <w:tc>
          <w:tcPr>
            <w:tcW w:w="1753" w:type="dxa"/>
            <w:tcBorders>
              <w:top w:val="single" w:sz="8" w:space="0" w:color="auto"/>
              <w:left w:val="single" w:sz="8" w:space="0" w:color="auto"/>
              <w:bottom w:val="single" w:sz="8" w:space="0" w:color="auto"/>
              <w:right w:val="single" w:sz="8" w:space="0" w:color="auto"/>
            </w:tcBorders>
            <w:tcMar>
              <w:left w:w="108" w:type="dxa"/>
              <w:right w:w="108" w:type="dxa"/>
            </w:tcMar>
          </w:tcPr>
          <w:p w14:paraId="0049D3AD" w14:textId="12606253" w:rsidR="452B3384" w:rsidRDefault="452B3384" w:rsidP="452B3384">
            <w:pPr>
              <w:spacing w:line="360" w:lineRule="auto"/>
              <w:jc w:val="center"/>
            </w:pPr>
            <w:r w:rsidRPr="452B3384">
              <w:rPr>
                <w:rFonts w:hAnsi="宋体" w:cs="宋体"/>
                <w:sz w:val="21"/>
                <w:szCs w:val="21"/>
              </w:rPr>
              <w:t>数据类型</w:t>
            </w:r>
          </w:p>
        </w:tc>
        <w:tc>
          <w:tcPr>
            <w:tcW w:w="1373" w:type="dxa"/>
            <w:tcBorders>
              <w:top w:val="single" w:sz="8" w:space="0" w:color="auto"/>
              <w:left w:val="single" w:sz="8" w:space="0" w:color="auto"/>
              <w:bottom w:val="single" w:sz="8" w:space="0" w:color="auto"/>
              <w:right w:val="single" w:sz="8" w:space="0" w:color="auto"/>
            </w:tcBorders>
            <w:tcMar>
              <w:left w:w="108" w:type="dxa"/>
              <w:right w:w="108" w:type="dxa"/>
            </w:tcMar>
          </w:tcPr>
          <w:p w14:paraId="443079E6" w14:textId="236C79F1" w:rsidR="452B3384" w:rsidRDefault="452B3384" w:rsidP="452B3384">
            <w:pPr>
              <w:spacing w:line="360" w:lineRule="auto"/>
              <w:jc w:val="center"/>
            </w:pPr>
            <w:r w:rsidRPr="452B3384">
              <w:rPr>
                <w:rFonts w:hAnsi="宋体" w:cs="宋体"/>
                <w:sz w:val="21"/>
                <w:szCs w:val="21"/>
              </w:rPr>
              <w:t>长度</w:t>
            </w:r>
          </w:p>
        </w:tc>
        <w:tc>
          <w:tcPr>
            <w:tcW w:w="1860" w:type="dxa"/>
            <w:tcBorders>
              <w:top w:val="single" w:sz="8" w:space="0" w:color="auto"/>
              <w:left w:val="single" w:sz="8" w:space="0" w:color="auto"/>
              <w:bottom w:val="single" w:sz="8" w:space="0" w:color="auto"/>
              <w:right w:val="single" w:sz="8" w:space="0" w:color="auto"/>
            </w:tcBorders>
            <w:tcMar>
              <w:left w:w="108" w:type="dxa"/>
              <w:right w:w="108" w:type="dxa"/>
            </w:tcMar>
          </w:tcPr>
          <w:p w14:paraId="549F7E2A" w14:textId="2D0FAB1A" w:rsidR="452B3384" w:rsidRDefault="452B3384" w:rsidP="452B3384">
            <w:pPr>
              <w:spacing w:line="360" w:lineRule="auto"/>
              <w:jc w:val="center"/>
            </w:pPr>
            <w:r w:rsidRPr="452B3384">
              <w:rPr>
                <w:rFonts w:hAnsi="宋体" w:cs="宋体"/>
                <w:sz w:val="21"/>
                <w:szCs w:val="21"/>
              </w:rPr>
              <w:t>说明</w:t>
            </w:r>
          </w:p>
        </w:tc>
        <w:tc>
          <w:tcPr>
            <w:tcW w:w="2811" w:type="dxa"/>
            <w:tcBorders>
              <w:top w:val="single" w:sz="8" w:space="0" w:color="auto"/>
              <w:left w:val="single" w:sz="8" w:space="0" w:color="auto"/>
              <w:bottom w:val="single" w:sz="8" w:space="0" w:color="auto"/>
              <w:right w:val="single" w:sz="8" w:space="0" w:color="auto"/>
            </w:tcBorders>
            <w:tcMar>
              <w:left w:w="108" w:type="dxa"/>
              <w:right w:w="108" w:type="dxa"/>
            </w:tcMar>
          </w:tcPr>
          <w:p w14:paraId="6476E448" w14:textId="313F88EA" w:rsidR="452B3384" w:rsidRDefault="452B3384" w:rsidP="452B3384">
            <w:pPr>
              <w:spacing w:line="360" w:lineRule="auto"/>
              <w:jc w:val="center"/>
            </w:pPr>
            <w:r w:rsidRPr="452B3384">
              <w:rPr>
                <w:rFonts w:hAnsi="宋体" w:cs="宋体"/>
                <w:sz w:val="21"/>
                <w:szCs w:val="21"/>
              </w:rPr>
              <w:t>备注</w:t>
            </w:r>
          </w:p>
        </w:tc>
      </w:tr>
      <w:tr w:rsidR="452B3384" w14:paraId="4FD69717" w14:textId="77777777" w:rsidTr="452B3384">
        <w:trPr>
          <w:trHeight w:val="300"/>
          <w:jc w:val="center"/>
        </w:trPr>
        <w:tc>
          <w:tcPr>
            <w:tcW w:w="1485" w:type="dxa"/>
            <w:tcBorders>
              <w:top w:val="single" w:sz="8" w:space="0" w:color="auto"/>
              <w:left w:val="single" w:sz="8" w:space="0" w:color="auto"/>
              <w:bottom w:val="single" w:sz="8" w:space="0" w:color="auto"/>
              <w:right w:val="single" w:sz="8" w:space="0" w:color="auto"/>
            </w:tcBorders>
            <w:tcMar>
              <w:left w:w="108" w:type="dxa"/>
              <w:right w:w="108" w:type="dxa"/>
            </w:tcMar>
          </w:tcPr>
          <w:p w14:paraId="1785DA67" w14:textId="2E9E651C" w:rsidR="452B3384" w:rsidRDefault="452B3384" w:rsidP="452B3384">
            <w:pPr>
              <w:spacing w:line="360" w:lineRule="auto"/>
              <w:jc w:val="both"/>
              <w:rPr>
                <w:rFonts w:eastAsia="Times New Roman"/>
                <w:sz w:val="21"/>
                <w:szCs w:val="21"/>
              </w:rPr>
            </w:pPr>
            <w:proofErr w:type="spellStart"/>
            <w:r w:rsidRPr="452B3384">
              <w:rPr>
                <w:rFonts w:eastAsia="Times New Roman"/>
                <w:sz w:val="21"/>
                <w:szCs w:val="21"/>
              </w:rPr>
              <w:t>account_id</w:t>
            </w:r>
            <w:proofErr w:type="spellEnd"/>
          </w:p>
        </w:tc>
        <w:tc>
          <w:tcPr>
            <w:tcW w:w="1753" w:type="dxa"/>
            <w:tcBorders>
              <w:top w:val="single" w:sz="8" w:space="0" w:color="auto"/>
              <w:left w:val="single" w:sz="8" w:space="0" w:color="auto"/>
              <w:bottom w:val="single" w:sz="8" w:space="0" w:color="auto"/>
              <w:right w:val="single" w:sz="8" w:space="0" w:color="auto"/>
            </w:tcBorders>
            <w:tcMar>
              <w:left w:w="108" w:type="dxa"/>
              <w:right w:w="108" w:type="dxa"/>
            </w:tcMar>
          </w:tcPr>
          <w:p w14:paraId="1056FCFD" w14:textId="7F61A91E" w:rsidR="452B3384" w:rsidRDefault="452B3384" w:rsidP="452B3384">
            <w:pPr>
              <w:spacing w:line="360" w:lineRule="auto"/>
              <w:jc w:val="both"/>
            </w:pPr>
            <w:r w:rsidRPr="452B3384">
              <w:rPr>
                <w:rFonts w:eastAsia="Times New Roman"/>
                <w:sz w:val="21"/>
                <w:szCs w:val="21"/>
              </w:rPr>
              <w:t>int</w:t>
            </w:r>
          </w:p>
        </w:tc>
        <w:tc>
          <w:tcPr>
            <w:tcW w:w="1373" w:type="dxa"/>
            <w:tcBorders>
              <w:top w:val="single" w:sz="8" w:space="0" w:color="auto"/>
              <w:left w:val="single" w:sz="8" w:space="0" w:color="auto"/>
              <w:bottom w:val="single" w:sz="8" w:space="0" w:color="auto"/>
              <w:right w:val="single" w:sz="8" w:space="0" w:color="auto"/>
            </w:tcBorders>
            <w:tcMar>
              <w:left w:w="108" w:type="dxa"/>
              <w:right w:w="108" w:type="dxa"/>
            </w:tcMar>
          </w:tcPr>
          <w:p w14:paraId="48BFBB8D" w14:textId="3F4B5CD6" w:rsidR="452B3384" w:rsidRDefault="452B3384" w:rsidP="452B3384">
            <w:pPr>
              <w:spacing w:line="360" w:lineRule="auto"/>
              <w:jc w:val="both"/>
            </w:pPr>
            <w:r w:rsidRPr="452B3384">
              <w:rPr>
                <w:rFonts w:eastAsia="Times New Roman"/>
                <w:sz w:val="21"/>
                <w:szCs w:val="21"/>
              </w:rPr>
              <w:t xml:space="preserve"> </w:t>
            </w:r>
          </w:p>
        </w:tc>
        <w:tc>
          <w:tcPr>
            <w:tcW w:w="1860" w:type="dxa"/>
            <w:tcBorders>
              <w:top w:val="single" w:sz="8" w:space="0" w:color="auto"/>
              <w:left w:val="single" w:sz="8" w:space="0" w:color="auto"/>
              <w:bottom w:val="single" w:sz="8" w:space="0" w:color="auto"/>
              <w:right w:val="single" w:sz="8" w:space="0" w:color="auto"/>
            </w:tcBorders>
            <w:tcMar>
              <w:left w:w="108" w:type="dxa"/>
              <w:right w:w="108" w:type="dxa"/>
            </w:tcMar>
          </w:tcPr>
          <w:p w14:paraId="433479E4" w14:textId="05B6B3B3" w:rsidR="452B3384" w:rsidRDefault="452B3384" w:rsidP="452B3384">
            <w:pPr>
              <w:spacing w:line="360" w:lineRule="auto"/>
              <w:jc w:val="both"/>
              <w:rPr>
                <w:rFonts w:hAnsi="宋体" w:cs="宋体" w:hint="eastAsia"/>
                <w:sz w:val="21"/>
                <w:szCs w:val="21"/>
              </w:rPr>
            </w:pPr>
            <w:r w:rsidRPr="452B3384">
              <w:rPr>
                <w:rFonts w:hAnsi="宋体" w:cs="宋体"/>
                <w:sz w:val="21"/>
                <w:szCs w:val="21"/>
              </w:rPr>
              <w:t>账户</w:t>
            </w:r>
            <w:r w:rsidRPr="452B3384">
              <w:rPr>
                <w:rFonts w:eastAsia="Times New Roman"/>
                <w:sz w:val="21"/>
                <w:szCs w:val="21"/>
              </w:rPr>
              <w:t>ID</w:t>
            </w:r>
          </w:p>
        </w:tc>
        <w:tc>
          <w:tcPr>
            <w:tcW w:w="2811" w:type="dxa"/>
            <w:tcBorders>
              <w:top w:val="single" w:sz="8" w:space="0" w:color="auto"/>
              <w:left w:val="single" w:sz="8" w:space="0" w:color="auto"/>
              <w:bottom w:val="single" w:sz="8" w:space="0" w:color="auto"/>
              <w:right w:val="single" w:sz="8" w:space="0" w:color="auto"/>
            </w:tcBorders>
            <w:tcMar>
              <w:left w:w="108" w:type="dxa"/>
              <w:right w:w="108" w:type="dxa"/>
            </w:tcMar>
          </w:tcPr>
          <w:p w14:paraId="79057F74" w14:textId="60D1D4CE" w:rsidR="452B3384" w:rsidRDefault="452B3384" w:rsidP="452B3384">
            <w:pPr>
              <w:spacing w:line="360" w:lineRule="auto"/>
              <w:jc w:val="both"/>
            </w:pPr>
            <w:r w:rsidRPr="452B3384">
              <w:rPr>
                <w:rFonts w:eastAsia="Times New Roman"/>
                <w:sz w:val="21"/>
                <w:szCs w:val="21"/>
              </w:rPr>
              <w:t>PK</w:t>
            </w:r>
          </w:p>
        </w:tc>
      </w:tr>
      <w:tr w:rsidR="452B3384" w14:paraId="1097BA8C" w14:textId="77777777" w:rsidTr="452B3384">
        <w:trPr>
          <w:trHeight w:val="300"/>
          <w:jc w:val="center"/>
        </w:trPr>
        <w:tc>
          <w:tcPr>
            <w:tcW w:w="1485" w:type="dxa"/>
            <w:tcBorders>
              <w:top w:val="single" w:sz="8" w:space="0" w:color="auto"/>
              <w:left w:val="single" w:sz="8" w:space="0" w:color="auto"/>
              <w:bottom w:val="single" w:sz="8" w:space="0" w:color="auto"/>
              <w:right w:val="single" w:sz="8" w:space="0" w:color="auto"/>
            </w:tcBorders>
            <w:tcMar>
              <w:left w:w="108" w:type="dxa"/>
              <w:right w:w="108" w:type="dxa"/>
            </w:tcMar>
          </w:tcPr>
          <w:p w14:paraId="2ACBCD6B" w14:textId="6901C97B" w:rsidR="452B3384" w:rsidRDefault="452B3384" w:rsidP="452B3384">
            <w:pPr>
              <w:spacing w:line="360" w:lineRule="auto"/>
              <w:jc w:val="both"/>
              <w:rPr>
                <w:rFonts w:eastAsia="Times New Roman"/>
                <w:sz w:val="21"/>
                <w:szCs w:val="21"/>
              </w:rPr>
            </w:pPr>
            <w:proofErr w:type="spellStart"/>
            <w:r w:rsidRPr="452B3384">
              <w:rPr>
                <w:rFonts w:eastAsia="Times New Roman"/>
                <w:sz w:val="21"/>
                <w:szCs w:val="21"/>
              </w:rPr>
              <w:t>user_id</w:t>
            </w:r>
            <w:proofErr w:type="spellEnd"/>
          </w:p>
        </w:tc>
        <w:tc>
          <w:tcPr>
            <w:tcW w:w="1753" w:type="dxa"/>
            <w:tcBorders>
              <w:top w:val="single" w:sz="8" w:space="0" w:color="auto"/>
              <w:left w:val="single" w:sz="8" w:space="0" w:color="auto"/>
              <w:bottom w:val="single" w:sz="8" w:space="0" w:color="auto"/>
              <w:right w:val="single" w:sz="8" w:space="0" w:color="auto"/>
            </w:tcBorders>
            <w:tcMar>
              <w:left w:w="108" w:type="dxa"/>
              <w:right w:w="108" w:type="dxa"/>
            </w:tcMar>
          </w:tcPr>
          <w:p w14:paraId="5A52BC2A" w14:textId="11493A52" w:rsidR="452B3384" w:rsidRDefault="452B3384" w:rsidP="452B3384">
            <w:pPr>
              <w:spacing w:line="360" w:lineRule="auto"/>
              <w:jc w:val="both"/>
            </w:pPr>
            <w:r w:rsidRPr="452B3384">
              <w:rPr>
                <w:rFonts w:eastAsia="Times New Roman"/>
                <w:sz w:val="21"/>
                <w:szCs w:val="21"/>
              </w:rPr>
              <w:t>int</w:t>
            </w:r>
          </w:p>
        </w:tc>
        <w:tc>
          <w:tcPr>
            <w:tcW w:w="1373" w:type="dxa"/>
            <w:tcBorders>
              <w:top w:val="single" w:sz="8" w:space="0" w:color="auto"/>
              <w:left w:val="single" w:sz="8" w:space="0" w:color="auto"/>
              <w:bottom w:val="single" w:sz="8" w:space="0" w:color="auto"/>
              <w:right w:val="single" w:sz="8" w:space="0" w:color="auto"/>
            </w:tcBorders>
            <w:tcMar>
              <w:left w:w="108" w:type="dxa"/>
              <w:right w:w="108" w:type="dxa"/>
            </w:tcMar>
          </w:tcPr>
          <w:p w14:paraId="59D69A5E" w14:textId="1F9DD0DC" w:rsidR="452B3384" w:rsidRDefault="452B3384" w:rsidP="452B3384">
            <w:pPr>
              <w:spacing w:line="360" w:lineRule="auto"/>
              <w:jc w:val="both"/>
            </w:pPr>
            <w:r w:rsidRPr="452B3384">
              <w:rPr>
                <w:rFonts w:eastAsia="Times New Roman"/>
                <w:sz w:val="21"/>
                <w:szCs w:val="21"/>
              </w:rPr>
              <w:t xml:space="preserve"> </w:t>
            </w:r>
          </w:p>
        </w:tc>
        <w:tc>
          <w:tcPr>
            <w:tcW w:w="1860" w:type="dxa"/>
            <w:tcBorders>
              <w:top w:val="single" w:sz="8" w:space="0" w:color="auto"/>
              <w:left w:val="single" w:sz="8" w:space="0" w:color="auto"/>
              <w:bottom w:val="single" w:sz="8" w:space="0" w:color="auto"/>
              <w:right w:val="single" w:sz="8" w:space="0" w:color="auto"/>
            </w:tcBorders>
            <w:tcMar>
              <w:left w:w="108" w:type="dxa"/>
              <w:right w:w="108" w:type="dxa"/>
            </w:tcMar>
          </w:tcPr>
          <w:p w14:paraId="1890489D" w14:textId="5A42AD33" w:rsidR="452B3384" w:rsidRDefault="452B3384" w:rsidP="452B3384">
            <w:pPr>
              <w:spacing w:line="360" w:lineRule="auto"/>
              <w:jc w:val="both"/>
              <w:rPr>
                <w:rFonts w:hAnsi="宋体" w:cs="宋体" w:hint="eastAsia"/>
                <w:sz w:val="21"/>
                <w:szCs w:val="21"/>
              </w:rPr>
            </w:pPr>
            <w:r w:rsidRPr="452B3384">
              <w:rPr>
                <w:rFonts w:hAnsi="宋体" w:cs="宋体"/>
                <w:sz w:val="21"/>
                <w:szCs w:val="21"/>
              </w:rPr>
              <w:t>用户</w:t>
            </w:r>
            <w:r w:rsidRPr="452B3384">
              <w:rPr>
                <w:rFonts w:eastAsia="Times New Roman"/>
                <w:sz w:val="21"/>
                <w:szCs w:val="21"/>
              </w:rPr>
              <w:t>ID</w:t>
            </w:r>
          </w:p>
        </w:tc>
        <w:tc>
          <w:tcPr>
            <w:tcW w:w="2811" w:type="dxa"/>
            <w:tcBorders>
              <w:top w:val="single" w:sz="8" w:space="0" w:color="auto"/>
              <w:left w:val="single" w:sz="8" w:space="0" w:color="auto"/>
              <w:bottom w:val="single" w:sz="8" w:space="0" w:color="auto"/>
              <w:right w:val="single" w:sz="8" w:space="0" w:color="auto"/>
            </w:tcBorders>
            <w:tcMar>
              <w:left w:w="108" w:type="dxa"/>
              <w:right w:w="108" w:type="dxa"/>
            </w:tcMar>
          </w:tcPr>
          <w:p w14:paraId="0799723F" w14:textId="2DA9B1F1" w:rsidR="452B3384" w:rsidRDefault="452B3384" w:rsidP="452B3384">
            <w:pPr>
              <w:spacing w:line="360" w:lineRule="auto"/>
              <w:jc w:val="both"/>
            </w:pPr>
            <w:r w:rsidRPr="452B3384">
              <w:rPr>
                <w:rFonts w:eastAsia="Times New Roman"/>
                <w:sz w:val="21"/>
                <w:szCs w:val="21"/>
              </w:rPr>
              <w:t>FK</w:t>
            </w:r>
          </w:p>
        </w:tc>
      </w:tr>
      <w:tr w:rsidR="452B3384" w14:paraId="0A8A3997" w14:textId="77777777" w:rsidTr="452B3384">
        <w:trPr>
          <w:trHeight w:val="300"/>
          <w:jc w:val="center"/>
        </w:trPr>
        <w:tc>
          <w:tcPr>
            <w:tcW w:w="1485" w:type="dxa"/>
            <w:tcBorders>
              <w:top w:val="single" w:sz="8" w:space="0" w:color="auto"/>
              <w:left w:val="single" w:sz="8" w:space="0" w:color="auto"/>
              <w:bottom w:val="single" w:sz="8" w:space="0" w:color="auto"/>
              <w:right w:val="single" w:sz="8" w:space="0" w:color="auto"/>
            </w:tcBorders>
            <w:tcMar>
              <w:left w:w="108" w:type="dxa"/>
              <w:right w:w="108" w:type="dxa"/>
            </w:tcMar>
          </w:tcPr>
          <w:p w14:paraId="0482344D" w14:textId="25BF5DEB" w:rsidR="452B3384" w:rsidRDefault="452B3384" w:rsidP="452B3384">
            <w:pPr>
              <w:spacing w:line="360" w:lineRule="auto"/>
              <w:jc w:val="both"/>
              <w:rPr>
                <w:rFonts w:eastAsia="Times New Roman"/>
                <w:sz w:val="21"/>
                <w:szCs w:val="21"/>
              </w:rPr>
            </w:pPr>
            <w:r w:rsidRPr="452B3384">
              <w:rPr>
                <w:rFonts w:eastAsia="Times New Roman"/>
                <w:sz w:val="21"/>
                <w:szCs w:val="21"/>
              </w:rPr>
              <w:t>balance</w:t>
            </w:r>
          </w:p>
        </w:tc>
        <w:tc>
          <w:tcPr>
            <w:tcW w:w="1753" w:type="dxa"/>
            <w:tcBorders>
              <w:top w:val="single" w:sz="8" w:space="0" w:color="auto"/>
              <w:left w:val="single" w:sz="8" w:space="0" w:color="auto"/>
              <w:bottom w:val="single" w:sz="8" w:space="0" w:color="auto"/>
              <w:right w:val="single" w:sz="8" w:space="0" w:color="auto"/>
            </w:tcBorders>
            <w:tcMar>
              <w:left w:w="108" w:type="dxa"/>
              <w:right w:w="108" w:type="dxa"/>
            </w:tcMar>
          </w:tcPr>
          <w:p w14:paraId="0E8E4A20" w14:textId="3E6D31B6" w:rsidR="452B3384" w:rsidRDefault="452B3384" w:rsidP="452B3384">
            <w:pPr>
              <w:spacing w:line="360" w:lineRule="auto"/>
              <w:jc w:val="both"/>
              <w:rPr>
                <w:rFonts w:eastAsia="Times New Roman"/>
                <w:sz w:val="21"/>
                <w:szCs w:val="21"/>
              </w:rPr>
            </w:pPr>
            <w:r w:rsidRPr="452B3384">
              <w:rPr>
                <w:rFonts w:eastAsia="Times New Roman"/>
                <w:sz w:val="21"/>
                <w:szCs w:val="21"/>
              </w:rPr>
              <w:t>decimal</w:t>
            </w:r>
          </w:p>
        </w:tc>
        <w:tc>
          <w:tcPr>
            <w:tcW w:w="1373" w:type="dxa"/>
            <w:tcBorders>
              <w:top w:val="single" w:sz="8" w:space="0" w:color="auto"/>
              <w:left w:val="single" w:sz="8" w:space="0" w:color="auto"/>
              <w:bottom w:val="single" w:sz="8" w:space="0" w:color="auto"/>
              <w:right w:val="single" w:sz="8" w:space="0" w:color="auto"/>
            </w:tcBorders>
            <w:tcMar>
              <w:left w:w="108" w:type="dxa"/>
              <w:right w:w="108" w:type="dxa"/>
            </w:tcMar>
          </w:tcPr>
          <w:p w14:paraId="507FA4C9" w14:textId="3FDE61CD" w:rsidR="452B3384" w:rsidRDefault="452B3384" w:rsidP="452B3384">
            <w:pPr>
              <w:spacing w:line="360" w:lineRule="auto"/>
              <w:jc w:val="both"/>
              <w:rPr>
                <w:rFonts w:eastAsia="Times New Roman"/>
                <w:sz w:val="21"/>
                <w:szCs w:val="21"/>
              </w:rPr>
            </w:pPr>
            <w:r w:rsidRPr="452B3384">
              <w:rPr>
                <w:rFonts w:eastAsia="Times New Roman"/>
                <w:sz w:val="21"/>
                <w:szCs w:val="21"/>
              </w:rPr>
              <w:t>(10,2)</w:t>
            </w:r>
          </w:p>
        </w:tc>
        <w:tc>
          <w:tcPr>
            <w:tcW w:w="1860" w:type="dxa"/>
            <w:tcBorders>
              <w:top w:val="single" w:sz="8" w:space="0" w:color="auto"/>
              <w:left w:val="single" w:sz="8" w:space="0" w:color="auto"/>
              <w:bottom w:val="single" w:sz="8" w:space="0" w:color="auto"/>
              <w:right w:val="single" w:sz="8" w:space="0" w:color="auto"/>
            </w:tcBorders>
            <w:tcMar>
              <w:left w:w="108" w:type="dxa"/>
              <w:right w:w="108" w:type="dxa"/>
            </w:tcMar>
          </w:tcPr>
          <w:p w14:paraId="41018D84" w14:textId="7EB49C49" w:rsidR="452B3384" w:rsidRDefault="452B3384" w:rsidP="452B3384">
            <w:pPr>
              <w:spacing w:line="360" w:lineRule="auto"/>
              <w:jc w:val="both"/>
              <w:rPr>
                <w:rFonts w:hAnsi="宋体" w:cs="宋体" w:hint="eastAsia"/>
                <w:sz w:val="21"/>
                <w:szCs w:val="21"/>
              </w:rPr>
            </w:pPr>
            <w:r w:rsidRPr="452B3384">
              <w:rPr>
                <w:rFonts w:hAnsi="宋体" w:cs="宋体"/>
                <w:sz w:val="21"/>
                <w:szCs w:val="21"/>
              </w:rPr>
              <w:t>账户余额</w:t>
            </w:r>
          </w:p>
        </w:tc>
        <w:tc>
          <w:tcPr>
            <w:tcW w:w="2811" w:type="dxa"/>
            <w:tcBorders>
              <w:top w:val="single" w:sz="8" w:space="0" w:color="auto"/>
              <w:left w:val="single" w:sz="8" w:space="0" w:color="auto"/>
              <w:bottom w:val="single" w:sz="8" w:space="0" w:color="auto"/>
              <w:right w:val="single" w:sz="8" w:space="0" w:color="auto"/>
            </w:tcBorders>
            <w:tcMar>
              <w:left w:w="108" w:type="dxa"/>
              <w:right w:w="108" w:type="dxa"/>
            </w:tcMar>
          </w:tcPr>
          <w:p w14:paraId="03CD9A1B" w14:textId="4F42F847" w:rsidR="452B3384" w:rsidRDefault="452B3384" w:rsidP="452B3384">
            <w:pPr>
              <w:spacing w:line="360" w:lineRule="auto"/>
              <w:jc w:val="both"/>
              <w:rPr>
                <w:rFonts w:hAnsi="宋体" w:cs="宋体" w:hint="eastAsia"/>
                <w:sz w:val="21"/>
                <w:szCs w:val="21"/>
              </w:rPr>
            </w:pPr>
            <w:r w:rsidRPr="452B3384">
              <w:rPr>
                <w:rFonts w:hAnsi="宋体" w:cs="宋体"/>
                <w:sz w:val="21"/>
                <w:szCs w:val="21"/>
              </w:rPr>
              <w:t>默认为</w:t>
            </w:r>
            <w:r w:rsidRPr="452B3384">
              <w:rPr>
                <w:rFonts w:hAnsi="宋体" w:cs="宋体"/>
                <w:sz w:val="21"/>
                <w:szCs w:val="21"/>
              </w:rPr>
              <w:t xml:space="preserve">0.00 </w:t>
            </w:r>
            <w:r w:rsidRPr="452B3384">
              <w:rPr>
                <w:rFonts w:hAnsi="宋体" w:cs="宋体"/>
                <w:sz w:val="21"/>
                <w:szCs w:val="21"/>
              </w:rPr>
              <w:t>精确到分</w:t>
            </w:r>
          </w:p>
        </w:tc>
      </w:tr>
    </w:tbl>
    <w:p w14:paraId="5A6D8F31" w14:textId="64E907EF" w:rsidR="7626D37C" w:rsidRDefault="7626D37C" w:rsidP="7626D37C"/>
    <w:p w14:paraId="227C2434" w14:textId="267BDD22" w:rsidR="7626D37C" w:rsidRDefault="452B3384" w:rsidP="6C685104">
      <w:pPr>
        <w:pStyle w:val="3"/>
      </w:pPr>
      <w:bookmarkStart w:id="71" w:name="_Toc198591500"/>
      <w:proofErr w:type="spellStart"/>
      <w:r>
        <w:t>recharge_records</w:t>
      </w:r>
      <w:proofErr w:type="spellEnd"/>
      <w:r>
        <w:t>表</w:t>
      </w:r>
      <w:bookmarkEnd w:id="71"/>
    </w:p>
    <w:p w14:paraId="26486FC5" w14:textId="5311AF9E" w:rsidR="7626D37C" w:rsidRDefault="00A03297" w:rsidP="00A03297">
      <w:pPr>
        <w:pStyle w:val="af0"/>
        <w:jc w:val="center"/>
      </w:pPr>
      <w:bookmarkStart w:id="72" w:name="_Toc198591443"/>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6E33E8">
        <w:rPr>
          <w:noProof/>
        </w:rPr>
        <w:t>3</w:t>
      </w:r>
      <w:r>
        <w:fldChar w:fldCharType="end"/>
      </w:r>
      <w:r w:rsidR="001A0656">
        <w:noBreakHyphen/>
      </w:r>
      <w:r w:rsidR="001A0656">
        <w:fldChar w:fldCharType="begin"/>
      </w:r>
      <w:r w:rsidR="001A0656">
        <w:instrText xml:space="preserve"> </w:instrText>
      </w:r>
      <w:r w:rsidR="001A0656">
        <w:rPr>
          <w:rFonts w:hint="eastAsia"/>
        </w:rPr>
        <w:instrText xml:space="preserve">SEQ </w:instrText>
      </w:r>
      <w:r w:rsidR="001A0656">
        <w:rPr>
          <w:rFonts w:hint="eastAsia"/>
        </w:rPr>
        <w:instrText>表格</w:instrText>
      </w:r>
      <w:r w:rsidR="001A0656">
        <w:rPr>
          <w:rFonts w:hint="eastAsia"/>
        </w:rPr>
        <w:instrText xml:space="preserve"> \* ARABIC \s 1</w:instrText>
      </w:r>
      <w:r w:rsidR="001A0656">
        <w:instrText xml:space="preserve"> </w:instrText>
      </w:r>
      <w:r w:rsidR="001A0656">
        <w:fldChar w:fldCharType="separate"/>
      </w:r>
      <w:r w:rsidR="006E33E8">
        <w:rPr>
          <w:noProof/>
        </w:rPr>
        <w:t>12</w:t>
      </w:r>
      <w:r w:rsidR="001A0656">
        <w:fldChar w:fldCharType="end"/>
      </w:r>
      <w:r>
        <w:rPr>
          <w:rFonts w:hint="eastAsia"/>
        </w:rPr>
        <w:t xml:space="preserve"> </w:t>
      </w:r>
      <w:proofErr w:type="spellStart"/>
      <w:r>
        <w:rPr>
          <w:rFonts w:hint="eastAsia"/>
        </w:rPr>
        <w:t>recharge_records</w:t>
      </w:r>
      <w:proofErr w:type="spellEnd"/>
      <w:r>
        <w:rPr>
          <w:rFonts w:hint="eastAsia"/>
        </w:rPr>
        <w:t>表</w:t>
      </w:r>
      <w:bookmarkEnd w:id="72"/>
    </w:p>
    <w:tbl>
      <w:tblPr>
        <w:tblW w:w="0" w:type="auto"/>
        <w:jc w:val="center"/>
        <w:tblLook w:val="01E0" w:firstRow="1" w:lastRow="1" w:firstColumn="1" w:lastColumn="1" w:noHBand="0" w:noVBand="0"/>
      </w:tblPr>
      <w:tblGrid>
        <w:gridCol w:w="1590"/>
        <w:gridCol w:w="1648"/>
        <w:gridCol w:w="1373"/>
        <w:gridCol w:w="1860"/>
        <w:gridCol w:w="2811"/>
      </w:tblGrid>
      <w:tr w:rsidR="452B3384" w14:paraId="4EF61AB0" w14:textId="77777777" w:rsidTr="452B3384">
        <w:trPr>
          <w:trHeight w:val="300"/>
          <w:jc w:val="center"/>
        </w:trPr>
        <w:tc>
          <w:tcPr>
            <w:tcW w:w="1590" w:type="dxa"/>
            <w:tcBorders>
              <w:top w:val="single" w:sz="8" w:space="0" w:color="auto"/>
              <w:left w:val="single" w:sz="8" w:space="0" w:color="auto"/>
              <w:bottom w:val="single" w:sz="8" w:space="0" w:color="auto"/>
              <w:right w:val="single" w:sz="8" w:space="0" w:color="auto"/>
            </w:tcBorders>
            <w:tcMar>
              <w:left w:w="108" w:type="dxa"/>
              <w:right w:w="108" w:type="dxa"/>
            </w:tcMar>
          </w:tcPr>
          <w:p w14:paraId="72F23F67" w14:textId="623AA8E5" w:rsidR="452B3384" w:rsidRDefault="452B3384" w:rsidP="452B3384">
            <w:pPr>
              <w:spacing w:line="360" w:lineRule="auto"/>
              <w:jc w:val="center"/>
            </w:pPr>
            <w:r w:rsidRPr="452B3384">
              <w:rPr>
                <w:rFonts w:hAnsi="宋体" w:cs="宋体"/>
                <w:sz w:val="21"/>
                <w:szCs w:val="21"/>
              </w:rPr>
              <w:t>字段名</w:t>
            </w:r>
          </w:p>
        </w:tc>
        <w:tc>
          <w:tcPr>
            <w:tcW w:w="1648" w:type="dxa"/>
            <w:tcBorders>
              <w:top w:val="single" w:sz="8" w:space="0" w:color="auto"/>
              <w:left w:val="single" w:sz="8" w:space="0" w:color="auto"/>
              <w:bottom w:val="single" w:sz="8" w:space="0" w:color="auto"/>
              <w:right w:val="single" w:sz="8" w:space="0" w:color="auto"/>
            </w:tcBorders>
            <w:tcMar>
              <w:left w:w="108" w:type="dxa"/>
              <w:right w:w="108" w:type="dxa"/>
            </w:tcMar>
          </w:tcPr>
          <w:p w14:paraId="0D555310" w14:textId="12606253" w:rsidR="452B3384" w:rsidRDefault="452B3384" w:rsidP="452B3384">
            <w:pPr>
              <w:spacing w:line="360" w:lineRule="auto"/>
              <w:jc w:val="center"/>
            </w:pPr>
            <w:r w:rsidRPr="452B3384">
              <w:rPr>
                <w:rFonts w:hAnsi="宋体" w:cs="宋体"/>
                <w:sz w:val="21"/>
                <w:szCs w:val="21"/>
              </w:rPr>
              <w:t>数据类型</w:t>
            </w:r>
          </w:p>
        </w:tc>
        <w:tc>
          <w:tcPr>
            <w:tcW w:w="1373" w:type="dxa"/>
            <w:tcBorders>
              <w:top w:val="single" w:sz="8" w:space="0" w:color="auto"/>
              <w:left w:val="single" w:sz="8" w:space="0" w:color="auto"/>
              <w:bottom w:val="single" w:sz="8" w:space="0" w:color="auto"/>
              <w:right w:val="single" w:sz="8" w:space="0" w:color="auto"/>
            </w:tcBorders>
            <w:tcMar>
              <w:left w:w="108" w:type="dxa"/>
              <w:right w:w="108" w:type="dxa"/>
            </w:tcMar>
          </w:tcPr>
          <w:p w14:paraId="1FDE6A11" w14:textId="236C79F1" w:rsidR="452B3384" w:rsidRDefault="452B3384" w:rsidP="452B3384">
            <w:pPr>
              <w:spacing w:line="360" w:lineRule="auto"/>
              <w:jc w:val="center"/>
            </w:pPr>
            <w:r w:rsidRPr="452B3384">
              <w:rPr>
                <w:rFonts w:hAnsi="宋体" w:cs="宋体"/>
                <w:sz w:val="21"/>
                <w:szCs w:val="21"/>
              </w:rPr>
              <w:t>长度</w:t>
            </w:r>
          </w:p>
        </w:tc>
        <w:tc>
          <w:tcPr>
            <w:tcW w:w="1860" w:type="dxa"/>
            <w:tcBorders>
              <w:top w:val="single" w:sz="8" w:space="0" w:color="auto"/>
              <w:left w:val="single" w:sz="8" w:space="0" w:color="auto"/>
              <w:bottom w:val="single" w:sz="8" w:space="0" w:color="auto"/>
              <w:right w:val="single" w:sz="8" w:space="0" w:color="auto"/>
            </w:tcBorders>
            <w:tcMar>
              <w:left w:w="108" w:type="dxa"/>
              <w:right w:w="108" w:type="dxa"/>
            </w:tcMar>
          </w:tcPr>
          <w:p w14:paraId="1140F280" w14:textId="2D0FAB1A" w:rsidR="452B3384" w:rsidRDefault="452B3384" w:rsidP="452B3384">
            <w:pPr>
              <w:spacing w:line="360" w:lineRule="auto"/>
              <w:jc w:val="center"/>
            </w:pPr>
            <w:r w:rsidRPr="452B3384">
              <w:rPr>
                <w:rFonts w:hAnsi="宋体" w:cs="宋体"/>
                <w:sz w:val="21"/>
                <w:szCs w:val="21"/>
              </w:rPr>
              <w:t>说明</w:t>
            </w:r>
          </w:p>
        </w:tc>
        <w:tc>
          <w:tcPr>
            <w:tcW w:w="2811" w:type="dxa"/>
            <w:tcBorders>
              <w:top w:val="single" w:sz="8" w:space="0" w:color="auto"/>
              <w:left w:val="single" w:sz="8" w:space="0" w:color="auto"/>
              <w:bottom w:val="single" w:sz="8" w:space="0" w:color="auto"/>
              <w:right w:val="single" w:sz="8" w:space="0" w:color="auto"/>
            </w:tcBorders>
            <w:tcMar>
              <w:left w:w="108" w:type="dxa"/>
              <w:right w:w="108" w:type="dxa"/>
            </w:tcMar>
          </w:tcPr>
          <w:p w14:paraId="4419F996" w14:textId="313F88EA" w:rsidR="452B3384" w:rsidRDefault="452B3384" w:rsidP="452B3384">
            <w:pPr>
              <w:spacing w:line="360" w:lineRule="auto"/>
              <w:jc w:val="center"/>
            </w:pPr>
            <w:r w:rsidRPr="452B3384">
              <w:rPr>
                <w:rFonts w:hAnsi="宋体" w:cs="宋体"/>
                <w:sz w:val="21"/>
                <w:szCs w:val="21"/>
              </w:rPr>
              <w:t>备注</w:t>
            </w:r>
          </w:p>
        </w:tc>
      </w:tr>
      <w:tr w:rsidR="452B3384" w14:paraId="38AC9579" w14:textId="77777777" w:rsidTr="452B3384">
        <w:trPr>
          <w:trHeight w:val="300"/>
          <w:jc w:val="center"/>
        </w:trPr>
        <w:tc>
          <w:tcPr>
            <w:tcW w:w="1590" w:type="dxa"/>
            <w:tcBorders>
              <w:top w:val="single" w:sz="8" w:space="0" w:color="auto"/>
              <w:left w:val="single" w:sz="8" w:space="0" w:color="auto"/>
              <w:bottom w:val="single" w:sz="8" w:space="0" w:color="auto"/>
              <w:right w:val="single" w:sz="8" w:space="0" w:color="auto"/>
            </w:tcBorders>
            <w:tcMar>
              <w:left w:w="108" w:type="dxa"/>
              <w:right w:w="108" w:type="dxa"/>
            </w:tcMar>
          </w:tcPr>
          <w:p w14:paraId="3B3EE6EE" w14:textId="194E00CF" w:rsidR="452B3384" w:rsidRDefault="452B3384" w:rsidP="452B3384">
            <w:pPr>
              <w:spacing w:line="360" w:lineRule="auto"/>
              <w:jc w:val="both"/>
              <w:rPr>
                <w:rFonts w:eastAsia="Times New Roman"/>
                <w:sz w:val="21"/>
                <w:szCs w:val="21"/>
              </w:rPr>
            </w:pPr>
            <w:proofErr w:type="spellStart"/>
            <w:r w:rsidRPr="452B3384">
              <w:rPr>
                <w:rFonts w:eastAsia="Times New Roman"/>
                <w:sz w:val="21"/>
                <w:szCs w:val="21"/>
              </w:rPr>
              <w:t>recharge_id</w:t>
            </w:r>
            <w:proofErr w:type="spellEnd"/>
          </w:p>
        </w:tc>
        <w:tc>
          <w:tcPr>
            <w:tcW w:w="1648" w:type="dxa"/>
            <w:tcBorders>
              <w:top w:val="single" w:sz="8" w:space="0" w:color="auto"/>
              <w:left w:val="single" w:sz="8" w:space="0" w:color="auto"/>
              <w:bottom w:val="single" w:sz="8" w:space="0" w:color="auto"/>
              <w:right w:val="single" w:sz="8" w:space="0" w:color="auto"/>
            </w:tcBorders>
            <w:tcMar>
              <w:left w:w="108" w:type="dxa"/>
              <w:right w:w="108" w:type="dxa"/>
            </w:tcMar>
          </w:tcPr>
          <w:p w14:paraId="371FDD1C" w14:textId="7F61A91E" w:rsidR="452B3384" w:rsidRDefault="452B3384" w:rsidP="452B3384">
            <w:pPr>
              <w:spacing w:line="360" w:lineRule="auto"/>
              <w:jc w:val="both"/>
            </w:pPr>
            <w:r w:rsidRPr="452B3384">
              <w:rPr>
                <w:rFonts w:eastAsia="Times New Roman"/>
                <w:sz w:val="21"/>
                <w:szCs w:val="21"/>
              </w:rPr>
              <w:t>int</w:t>
            </w:r>
          </w:p>
        </w:tc>
        <w:tc>
          <w:tcPr>
            <w:tcW w:w="1373" w:type="dxa"/>
            <w:tcBorders>
              <w:top w:val="single" w:sz="8" w:space="0" w:color="auto"/>
              <w:left w:val="single" w:sz="8" w:space="0" w:color="auto"/>
              <w:bottom w:val="single" w:sz="8" w:space="0" w:color="auto"/>
              <w:right w:val="single" w:sz="8" w:space="0" w:color="auto"/>
            </w:tcBorders>
            <w:tcMar>
              <w:left w:w="108" w:type="dxa"/>
              <w:right w:w="108" w:type="dxa"/>
            </w:tcMar>
          </w:tcPr>
          <w:p w14:paraId="2A7AF2B9" w14:textId="3F4B5CD6" w:rsidR="452B3384" w:rsidRDefault="452B3384" w:rsidP="452B3384">
            <w:pPr>
              <w:spacing w:line="360" w:lineRule="auto"/>
              <w:jc w:val="both"/>
            </w:pPr>
            <w:r w:rsidRPr="452B3384">
              <w:rPr>
                <w:rFonts w:eastAsia="Times New Roman"/>
                <w:sz w:val="21"/>
                <w:szCs w:val="21"/>
              </w:rPr>
              <w:t xml:space="preserve"> </w:t>
            </w:r>
          </w:p>
        </w:tc>
        <w:tc>
          <w:tcPr>
            <w:tcW w:w="1860" w:type="dxa"/>
            <w:tcBorders>
              <w:top w:val="single" w:sz="8" w:space="0" w:color="auto"/>
              <w:left w:val="single" w:sz="8" w:space="0" w:color="auto"/>
              <w:bottom w:val="single" w:sz="8" w:space="0" w:color="auto"/>
              <w:right w:val="single" w:sz="8" w:space="0" w:color="auto"/>
            </w:tcBorders>
            <w:tcMar>
              <w:left w:w="108" w:type="dxa"/>
              <w:right w:w="108" w:type="dxa"/>
            </w:tcMar>
          </w:tcPr>
          <w:p w14:paraId="7AD3FB60" w14:textId="6503B0D3" w:rsidR="452B3384" w:rsidRDefault="452B3384" w:rsidP="452B3384">
            <w:pPr>
              <w:spacing w:line="360" w:lineRule="auto"/>
              <w:jc w:val="both"/>
              <w:rPr>
                <w:rFonts w:hAnsi="宋体" w:cs="宋体" w:hint="eastAsia"/>
                <w:sz w:val="21"/>
                <w:szCs w:val="21"/>
              </w:rPr>
            </w:pPr>
            <w:r w:rsidRPr="452B3384">
              <w:rPr>
                <w:rFonts w:hAnsi="宋体" w:cs="宋体"/>
                <w:sz w:val="21"/>
                <w:szCs w:val="21"/>
              </w:rPr>
              <w:t>充</w:t>
            </w:r>
            <w:proofErr w:type="gramStart"/>
            <w:r w:rsidRPr="452B3384">
              <w:rPr>
                <w:rFonts w:hAnsi="宋体" w:cs="宋体"/>
                <w:sz w:val="21"/>
                <w:szCs w:val="21"/>
              </w:rPr>
              <w:t>值记录</w:t>
            </w:r>
            <w:proofErr w:type="gramEnd"/>
            <w:r w:rsidRPr="452B3384">
              <w:rPr>
                <w:rFonts w:eastAsia="Times New Roman"/>
                <w:sz w:val="21"/>
                <w:szCs w:val="21"/>
              </w:rPr>
              <w:t>ID</w:t>
            </w:r>
          </w:p>
        </w:tc>
        <w:tc>
          <w:tcPr>
            <w:tcW w:w="2811" w:type="dxa"/>
            <w:tcBorders>
              <w:top w:val="single" w:sz="8" w:space="0" w:color="auto"/>
              <w:left w:val="single" w:sz="8" w:space="0" w:color="auto"/>
              <w:bottom w:val="single" w:sz="8" w:space="0" w:color="auto"/>
              <w:right w:val="single" w:sz="8" w:space="0" w:color="auto"/>
            </w:tcBorders>
            <w:tcMar>
              <w:left w:w="108" w:type="dxa"/>
              <w:right w:w="108" w:type="dxa"/>
            </w:tcMar>
          </w:tcPr>
          <w:p w14:paraId="2A9487BF" w14:textId="60D1D4CE" w:rsidR="452B3384" w:rsidRDefault="452B3384" w:rsidP="452B3384">
            <w:pPr>
              <w:spacing w:line="360" w:lineRule="auto"/>
              <w:jc w:val="both"/>
            </w:pPr>
            <w:r w:rsidRPr="452B3384">
              <w:rPr>
                <w:rFonts w:eastAsia="Times New Roman"/>
                <w:sz w:val="21"/>
                <w:szCs w:val="21"/>
              </w:rPr>
              <w:t>PK</w:t>
            </w:r>
          </w:p>
        </w:tc>
      </w:tr>
      <w:tr w:rsidR="452B3384" w14:paraId="25986AAA" w14:textId="77777777" w:rsidTr="452B3384">
        <w:trPr>
          <w:trHeight w:val="300"/>
          <w:jc w:val="center"/>
        </w:trPr>
        <w:tc>
          <w:tcPr>
            <w:tcW w:w="1590" w:type="dxa"/>
            <w:tcBorders>
              <w:top w:val="single" w:sz="8" w:space="0" w:color="auto"/>
              <w:left w:val="single" w:sz="8" w:space="0" w:color="auto"/>
              <w:bottom w:val="single" w:sz="8" w:space="0" w:color="auto"/>
              <w:right w:val="single" w:sz="8" w:space="0" w:color="auto"/>
            </w:tcBorders>
            <w:tcMar>
              <w:left w:w="108" w:type="dxa"/>
              <w:right w:w="108" w:type="dxa"/>
            </w:tcMar>
          </w:tcPr>
          <w:p w14:paraId="6ECC63A4" w14:textId="6901C97B" w:rsidR="452B3384" w:rsidRDefault="452B3384" w:rsidP="452B3384">
            <w:pPr>
              <w:spacing w:line="360" w:lineRule="auto"/>
              <w:jc w:val="both"/>
              <w:rPr>
                <w:rFonts w:eastAsia="Times New Roman"/>
                <w:sz w:val="21"/>
                <w:szCs w:val="21"/>
              </w:rPr>
            </w:pPr>
            <w:proofErr w:type="spellStart"/>
            <w:r w:rsidRPr="452B3384">
              <w:rPr>
                <w:rFonts w:eastAsia="Times New Roman"/>
                <w:sz w:val="21"/>
                <w:szCs w:val="21"/>
              </w:rPr>
              <w:t>user_id</w:t>
            </w:r>
            <w:proofErr w:type="spellEnd"/>
          </w:p>
        </w:tc>
        <w:tc>
          <w:tcPr>
            <w:tcW w:w="1648" w:type="dxa"/>
            <w:tcBorders>
              <w:top w:val="single" w:sz="8" w:space="0" w:color="auto"/>
              <w:left w:val="single" w:sz="8" w:space="0" w:color="auto"/>
              <w:bottom w:val="single" w:sz="8" w:space="0" w:color="auto"/>
              <w:right w:val="single" w:sz="8" w:space="0" w:color="auto"/>
            </w:tcBorders>
            <w:tcMar>
              <w:left w:w="108" w:type="dxa"/>
              <w:right w:w="108" w:type="dxa"/>
            </w:tcMar>
          </w:tcPr>
          <w:p w14:paraId="7455894E" w14:textId="11493A52" w:rsidR="452B3384" w:rsidRDefault="452B3384" w:rsidP="452B3384">
            <w:pPr>
              <w:spacing w:line="360" w:lineRule="auto"/>
              <w:jc w:val="both"/>
            </w:pPr>
            <w:r w:rsidRPr="452B3384">
              <w:rPr>
                <w:rFonts w:eastAsia="Times New Roman"/>
                <w:sz w:val="21"/>
                <w:szCs w:val="21"/>
              </w:rPr>
              <w:t>int</w:t>
            </w:r>
          </w:p>
        </w:tc>
        <w:tc>
          <w:tcPr>
            <w:tcW w:w="1373" w:type="dxa"/>
            <w:tcBorders>
              <w:top w:val="single" w:sz="8" w:space="0" w:color="auto"/>
              <w:left w:val="single" w:sz="8" w:space="0" w:color="auto"/>
              <w:bottom w:val="single" w:sz="8" w:space="0" w:color="auto"/>
              <w:right w:val="single" w:sz="8" w:space="0" w:color="auto"/>
            </w:tcBorders>
            <w:tcMar>
              <w:left w:w="108" w:type="dxa"/>
              <w:right w:w="108" w:type="dxa"/>
            </w:tcMar>
          </w:tcPr>
          <w:p w14:paraId="4B3F3F2F" w14:textId="1F9DD0DC" w:rsidR="452B3384" w:rsidRDefault="452B3384" w:rsidP="452B3384">
            <w:pPr>
              <w:spacing w:line="360" w:lineRule="auto"/>
              <w:jc w:val="both"/>
            </w:pPr>
            <w:r w:rsidRPr="452B3384">
              <w:rPr>
                <w:rFonts w:eastAsia="Times New Roman"/>
                <w:sz w:val="21"/>
                <w:szCs w:val="21"/>
              </w:rPr>
              <w:t xml:space="preserve"> </w:t>
            </w:r>
          </w:p>
        </w:tc>
        <w:tc>
          <w:tcPr>
            <w:tcW w:w="1860" w:type="dxa"/>
            <w:tcBorders>
              <w:top w:val="single" w:sz="8" w:space="0" w:color="auto"/>
              <w:left w:val="single" w:sz="8" w:space="0" w:color="auto"/>
              <w:bottom w:val="single" w:sz="8" w:space="0" w:color="auto"/>
              <w:right w:val="single" w:sz="8" w:space="0" w:color="auto"/>
            </w:tcBorders>
            <w:tcMar>
              <w:left w:w="108" w:type="dxa"/>
              <w:right w:w="108" w:type="dxa"/>
            </w:tcMar>
          </w:tcPr>
          <w:p w14:paraId="61B91073" w14:textId="5A42AD33" w:rsidR="452B3384" w:rsidRDefault="452B3384" w:rsidP="452B3384">
            <w:pPr>
              <w:spacing w:line="360" w:lineRule="auto"/>
              <w:jc w:val="both"/>
              <w:rPr>
                <w:rFonts w:hAnsi="宋体" w:cs="宋体" w:hint="eastAsia"/>
                <w:sz w:val="21"/>
                <w:szCs w:val="21"/>
              </w:rPr>
            </w:pPr>
            <w:r w:rsidRPr="452B3384">
              <w:rPr>
                <w:rFonts w:hAnsi="宋体" w:cs="宋体"/>
                <w:sz w:val="21"/>
                <w:szCs w:val="21"/>
              </w:rPr>
              <w:t>用户</w:t>
            </w:r>
            <w:r w:rsidRPr="452B3384">
              <w:rPr>
                <w:rFonts w:eastAsia="Times New Roman"/>
                <w:sz w:val="21"/>
                <w:szCs w:val="21"/>
              </w:rPr>
              <w:t>ID</w:t>
            </w:r>
          </w:p>
        </w:tc>
        <w:tc>
          <w:tcPr>
            <w:tcW w:w="2811" w:type="dxa"/>
            <w:tcBorders>
              <w:top w:val="single" w:sz="8" w:space="0" w:color="auto"/>
              <w:left w:val="single" w:sz="8" w:space="0" w:color="auto"/>
              <w:bottom w:val="single" w:sz="8" w:space="0" w:color="auto"/>
              <w:right w:val="single" w:sz="8" w:space="0" w:color="auto"/>
            </w:tcBorders>
            <w:tcMar>
              <w:left w:w="108" w:type="dxa"/>
              <w:right w:w="108" w:type="dxa"/>
            </w:tcMar>
          </w:tcPr>
          <w:p w14:paraId="32CABA4F" w14:textId="2DA9B1F1" w:rsidR="452B3384" w:rsidRDefault="452B3384" w:rsidP="452B3384">
            <w:pPr>
              <w:spacing w:line="360" w:lineRule="auto"/>
              <w:jc w:val="both"/>
            </w:pPr>
            <w:r w:rsidRPr="452B3384">
              <w:rPr>
                <w:rFonts w:eastAsia="Times New Roman"/>
                <w:sz w:val="21"/>
                <w:szCs w:val="21"/>
              </w:rPr>
              <w:t>FK</w:t>
            </w:r>
          </w:p>
        </w:tc>
      </w:tr>
      <w:tr w:rsidR="452B3384" w14:paraId="3AD1D29C" w14:textId="77777777" w:rsidTr="452B3384">
        <w:trPr>
          <w:trHeight w:val="300"/>
          <w:jc w:val="center"/>
        </w:trPr>
        <w:tc>
          <w:tcPr>
            <w:tcW w:w="1590" w:type="dxa"/>
            <w:tcBorders>
              <w:top w:val="single" w:sz="8" w:space="0" w:color="auto"/>
              <w:left w:val="single" w:sz="8" w:space="0" w:color="auto"/>
              <w:bottom w:val="single" w:sz="8" w:space="0" w:color="auto"/>
              <w:right w:val="single" w:sz="8" w:space="0" w:color="auto"/>
            </w:tcBorders>
            <w:tcMar>
              <w:left w:w="108" w:type="dxa"/>
              <w:right w:w="108" w:type="dxa"/>
            </w:tcMar>
          </w:tcPr>
          <w:p w14:paraId="5B1D6181" w14:textId="2A0AD1EA" w:rsidR="452B3384" w:rsidRDefault="452B3384" w:rsidP="452B3384">
            <w:pPr>
              <w:spacing w:line="360" w:lineRule="auto"/>
              <w:jc w:val="both"/>
              <w:rPr>
                <w:rFonts w:eastAsia="Times New Roman"/>
                <w:sz w:val="21"/>
                <w:szCs w:val="21"/>
              </w:rPr>
            </w:pPr>
            <w:r w:rsidRPr="452B3384">
              <w:rPr>
                <w:rFonts w:eastAsia="Times New Roman"/>
                <w:sz w:val="21"/>
                <w:szCs w:val="21"/>
              </w:rPr>
              <w:t>amount</w:t>
            </w:r>
          </w:p>
        </w:tc>
        <w:tc>
          <w:tcPr>
            <w:tcW w:w="1648" w:type="dxa"/>
            <w:tcBorders>
              <w:top w:val="single" w:sz="8" w:space="0" w:color="auto"/>
              <w:left w:val="single" w:sz="8" w:space="0" w:color="auto"/>
              <w:bottom w:val="single" w:sz="8" w:space="0" w:color="auto"/>
              <w:right w:val="single" w:sz="8" w:space="0" w:color="auto"/>
            </w:tcBorders>
            <w:tcMar>
              <w:left w:w="108" w:type="dxa"/>
              <w:right w:w="108" w:type="dxa"/>
            </w:tcMar>
          </w:tcPr>
          <w:p w14:paraId="567499F7" w14:textId="3E6D31B6" w:rsidR="452B3384" w:rsidRDefault="452B3384" w:rsidP="452B3384">
            <w:pPr>
              <w:spacing w:line="360" w:lineRule="auto"/>
              <w:jc w:val="both"/>
              <w:rPr>
                <w:rFonts w:eastAsia="Times New Roman"/>
                <w:sz w:val="21"/>
                <w:szCs w:val="21"/>
              </w:rPr>
            </w:pPr>
            <w:r w:rsidRPr="452B3384">
              <w:rPr>
                <w:rFonts w:eastAsia="Times New Roman"/>
                <w:sz w:val="21"/>
                <w:szCs w:val="21"/>
              </w:rPr>
              <w:t>decimal</w:t>
            </w:r>
          </w:p>
        </w:tc>
        <w:tc>
          <w:tcPr>
            <w:tcW w:w="1373" w:type="dxa"/>
            <w:tcBorders>
              <w:top w:val="single" w:sz="8" w:space="0" w:color="auto"/>
              <w:left w:val="single" w:sz="8" w:space="0" w:color="auto"/>
              <w:bottom w:val="single" w:sz="8" w:space="0" w:color="auto"/>
              <w:right w:val="single" w:sz="8" w:space="0" w:color="auto"/>
            </w:tcBorders>
            <w:tcMar>
              <w:left w:w="108" w:type="dxa"/>
              <w:right w:w="108" w:type="dxa"/>
            </w:tcMar>
          </w:tcPr>
          <w:p w14:paraId="3E1BB8A2" w14:textId="3FDE61CD" w:rsidR="452B3384" w:rsidRDefault="452B3384" w:rsidP="452B3384">
            <w:pPr>
              <w:spacing w:line="360" w:lineRule="auto"/>
              <w:jc w:val="both"/>
              <w:rPr>
                <w:rFonts w:eastAsia="Times New Roman"/>
                <w:sz w:val="21"/>
                <w:szCs w:val="21"/>
              </w:rPr>
            </w:pPr>
            <w:r w:rsidRPr="452B3384">
              <w:rPr>
                <w:rFonts w:eastAsia="Times New Roman"/>
                <w:sz w:val="21"/>
                <w:szCs w:val="21"/>
              </w:rPr>
              <w:t>(10,2)</w:t>
            </w:r>
          </w:p>
        </w:tc>
        <w:tc>
          <w:tcPr>
            <w:tcW w:w="1860" w:type="dxa"/>
            <w:tcBorders>
              <w:top w:val="single" w:sz="8" w:space="0" w:color="auto"/>
              <w:left w:val="single" w:sz="8" w:space="0" w:color="auto"/>
              <w:bottom w:val="single" w:sz="8" w:space="0" w:color="auto"/>
              <w:right w:val="single" w:sz="8" w:space="0" w:color="auto"/>
            </w:tcBorders>
            <w:tcMar>
              <w:left w:w="108" w:type="dxa"/>
              <w:right w:w="108" w:type="dxa"/>
            </w:tcMar>
          </w:tcPr>
          <w:p w14:paraId="5D83F84C" w14:textId="1EF94399" w:rsidR="452B3384" w:rsidRDefault="452B3384" w:rsidP="452B3384">
            <w:pPr>
              <w:spacing w:line="360" w:lineRule="auto"/>
              <w:jc w:val="both"/>
              <w:rPr>
                <w:rFonts w:hAnsi="宋体" w:cs="宋体" w:hint="eastAsia"/>
                <w:sz w:val="21"/>
                <w:szCs w:val="21"/>
              </w:rPr>
            </w:pPr>
            <w:r w:rsidRPr="452B3384">
              <w:rPr>
                <w:rFonts w:hAnsi="宋体" w:cs="宋体"/>
                <w:sz w:val="21"/>
                <w:szCs w:val="21"/>
              </w:rPr>
              <w:t>充值金额</w:t>
            </w:r>
          </w:p>
        </w:tc>
        <w:tc>
          <w:tcPr>
            <w:tcW w:w="2811" w:type="dxa"/>
            <w:tcBorders>
              <w:top w:val="single" w:sz="8" w:space="0" w:color="auto"/>
              <w:left w:val="single" w:sz="8" w:space="0" w:color="auto"/>
              <w:bottom w:val="single" w:sz="8" w:space="0" w:color="auto"/>
              <w:right w:val="single" w:sz="8" w:space="0" w:color="auto"/>
            </w:tcBorders>
            <w:tcMar>
              <w:left w:w="108" w:type="dxa"/>
              <w:right w:w="108" w:type="dxa"/>
            </w:tcMar>
          </w:tcPr>
          <w:p w14:paraId="178ED276" w14:textId="363F712D" w:rsidR="452B3384" w:rsidRDefault="452B3384" w:rsidP="452B3384">
            <w:pPr>
              <w:spacing w:line="360" w:lineRule="auto"/>
              <w:jc w:val="both"/>
              <w:rPr>
                <w:rFonts w:hAnsi="宋体" w:cs="宋体" w:hint="eastAsia"/>
                <w:sz w:val="21"/>
                <w:szCs w:val="21"/>
              </w:rPr>
            </w:pPr>
          </w:p>
        </w:tc>
      </w:tr>
      <w:tr w:rsidR="452B3384" w14:paraId="178BAC38" w14:textId="77777777" w:rsidTr="452B3384">
        <w:trPr>
          <w:trHeight w:val="300"/>
          <w:jc w:val="center"/>
        </w:trPr>
        <w:tc>
          <w:tcPr>
            <w:tcW w:w="1590" w:type="dxa"/>
            <w:tcBorders>
              <w:top w:val="single" w:sz="8" w:space="0" w:color="auto"/>
              <w:left w:val="single" w:sz="8" w:space="0" w:color="auto"/>
              <w:bottom w:val="single" w:sz="8" w:space="0" w:color="auto"/>
              <w:right w:val="single" w:sz="8" w:space="0" w:color="auto"/>
            </w:tcBorders>
            <w:tcMar>
              <w:left w:w="108" w:type="dxa"/>
              <w:right w:w="108" w:type="dxa"/>
            </w:tcMar>
          </w:tcPr>
          <w:p w14:paraId="0958F850" w14:textId="1EBFD972" w:rsidR="452B3384" w:rsidRDefault="452B3384" w:rsidP="452B3384">
            <w:pPr>
              <w:spacing w:line="360" w:lineRule="auto"/>
              <w:jc w:val="both"/>
              <w:rPr>
                <w:rFonts w:eastAsia="Times New Roman"/>
                <w:sz w:val="21"/>
                <w:szCs w:val="21"/>
              </w:rPr>
            </w:pPr>
            <w:r w:rsidRPr="452B3384">
              <w:rPr>
                <w:rFonts w:eastAsia="Times New Roman"/>
                <w:sz w:val="21"/>
                <w:szCs w:val="21"/>
              </w:rPr>
              <w:t>status</w:t>
            </w:r>
          </w:p>
        </w:tc>
        <w:tc>
          <w:tcPr>
            <w:tcW w:w="1648" w:type="dxa"/>
            <w:tcBorders>
              <w:top w:val="single" w:sz="8" w:space="0" w:color="auto"/>
              <w:left w:val="single" w:sz="8" w:space="0" w:color="auto"/>
              <w:bottom w:val="single" w:sz="8" w:space="0" w:color="auto"/>
              <w:right w:val="single" w:sz="8" w:space="0" w:color="auto"/>
            </w:tcBorders>
            <w:tcMar>
              <w:left w:w="108" w:type="dxa"/>
              <w:right w:w="108" w:type="dxa"/>
            </w:tcMar>
          </w:tcPr>
          <w:p w14:paraId="38F9937E" w14:textId="780296C7" w:rsidR="452B3384" w:rsidRDefault="452B3384" w:rsidP="452B3384">
            <w:pPr>
              <w:spacing w:line="360" w:lineRule="auto"/>
              <w:jc w:val="both"/>
              <w:rPr>
                <w:rFonts w:eastAsia="Times New Roman"/>
                <w:sz w:val="21"/>
                <w:szCs w:val="21"/>
              </w:rPr>
            </w:pPr>
            <w:proofErr w:type="spellStart"/>
            <w:r w:rsidRPr="452B3384">
              <w:rPr>
                <w:rFonts w:eastAsia="Times New Roman"/>
                <w:sz w:val="21"/>
                <w:szCs w:val="21"/>
              </w:rPr>
              <w:t>enum</w:t>
            </w:r>
            <w:proofErr w:type="spellEnd"/>
          </w:p>
        </w:tc>
        <w:tc>
          <w:tcPr>
            <w:tcW w:w="1373" w:type="dxa"/>
            <w:tcBorders>
              <w:top w:val="single" w:sz="8" w:space="0" w:color="auto"/>
              <w:left w:val="single" w:sz="8" w:space="0" w:color="auto"/>
              <w:bottom w:val="single" w:sz="8" w:space="0" w:color="auto"/>
              <w:right w:val="single" w:sz="8" w:space="0" w:color="auto"/>
            </w:tcBorders>
            <w:tcMar>
              <w:left w:w="108" w:type="dxa"/>
              <w:right w:w="108" w:type="dxa"/>
            </w:tcMar>
          </w:tcPr>
          <w:p w14:paraId="1EBD2A05" w14:textId="04BBDA94" w:rsidR="452B3384" w:rsidRDefault="452B3384" w:rsidP="452B3384">
            <w:pPr>
              <w:spacing w:line="360" w:lineRule="auto"/>
              <w:jc w:val="both"/>
              <w:rPr>
                <w:rFonts w:eastAsia="Times New Roman"/>
                <w:sz w:val="21"/>
                <w:szCs w:val="21"/>
              </w:rPr>
            </w:pPr>
          </w:p>
        </w:tc>
        <w:tc>
          <w:tcPr>
            <w:tcW w:w="1860" w:type="dxa"/>
            <w:tcBorders>
              <w:top w:val="single" w:sz="8" w:space="0" w:color="auto"/>
              <w:left w:val="single" w:sz="8" w:space="0" w:color="auto"/>
              <w:bottom w:val="single" w:sz="8" w:space="0" w:color="auto"/>
              <w:right w:val="single" w:sz="8" w:space="0" w:color="auto"/>
            </w:tcBorders>
            <w:tcMar>
              <w:left w:w="108" w:type="dxa"/>
              <w:right w:w="108" w:type="dxa"/>
            </w:tcMar>
          </w:tcPr>
          <w:p w14:paraId="58B17C00" w14:textId="1C0A7824" w:rsidR="452B3384" w:rsidRDefault="452B3384" w:rsidP="452B3384">
            <w:pPr>
              <w:spacing w:line="360" w:lineRule="auto"/>
              <w:jc w:val="both"/>
              <w:rPr>
                <w:rFonts w:hAnsi="宋体" w:cs="宋体" w:hint="eastAsia"/>
                <w:sz w:val="21"/>
                <w:szCs w:val="21"/>
              </w:rPr>
            </w:pPr>
            <w:r w:rsidRPr="452B3384">
              <w:rPr>
                <w:rFonts w:hAnsi="宋体" w:cs="宋体"/>
                <w:sz w:val="21"/>
                <w:szCs w:val="21"/>
              </w:rPr>
              <w:t>充</w:t>
            </w:r>
            <w:proofErr w:type="gramStart"/>
            <w:r w:rsidRPr="452B3384">
              <w:rPr>
                <w:rFonts w:hAnsi="宋体" w:cs="宋体"/>
                <w:sz w:val="21"/>
                <w:szCs w:val="21"/>
              </w:rPr>
              <w:t>值状态</w:t>
            </w:r>
            <w:proofErr w:type="gramEnd"/>
          </w:p>
        </w:tc>
        <w:tc>
          <w:tcPr>
            <w:tcW w:w="2811" w:type="dxa"/>
            <w:tcBorders>
              <w:top w:val="single" w:sz="8" w:space="0" w:color="auto"/>
              <w:left w:val="single" w:sz="8" w:space="0" w:color="auto"/>
              <w:bottom w:val="single" w:sz="8" w:space="0" w:color="auto"/>
              <w:right w:val="single" w:sz="8" w:space="0" w:color="auto"/>
            </w:tcBorders>
            <w:tcMar>
              <w:left w:w="108" w:type="dxa"/>
              <w:right w:w="108" w:type="dxa"/>
            </w:tcMar>
          </w:tcPr>
          <w:p w14:paraId="78970E1A" w14:textId="5186FE1E" w:rsidR="452B3384" w:rsidRDefault="452B3384" w:rsidP="00417FC8">
            <w:pPr>
              <w:spacing w:line="360" w:lineRule="auto"/>
              <w:jc w:val="both"/>
              <w:rPr>
                <w:rFonts w:hAnsi="宋体" w:cs="宋体" w:hint="eastAsia"/>
                <w:sz w:val="21"/>
                <w:szCs w:val="21"/>
              </w:rPr>
            </w:pPr>
            <w:r w:rsidRPr="452B3384">
              <w:rPr>
                <w:rFonts w:hAnsi="宋体" w:cs="宋体"/>
                <w:sz w:val="21"/>
                <w:szCs w:val="21"/>
              </w:rPr>
              <w:t>默认为“处理中”。通过</w:t>
            </w:r>
            <w:r w:rsidRPr="452B3384">
              <w:rPr>
                <w:rFonts w:eastAsia="Times New Roman"/>
                <w:sz w:val="21"/>
                <w:szCs w:val="21"/>
              </w:rPr>
              <w:t>CHECK</w:t>
            </w:r>
            <w:r w:rsidRPr="452B3384">
              <w:rPr>
                <w:rFonts w:hAnsi="宋体" w:cs="宋体"/>
                <w:sz w:val="21"/>
                <w:szCs w:val="21"/>
              </w:rPr>
              <w:t>限制取值</w:t>
            </w:r>
            <w:r w:rsidRPr="452B3384">
              <w:rPr>
                <w:rFonts w:hAnsi="宋体" w:cs="宋体"/>
                <w:sz w:val="21"/>
                <w:szCs w:val="21"/>
              </w:rPr>
              <w:t>:</w:t>
            </w:r>
            <w:r w:rsidRPr="452B3384">
              <w:rPr>
                <w:rFonts w:hAnsi="宋体" w:cs="宋体"/>
                <w:sz w:val="21"/>
                <w:szCs w:val="21"/>
              </w:rPr>
              <w:t>“处理中”“成功”“失败”</w:t>
            </w:r>
          </w:p>
        </w:tc>
      </w:tr>
      <w:tr w:rsidR="452B3384" w14:paraId="6B59E233" w14:textId="77777777" w:rsidTr="452B3384">
        <w:trPr>
          <w:trHeight w:val="300"/>
          <w:jc w:val="center"/>
        </w:trPr>
        <w:tc>
          <w:tcPr>
            <w:tcW w:w="1590" w:type="dxa"/>
            <w:tcBorders>
              <w:top w:val="single" w:sz="8" w:space="0" w:color="auto"/>
              <w:left w:val="single" w:sz="8" w:space="0" w:color="auto"/>
              <w:bottom w:val="single" w:sz="8" w:space="0" w:color="auto"/>
              <w:right w:val="single" w:sz="8" w:space="0" w:color="auto"/>
            </w:tcBorders>
            <w:tcMar>
              <w:left w:w="108" w:type="dxa"/>
              <w:right w:w="108" w:type="dxa"/>
            </w:tcMar>
          </w:tcPr>
          <w:p w14:paraId="664639B5" w14:textId="2A1B58B5" w:rsidR="452B3384" w:rsidRDefault="452B3384" w:rsidP="452B3384">
            <w:pPr>
              <w:spacing w:line="360" w:lineRule="auto"/>
              <w:jc w:val="both"/>
              <w:rPr>
                <w:rFonts w:eastAsia="Times New Roman"/>
                <w:sz w:val="21"/>
                <w:szCs w:val="21"/>
              </w:rPr>
            </w:pPr>
            <w:proofErr w:type="spellStart"/>
            <w:r w:rsidRPr="452B3384">
              <w:rPr>
                <w:rFonts w:eastAsia="Times New Roman"/>
                <w:sz w:val="21"/>
                <w:szCs w:val="21"/>
              </w:rPr>
              <w:t>create_time</w:t>
            </w:r>
            <w:proofErr w:type="spellEnd"/>
          </w:p>
        </w:tc>
        <w:tc>
          <w:tcPr>
            <w:tcW w:w="1648" w:type="dxa"/>
            <w:tcBorders>
              <w:top w:val="single" w:sz="8" w:space="0" w:color="auto"/>
              <w:left w:val="single" w:sz="8" w:space="0" w:color="auto"/>
              <w:bottom w:val="single" w:sz="8" w:space="0" w:color="auto"/>
              <w:right w:val="single" w:sz="8" w:space="0" w:color="auto"/>
            </w:tcBorders>
            <w:tcMar>
              <w:left w:w="108" w:type="dxa"/>
              <w:right w:w="108" w:type="dxa"/>
            </w:tcMar>
          </w:tcPr>
          <w:p w14:paraId="5D0D5693" w14:textId="38C55669" w:rsidR="452B3384" w:rsidRDefault="452B3384" w:rsidP="452B3384">
            <w:pPr>
              <w:spacing w:line="360" w:lineRule="auto"/>
              <w:jc w:val="both"/>
              <w:rPr>
                <w:rFonts w:eastAsia="Times New Roman"/>
                <w:sz w:val="21"/>
                <w:szCs w:val="21"/>
              </w:rPr>
            </w:pPr>
            <w:r w:rsidRPr="452B3384">
              <w:rPr>
                <w:rFonts w:eastAsia="Times New Roman"/>
                <w:sz w:val="21"/>
                <w:szCs w:val="21"/>
              </w:rPr>
              <w:t>datetime</w:t>
            </w:r>
          </w:p>
        </w:tc>
        <w:tc>
          <w:tcPr>
            <w:tcW w:w="1373" w:type="dxa"/>
            <w:tcBorders>
              <w:top w:val="single" w:sz="8" w:space="0" w:color="auto"/>
              <w:left w:val="single" w:sz="8" w:space="0" w:color="auto"/>
              <w:bottom w:val="single" w:sz="8" w:space="0" w:color="auto"/>
              <w:right w:val="single" w:sz="8" w:space="0" w:color="auto"/>
            </w:tcBorders>
            <w:tcMar>
              <w:left w:w="108" w:type="dxa"/>
              <w:right w:w="108" w:type="dxa"/>
            </w:tcMar>
          </w:tcPr>
          <w:p w14:paraId="3E3FFE74" w14:textId="6FA40E8C" w:rsidR="452B3384" w:rsidRDefault="452B3384" w:rsidP="452B3384">
            <w:pPr>
              <w:spacing w:line="360" w:lineRule="auto"/>
              <w:jc w:val="both"/>
              <w:rPr>
                <w:rFonts w:eastAsia="Times New Roman"/>
                <w:sz w:val="21"/>
                <w:szCs w:val="21"/>
              </w:rPr>
            </w:pPr>
          </w:p>
        </w:tc>
        <w:tc>
          <w:tcPr>
            <w:tcW w:w="1860" w:type="dxa"/>
            <w:tcBorders>
              <w:top w:val="single" w:sz="8" w:space="0" w:color="auto"/>
              <w:left w:val="single" w:sz="8" w:space="0" w:color="auto"/>
              <w:bottom w:val="single" w:sz="8" w:space="0" w:color="auto"/>
              <w:right w:val="single" w:sz="8" w:space="0" w:color="auto"/>
            </w:tcBorders>
            <w:tcMar>
              <w:left w:w="108" w:type="dxa"/>
              <w:right w:w="108" w:type="dxa"/>
            </w:tcMar>
          </w:tcPr>
          <w:p w14:paraId="70EE1A35" w14:textId="139DA229" w:rsidR="452B3384" w:rsidRDefault="452B3384" w:rsidP="452B3384">
            <w:pPr>
              <w:spacing w:line="360" w:lineRule="auto"/>
              <w:jc w:val="both"/>
              <w:rPr>
                <w:rFonts w:hAnsi="宋体" w:cs="宋体" w:hint="eastAsia"/>
                <w:sz w:val="21"/>
                <w:szCs w:val="21"/>
              </w:rPr>
            </w:pPr>
            <w:r w:rsidRPr="452B3384">
              <w:rPr>
                <w:rFonts w:hAnsi="宋体" w:cs="宋体"/>
                <w:sz w:val="21"/>
                <w:szCs w:val="21"/>
              </w:rPr>
              <w:t>创建时间</w:t>
            </w:r>
          </w:p>
        </w:tc>
        <w:tc>
          <w:tcPr>
            <w:tcW w:w="2811" w:type="dxa"/>
            <w:tcBorders>
              <w:top w:val="single" w:sz="8" w:space="0" w:color="auto"/>
              <w:left w:val="single" w:sz="8" w:space="0" w:color="auto"/>
              <w:bottom w:val="single" w:sz="8" w:space="0" w:color="auto"/>
              <w:right w:val="single" w:sz="8" w:space="0" w:color="auto"/>
            </w:tcBorders>
            <w:tcMar>
              <w:left w:w="108" w:type="dxa"/>
              <w:right w:w="108" w:type="dxa"/>
            </w:tcMar>
          </w:tcPr>
          <w:p w14:paraId="49BFEFF7" w14:textId="341A721E" w:rsidR="452B3384" w:rsidRDefault="452B3384" w:rsidP="452B3384">
            <w:pPr>
              <w:spacing w:line="360" w:lineRule="auto"/>
              <w:jc w:val="both"/>
              <w:rPr>
                <w:rFonts w:eastAsia="Times New Roman"/>
                <w:sz w:val="21"/>
                <w:szCs w:val="21"/>
              </w:rPr>
            </w:pPr>
          </w:p>
        </w:tc>
      </w:tr>
      <w:tr w:rsidR="452B3384" w14:paraId="5907CF7A" w14:textId="77777777" w:rsidTr="452B3384">
        <w:trPr>
          <w:trHeight w:val="300"/>
          <w:jc w:val="center"/>
        </w:trPr>
        <w:tc>
          <w:tcPr>
            <w:tcW w:w="1590" w:type="dxa"/>
            <w:tcBorders>
              <w:top w:val="single" w:sz="8" w:space="0" w:color="auto"/>
              <w:left w:val="single" w:sz="8" w:space="0" w:color="auto"/>
              <w:bottom w:val="single" w:sz="8" w:space="0" w:color="auto"/>
              <w:right w:val="single" w:sz="8" w:space="0" w:color="auto"/>
            </w:tcBorders>
            <w:tcMar>
              <w:left w:w="108" w:type="dxa"/>
              <w:right w:w="108" w:type="dxa"/>
            </w:tcMar>
          </w:tcPr>
          <w:p w14:paraId="3F92D1A6" w14:textId="02DFDBD8" w:rsidR="452B3384" w:rsidRDefault="452B3384" w:rsidP="452B3384">
            <w:pPr>
              <w:spacing w:line="360" w:lineRule="auto"/>
              <w:jc w:val="both"/>
              <w:rPr>
                <w:rFonts w:eastAsia="Times New Roman"/>
                <w:sz w:val="21"/>
                <w:szCs w:val="21"/>
              </w:rPr>
            </w:pPr>
            <w:proofErr w:type="spellStart"/>
            <w:r w:rsidRPr="452B3384">
              <w:rPr>
                <w:rFonts w:eastAsia="Times New Roman"/>
                <w:sz w:val="21"/>
                <w:szCs w:val="21"/>
              </w:rPr>
              <w:t>complete_time</w:t>
            </w:r>
            <w:proofErr w:type="spellEnd"/>
          </w:p>
        </w:tc>
        <w:tc>
          <w:tcPr>
            <w:tcW w:w="1648" w:type="dxa"/>
            <w:tcBorders>
              <w:top w:val="single" w:sz="8" w:space="0" w:color="auto"/>
              <w:left w:val="single" w:sz="8" w:space="0" w:color="auto"/>
              <w:bottom w:val="single" w:sz="8" w:space="0" w:color="auto"/>
              <w:right w:val="single" w:sz="8" w:space="0" w:color="auto"/>
            </w:tcBorders>
            <w:tcMar>
              <w:left w:w="108" w:type="dxa"/>
              <w:right w:w="108" w:type="dxa"/>
            </w:tcMar>
          </w:tcPr>
          <w:p w14:paraId="0DE56750" w14:textId="0F6ABFAE" w:rsidR="452B3384" w:rsidRDefault="452B3384" w:rsidP="452B3384">
            <w:pPr>
              <w:spacing w:line="360" w:lineRule="auto"/>
              <w:jc w:val="both"/>
              <w:rPr>
                <w:rFonts w:eastAsia="Times New Roman"/>
                <w:sz w:val="21"/>
                <w:szCs w:val="21"/>
              </w:rPr>
            </w:pPr>
            <w:r w:rsidRPr="452B3384">
              <w:rPr>
                <w:rFonts w:eastAsia="Times New Roman"/>
                <w:sz w:val="21"/>
                <w:szCs w:val="21"/>
              </w:rPr>
              <w:t>datetime</w:t>
            </w:r>
          </w:p>
        </w:tc>
        <w:tc>
          <w:tcPr>
            <w:tcW w:w="1373" w:type="dxa"/>
            <w:tcBorders>
              <w:top w:val="single" w:sz="8" w:space="0" w:color="auto"/>
              <w:left w:val="single" w:sz="8" w:space="0" w:color="auto"/>
              <w:bottom w:val="single" w:sz="8" w:space="0" w:color="auto"/>
              <w:right w:val="single" w:sz="8" w:space="0" w:color="auto"/>
            </w:tcBorders>
            <w:tcMar>
              <w:left w:w="108" w:type="dxa"/>
              <w:right w:w="108" w:type="dxa"/>
            </w:tcMar>
          </w:tcPr>
          <w:p w14:paraId="6D3CF7E0" w14:textId="7FDB74FF" w:rsidR="452B3384" w:rsidRDefault="452B3384" w:rsidP="452B3384">
            <w:pPr>
              <w:spacing w:line="360" w:lineRule="auto"/>
              <w:jc w:val="both"/>
              <w:rPr>
                <w:rFonts w:eastAsia="Times New Roman"/>
                <w:sz w:val="21"/>
                <w:szCs w:val="21"/>
              </w:rPr>
            </w:pPr>
          </w:p>
        </w:tc>
        <w:tc>
          <w:tcPr>
            <w:tcW w:w="1860" w:type="dxa"/>
            <w:tcBorders>
              <w:top w:val="single" w:sz="8" w:space="0" w:color="auto"/>
              <w:left w:val="single" w:sz="8" w:space="0" w:color="auto"/>
              <w:bottom w:val="single" w:sz="8" w:space="0" w:color="auto"/>
              <w:right w:val="single" w:sz="8" w:space="0" w:color="auto"/>
            </w:tcBorders>
            <w:tcMar>
              <w:left w:w="108" w:type="dxa"/>
              <w:right w:w="108" w:type="dxa"/>
            </w:tcMar>
          </w:tcPr>
          <w:p w14:paraId="6732FC7B" w14:textId="1A0C7D64" w:rsidR="452B3384" w:rsidRDefault="452B3384" w:rsidP="452B3384">
            <w:pPr>
              <w:spacing w:line="360" w:lineRule="auto"/>
              <w:jc w:val="both"/>
              <w:rPr>
                <w:rFonts w:hAnsi="宋体" w:cs="宋体" w:hint="eastAsia"/>
                <w:sz w:val="21"/>
                <w:szCs w:val="21"/>
              </w:rPr>
            </w:pPr>
            <w:r w:rsidRPr="452B3384">
              <w:rPr>
                <w:rFonts w:hAnsi="宋体" w:cs="宋体"/>
                <w:sz w:val="21"/>
                <w:szCs w:val="21"/>
              </w:rPr>
              <w:t>完成时间</w:t>
            </w:r>
          </w:p>
        </w:tc>
        <w:tc>
          <w:tcPr>
            <w:tcW w:w="2811" w:type="dxa"/>
            <w:tcBorders>
              <w:top w:val="single" w:sz="8" w:space="0" w:color="auto"/>
              <w:left w:val="single" w:sz="8" w:space="0" w:color="auto"/>
              <w:bottom w:val="single" w:sz="8" w:space="0" w:color="auto"/>
              <w:right w:val="single" w:sz="8" w:space="0" w:color="auto"/>
            </w:tcBorders>
            <w:tcMar>
              <w:left w:w="108" w:type="dxa"/>
              <w:right w:w="108" w:type="dxa"/>
            </w:tcMar>
          </w:tcPr>
          <w:p w14:paraId="7FEFF250" w14:textId="5920462D" w:rsidR="452B3384" w:rsidRDefault="452B3384" w:rsidP="452B3384">
            <w:pPr>
              <w:spacing w:line="360" w:lineRule="auto"/>
              <w:jc w:val="both"/>
              <w:rPr>
                <w:rFonts w:hAnsi="宋体" w:cs="宋体" w:hint="eastAsia"/>
                <w:sz w:val="21"/>
                <w:szCs w:val="21"/>
              </w:rPr>
            </w:pPr>
            <w:r w:rsidRPr="452B3384">
              <w:rPr>
                <w:rFonts w:hAnsi="宋体" w:cs="宋体"/>
                <w:sz w:val="21"/>
                <w:szCs w:val="21"/>
              </w:rPr>
              <w:t>成功</w:t>
            </w:r>
            <w:r w:rsidRPr="452B3384">
              <w:rPr>
                <w:rFonts w:hAnsi="宋体" w:cs="宋体"/>
                <w:sz w:val="21"/>
                <w:szCs w:val="21"/>
              </w:rPr>
              <w:t xml:space="preserve"> / </w:t>
            </w:r>
            <w:r w:rsidRPr="452B3384">
              <w:rPr>
                <w:rFonts w:hAnsi="宋体" w:cs="宋体"/>
                <w:sz w:val="21"/>
                <w:szCs w:val="21"/>
              </w:rPr>
              <w:t>失败时记录</w:t>
            </w:r>
          </w:p>
        </w:tc>
      </w:tr>
    </w:tbl>
    <w:p w14:paraId="51F2265A" w14:textId="136F45EF" w:rsidR="7626D37C" w:rsidRDefault="7626D37C" w:rsidP="7626D37C"/>
    <w:p w14:paraId="062598D3" w14:textId="3D582998" w:rsidR="7626D37C" w:rsidRDefault="452B3384" w:rsidP="6C685104">
      <w:pPr>
        <w:pStyle w:val="3"/>
      </w:pPr>
      <w:bookmarkStart w:id="73" w:name="_Toc198591501"/>
      <w:r>
        <w:t>negotiations</w:t>
      </w:r>
      <w:r>
        <w:t>表</w:t>
      </w:r>
      <w:bookmarkEnd w:id="73"/>
    </w:p>
    <w:p w14:paraId="4EEF80E5" w14:textId="261B479D" w:rsidR="00A03297" w:rsidRDefault="00A03297" w:rsidP="00A03297">
      <w:pPr>
        <w:pStyle w:val="af0"/>
        <w:jc w:val="center"/>
      </w:pPr>
      <w:bookmarkStart w:id="74" w:name="_Toc198591444"/>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6E33E8">
        <w:rPr>
          <w:noProof/>
        </w:rPr>
        <w:t>3</w:t>
      </w:r>
      <w:r>
        <w:fldChar w:fldCharType="end"/>
      </w:r>
      <w:r w:rsidR="001A0656">
        <w:noBreakHyphen/>
      </w:r>
      <w:r w:rsidR="001A0656">
        <w:fldChar w:fldCharType="begin"/>
      </w:r>
      <w:r w:rsidR="001A0656">
        <w:instrText xml:space="preserve"> </w:instrText>
      </w:r>
      <w:r w:rsidR="001A0656">
        <w:rPr>
          <w:rFonts w:hint="eastAsia"/>
        </w:rPr>
        <w:instrText xml:space="preserve">SEQ </w:instrText>
      </w:r>
      <w:r w:rsidR="001A0656">
        <w:rPr>
          <w:rFonts w:hint="eastAsia"/>
        </w:rPr>
        <w:instrText>表格</w:instrText>
      </w:r>
      <w:r w:rsidR="001A0656">
        <w:rPr>
          <w:rFonts w:hint="eastAsia"/>
        </w:rPr>
        <w:instrText xml:space="preserve"> \* ARABIC \s 1</w:instrText>
      </w:r>
      <w:r w:rsidR="001A0656">
        <w:instrText xml:space="preserve"> </w:instrText>
      </w:r>
      <w:r w:rsidR="001A0656">
        <w:fldChar w:fldCharType="separate"/>
      </w:r>
      <w:r w:rsidR="006E33E8">
        <w:rPr>
          <w:noProof/>
        </w:rPr>
        <w:t>13</w:t>
      </w:r>
      <w:r w:rsidR="001A0656">
        <w:fldChar w:fldCharType="end"/>
      </w:r>
      <w:r w:rsidR="001A0656">
        <w:rPr>
          <w:rFonts w:hint="eastAsia"/>
        </w:rPr>
        <w:t xml:space="preserve"> </w:t>
      </w:r>
      <w:r>
        <w:rPr>
          <w:rFonts w:hint="eastAsia"/>
        </w:rPr>
        <w:t>negotiations</w:t>
      </w:r>
      <w:r>
        <w:rPr>
          <w:rFonts w:hint="eastAsia"/>
        </w:rPr>
        <w:t>表</w:t>
      </w:r>
      <w:bookmarkEnd w:id="74"/>
    </w:p>
    <w:tbl>
      <w:tblPr>
        <w:tblW w:w="0" w:type="auto"/>
        <w:jc w:val="center"/>
        <w:tblLook w:val="01E0" w:firstRow="1" w:lastRow="1" w:firstColumn="1" w:lastColumn="1" w:noHBand="0" w:noVBand="0"/>
      </w:tblPr>
      <w:tblGrid>
        <w:gridCol w:w="1585"/>
        <w:gridCol w:w="1602"/>
        <w:gridCol w:w="1334"/>
        <w:gridCol w:w="1352"/>
        <w:gridCol w:w="3461"/>
      </w:tblGrid>
      <w:tr w:rsidR="452B3384" w14:paraId="5B8F3617" w14:textId="77777777" w:rsidTr="452B3384">
        <w:trPr>
          <w:trHeight w:val="300"/>
          <w:jc w:val="center"/>
        </w:trPr>
        <w:tc>
          <w:tcPr>
            <w:tcW w:w="1590" w:type="dxa"/>
            <w:tcBorders>
              <w:top w:val="single" w:sz="8" w:space="0" w:color="auto"/>
              <w:left w:val="single" w:sz="8" w:space="0" w:color="auto"/>
              <w:bottom w:val="single" w:sz="8" w:space="0" w:color="auto"/>
              <w:right w:val="single" w:sz="8" w:space="0" w:color="auto"/>
            </w:tcBorders>
            <w:tcMar>
              <w:left w:w="108" w:type="dxa"/>
              <w:right w:w="108" w:type="dxa"/>
            </w:tcMar>
          </w:tcPr>
          <w:p w14:paraId="1EA120E9" w14:textId="623AA8E5" w:rsidR="452B3384" w:rsidRDefault="452B3384" w:rsidP="452B3384">
            <w:pPr>
              <w:spacing w:line="360" w:lineRule="auto"/>
              <w:jc w:val="center"/>
            </w:pPr>
            <w:r w:rsidRPr="452B3384">
              <w:rPr>
                <w:rFonts w:hAnsi="宋体" w:cs="宋体"/>
                <w:sz w:val="21"/>
                <w:szCs w:val="21"/>
              </w:rPr>
              <w:t>字段名</w:t>
            </w:r>
          </w:p>
        </w:tc>
        <w:tc>
          <w:tcPr>
            <w:tcW w:w="1648" w:type="dxa"/>
            <w:tcBorders>
              <w:top w:val="single" w:sz="8" w:space="0" w:color="auto"/>
              <w:left w:val="single" w:sz="8" w:space="0" w:color="auto"/>
              <w:bottom w:val="single" w:sz="8" w:space="0" w:color="auto"/>
              <w:right w:val="single" w:sz="8" w:space="0" w:color="auto"/>
            </w:tcBorders>
            <w:tcMar>
              <w:left w:w="108" w:type="dxa"/>
              <w:right w:w="108" w:type="dxa"/>
            </w:tcMar>
          </w:tcPr>
          <w:p w14:paraId="23C5C0F1" w14:textId="12606253" w:rsidR="452B3384" w:rsidRDefault="452B3384" w:rsidP="452B3384">
            <w:pPr>
              <w:spacing w:line="360" w:lineRule="auto"/>
              <w:jc w:val="center"/>
            </w:pPr>
            <w:r w:rsidRPr="452B3384">
              <w:rPr>
                <w:rFonts w:hAnsi="宋体" w:cs="宋体"/>
                <w:sz w:val="21"/>
                <w:szCs w:val="21"/>
              </w:rPr>
              <w:t>数据类型</w:t>
            </w:r>
          </w:p>
        </w:tc>
        <w:tc>
          <w:tcPr>
            <w:tcW w:w="1373" w:type="dxa"/>
            <w:tcBorders>
              <w:top w:val="single" w:sz="8" w:space="0" w:color="auto"/>
              <w:left w:val="single" w:sz="8" w:space="0" w:color="auto"/>
              <w:bottom w:val="single" w:sz="8" w:space="0" w:color="auto"/>
              <w:right w:val="single" w:sz="8" w:space="0" w:color="auto"/>
            </w:tcBorders>
            <w:tcMar>
              <w:left w:w="108" w:type="dxa"/>
              <w:right w:w="108" w:type="dxa"/>
            </w:tcMar>
          </w:tcPr>
          <w:p w14:paraId="030264C0" w14:textId="236C79F1" w:rsidR="452B3384" w:rsidRDefault="452B3384" w:rsidP="452B3384">
            <w:pPr>
              <w:spacing w:line="360" w:lineRule="auto"/>
              <w:jc w:val="center"/>
            </w:pPr>
            <w:r w:rsidRPr="452B3384">
              <w:rPr>
                <w:rFonts w:hAnsi="宋体" w:cs="宋体"/>
                <w:sz w:val="21"/>
                <w:szCs w:val="21"/>
              </w:rPr>
              <w:t>长度</w:t>
            </w:r>
          </w:p>
        </w:tc>
        <w:tc>
          <w:tcPr>
            <w:tcW w:w="1410" w:type="dxa"/>
            <w:tcBorders>
              <w:top w:val="single" w:sz="8" w:space="0" w:color="auto"/>
              <w:left w:val="single" w:sz="8" w:space="0" w:color="auto"/>
              <w:bottom w:val="single" w:sz="8" w:space="0" w:color="auto"/>
              <w:right w:val="single" w:sz="8" w:space="0" w:color="auto"/>
            </w:tcBorders>
            <w:tcMar>
              <w:left w:w="108" w:type="dxa"/>
              <w:right w:w="108" w:type="dxa"/>
            </w:tcMar>
          </w:tcPr>
          <w:p w14:paraId="7C03D93E" w14:textId="2D0FAB1A" w:rsidR="452B3384" w:rsidRDefault="452B3384" w:rsidP="452B3384">
            <w:pPr>
              <w:spacing w:line="360" w:lineRule="auto"/>
              <w:jc w:val="center"/>
            </w:pPr>
            <w:r w:rsidRPr="452B3384">
              <w:rPr>
                <w:rFonts w:hAnsi="宋体" w:cs="宋体"/>
                <w:sz w:val="21"/>
                <w:szCs w:val="21"/>
              </w:rPr>
              <w:t>说明</w:t>
            </w:r>
          </w:p>
        </w:tc>
        <w:tc>
          <w:tcPr>
            <w:tcW w:w="3615" w:type="dxa"/>
            <w:tcBorders>
              <w:top w:val="single" w:sz="8" w:space="0" w:color="auto"/>
              <w:left w:val="single" w:sz="8" w:space="0" w:color="auto"/>
              <w:bottom w:val="single" w:sz="8" w:space="0" w:color="auto"/>
              <w:right w:val="single" w:sz="8" w:space="0" w:color="auto"/>
            </w:tcBorders>
            <w:tcMar>
              <w:left w:w="108" w:type="dxa"/>
              <w:right w:w="108" w:type="dxa"/>
            </w:tcMar>
          </w:tcPr>
          <w:p w14:paraId="45859364" w14:textId="313F88EA" w:rsidR="452B3384" w:rsidRDefault="452B3384" w:rsidP="452B3384">
            <w:pPr>
              <w:spacing w:line="360" w:lineRule="auto"/>
              <w:jc w:val="center"/>
            </w:pPr>
            <w:r w:rsidRPr="452B3384">
              <w:rPr>
                <w:rFonts w:hAnsi="宋体" w:cs="宋体"/>
                <w:sz w:val="21"/>
                <w:szCs w:val="21"/>
              </w:rPr>
              <w:t>备注</w:t>
            </w:r>
          </w:p>
        </w:tc>
      </w:tr>
      <w:tr w:rsidR="452B3384" w14:paraId="5E5D3B92" w14:textId="77777777" w:rsidTr="452B3384">
        <w:trPr>
          <w:trHeight w:val="300"/>
          <w:jc w:val="center"/>
        </w:trPr>
        <w:tc>
          <w:tcPr>
            <w:tcW w:w="1590" w:type="dxa"/>
            <w:tcBorders>
              <w:top w:val="single" w:sz="8" w:space="0" w:color="auto"/>
              <w:left w:val="single" w:sz="8" w:space="0" w:color="auto"/>
              <w:bottom w:val="single" w:sz="8" w:space="0" w:color="auto"/>
              <w:right w:val="single" w:sz="8" w:space="0" w:color="auto"/>
            </w:tcBorders>
            <w:tcMar>
              <w:left w:w="108" w:type="dxa"/>
              <w:right w:w="108" w:type="dxa"/>
            </w:tcMar>
          </w:tcPr>
          <w:p w14:paraId="616705A4" w14:textId="54E1AEF9" w:rsidR="452B3384" w:rsidRDefault="452B3384" w:rsidP="452B3384">
            <w:pPr>
              <w:spacing w:line="360" w:lineRule="auto"/>
              <w:jc w:val="both"/>
              <w:rPr>
                <w:rFonts w:eastAsia="Times New Roman"/>
                <w:sz w:val="21"/>
                <w:szCs w:val="21"/>
              </w:rPr>
            </w:pPr>
            <w:proofErr w:type="spellStart"/>
            <w:r w:rsidRPr="452B3384">
              <w:rPr>
                <w:rFonts w:eastAsia="Times New Roman"/>
                <w:sz w:val="21"/>
                <w:szCs w:val="21"/>
              </w:rPr>
              <w:t>negotiatio_id</w:t>
            </w:r>
            <w:proofErr w:type="spellEnd"/>
          </w:p>
        </w:tc>
        <w:tc>
          <w:tcPr>
            <w:tcW w:w="1648" w:type="dxa"/>
            <w:tcBorders>
              <w:top w:val="single" w:sz="8" w:space="0" w:color="auto"/>
              <w:left w:val="single" w:sz="8" w:space="0" w:color="auto"/>
              <w:bottom w:val="single" w:sz="8" w:space="0" w:color="auto"/>
              <w:right w:val="single" w:sz="8" w:space="0" w:color="auto"/>
            </w:tcBorders>
            <w:tcMar>
              <w:left w:w="108" w:type="dxa"/>
              <w:right w:w="108" w:type="dxa"/>
            </w:tcMar>
          </w:tcPr>
          <w:p w14:paraId="761826F2" w14:textId="7F61A91E" w:rsidR="452B3384" w:rsidRDefault="452B3384" w:rsidP="452B3384">
            <w:pPr>
              <w:spacing w:line="360" w:lineRule="auto"/>
              <w:jc w:val="both"/>
            </w:pPr>
            <w:r w:rsidRPr="452B3384">
              <w:rPr>
                <w:rFonts w:eastAsia="Times New Roman"/>
                <w:sz w:val="21"/>
                <w:szCs w:val="21"/>
              </w:rPr>
              <w:t>int</w:t>
            </w:r>
          </w:p>
        </w:tc>
        <w:tc>
          <w:tcPr>
            <w:tcW w:w="1373" w:type="dxa"/>
            <w:tcBorders>
              <w:top w:val="single" w:sz="8" w:space="0" w:color="auto"/>
              <w:left w:val="single" w:sz="8" w:space="0" w:color="auto"/>
              <w:bottom w:val="single" w:sz="8" w:space="0" w:color="auto"/>
              <w:right w:val="single" w:sz="8" w:space="0" w:color="auto"/>
            </w:tcBorders>
            <w:tcMar>
              <w:left w:w="108" w:type="dxa"/>
              <w:right w:w="108" w:type="dxa"/>
            </w:tcMar>
          </w:tcPr>
          <w:p w14:paraId="6CCF3E71" w14:textId="3F4B5CD6" w:rsidR="452B3384" w:rsidRDefault="452B3384" w:rsidP="452B3384">
            <w:pPr>
              <w:spacing w:line="360" w:lineRule="auto"/>
              <w:jc w:val="both"/>
            </w:pPr>
            <w:r w:rsidRPr="452B3384">
              <w:rPr>
                <w:rFonts w:eastAsia="Times New Roman"/>
                <w:sz w:val="21"/>
                <w:szCs w:val="21"/>
              </w:rPr>
              <w:t xml:space="preserve"> </w:t>
            </w:r>
          </w:p>
        </w:tc>
        <w:tc>
          <w:tcPr>
            <w:tcW w:w="1410" w:type="dxa"/>
            <w:tcBorders>
              <w:top w:val="single" w:sz="8" w:space="0" w:color="auto"/>
              <w:left w:val="single" w:sz="8" w:space="0" w:color="auto"/>
              <w:bottom w:val="single" w:sz="8" w:space="0" w:color="auto"/>
              <w:right w:val="single" w:sz="8" w:space="0" w:color="auto"/>
            </w:tcBorders>
            <w:tcMar>
              <w:left w:w="108" w:type="dxa"/>
              <w:right w:w="108" w:type="dxa"/>
            </w:tcMar>
          </w:tcPr>
          <w:p w14:paraId="3FE428EA" w14:textId="665E06BE" w:rsidR="452B3384" w:rsidRDefault="452B3384" w:rsidP="452B3384">
            <w:pPr>
              <w:spacing w:line="360" w:lineRule="auto"/>
              <w:jc w:val="both"/>
              <w:rPr>
                <w:rFonts w:hAnsi="宋体" w:cs="宋体" w:hint="eastAsia"/>
                <w:sz w:val="21"/>
                <w:szCs w:val="21"/>
              </w:rPr>
            </w:pPr>
            <w:r w:rsidRPr="452B3384">
              <w:rPr>
                <w:rFonts w:hAnsi="宋体" w:cs="宋体"/>
                <w:sz w:val="21"/>
                <w:szCs w:val="21"/>
              </w:rPr>
              <w:t>议价</w:t>
            </w:r>
            <w:r w:rsidRPr="452B3384">
              <w:rPr>
                <w:rFonts w:eastAsia="Times New Roman"/>
                <w:sz w:val="21"/>
                <w:szCs w:val="21"/>
              </w:rPr>
              <w:t>ID</w:t>
            </w:r>
          </w:p>
        </w:tc>
        <w:tc>
          <w:tcPr>
            <w:tcW w:w="3615" w:type="dxa"/>
            <w:tcBorders>
              <w:top w:val="single" w:sz="8" w:space="0" w:color="auto"/>
              <w:left w:val="single" w:sz="8" w:space="0" w:color="auto"/>
              <w:bottom w:val="single" w:sz="8" w:space="0" w:color="auto"/>
              <w:right w:val="single" w:sz="8" w:space="0" w:color="auto"/>
            </w:tcBorders>
            <w:tcMar>
              <w:left w:w="108" w:type="dxa"/>
              <w:right w:w="108" w:type="dxa"/>
            </w:tcMar>
          </w:tcPr>
          <w:p w14:paraId="2264AFE1" w14:textId="60D1D4CE" w:rsidR="452B3384" w:rsidRDefault="452B3384" w:rsidP="452B3384">
            <w:pPr>
              <w:spacing w:line="360" w:lineRule="auto"/>
              <w:jc w:val="both"/>
            </w:pPr>
            <w:r w:rsidRPr="452B3384">
              <w:rPr>
                <w:rFonts w:eastAsia="Times New Roman"/>
                <w:sz w:val="21"/>
                <w:szCs w:val="21"/>
              </w:rPr>
              <w:t>PK</w:t>
            </w:r>
          </w:p>
        </w:tc>
      </w:tr>
      <w:tr w:rsidR="452B3384" w14:paraId="7C441ECE" w14:textId="77777777" w:rsidTr="452B3384">
        <w:trPr>
          <w:trHeight w:val="300"/>
          <w:jc w:val="center"/>
        </w:trPr>
        <w:tc>
          <w:tcPr>
            <w:tcW w:w="1590" w:type="dxa"/>
            <w:tcBorders>
              <w:top w:val="single" w:sz="8" w:space="0" w:color="auto"/>
              <w:left w:val="single" w:sz="8" w:space="0" w:color="auto"/>
              <w:bottom w:val="single" w:sz="8" w:space="0" w:color="auto"/>
              <w:right w:val="single" w:sz="8" w:space="0" w:color="auto"/>
            </w:tcBorders>
            <w:tcMar>
              <w:left w:w="108" w:type="dxa"/>
              <w:right w:w="108" w:type="dxa"/>
            </w:tcMar>
          </w:tcPr>
          <w:p w14:paraId="00DC98EE" w14:textId="27851B08" w:rsidR="452B3384" w:rsidRDefault="452B3384" w:rsidP="452B3384">
            <w:pPr>
              <w:spacing w:line="360" w:lineRule="auto"/>
              <w:jc w:val="both"/>
              <w:rPr>
                <w:rFonts w:eastAsia="Times New Roman"/>
                <w:sz w:val="21"/>
                <w:szCs w:val="21"/>
              </w:rPr>
            </w:pPr>
            <w:proofErr w:type="spellStart"/>
            <w:r w:rsidRPr="452B3384">
              <w:rPr>
                <w:rFonts w:eastAsia="Times New Roman"/>
                <w:sz w:val="21"/>
                <w:szCs w:val="21"/>
              </w:rPr>
              <w:t>order_id</w:t>
            </w:r>
            <w:proofErr w:type="spellEnd"/>
          </w:p>
        </w:tc>
        <w:tc>
          <w:tcPr>
            <w:tcW w:w="1648" w:type="dxa"/>
            <w:tcBorders>
              <w:top w:val="single" w:sz="8" w:space="0" w:color="auto"/>
              <w:left w:val="single" w:sz="8" w:space="0" w:color="auto"/>
              <w:bottom w:val="single" w:sz="8" w:space="0" w:color="auto"/>
              <w:right w:val="single" w:sz="8" w:space="0" w:color="auto"/>
            </w:tcBorders>
            <w:tcMar>
              <w:left w:w="108" w:type="dxa"/>
              <w:right w:w="108" w:type="dxa"/>
            </w:tcMar>
          </w:tcPr>
          <w:p w14:paraId="68378FF8" w14:textId="11493A52" w:rsidR="452B3384" w:rsidRDefault="452B3384" w:rsidP="452B3384">
            <w:pPr>
              <w:spacing w:line="360" w:lineRule="auto"/>
              <w:jc w:val="both"/>
            </w:pPr>
            <w:r w:rsidRPr="452B3384">
              <w:rPr>
                <w:rFonts w:eastAsia="Times New Roman"/>
                <w:sz w:val="21"/>
                <w:szCs w:val="21"/>
              </w:rPr>
              <w:t>int</w:t>
            </w:r>
          </w:p>
        </w:tc>
        <w:tc>
          <w:tcPr>
            <w:tcW w:w="1373" w:type="dxa"/>
            <w:tcBorders>
              <w:top w:val="single" w:sz="8" w:space="0" w:color="auto"/>
              <w:left w:val="single" w:sz="8" w:space="0" w:color="auto"/>
              <w:bottom w:val="single" w:sz="8" w:space="0" w:color="auto"/>
              <w:right w:val="single" w:sz="8" w:space="0" w:color="auto"/>
            </w:tcBorders>
            <w:tcMar>
              <w:left w:w="108" w:type="dxa"/>
              <w:right w:w="108" w:type="dxa"/>
            </w:tcMar>
          </w:tcPr>
          <w:p w14:paraId="2C81BA6C" w14:textId="1F9DD0DC" w:rsidR="452B3384" w:rsidRDefault="452B3384" w:rsidP="452B3384">
            <w:pPr>
              <w:spacing w:line="360" w:lineRule="auto"/>
              <w:jc w:val="both"/>
            </w:pPr>
            <w:r w:rsidRPr="452B3384">
              <w:rPr>
                <w:rFonts w:eastAsia="Times New Roman"/>
                <w:sz w:val="21"/>
                <w:szCs w:val="21"/>
              </w:rPr>
              <w:t xml:space="preserve"> </w:t>
            </w:r>
          </w:p>
        </w:tc>
        <w:tc>
          <w:tcPr>
            <w:tcW w:w="1410" w:type="dxa"/>
            <w:tcBorders>
              <w:top w:val="single" w:sz="8" w:space="0" w:color="auto"/>
              <w:left w:val="single" w:sz="8" w:space="0" w:color="auto"/>
              <w:bottom w:val="single" w:sz="8" w:space="0" w:color="auto"/>
              <w:right w:val="single" w:sz="8" w:space="0" w:color="auto"/>
            </w:tcBorders>
            <w:tcMar>
              <w:left w:w="108" w:type="dxa"/>
              <w:right w:w="108" w:type="dxa"/>
            </w:tcMar>
          </w:tcPr>
          <w:p w14:paraId="7F304624" w14:textId="486FB969" w:rsidR="452B3384" w:rsidRDefault="452B3384" w:rsidP="452B3384">
            <w:pPr>
              <w:spacing w:line="360" w:lineRule="auto"/>
              <w:jc w:val="both"/>
              <w:rPr>
                <w:rFonts w:hAnsi="宋体" w:cs="宋体" w:hint="eastAsia"/>
                <w:sz w:val="21"/>
                <w:szCs w:val="21"/>
              </w:rPr>
            </w:pPr>
            <w:r w:rsidRPr="452B3384">
              <w:rPr>
                <w:rFonts w:hAnsi="宋体" w:cs="宋体"/>
                <w:sz w:val="21"/>
                <w:szCs w:val="21"/>
              </w:rPr>
              <w:t>关联订单</w:t>
            </w:r>
          </w:p>
        </w:tc>
        <w:tc>
          <w:tcPr>
            <w:tcW w:w="3615" w:type="dxa"/>
            <w:tcBorders>
              <w:top w:val="single" w:sz="8" w:space="0" w:color="auto"/>
              <w:left w:val="single" w:sz="8" w:space="0" w:color="auto"/>
              <w:bottom w:val="single" w:sz="8" w:space="0" w:color="auto"/>
              <w:right w:val="single" w:sz="8" w:space="0" w:color="auto"/>
            </w:tcBorders>
            <w:tcMar>
              <w:left w:w="108" w:type="dxa"/>
              <w:right w:w="108" w:type="dxa"/>
            </w:tcMar>
          </w:tcPr>
          <w:p w14:paraId="5FC8BBA0" w14:textId="2DA9B1F1" w:rsidR="452B3384" w:rsidRDefault="452B3384" w:rsidP="452B3384">
            <w:pPr>
              <w:spacing w:line="360" w:lineRule="auto"/>
              <w:jc w:val="both"/>
            </w:pPr>
            <w:r w:rsidRPr="452B3384">
              <w:rPr>
                <w:rFonts w:eastAsia="Times New Roman"/>
                <w:sz w:val="21"/>
                <w:szCs w:val="21"/>
              </w:rPr>
              <w:t>FK</w:t>
            </w:r>
          </w:p>
        </w:tc>
      </w:tr>
      <w:tr w:rsidR="452B3384" w14:paraId="097B2EEF" w14:textId="77777777" w:rsidTr="452B3384">
        <w:trPr>
          <w:trHeight w:val="300"/>
          <w:jc w:val="center"/>
        </w:trPr>
        <w:tc>
          <w:tcPr>
            <w:tcW w:w="1590" w:type="dxa"/>
            <w:tcBorders>
              <w:top w:val="single" w:sz="8" w:space="0" w:color="auto"/>
              <w:left w:val="single" w:sz="8" w:space="0" w:color="auto"/>
              <w:bottom w:val="single" w:sz="8" w:space="0" w:color="auto"/>
              <w:right w:val="single" w:sz="8" w:space="0" w:color="auto"/>
            </w:tcBorders>
            <w:tcMar>
              <w:left w:w="108" w:type="dxa"/>
              <w:right w:w="108" w:type="dxa"/>
            </w:tcMar>
          </w:tcPr>
          <w:p w14:paraId="58DE95CE" w14:textId="690595CB" w:rsidR="452B3384" w:rsidRDefault="452B3384" w:rsidP="452B3384">
            <w:pPr>
              <w:spacing w:line="360" w:lineRule="auto"/>
              <w:jc w:val="both"/>
              <w:rPr>
                <w:rFonts w:eastAsia="Times New Roman"/>
                <w:sz w:val="21"/>
                <w:szCs w:val="21"/>
              </w:rPr>
            </w:pPr>
            <w:proofErr w:type="spellStart"/>
            <w:r w:rsidRPr="452B3384">
              <w:rPr>
                <w:rFonts w:eastAsia="Times New Roman"/>
                <w:sz w:val="21"/>
                <w:szCs w:val="21"/>
              </w:rPr>
              <w:t>proposed_price</w:t>
            </w:r>
            <w:proofErr w:type="spellEnd"/>
          </w:p>
        </w:tc>
        <w:tc>
          <w:tcPr>
            <w:tcW w:w="1648" w:type="dxa"/>
            <w:tcBorders>
              <w:top w:val="single" w:sz="8" w:space="0" w:color="auto"/>
              <w:left w:val="single" w:sz="8" w:space="0" w:color="auto"/>
              <w:bottom w:val="single" w:sz="8" w:space="0" w:color="auto"/>
              <w:right w:val="single" w:sz="8" w:space="0" w:color="auto"/>
            </w:tcBorders>
            <w:tcMar>
              <w:left w:w="108" w:type="dxa"/>
              <w:right w:w="108" w:type="dxa"/>
            </w:tcMar>
          </w:tcPr>
          <w:p w14:paraId="1C7464BE" w14:textId="3E6D31B6" w:rsidR="452B3384" w:rsidRDefault="452B3384" w:rsidP="452B3384">
            <w:pPr>
              <w:spacing w:line="360" w:lineRule="auto"/>
              <w:jc w:val="both"/>
              <w:rPr>
                <w:rFonts w:eastAsia="Times New Roman"/>
                <w:sz w:val="21"/>
                <w:szCs w:val="21"/>
              </w:rPr>
            </w:pPr>
            <w:r w:rsidRPr="452B3384">
              <w:rPr>
                <w:rFonts w:eastAsia="Times New Roman"/>
                <w:sz w:val="21"/>
                <w:szCs w:val="21"/>
              </w:rPr>
              <w:t>decimal</w:t>
            </w:r>
          </w:p>
        </w:tc>
        <w:tc>
          <w:tcPr>
            <w:tcW w:w="1373" w:type="dxa"/>
            <w:tcBorders>
              <w:top w:val="single" w:sz="8" w:space="0" w:color="auto"/>
              <w:left w:val="single" w:sz="8" w:space="0" w:color="auto"/>
              <w:bottom w:val="single" w:sz="8" w:space="0" w:color="auto"/>
              <w:right w:val="single" w:sz="8" w:space="0" w:color="auto"/>
            </w:tcBorders>
            <w:tcMar>
              <w:left w:w="108" w:type="dxa"/>
              <w:right w:w="108" w:type="dxa"/>
            </w:tcMar>
          </w:tcPr>
          <w:p w14:paraId="62FE59B7" w14:textId="3FDE61CD" w:rsidR="452B3384" w:rsidRDefault="452B3384" w:rsidP="452B3384">
            <w:pPr>
              <w:spacing w:line="360" w:lineRule="auto"/>
              <w:jc w:val="both"/>
              <w:rPr>
                <w:rFonts w:eastAsia="Times New Roman"/>
                <w:sz w:val="21"/>
                <w:szCs w:val="21"/>
              </w:rPr>
            </w:pPr>
            <w:r w:rsidRPr="452B3384">
              <w:rPr>
                <w:rFonts w:eastAsia="Times New Roman"/>
                <w:sz w:val="21"/>
                <w:szCs w:val="21"/>
              </w:rPr>
              <w:t>(10,2)</w:t>
            </w:r>
          </w:p>
        </w:tc>
        <w:tc>
          <w:tcPr>
            <w:tcW w:w="1410" w:type="dxa"/>
            <w:tcBorders>
              <w:top w:val="single" w:sz="8" w:space="0" w:color="auto"/>
              <w:left w:val="single" w:sz="8" w:space="0" w:color="auto"/>
              <w:bottom w:val="single" w:sz="8" w:space="0" w:color="auto"/>
              <w:right w:val="single" w:sz="8" w:space="0" w:color="auto"/>
            </w:tcBorders>
            <w:tcMar>
              <w:left w:w="108" w:type="dxa"/>
              <w:right w:w="108" w:type="dxa"/>
            </w:tcMar>
          </w:tcPr>
          <w:p w14:paraId="1FE39438" w14:textId="726999D0" w:rsidR="452B3384" w:rsidRDefault="452B3384" w:rsidP="452B3384">
            <w:pPr>
              <w:spacing w:line="360" w:lineRule="auto"/>
              <w:jc w:val="both"/>
              <w:rPr>
                <w:rFonts w:hAnsi="宋体" w:cs="宋体" w:hint="eastAsia"/>
                <w:sz w:val="21"/>
                <w:szCs w:val="21"/>
              </w:rPr>
            </w:pPr>
            <w:r w:rsidRPr="452B3384">
              <w:rPr>
                <w:rFonts w:hAnsi="宋体" w:cs="宋体"/>
                <w:sz w:val="21"/>
                <w:szCs w:val="21"/>
              </w:rPr>
              <w:t>提议价格</w:t>
            </w:r>
          </w:p>
        </w:tc>
        <w:tc>
          <w:tcPr>
            <w:tcW w:w="3615" w:type="dxa"/>
            <w:tcBorders>
              <w:top w:val="single" w:sz="8" w:space="0" w:color="auto"/>
              <w:left w:val="single" w:sz="8" w:space="0" w:color="auto"/>
              <w:bottom w:val="single" w:sz="8" w:space="0" w:color="auto"/>
              <w:right w:val="single" w:sz="8" w:space="0" w:color="auto"/>
            </w:tcBorders>
            <w:tcMar>
              <w:left w:w="108" w:type="dxa"/>
              <w:right w:w="108" w:type="dxa"/>
            </w:tcMar>
          </w:tcPr>
          <w:p w14:paraId="0149E96A" w14:textId="4F952320" w:rsidR="452B3384" w:rsidRDefault="452B3384" w:rsidP="452B3384">
            <w:pPr>
              <w:spacing w:line="360" w:lineRule="auto"/>
              <w:jc w:val="both"/>
              <w:rPr>
                <w:rFonts w:hAnsi="宋体" w:cs="宋体" w:hint="eastAsia"/>
                <w:sz w:val="21"/>
                <w:szCs w:val="21"/>
              </w:rPr>
            </w:pPr>
          </w:p>
        </w:tc>
      </w:tr>
      <w:tr w:rsidR="452B3384" w14:paraId="290CBE4B" w14:textId="77777777" w:rsidTr="452B3384">
        <w:trPr>
          <w:trHeight w:val="300"/>
          <w:jc w:val="center"/>
        </w:trPr>
        <w:tc>
          <w:tcPr>
            <w:tcW w:w="1590" w:type="dxa"/>
            <w:tcBorders>
              <w:top w:val="single" w:sz="8" w:space="0" w:color="auto"/>
              <w:left w:val="single" w:sz="8" w:space="0" w:color="auto"/>
              <w:bottom w:val="single" w:sz="8" w:space="0" w:color="auto"/>
              <w:right w:val="single" w:sz="8" w:space="0" w:color="auto"/>
            </w:tcBorders>
            <w:tcMar>
              <w:left w:w="108" w:type="dxa"/>
              <w:right w:w="108" w:type="dxa"/>
            </w:tcMar>
          </w:tcPr>
          <w:p w14:paraId="6BBAAE0F" w14:textId="1EBFD972" w:rsidR="452B3384" w:rsidRDefault="452B3384" w:rsidP="452B3384">
            <w:pPr>
              <w:spacing w:line="360" w:lineRule="auto"/>
              <w:jc w:val="both"/>
              <w:rPr>
                <w:rFonts w:eastAsia="Times New Roman"/>
                <w:sz w:val="21"/>
                <w:szCs w:val="21"/>
              </w:rPr>
            </w:pPr>
            <w:r w:rsidRPr="452B3384">
              <w:rPr>
                <w:rFonts w:eastAsia="Times New Roman"/>
                <w:sz w:val="21"/>
                <w:szCs w:val="21"/>
              </w:rPr>
              <w:t>status</w:t>
            </w:r>
          </w:p>
        </w:tc>
        <w:tc>
          <w:tcPr>
            <w:tcW w:w="1648" w:type="dxa"/>
            <w:tcBorders>
              <w:top w:val="single" w:sz="8" w:space="0" w:color="auto"/>
              <w:left w:val="single" w:sz="8" w:space="0" w:color="auto"/>
              <w:bottom w:val="single" w:sz="8" w:space="0" w:color="auto"/>
              <w:right w:val="single" w:sz="8" w:space="0" w:color="auto"/>
            </w:tcBorders>
            <w:tcMar>
              <w:left w:w="108" w:type="dxa"/>
              <w:right w:w="108" w:type="dxa"/>
            </w:tcMar>
          </w:tcPr>
          <w:p w14:paraId="6B41F50D" w14:textId="780296C7" w:rsidR="452B3384" w:rsidRDefault="452B3384" w:rsidP="452B3384">
            <w:pPr>
              <w:spacing w:line="360" w:lineRule="auto"/>
              <w:jc w:val="both"/>
              <w:rPr>
                <w:rFonts w:eastAsia="Times New Roman"/>
                <w:sz w:val="21"/>
                <w:szCs w:val="21"/>
              </w:rPr>
            </w:pPr>
            <w:proofErr w:type="spellStart"/>
            <w:r w:rsidRPr="452B3384">
              <w:rPr>
                <w:rFonts w:eastAsia="Times New Roman"/>
                <w:sz w:val="21"/>
                <w:szCs w:val="21"/>
              </w:rPr>
              <w:t>enum</w:t>
            </w:r>
            <w:proofErr w:type="spellEnd"/>
          </w:p>
        </w:tc>
        <w:tc>
          <w:tcPr>
            <w:tcW w:w="1373" w:type="dxa"/>
            <w:tcBorders>
              <w:top w:val="single" w:sz="8" w:space="0" w:color="auto"/>
              <w:left w:val="single" w:sz="8" w:space="0" w:color="auto"/>
              <w:bottom w:val="single" w:sz="8" w:space="0" w:color="auto"/>
              <w:right w:val="single" w:sz="8" w:space="0" w:color="auto"/>
            </w:tcBorders>
            <w:tcMar>
              <w:left w:w="108" w:type="dxa"/>
              <w:right w:w="108" w:type="dxa"/>
            </w:tcMar>
          </w:tcPr>
          <w:p w14:paraId="3F0ADB3B" w14:textId="04BBDA94" w:rsidR="452B3384" w:rsidRDefault="452B3384" w:rsidP="452B3384">
            <w:pPr>
              <w:spacing w:line="360" w:lineRule="auto"/>
              <w:jc w:val="both"/>
              <w:rPr>
                <w:rFonts w:eastAsia="Times New Roman"/>
                <w:sz w:val="21"/>
                <w:szCs w:val="21"/>
              </w:rPr>
            </w:pPr>
          </w:p>
        </w:tc>
        <w:tc>
          <w:tcPr>
            <w:tcW w:w="1410" w:type="dxa"/>
            <w:tcBorders>
              <w:top w:val="single" w:sz="8" w:space="0" w:color="auto"/>
              <w:left w:val="single" w:sz="8" w:space="0" w:color="auto"/>
              <w:bottom w:val="single" w:sz="8" w:space="0" w:color="auto"/>
              <w:right w:val="single" w:sz="8" w:space="0" w:color="auto"/>
            </w:tcBorders>
            <w:tcMar>
              <w:left w:w="108" w:type="dxa"/>
              <w:right w:w="108" w:type="dxa"/>
            </w:tcMar>
          </w:tcPr>
          <w:p w14:paraId="071097C3" w14:textId="0F93F316" w:rsidR="452B3384" w:rsidRDefault="452B3384" w:rsidP="452B3384">
            <w:pPr>
              <w:spacing w:line="360" w:lineRule="auto"/>
              <w:jc w:val="both"/>
              <w:rPr>
                <w:rFonts w:hAnsi="宋体" w:cs="宋体" w:hint="eastAsia"/>
                <w:sz w:val="21"/>
                <w:szCs w:val="21"/>
              </w:rPr>
            </w:pPr>
            <w:r w:rsidRPr="452B3384">
              <w:rPr>
                <w:rFonts w:hAnsi="宋体" w:cs="宋体"/>
                <w:sz w:val="21"/>
                <w:szCs w:val="21"/>
              </w:rPr>
              <w:t>议价状态</w:t>
            </w:r>
          </w:p>
        </w:tc>
        <w:tc>
          <w:tcPr>
            <w:tcW w:w="3615" w:type="dxa"/>
            <w:tcBorders>
              <w:top w:val="single" w:sz="8" w:space="0" w:color="auto"/>
              <w:left w:val="single" w:sz="8" w:space="0" w:color="auto"/>
              <w:bottom w:val="single" w:sz="8" w:space="0" w:color="auto"/>
              <w:right w:val="single" w:sz="8" w:space="0" w:color="auto"/>
            </w:tcBorders>
            <w:tcMar>
              <w:left w:w="108" w:type="dxa"/>
              <w:right w:w="108" w:type="dxa"/>
            </w:tcMar>
          </w:tcPr>
          <w:p w14:paraId="32166285" w14:textId="5F9E9ED3" w:rsidR="452B3384" w:rsidRDefault="452B3384" w:rsidP="00417FC8">
            <w:pPr>
              <w:spacing w:line="360" w:lineRule="auto"/>
              <w:jc w:val="both"/>
              <w:rPr>
                <w:rFonts w:hAnsi="宋体" w:cs="宋体" w:hint="eastAsia"/>
                <w:sz w:val="21"/>
                <w:szCs w:val="21"/>
              </w:rPr>
            </w:pPr>
            <w:r w:rsidRPr="452B3384">
              <w:rPr>
                <w:rFonts w:hAnsi="宋体" w:cs="宋体"/>
                <w:sz w:val="21"/>
                <w:szCs w:val="21"/>
              </w:rPr>
              <w:t>通过</w:t>
            </w:r>
            <w:r w:rsidRPr="452B3384">
              <w:rPr>
                <w:rFonts w:eastAsia="Times New Roman"/>
                <w:sz w:val="21"/>
                <w:szCs w:val="21"/>
              </w:rPr>
              <w:t>CHECK</w:t>
            </w:r>
            <w:r w:rsidRPr="452B3384">
              <w:rPr>
                <w:rFonts w:hAnsi="宋体" w:cs="宋体"/>
                <w:sz w:val="21"/>
                <w:szCs w:val="21"/>
              </w:rPr>
              <w:t>限制取值</w:t>
            </w:r>
            <w:r w:rsidRPr="452B3384">
              <w:rPr>
                <w:rFonts w:hAnsi="宋体" w:cs="宋体"/>
                <w:sz w:val="21"/>
                <w:szCs w:val="21"/>
              </w:rPr>
              <w:t>:</w:t>
            </w:r>
            <w:r w:rsidRPr="452B3384">
              <w:rPr>
                <w:rFonts w:hAnsi="宋体" w:cs="宋体"/>
                <w:sz w:val="21"/>
                <w:szCs w:val="21"/>
              </w:rPr>
              <w:t>“等待回应”“接受”“拒绝”“反报价”</w:t>
            </w:r>
          </w:p>
        </w:tc>
      </w:tr>
    </w:tbl>
    <w:p w14:paraId="5C29E6C9" w14:textId="6AEB18B4" w:rsidR="7626D37C" w:rsidRDefault="7626D37C" w:rsidP="7626D37C"/>
    <w:p w14:paraId="6C6326A2" w14:textId="6D81B0DB" w:rsidR="007E1110" w:rsidRDefault="6C685104" w:rsidP="5C461A4D">
      <w:pPr>
        <w:pStyle w:val="3"/>
        <w:spacing w:line="259" w:lineRule="auto"/>
      </w:pPr>
      <w:bookmarkStart w:id="75" w:name="_Toc1314203707"/>
      <w:bookmarkStart w:id="76" w:name="_Toc198591502"/>
      <w:r>
        <w:lastRenderedPageBreak/>
        <w:t>admins</w:t>
      </w:r>
      <w:r>
        <w:t>表</w:t>
      </w:r>
      <w:bookmarkEnd w:id="75"/>
      <w:bookmarkEnd w:id="76"/>
    </w:p>
    <w:p w14:paraId="3D16F175" w14:textId="7E0B40F8" w:rsidR="008E3759" w:rsidRPr="008E3759" w:rsidRDefault="008E3759" w:rsidP="008E3759">
      <w:pPr>
        <w:pStyle w:val="af0"/>
        <w:jc w:val="center"/>
      </w:pPr>
      <w:bookmarkStart w:id="77" w:name="_Toc198591445"/>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6E33E8">
        <w:rPr>
          <w:noProof/>
        </w:rPr>
        <w:t>3</w:t>
      </w:r>
      <w:r>
        <w:fldChar w:fldCharType="end"/>
      </w:r>
      <w:r w:rsidR="001A0656">
        <w:noBreakHyphen/>
      </w:r>
      <w:r w:rsidR="001A0656">
        <w:fldChar w:fldCharType="begin"/>
      </w:r>
      <w:r w:rsidR="001A0656">
        <w:instrText xml:space="preserve"> </w:instrText>
      </w:r>
      <w:r w:rsidR="001A0656">
        <w:rPr>
          <w:rFonts w:hint="eastAsia"/>
        </w:rPr>
        <w:instrText xml:space="preserve">SEQ </w:instrText>
      </w:r>
      <w:r w:rsidR="001A0656">
        <w:rPr>
          <w:rFonts w:hint="eastAsia"/>
        </w:rPr>
        <w:instrText>表格</w:instrText>
      </w:r>
      <w:r w:rsidR="001A0656">
        <w:rPr>
          <w:rFonts w:hint="eastAsia"/>
        </w:rPr>
        <w:instrText xml:space="preserve"> \* ARABIC \s 1</w:instrText>
      </w:r>
      <w:r w:rsidR="001A0656">
        <w:instrText xml:space="preserve"> </w:instrText>
      </w:r>
      <w:r w:rsidR="001A0656">
        <w:fldChar w:fldCharType="separate"/>
      </w:r>
      <w:r w:rsidR="006E33E8">
        <w:rPr>
          <w:noProof/>
        </w:rPr>
        <w:t>14</w:t>
      </w:r>
      <w:r w:rsidR="001A0656">
        <w:fldChar w:fldCharType="end"/>
      </w:r>
      <w:r w:rsidR="001A0656">
        <w:rPr>
          <w:rFonts w:hint="eastAsia"/>
        </w:rPr>
        <w:t xml:space="preserve"> </w:t>
      </w:r>
      <w:r>
        <w:rPr>
          <w:rFonts w:hint="eastAsia"/>
        </w:rPr>
        <w:t>admins</w:t>
      </w:r>
      <w:r>
        <w:rPr>
          <w:rFonts w:hint="eastAsia"/>
        </w:rPr>
        <w:t>表</w:t>
      </w:r>
      <w:bookmarkEnd w:id="77"/>
    </w:p>
    <w:tbl>
      <w:tblPr>
        <w:tblW w:w="0" w:type="auto"/>
        <w:jc w:val="center"/>
        <w:tblLook w:val="01E0" w:firstRow="1" w:lastRow="1" w:firstColumn="1" w:lastColumn="1" w:noHBand="0" w:noVBand="0"/>
      </w:tblPr>
      <w:tblGrid>
        <w:gridCol w:w="1844"/>
        <w:gridCol w:w="1108"/>
        <w:gridCol w:w="791"/>
        <w:gridCol w:w="1176"/>
        <w:gridCol w:w="4415"/>
      </w:tblGrid>
      <w:tr w:rsidR="5C461A4D" w14:paraId="5BB5F04F" w14:textId="77777777" w:rsidTr="4504EAC2">
        <w:trPr>
          <w:trHeight w:val="300"/>
          <w:jc w:val="center"/>
        </w:trPr>
        <w:tc>
          <w:tcPr>
            <w:tcW w:w="1905" w:type="dxa"/>
            <w:tcBorders>
              <w:top w:val="single" w:sz="8" w:space="0" w:color="auto"/>
              <w:left w:val="single" w:sz="8" w:space="0" w:color="auto"/>
              <w:bottom w:val="single" w:sz="8" w:space="0" w:color="auto"/>
              <w:right w:val="single" w:sz="8" w:space="0" w:color="auto"/>
            </w:tcBorders>
            <w:tcMar>
              <w:left w:w="108" w:type="dxa"/>
              <w:right w:w="108" w:type="dxa"/>
            </w:tcMar>
          </w:tcPr>
          <w:p w14:paraId="621A0D72" w14:textId="77777777" w:rsidR="5C461A4D" w:rsidRDefault="5C461A4D" w:rsidP="5C461A4D">
            <w:pPr>
              <w:spacing w:line="360" w:lineRule="auto"/>
              <w:jc w:val="center"/>
            </w:pPr>
            <w:r w:rsidRPr="5C461A4D">
              <w:rPr>
                <w:rFonts w:hAnsi="宋体" w:cs="宋体"/>
                <w:sz w:val="21"/>
                <w:szCs w:val="21"/>
              </w:rPr>
              <w:t>字段名</w:t>
            </w:r>
          </w:p>
        </w:tc>
        <w:tc>
          <w:tcPr>
            <w:tcW w:w="1315" w:type="dxa"/>
            <w:tcBorders>
              <w:top w:val="single" w:sz="8" w:space="0" w:color="auto"/>
              <w:left w:val="single" w:sz="8" w:space="0" w:color="auto"/>
              <w:bottom w:val="single" w:sz="8" w:space="0" w:color="auto"/>
              <w:right w:val="single" w:sz="8" w:space="0" w:color="auto"/>
            </w:tcBorders>
            <w:tcMar>
              <w:left w:w="108" w:type="dxa"/>
              <w:right w:w="108" w:type="dxa"/>
            </w:tcMar>
          </w:tcPr>
          <w:p w14:paraId="2FE6C25C" w14:textId="77777777" w:rsidR="5C461A4D" w:rsidRDefault="5C461A4D" w:rsidP="5C461A4D">
            <w:pPr>
              <w:spacing w:line="360" w:lineRule="auto"/>
              <w:jc w:val="center"/>
            </w:pPr>
            <w:r w:rsidRPr="5C461A4D">
              <w:rPr>
                <w:rFonts w:hAnsi="宋体" w:cs="宋体"/>
                <w:sz w:val="21"/>
                <w:szCs w:val="21"/>
              </w:rPr>
              <w:t>数据类型</w:t>
            </w:r>
          </w:p>
        </w:tc>
        <w:tc>
          <w:tcPr>
            <w:tcW w:w="1080" w:type="dxa"/>
            <w:tcBorders>
              <w:top w:val="single" w:sz="8" w:space="0" w:color="auto"/>
              <w:left w:val="single" w:sz="8" w:space="0" w:color="auto"/>
              <w:bottom w:val="single" w:sz="8" w:space="0" w:color="auto"/>
              <w:right w:val="single" w:sz="8" w:space="0" w:color="auto"/>
            </w:tcBorders>
            <w:tcMar>
              <w:left w:w="108" w:type="dxa"/>
              <w:right w:w="108" w:type="dxa"/>
            </w:tcMar>
          </w:tcPr>
          <w:p w14:paraId="6674E269" w14:textId="77777777" w:rsidR="5C461A4D" w:rsidRDefault="5C461A4D" w:rsidP="5C461A4D">
            <w:pPr>
              <w:spacing w:line="360" w:lineRule="auto"/>
              <w:jc w:val="center"/>
            </w:pPr>
            <w:r w:rsidRPr="5C461A4D">
              <w:rPr>
                <w:rFonts w:hAnsi="宋体" w:cs="宋体"/>
                <w:sz w:val="21"/>
                <w:szCs w:val="21"/>
              </w:rPr>
              <w:t>长度</w:t>
            </w:r>
          </w:p>
        </w:tc>
        <w:tc>
          <w:tcPr>
            <w:tcW w:w="1762" w:type="dxa"/>
            <w:tcBorders>
              <w:top w:val="single" w:sz="8" w:space="0" w:color="auto"/>
              <w:left w:val="single" w:sz="8" w:space="0" w:color="auto"/>
              <w:bottom w:val="single" w:sz="8" w:space="0" w:color="auto"/>
              <w:right w:val="single" w:sz="8" w:space="0" w:color="auto"/>
            </w:tcBorders>
            <w:tcMar>
              <w:left w:w="108" w:type="dxa"/>
              <w:right w:w="108" w:type="dxa"/>
            </w:tcMar>
          </w:tcPr>
          <w:p w14:paraId="696C50AB" w14:textId="77777777" w:rsidR="5C461A4D" w:rsidRDefault="5C461A4D" w:rsidP="5C461A4D">
            <w:pPr>
              <w:spacing w:line="360" w:lineRule="auto"/>
              <w:jc w:val="center"/>
            </w:pPr>
            <w:r w:rsidRPr="5C461A4D">
              <w:rPr>
                <w:rFonts w:hAnsi="宋体" w:cs="宋体"/>
                <w:sz w:val="21"/>
                <w:szCs w:val="21"/>
              </w:rPr>
              <w:t>说明</w:t>
            </w:r>
          </w:p>
        </w:tc>
        <w:tc>
          <w:tcPr>
            <w:tcW w:w="3508" w:type="dxa"/>
            <w:tcBorders>
              <w:top w:val="single" w:sz="8" w:space="0" w:color="auto"/>
              <w:left w:val="single" w:sz="8" w:space="0" w:color="auto"/>
              <w:bottom w:val="single" w:sz="8" w:space="0" w:color="auto"/>
              <w:right w:val="single" w:sz="8" w:space="0" w:color="auto"/>
            </w:tcBorders>
            <w:tcMar>
              <w:left w:w="108" w:type="dxa"/>
              <w:right w:w="108" w:type="dxa"/>
            </w:tcMar>
          </w:tcPr>
          <w:p w14:paraId="1312F159" w14:textId="77777777" w:rsidR="5C461A4D" w:rsidRDefault="5C461A4D" w:rsidP="5C461A4D">
            <w:pPr>
              <w:spacing w:line="360" w:lineRule="auto"/>
              <w:jc w:val="center"/>
            </w:pPr>
            <w:r w:rsidRPr="5C461A4D">
              <w:rPr>
                <w:rFonts w:hAnsi="宋体" w:cs="宋体"/>
                <w:sz w:val="21"/>
                <w:szCs w:val="21"/>
              </w:rPr>
              <w:t>备注</w:t>
            </w:r>
          </w:p>
        </w:tc>
      </w:tr>
      <w:tr w:rsidR="5C461A4D" w14:paraId="7B6FA0FA" w14:textId="77777777" w:rsidTr="4504EAC2">
        <w:trPr>
          <w:trHeight w:val="300"/>
          <w:jc w:val="center"/>
        </w:trPr>
        <w:tc>
          <w:tcPr>
            <w:tcW w:w="1905" w:type="dxa"/>
            <w:tcBorders>
              <w:top w:val="single" w:sz="8" w:space="0" w:color="auto"/>
              <w:left w:val="single" w:sz="8" w:space="0" w:color="auto"/>
              <w:bottom w:val="single" w:sz="8" w:space="0" w:color="auto"/>
              <w:right w:val="single" w:sz="8" w:space="0" w:color="auto"/>
            </w:tcBorders>
            <w:tcMar>
              <w:left w:w="108" w:type="dxa"/>
              <w:right w:w="108" w:type="dxa"/>
            </w:tcMar>
          </w:tcPr>
          <w:p w14:paraId="1C09351E" w14:textId="2B61A60C" w:rsidR="5C461A4D" w:rsidRDefault="5C461A4D" w:rsidP="5C461A4D">
            <w:pPr>
              <w:spacing w:line="360" w:lineRule="auto"/>
              <w:jc w:val="both"/>
              <w:rPr>
                <w:rFonts w:eastAsia="等线"/>
                <w:sz w:val="21"/>
                <w:szCs w:val="21"/>
              </w:rPr>
            </w:pPr>
            <w:proofErr w:type="spellStart"/>
            <w:r w:rsidRPr="5C461A4D">
              <w:rPr>
                <w:rFonts w:eastAsia="等线"/>
                <w:sz w:val="21"/>
                <w:szCs w:val="21"/>
              </w:rPr>
              <w:t>admin_id</w:t>
            </w:r>
            <w:proofErr w:type="spellEnd"/>
          </w:p>
        </w:tc>
        <w:tc>
          <w:tcPr>
            <w:tcW w:w="1315" w:type="dxa"/>
            <w:tcBorders>
              <w:top w:val="single" w:sz="8" w:space="0" w:color="auto"/>
              <w:left w:val="single" w:sz="8" w:space="0" w:color="auto"/>
              <w:bottom w:val="single" w:sz="8" w:space="0" w:color="auto"/>
              <w:right w:val="single" w:sz="8" w:space="0" w:color="auto"/>
            </w:tcBorders>
            <w:tcMar>
              <w:left w:w="108" w:type="dxa"/>
              <w:right w:w="108" w:type="dxa"/>
            </w:tcMar>
          </w:tcPr>
          <w:p w14:paraId="7BDCF76F" w14:textId="77777777" w:rsidR="5C461A4D" w:rsidRDefault="5C461A4D" w:rsidP="5C461A4D">
            <w:pPr>
              <w:spacing w:line="360" w:lineRule="auto"/>
              <w:jc w:val="both"/>
              <w:rPr>
                <w:rFonts w:eastAsia="Times New Roman"/>
                <w:sz w:val="21"/>
                <w:szCs w:val="21"/>
              </w:rPr>
            </w:pPr>
            <w:r w:rsidRPr="5C461A4D">
              <w:rPr>
                <w:rFonts w:eastAsia="等线"/>
                <w:sz w:val="21"/>
                <w:szCs w:val="21"/>
              </w:rPr>
              <w:t>int</w:t>
            </w:r>
          </w:p>
        </w:tc>
        <w:tc>
          <w:tcPr>
            <w:tcW w:w="1080" w:type="dxa"/>
            <w:tcBorders>
              <w:top w:val="single" w:sz="8" w:space="0" w:color="auto"/>
              <w:left w:val="single" w:sz="8" w:space="0" w:color="auto"/>
              <w:bottom w:val="single" w:sz="8" w:space="0" w:color="auto"/>
              <w:right w:val="single" w:sz="8" w:space="0" w:color="auto"/>
            </w:tcBorders>
            <w:tcMar>
              <w:left w:w="108" w:type="dxa"/>
              <w:right w:w="108" w:type="dxa"/>
            </w:tcMar>
          </w:tcPr>
          <w:p w14:paraId="32CB6C81" w14:textId="77777777" w:rsidR="5C461A4D" w:rsidRDefault="5C461A4D" w:rsidP="5C461A4D">
            <w:pPr>
              <w:spacing w:line="360" w:lineRule="auto"/>
              <w:jc w:val="both"/>
            </w:pPr>
            <w:r w:rsidRPr="5C461A4D">
              <w:rPr>
                <w:rFonts w:eastAsia="Times New Roman"/>
                <w:sz w:val="21"/>
                <w:szCs w:val="21"/>
              </w:rPr>
              <w:t xml:space="preserve"> </w:t>
            </w:r>
          </w:p>
        </w:tc>
        <w:tc>
          <w:tcPr>
            <w:tcW w:w="1762" w:type="dxa"/>
            <w:tcBorders>
              <w:top w:val="single" w:sz="8" w:space="0" w:color="auto"/>
              <w:left w:val="single" w:sz="8" w:space="0" w:color="auto"/>
              <w:bottom w:val="single" w:sz="8" w:space="0" w:color="auto"/>
              <w:right w:val="single" w:sz="8" w:space="0" w:color="auto"/>
            </w:tcBorders>
            <w:tcMar>
              <w:left w:w="108" w:type="dxa"/>
              <w:right w:w="108" w:type="dxa"/>
            </w:tcMar>
          </w:tcPr>
          <w:p w14:paraId="42B1F81D" w14:textId="6CD901F5" w:rsidR="5C461A4D" w:rsidRDefault="5C461A4D" w:rsidP="5C461A4D">
            <w:pPr>
              <w:spacing w:line="360" w:lineRule="auto"/>
              <w:jc w:val="both"/>
              <w:rPr>
                <w:rFonts w:ascii="宋体" w:hAnsi="宋体" w:cs="宋体" w:hint="eastAsia"/>
                <w:sz w:val="21"/>
                <w:szCs w:val="21"/>
              </w:rPr>
            </w:pPr>
            <w:r w:rsidRPr="5C461A4D">
              <w:rPr>
                <w:rFonts w:ascii="宋体" w:hAnsi="宋体" w:cs="宋体"/>
                <w:sz w:val="21"/>
                <w:szCs w:val="21"/>
              </w:rPr>
              <w:t>管理员ID</w:t>
            </w:r>
          </w:p>
        </w:tc>
        <w:tc>
          <w:tcPr>
            <w:tcW w:w="3508" w:type="dxa"/>
            <w:tcBorders>
              <w:top w:val="single" w:sz="8" w:space="0" w:color="auto"/>
              <w:left w:val="single" w:sz="8" w:space="0" w:color="auto"/>
              <w:bottom w:val="single" w:sz="8" w:space="0" w:color="auto"/>
              <w:right w:val="single" w:sz="8" w:space="0" w:color="auto"/>
            </w:tcBorders>
            <w:tcMar>
              <w:left w:w="108" w:type="dxa"/>
              <w:right w:w="108" w:type="dxa"/>
            </w:tcMar>
          </w:tcPr>
          <w:p w14:paraId="7A0D90C7" w14:textId="47D874F2" w:rsidR="5C461A4D" w:rsidRDefault="4504EAC2" w:rsidP="4504EAC2">
            <w:pPr>
              <w:spacing w:line="360" w:lineRule="auto"/>
              <w:jc w:val="both"/>
              <w:rPr>
                <w:rFonts w:hAnsi="宋体" w:cs="宋体" w:hint="eastAsia"/>
                <w:sz w:val="21"/>
                <w:szCs w:val="21"/>
              </w:rPr>
            </w:pPr>
            <w:r w:rsidRPr="4504EAC2">
              <w:rPr>
                <w:rFonts w:eastAsia="Times New Roman"/>
                <w:sz w:val="21"/>
                <w:szCs w:val="21"/>
              </w:rPr>
              <w:t>PK</w:t>
            </w:r>
            <w:r w:rsidRPr="4504EAC2">
              <w:rPr>
                <w:rFonts w:eastAsia="等线"/>
                <w:sz w:val="21"/>
                <w:szCs w:val="21"/>
              </w:rPr>
              <w:t xml:space="preserve"> </w:t>
            </w:r>
          </w:p>
        </w:tc>
      </w:tr>
      <w:tr w:rsidR="5C461A4D" w14:paraId="4A16ACC2" w14:textId="77777777" w:rsidTr="4504EAC2">
        <w:trPr>
          <w:trHeight w:val="300"/>
          <w:jc w:val="center"/>
        </w:trPr>
        <w:tc>
          <w:tcPr>
            <w:tcW w:w="1905" w:type="dxa"/>
            <w:tcBorders>
              <w:top w:val="single" w:sz="8" w:space="0" w:color="auto"/>
              <w:left w:val="single" w:sz="8" w:space="0" w:color="auto"/>
              <w:bottom w:val="single" w:sz="8" w:space="0" w:color="auto"/>
              <w:right w:val="single" w:sz="8" w:space="0" w:color="auto"/>
            </w:tcBorders>
            <w:tcMar>
              <w:left w:w="108" w:type="dxa"/>
              <w:right w:w="108" w:type="dxa"/>
            </w:tcMar>
          </w:tcPr>
          <w:p w14:paraId="20099F17" w14:textId="0614A5EE" w:rsidR="5C461A4D" w:rsidRDefault="5C461A4D" w:rsidP="5C461A4D">
            <w:pPr>
              <w:spacing w:line="360" w:lineRule="auto"/>
              <w:jc w:val="both"/>
              <w:rPr>
                <w:rFonts w:eastAsia="等线"/>
                <w:sz w:val="21"/>
                <w:szCs w:val="21"/>
              </w:rPr>
            </w:pPr>
            <w:proofErr w:type="spellStart"/>
            <w:r w:rsidRPr="5C461A4D">
              <w:rPr>
                <w:rFonts w:eastAsia="等线"/>
                <w:sz w:val="21"/>
                <w:szCs w:val="21"/>
              </w:rPr>
              <w:t>user_id</w:t>
            </w:r>
            <w:proofErr w:type="spellEnd"/>
          </w:p>
        </w:tc>
        <w:tc>
          <w:tcPr>
            <w:tcW w:w="1315" w:type="dxa"/>
            <w:tcBorders>
              <w:top w:val="single" w:sz="8" w:space="0" w:color="auto"/>
              <w:left w:val="single" w:sz="8" w:space="0" w:color="auto"/>
              <w:bottom w:val="single" w:sz="8" w:space="0" w:color="auto"/>
              <w:right w:val="single" w:sz="8" w:space="0" w:color="auto"/>
            </w:tcBorders>
            <w:tcMar>
              <w:left w:w="108" w:type="dxa"/>
              <w:right w:w="108" w:type="dxa"/>
            </w:tcMar>
          </w:tcPr>
          <w:p w14:paraId="72BF155E" w14:textId="77777777" w:rsidR="5C461A4D" w:rsidRDefault="5C461A4D" w:rsidP="5C461A4D">
            <w:pPr>
              <w:spacing w:line="360" w:lineRule="auto"/>
              <w:jc w:val="both"/>
            </w:pPr>
            <w:r w:rsidRPr="5C461A4D">
              <w:rPr>
                <w:rFonts w:eastAsia="Times New Roman"/>
                <w:sz w:val="21"/>
                <w:szCs w:val="21"/>
              </w:rPr>
              <w:t>int</w:t>
            </w:r>
          </w:p>
        </w:tc>
        <w:tc>
          <w:tcPr>
            <w:tcW w:w="1080" w:type="dxa"/>
            <w:tcBorders>
              <w:top w:val="single" w:sz="8" w:space="0" w:color="auto"/>
              <w:left w:val="single" w:sz="8" w:space="0" w:color="auto"/>
              <w:bottom w:val="single" w:sz="8" w:space="0" w:color="auto"/>
              <w:right w:val="single" w:sz="8" w:space="0" w:color="auto"/>
            </w:tcBorders>
            <w:tcMar>
              <w:left w:w="108" w:type="dxa"/>
              <w:right w:w="108" w:type="dxa"/>
            </w:tcMar>
          </w:tcPr>
          <w:p w14:paraId="5EF03DC1" w14:textId="77777777" w:rsidR="5C461A4D" w:rsidRDefault="5C461A4D" w:rsidP="5C461A4D">
            <w:pPr>
              <w:spacing w:line="360" w:lineRule="auto"/>
              <w:jc w:val="both"/>
            </w:pPr>
            <w:r w:rsidRPr="5C461A4D">
              <w:rPr>
                <w:rFonts w:eastAsia="Times New Roman"/>
                <w:sz w:val="21"/>
                <w:szCs w:val="21"/>
              </w:rPr>
              <w:t xml:space="preserve"> </w:t>
            </w:r>
          </w:p>
        </w:tc>
        <w:tc>
          <w:tcPr>
            <w:tcW w:w="1762" w:type="dxa"/>
            <w:tcBorders>
              <w:top w:val="single" w:sz="8" w:space="0" w:color="auto"/>
              <w:left w:val="single" w:sz="8" w:space="0" w:color="auto"/>
              <w:bottom w:val="single" w:sz="8" w:space="0" w:color="auto"/>
              <w:right w:val="single" w:sz="8" w:space="0" w:color="auto"/>
            </w:tcBorders>
            <w:tcMar>
              <w:left w:w="108" w:type="dxa"/>
              <w:right w:w="108" w:type="dxa"/>
            </w:tcMar>
          </w:tcPr>
          <w:p w14:paraId="0717643D" w14:textId="4577F812" w:rsidR="5C461A4D" w:rsidRDefault="5C461A4D" w:rsidP="5C461A4D">
            <w:pPr>
              <w:spacing w:line="360" w:lineRule="auto"/>
              <w:jc w:val="both"/>
              <w:rPr>
                <w:rFonts w:hAnsi="宋体" w:cs="宋体" w:hint="eastAsia"/>
                <w:sz w:val="21"/>
                <w:szCs w:val="21"/>
              </w:rPr>
            </w:pPr>
            <w:r w:rsidRPr="5C461A4D">
              <w:rPr>
                <w:rFonts w:hAnsi="宋体" w:cs="宋体"/>
                <w:sz w:val="21"/>
                <w:szCs w:val="21"/>
              </w:rPr>
              <w:t>对应账号</w:t>
            </w:r>
            <w:r w:rsidRPr="5C461A4D">
              <w:rPr>
                <w:rFonts w:hAnsi="宋体" w:cs="宋体"/>
                <w:sz w:val="21"/>
                <w:szCs w:val="21"/>
              </w:rPr>
              <w:t>ID</w:t>
            </w:r>
          </w:p>
        </w:tc>
        <w:tc>
          <w:tcPr>
            <w:tcW w:w="3508" w:type="dxa"/>
            <w:tcBorders>
              <w:top w:val="single" w:sz="8" w:space="0" w:color="auto"/>
              <w:left w:val="single" w:sz="8" w:space="0" w:color="auto"/>
              <w:bottom w:val="single" w:sz="8" w:space="0" w:color="auto"/>
              <w:right w:val="single" w:sz="8" w:space="0" w:color="auto"/>
            </w:tcBorders>
            <w:tcMar>
              <w:left w:w="108" w:type="dxa"/>
              <w:right w:w="108" w:type="dxa"/>
            </w:tcMar>
          </w:tcPr>
          <w:p w14:paraId="098CD3AE" w14:textId="77777777" w:rsidR="5C461A4D" w:rsidRDefault="5C461A4D" w:rsidP="5C461A4D">
            <w:pPr>
              <w:spacing w:line="360" w:lineRule="auto"/>
              <w:jc w:val="both"/>
            </w:pPr>
            <w:r w:rsidRPr="5C461A4D">
              <w:rPr>
                <w:rFonts w:eastAsia="Times New Roman"/>
                <w:sz w:val="21"/>
                <w:szCs w:val="21"/>
              </w:rPr>
              <w:t>FK</w:t>
            </w:r>
          </w:p>
        </w:tc>
      </w:tr>
      <w:tr w:rsidR="5C461A4D" w14:paraId="2007C6C5" w14:textId="77777777" w:rsidTr="4504EAC2">
        <w:trPr>
          <w:trHeight w:val="300"/>
          <w:jc w:val="center"/>
        </w:trPr>
        <w:tc>
          <w:tcPr>
            <w:tcW w:w="1905" w:type="dxa"/>
            <w:tcBorders>
              <w:top w:val="single" w:sz="8" w:space="0" w:color="auto"/>
              <w:left w:val="single" w:sz="8" w:space="0" w:color="auto"/>
              <w:bottom w:val="single" w:sz="8" w:space="0" w:color="auto"/>
              <w:right w:val="single" w:sz="8" w:space="0" w:color="auto"/>
            </w:tcBorders>
            <w:tcMar>
              <w:left w:w="108" w:type="dxa"/>
              <w:right w:w="108" w:type="dxa"/>
            </w:tcMar>
          </w:tcPr>
          <w:p w14:paraId="417223A7" w14:textId="70224787" w:rsidR="5C461A4D" w:rsidRDefault="5C461A4D" w:rsidP="5C461A4D">
            <w:pPr>
              <w:spacing w:line="360" w:lineRule="auto"/>
              <w:jc w:val="both"/>
              <w:rPr>
                <w:rFonts w:eastAsia="等线"/>
                <w:sz w:val="21"/>
                <w:szCs w:val="21"/>
              </w:rPr>
            </w:pPr>
            <w:r w:rsidRPr="5C461A4D">
              <w:rPr>
                <w:rFonts w:eastAsia="等线"/>
                <w:sz w:val="21"/>
                <w:szCs w:val="21"/>
              </w:rPr>
              <w:t>role</w:t>
            </w:r>
          </w:p>
        </w:tc>
        <w:tc>
          <w:tcPr>
            <w:tcW w:w="1315" w:type="dxa"/>
            <w:tcBorders>
              <w:top w:val="single" w:sz="8" w:space="0" w:color="auto"/>
              <w:left w:val="single" w:sz="8" w:space="0" w:color="auto"/>
              <w:bottom w:val="single" w:sz="8" w:space="0" w:color="auto"/>
              <w:right w:val="single" w:sz="8" w:space="0" w:color="auto"/>
            </w:tcBorders>
            <w:tcMar>
              <w:left w:w="108" w:type="dxa"/>
              <w:right w:w="108" w:type="dxa"/>
            </w:tcMar>
          </w:tcPr>
          <w:p w14:paraId="6A0D9833" w14:textId="77777777" w:rsidR="5C461A4D" w:rsidRDefault="5C461A4D" w:rsidP="5C461A4D">
            <w:pPr>
              <w:spacing w:line="360" w:lineRule="auto"/>
              <w:jc w:val="both"/>
              <w:rPr>
                <w:rFonts w:eastAsia="Times New Roman"/>
                <w:sz w:val="21"/>
                <w:szCs w:val="21"/>
              </w:rPr>
            </w:pPr>
            <w:r w:rsidRPr="5C461A4D">
              <w:rPr>
                <w:rFonts w:eastAsia="Times New Roman"/>
                <w:sz w:val="21"/>
                <w:szCs w:val="21"/>
              </w:rPr>
              <w:t>varchar</w:t>
            </w:r>
          </w:p>
        </w:tc>
        <w:tc>
          <w:tcPr>
            <w:tcW w:w="1080" w:type="dxa"/>
            <w:tcBorders>
              <w:top w:val="single" w:sz="8" w:space="0" w:color="auto"/>
              <w:left w:val="single" w:sz="8" w:space="0" w:color="auto"/>
              <w:bottom w:val="single" w:sz="8" w:space="0" w:color="auto"/>
              <w:right w:val="single" w:sz="8" w:space="0" w:color="auto"/>
            </w:tcBorders>
            <w:tcMar>
              <w:left w:w="108" w:type="dxa"/>
              <w:right w:w="108" w:type="dxa"/>
            </w:tcMar>
          </w:tcPr>
          <w:p w14:paraId="3C475C34" w14:textId="259D0F03" w:rsidR="5C461A4D" w:rsidRDefault="5C461A4D" w:rsidP="5C461A4D">
            <w:pPr>
              <w:spacing w:line="360" w:lineRule="auto"/>
              <w:jc w:val="both"/>
              <w:rPr>
                <w:rFonts w:eastAsia="等线"/>
                <w:sz w:val="21"/>
                <w:szCs w:val="21"/>
              </w:rPr>
            </w:pPr>
          </w:p>
        </w:tc>
        <w:tc>
          <w:tcPr>
            <w:tcW w:w="1762" w:type="dxa"/>
            <w:tcBorders>
              <w:top w:val="single" w:sz="8" w:space="0" w:color="auto"/>
              <w:left w:val="single" w:sz="8" w:space="0" w:color="auto"/>
              <w:bottom w:val="single" w:sz="8" w:space="0" w:color="auto"/>
              <w:right w:val="single" w:sz="8" w:space="0" w:color="auto"/>
            </w:tcBorders>
            <w:tcMar>
              <w:left w:w="108" w:type="dxa"/>
              <w:right w:w="108" w:type="dxa"/>
            </w:tcMar>
          </w:tcPr>
          <w:p w14:paraId="4BD86DFE" w14:textId="6C9D6CED" w:rsidR="5C461A4D" w:rsidRDefault="5C461A4D" w:rsidP="5C461A4D">
            <w:pPr>
              <w:spacing w:line="360" w:lineRule="auto"/>
              <w:jc w:val="both"/>
              <w:rPr>
                <w:rFonts w:hAnsi="宋体" w:cs="宋体" w:hint="eastAsia"/>
                <w:sz w:val="21"/>
                <w:szCs w:val="21"/>
              </w:rPr>
            </w:pPr>
            <w:r w:rsidRPr="5C461A4D">
              <w:rPr>
                <w:rFonts w:hAnsi="宋体" w:cs="宋体"/>
                <w:sz w:val="21"/>
                <w:szCs w:val="21"/>
              </w:rPr>
              <w:t>角色类型</w:t>
            </w:r>
          </w:p>
        </w:tc>
        <w:tc>
          <w:tcPr>
            <w:tcW w:w="3508" w:type="dxa"/>
            <w:tcBorders>
              <w:top w:val="single" w:sz="8" w:space="0" w:color="auto"/>
              <w:left w:val="single" w:sz="8" w:space="0" w:color="auto"/>
              <w:bottom w:val="single" w:sz="8" w:space="0" w:color="auto"/>
              <w:right w:val="single" w:sz="8" w:space="0" w:color="auto"/>
            </w:tcBorders>
            <w:tcMar>
              <w:left w:w="108" w:type="dxa"/>
              <w:right w:w="108" w:type="dxa"/>
            </w:tcMar>
          </w:tcPr>
          <w:p w14:paraId="4764C757" w14:textId="43D85468" w:rsidR="00F00D8E" w:rsidRDefault="4504EAC2" w:rsidP="5C461A4D">
            <w:pPr>
              <w:spacing w:line="360" w:lineRule="auto"/>
              <w:jc w:val="both"/>
              <w:rPr>
                <w:rFonts w:hAnsi="宋体" w:cs="宋体" w:hint="eastAsia"/>
                <w:sz w:val="21"/>
                <w:szCs w:val="21"/>
              </w:rPr>
            </w:pPr>
            <w:r w:rsidRPr="4504EAC2">
              <w:rPr>
                <w:rFonts w:hAnsi="宋体" w:cs="宋体"/>
                <w:sz w:val="21"/>
                <w:szCs w:val="21"/>
              </w:rPr>
              <w:t>通过</w:t>
            </w:r>
            <w:r w:rsidRPr="4504EAC2">
              <w:rPr>
                <w:rFonts w:eastAsia="Times New Roman"/>
                <w:sz w:val="21"/>
                <w:szCs w:val="21"/>
              </w:rPr>
              <w:t>CHECK</w:t>
            </w:r>
            <w:r w:rsidRPr="4504EAC2">
              <w:rPr>
                <w:rFonts w:hAnsi="宋体" w:cs="宋体"/>
                <w:sz w:val="21"/>
                <w:szCs w:val="21"/>
              </w:rPr>
              <w:t>限制取值</w:t>
            </w:r>
            <w:r w:rsidRPr="4504EAC2">
              <w:rPr>
                <w:rFonts w:hAnsi="宋体" w:cs="宋体"/>
                <w:sz w:val="21"/>
                <w:szCs w:val="21"/>
              </w:rPr>
              <w:t>:</w:t>
            </w:r>
          </w:p>
          <w:p w14:paraId="66877DDE" w14:textId="4E8A8CFD" w:rsidR="5C461A4D" w:rsidRDefault="4504EAC2" w:rsidP="5C461A4D">
            <w:pPr>
              <w:spacing w:line="360" w:lineRule="auto"/>
              <w:jc w:val="both"/>
              <w:rPr>
                <w:rFonts w:hAnsi="宋体" w:cs="宋体" w:hint="eastAsia"/>
                <w:sz w:val="21"/>
                <w:szCs w:val="21"/>
              </w:rPr>
            </w:pPr>
            <w:r w:rsidRPr="4504EAC2">
              <w:rPr>
                <w:rFonts w:hAnsi="宋体" w:cs="宋体"/>
                <w:sz w:val="21"/>
                <w:szCs w:val="21"/>
              </w:rPr>
              <w:t>“</w:t>
            </w:r>
            <w:proofErr w:type="gramStart"/>
            <w:r w:rsidRPr="4504EAC2">
              <w:rPr>
                <w:rFonts w:hAnsi="宋体" w:cs="宋体"/>
                <w:sz w:val="21"/>
                <w:szCs w:val="21"/>
              </w:rPr>
              <w:t>super</w:t>
            </w:r>
            <w:r w:rsidRPr="4504EAC2">
              <w:rPr>
                <w:rFonts w:hAnsi="宋体" w:cs="宋体"/>
                <w:sz w:val="21"/>
                <w:szCs w:val="21"/>
              </w:rPr>
              <w:t>”“</w:t>
            </w:r>
            <w:proofErr w:type="gramEnd"/>
            <w:r w:rsidRPr="4504EAC2">
              <w:rPr>
                <w:rFonts w:hAnsi="宋体" w:cs="宋体"/>
                <w:sz w:val="21"/>
                <w:szCs w:val="21"/>
              </w:rPr>
              <w:t>category_</w:t>
            </w:r>
            <w:proofErr w:type="gramStart"/>
            <w:r w:rsidRPr="4504EAC2">
              <w:rPr>
                <w:rFonts w:hAnsi="宋体" w:cs="宋体"/>
                <w:sz w:val="21"/>
                <w:szCs w:val="21"/>
              </w:rPr>
              <w:t>admin</w:t>
            </w:r>
            <w:r w:rsidRPr="4504EAC2">
              <w:rPr>
                <w:rFonts w:hAnsi="宋体" w:cs="宋体"/>
                <w:sz w:val="21"/>
                <w:szCs w:val="21"/>
              </w:rPr>
              <w:t>”“</w:t>
            </w:r>
            <w:proofErr w:type="spellStart"/>
            <w:proofErr w:type="gramEnd"/>
            <w:r w:rsidRPr="4504EAC2">
              <w:rPr>
                <w:rFonts w:hAnsi="宋体" w:cs="宋体"/>
                <w:sz w:val="21"/>
                <w:szCs w:val="21"/>
              </w:rPr>
              <w:t>report_admin</w:t>
            </w:r>
            <w:proofErr w:type="spellEnd"/>
            <w:r w:rsidRPr="4504EAC2">
              <w:rPr>
                <w:rFonts w:hAnsi="宋体" w:cs="宋体"/>
                <w:sz w:val="21"/>
                <w:szCs w:val="21"/>
              </w:rPr>
              <w:t>”</w:t>
            </w:r>
          </w:p>
        </w:tc>
      </w:tr>
      <w:tr w:rsidR="5C461A4D" w14:paraId="17BFC284" w14:textId="77777777" w:rsidTr="4504EAC2">
        <w:trPr>
          <w:trHeight w:val="300"/>
          <w:jc w:val="center"/>
        </w:trPr>
        <w:tc>
          <w:tcPr>
            <w:tcW w:w="1905" w:type="dxa"/>
            <w:tcBorders>
              <w:top w:val="single" w:sz="8" w:space="0" w:color="auto"/>
              <w:left w:val="single" w:sz="8" w:space="0" w:color="auto"/>
              <w:bottom w:val="single" w:sz="8" w:space="0" w:color="auto"/>
              <w:right w:val="single" w:sz="8" w:space="0" w:color="auto"/>
            </w:tcBorders>
            <w:tcMar>
              <w:left w:w="108" w:type="dxa"/>
              <w:right w:w="108" w:type="dxa"/>
            </w:tcMar>
          </w:tcPr>
          <w:p w14:paraId="31E992FB" w14:textId="2F87049E" w:rsidR="5C461A4D" w:rsidRDefault="5C461A4D" w:rsidP="5C461A4D">
            <w:pPr>
              <w:spacing w:line="360" w:lineRule="auto"/>
              <w:jc w:val="both"/>
              <w:rPr>
                <w:rFonts w:eastAsia="等线"/>
                <w:sz w:val="21"/>
                <w:szCs w:val="21"/>
              </w:rPr>
            </w:pPr>
            <w:proofErr w:type="spellStart"/>
            <w:r w:rsidRPr="5C461A4D">
              <w:rPr>
                <w:rFonts w:eastAsia="等线"/>
                <w:sz w:val="21"/>
                <w:szCs w:val="21"/>
              </w:rPr>
              <w:t>assigned_category</w:t>
            </w:r>
            <w:proofErr w:type="spellEnd"/>
          </w:p>
        </w:tc>
        <w:tc>
          <w:tcPr>
            <w:tcW w:w="1315" w:type="dxa"/>
            <w:tcBorders>
              <w:top w:val="single" w:sz="8" w:space="0" w:color="auto"/>
              <w:left w:val="single" w:sz="8" w:space="0" w:color="auto"/>
              <w:bottom w:val="single" w:sz="8" w:space="0" w:color="auto"/>
              <w:right w:val="single" w:sz="8" w:space="0" w:color="auto"/>
            </w:tcBorders>
            <w:tcMar>
              <w:left w:w="108" w:type="dxa"/>
              <w:right w:w="108" w:type="dxa"/>
            </w:tcMar>
          </w:tcPr>
          <w:p w14:paraId="626EA1E1" w14:textId="08E3F607" w:rsidR="5C461A4D" w:rsidRDefault="5C461A4D" w:rsidP="5C461A4D">
            <w:pPr>
              <w:spacing w:line="360" w:lineRule="auto"/>
              <w:jc w:val="both"/>
              <w:rPr>
                <w:rFonts w:eastAsia="Times New Roman"/>
                <w:sz w:val="21"/>
                <w:szCs w:val="21"/>
              </w:rPr>
            </w:pPr>
            <w:r w:rsidRPr="5C461A4D">
              <w:rPr>
                <w:rFonts w:eastAsia="Times New Roman"/>
                <w:sz w:val="21"/>
                <w:szCs w:val="21"/>
              </w:rPr>
              <w:t>int</w:t>
            </w:r>
          </w:p>
        </w:tc>
        <w:tc>
          <w:tcPr>
            <w:tcW w:w="1080" w:type="dxa"/>
            <w:tcBorders>
              <w:top w:val="single" w:sz="8" w:space="0" w:color="auto"/>
              <w:left w:val="single" w:sz="8" w:space="0" w:color="auto"/>
              <w:bottom w:val="single" w:sz="8" w:space="0" w:color="auto"/>
              <w:right w:val="single" w:sz="8" w:space="0" w:color="auto"/>
            </w:tcBorders>
            <w:tcMar>
              <w:left w:w="108" w:type="dxa"/>
              <w:right w:w="108" w:type="dxa"/>
            </w:tcMar>
          </w:tcPr>
          <w:p w14:paraId="51547C1B" w14:textId="355E471D" w:rsidR="5C461A4D" w:rsidRDefault="5C461A4D" w:rsidP="5C461A4D">
            <w:pPr>
              <w:spacing w:line="360" w:lineRule="auto"/>
              <w:jc w:val="both"/>
              <w:rPr>
                <w:rFonts w:eastAsia="等线"/>
                <w:sz w:val="21"/>
                <w:szCs w:val="21"/>
              </w:rPr>
            </w:pPr>
          </w:p>
        </w:tc>
        <w:tc>
          <w:tcPr>
            <w:tcW w:w="1762" w:type="dxa"/>
            <w:tcBorders>
              <w:top w:val="single" w:sz="8" w:space="0" w:color="auto"/>
              <w:left w:val="single" w:sz="8" w:space="0" w:color="auto"/>
              <w:bottom w:val="single" w:sz="8" w:space="0" w:color="auto"/>
              <w:right w:val="single" w:sz="8" w:space="0" w:color="auto"/>
            </w:tcBorders>
            <w:tcMar>
              <w:left w:w="108" w:type="dxa"/>
              <w:right w:w="108" w:type="dxa"/>
            </w:tcMar>
          </w:tcPr>
          <w:p w14:paraId="3463BCCB" w14:textId="1900A32B" w:rsidR="5C461A4D" w:rsidRDefault="5C461A4D" w:rsidP="5C461A4D">
            <w:pPr>
              <w:spacing w:line="360" w:lineRule="auto"/>
              <w:jc w:val="both"/>
              <w:rPr>
                <w:rFonts w:hAnsi="宋体" w:cs="宋体" w:hint="eastAsia"/>
                <w:sz w:val="21"/>
                <w:szCs w:val="21"/>
              </w:rPr>
            </w:pPr>
            <w:r w:rsidRPr="5C461A4D">
              <w:rPr>
                <w:rFonts w:hAnsi="宋体" w:cs="宋体"/>
                <w:sz w:val="21"/>
                <w:szCs w:val="21"/>
              </w:rPr>
              <w:t>负责的商品分类</w:t>
            </w:r>
          </w:p>
        </w:tc>
        <w:tc>
          <w:tcPr>
            <w:tcW w:w="3508" w:type="dxa"/>
            <w:tcBorders>
              <w:top w:val="single" w:sz="8" w:space="0" w:color="auto"/>
              <w:left w:val="single" w:sz="8" w:space="0" w:color="auto"/>
              <w:bottom w:val="single" w:sz="8" w:space="0" w:color="auto"/>
              <w:right w:val="single" w:sz="8" w:space="0" w:color="auto"/>
            </w:tcBorders>
            <w:tcMar>
              <w:left w:w="108" w:type="dxa"/>
              <w:right w:w="108" w:type="dxa"/>
            </w:tcMar>
          </w:tcPr>
          <w:p w14:paraId="390DE24A" w14:textId="12D950F7" w:rsidR="5C461A4D" w:rsidRDefault="4504EAC2" w:rsidP="5C461A4D">
            <w:pPr>
              <w:spacing w:line="360" w:lineRule="auto"/>
              <w:jc w:val="both"/>
              <w:rPr>
                <w:rFonts w:hAnsi="宋体" w:cs="宋体" w:hint="eastAsia"/>
                <w:sz w:val="21"/>
                <w:szCs w:val="21"/>
              </w:rPr>
            </w:pPr>
            <w:r w:rsidRPr="4504EAC2">
              <w:rPr>
                <w:rFonts w:hAnsi="宋体" w:cs="宋体"/>
                <w:sz w:val="21"/>
                <w:szCs w:val="21"/>
              </w:rPr>
              <w:t>使用</w:t>
            </w:r>
            <w:r w:rsidRPr="4504EAC2">
              <w:rPr>
                <w:rFonts w:hAnsi="宋体" w:cs="宋体"/>
                <w:sz w:val="21"/>
                <w:szCs w:val="21"/>
              </w:rPr>
              <w:t>CHECK</w:t>
            </w:r>
            <w:r w:rsidRPr="4504EAC2">
              <w:rPr>
                <w:rFonts w:hAnsi="宋体" w:cs="宋体"/>
                <w:sz w:val="21"/>
                <w:szCs w:val="21"/>
              </w:rPr>
              <w:t>限制：只有</w:t>
            </w:r>
            <w:proofErr w:type="spellStart"/>
            <w:r w:rsidRPr="4504EAC2">
              <w:rPr>
                <w:rFonts w:hAnsi="宋体" w:cs="宋体"/>
                <w:sz w:val="21"/>
                <w:szCs w:val="21"/>
              </w:rPr>
              <w:t>category_admin</w:t>
            </w:r>
            <w:proofErr w:type="spellEnd"/>
            <w:r w:rsidRPr="4504EAC2">
              <w:rPr>
                <w:rFonts w:hAnsi="宋体" w:cs="宋体"/>
                <w:sz w:val="21"/>
                <w:szCs w:val="21"/>
              </w:rPr>
              <w:t>该值有效，其与类型为</w:t>
            </w:r>
            <w:r w:rsidRPr="4504EAC2">
              <w:rPr>
                <w:rFonts w:hAnsi="宋体" w:cs="宋体"/>
                <w:sz w:val="21"/>
                <w:szCs w:val="21"/>
              </w:rPr>
              <w:t>NULL</w:t>
            </w:r>
          </w:p>
        </w:tc>
      </w:tr>
    </w:tbl>
    <w:p w14:paraId="6C1863B1" w14:textId="5411EBCB" w:rsidR="5C461A4D" w:rsidRDefault="6C685104" w:rsidP="4504EAC2">
      <w:pPr>
        <w:pStyle w:val="3"/>
        <w:spacing w:line="259" w:lineRule="auto"/>
      </w:pPr>
      <w:bookmarkStart w:id="78" w:name="_Toc1750334700"/>
      <w:bookmarkStart w:id="79" w:name="_Toc198591503"/>
      <w:proofErr w:type="spellStart"/>
      <w:r>
        <w:t>audit_logs</w:t>
      </w:r>
      <w:proofErr w:type="spellEnd"/>
      <w:r>
        <w:t>表</w:t>
      </w:r>
      <w:bookmarkEnd w:id="78"/>
      <w:bookmarkEnd w:id="79"/>
    </w:p>
    <w:p w14:paraId="3058EA6A" w14:textId="5AD8A1B4" w:rsidR="008E3759" w:rsidRPr="008E3759" w:rsidRDefault="008E3759" w:rsidP="008E3759">
      <w:pPr>
        <w:pStyle w:val="af0"/>
        <w:jc w:val="center"/>
      </w:pPr>
      <w:bookmarkStart w:id="80" w:name="_Toc198591446"/>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6E33E8">
        <w:rPr>
          <w:noProof/>
        </w:rPr>
        <w:t>3</w:t>
      </w:r>
      <w:r>
        <w:fldChar w:fldCharType="end"/>
      </w:r>
      <w:r w:rsidR="001A0656">
        <w:noBreakHyphen/>
      </w:r>
      <w:r w:rsidR="001A0656">
        <w:fldChar w:fldCharType="begin"/>
      </w:r>
      <w:r w:rsidR="001A0656">
        <w:instrText xml:space="preserve"> </w:instrText>
      </w:r>
      <w:r w:rsidR="001A0656">
        <w:rPr>
          <w:rFonts w:hint="eastAsia"/>
        </w:rPr>
        <w:instrText xml:space="preserve">SEQ </w:instrText>
      </w:r>
      <w:r w:rsidR="001A0656">
        <w:rPr>
          <w:rFonts w:hint="eastAsia"/>
        </w:rPr>
        <w:instrText>表格</w:instrText>
      </w:r>
      <w:r w:rsidR="001A0656">
        <w:rPr>
          <w:rFonts w:hint="eastAsia"/>
        </w:rPr>
        <w:instrText xml:space="preserve"> \* ARABIC \s 1</w:instrText>
      </w:r>
      <w:r w:rsidR="001A0656">
        <w:instrText xml:space="preserve"> </w:instrText>
      </w:r>
      <w:r w:rsidR="001A0656">
        <w:fldChar w:fldCharType="separate"/>
      </w:r>
      <w:r w:rsidR="006E33E8">
        <w:rPr>
          <w:noProof/>
        </w:rPr>
        <w:t>15</w:t>
      </w:r>
      <w:r w:rsidR="001A0656">
        <w:fldChar w:fldCharType="end"/>
      </w:r>
      <w:r w:rsidR="001A0656">
        <w:rPr>
          <w:rFonts w:hint="eastAsia"/>
        </w:rPr>
        <w:t xml:space="preserve"> </w:t>
      </w:r>
      <w:proofErr w:type="spellStart"/>
      <w:r>
        <w:rPr>
          <w:rFonts w:hint="eastAsia"/>
        </w:rPr>
        <w:t>audit_logs</w:t>
      </w:r>
      <w:proofErr w:type="spellEnd"/>
      <w:r>
        <w:rPr>
          <w:rFonts w:hint="eastAsia"/>
        </w:rPr>
        <w:t>表</w:t>
      </w:r>
      <w:bookmarkEnd w:id="80"/>
    </w:p>
    <w:tbl>
      <w:tblPr>
        <w:tblW w:w="0" w:type="auto"/>
        <w:jc w:val="center"/>
        <w:tblLook w:val="01E0" w:firstRow="1" w:lastRow="1" w:firstColumn="1" w:lastColumn="1" w:noHBand="0" w:noVBand="0"/>
      </w:tblPr>
      <w:tblGrid>
        <w:gridCol w:w="1640"/>
        <w:gridCol w:w="1373"/>
        <w:gridCol w:w="1187"/>
        <w:gridCol w:w="1741"/>
        <w:gridCol w:w="3393"/>
      </w:tblGrid>
      <w:tr w:rsidR="4504EAC2" w14:paraId="6FB7BA21" w14:textId="77777777" w:rsidTr="44465E51">
        <w:trPr>
          <w:trHeight w:val="300"/>
          <w:jc w:val="center"/>
        </w:trPr>
        <w:tc>
          <w:tcPr>
            <w:tcW w:w="1665" w:type="dxa"/>
            <w:tcBorders>
              <w:top w:val="single" w:sz="8" w:space="0" w:color="auto"/>
              <w:left w:val="single" w:sz="8" w:space="0" w:color="auto"/>
              <w:bottom w:val="single" w:sz="8" w:space="0" w:color="auto"/>
              <w:right w:val="single" w:sz="8" w:space="0" w:color="auto"/>
            </w:tcBorders>
            <w:tcMar>
              <w:left w:w="108" w:type="dxa"/>
              <w:right w:w="108" w:type="dxa"/>
            </w:tcMar>
          </w:tcPr>
          <w:p w14:paraId="1DD9C4E2" w14:textId="77777777" w:rsidR="4504EAC2" w:rsidRDefault="4504EAC2" w:rsidP="4504EAC2">
            <w:pPr>
              <w:spacing w:line="360" w:lineRule="auto"/>
              <w:jc w:val="center"/>
            </w:pPr>
            <w:r w:rsidRPr="4504EAC2">
              <w:rPr>
                <w:rFonts w:hAnsi="宋体" w:cs="宋体"/>
                <w:sz w:val="21"/>
                <w:szCs w:val="21"/>
              </w:rPr>
              <w:t>字段名</w:t>
            </w:r>
          </w:p>
        </w:tc>
        <w:tc>
          <w:tcPr>
            <w:tcW w:w="1395" w:type="dxa"/>
            <w:tcBorders>
              <w:top w:val="single" w:sz="8" w:space="0" w:color="auto"/>
              <w:left w:val="single" w:sz="8" w:space="0" w:color="auto"/>
              <w:bottom w:val="single" w:sz="8" w:space="0" w:color="auto"/>
              <w:right w:val="single" w:sz="8" w:space="0" w:color="auto"/>
            </w:tcBorders>
            <w:tcMar>
              <w:left w:w="108" w:type="dxa"/>
              <w:right w:w="108" w:type="dxa"/>
            </w:tcMar>
          </w:tcPr>
          <w:p w14:paraId="259D113C" w14:textId="77777777" w:rsidR="4504EAC2" w:rsidRDefault="4504EAC2" w:rsidP="4504EAC2">
            <w:pPr>
              <w:spacing w:line="360" w:lineRule="auto"/>
              <w:jc w:val="center"/>
            </w:pPr>
            <w:r w:rsidRPr="4504EAC2">
              <w:rPr>
                <w:rFonts w:hAnsi="宋体" w:cs="宋体"/>
                <w:sz w:val="21"/>
                <w:szCs w:val="21"/>
              </w:rPr>
              <w:t>数据类型</w:t>
            </w:r>
          </w:p>
        </w:tc>
        <w:tc>
          <w:tcPr>
            <w:tcW w:w="1230" w:type="dxa"/>
            <w:tcBorders>
              <w:top w:val="single" w:sz="8" w:space="0" w:color="auto"/>
              <w:left w:val="single" w:sz="8" w:space="0" w:color="auto"/>
              <w:bottom w:val="single" w:sz="8" w:space="0" w:color="auto"/>
              <w:right w:val="single" w:sz="8" w:space="0" w:color="auto"/>
            </w:tcBorders>
            <w:tcMar>
              <w:left w:w="108" w:type="dxa"/>
              <w:right w:w="108" w:type="dxa"/>
            </w:tcMar>
          </w:tcPr>
          <w:p w14:paraId="3A066FD3" w14:textId="77777777" w:rsidR="4504EAC2" w:rsidRDefault="4504EAC2" w:rsidP="4504EAC2">
            <w:pPr>
              <w:spacing w:line="360" w:lineRule="auto"/>
              <w:jc w:val="center"/>
            </w:pPr>
            <w:r w:rsidRPr="4504EAC2">
              <w:rPr>
                <w:rFonts w:hAnsi="宋体" w:cs="宋体"/>
                <w:sz w:val="21"/>
                <w:szCs w:val="21"/>
              </w:rPr>
              <w:t>长度</w:t>
            </w:r>
          </w:p>
        </w:tc>
        <w:tc>
          <w:tcPr>
            <w:tcW w:w="1815" w:type="dxa"/>
            <w:tcBorders>
              <w:top w:val="single" w:sz="8" w:space="0" w:color="auto"/>
              <w:left w:val="single" w:sz="8" w:space="0" w:color="auto"/>
              <w:bottom w:val="single" w:sz="8" w:space="0" w:color="auto"/>
              <w:right w:val="single" w:sz="8" w:space="0" w:color="auto"/>
            </w:tcBorders>
            <w:tcMar>
              <w:left w:w="108" w:type="dxa"/>
              <w:right w:w="108" w:type="dxa"/>
            </w:tcMar>
          </w:tcPr>
          <w:p w14:paraId="58698C86" w14:textId="77777777" w:rsidR="4504EAC2" w:rsidRDefault="4504EAC2" w:rsidP="4504EAC2">
            <w:pPr>
              <w:spacing w:line="360" w:lineRule="auto"/>
              <w:jc w:val="center"/>
            </w:pPr>
            <w:r w:rsidRPr="4504EAC2">
              <w:rPr>
                <w:rFonts w:hAnsi="宋体" w:cs="宋体"/>
                <w:sz w:val="21"/>
                <w:szCs w:val="21"/>
              </w:rPr>
              <w:t>说明</w:t>
            </w:r>
          </w:p>
        </w:tc>
        <w:tc>
          <w:tcPr>
            <w:tcW w:w="3465" w:type="dxa"/>
            <w:tcBorders>
              <w:top w:val="single" w:sz="8" w:space="0" w:color="auto"/>
              <w:left w:val="single" w:sz="8" w:space="0" w:color="auto"/>
              <w:bottom w:val="single" w:sz="8" w:space="0" w:color="auto"/>
              <w:right w:val="single" w:sz="8" w:space="0" w:color="auto"/>
            </w:tcBorders>
            <w:tcMar>
              <w:left w:w="108" w:type="dxa"/>
              <w:right w:w="108" w:type="dxa"/>
            </w:tcMar>
          </w:tcPr>
          <w:p w14:paraId="7C6F64A3" w14:textId="77777777" w:rsidR="4504EAC2" w:rsidRDefault="4504EAC2" w:rsidP="4504EAC2">
            <w:pPr>
              <w:spacing w:line="360" w:lineRule="auto"/>
              <w:jc w:val="center"/>
            </w:pPr>
            <w:r w:rsidRPr="4504EAC2">
              <w:rPr>
                <w:rFonts w:hAnsi="宋体" w:cs="宋体"/>
                <w:sz w:val="21"/>
                <w:szCs w:val="21"/>
              </w:rPr>
              <w:t>备注</w:t>
            </w:r>
          </w:p>
        </w:tc>
      </w:tr>
      <w:tr w:rsidR="4504EAC2" w14:paraId="19761222" w14:textId="77777777" w:rsidTr="44465E51">
        <w:trPr>
          <w:trHeight w:val="300"/>
          <w:jc w:val="center"/>
        </w:trPr>
        <w:tc>
          <w:tcPr>
            <w:tcW w:w="1665" w:type="dxa"/>
            <w:tcBorders>
              <w:top w:val="single" w:sz="8" w:space="0" w:color="auto"/>
              <w:left w:val="single" w:sz="8" w:space="0" w:color="auto"/>
              <w:bottom w:val="single" w:sz="8" w:space="0" w:color="auto"/>
              <w:right w:val="single" w:sz="8" w:space="0" w:color="auto"/>
            </w:tcBorders>
            <w:tcMar>
              <w:left w:w="108" w:type="dxa"/>
              <w:right w:w="108" w:type="dxa"/>
            </w:tcMar>
          </w:tcPr>
          <w:p w14:paraId="7EBFCC00" w14:textId="170D3F62" w:rsidR="4504EAC2" w:rsidRDefault="4504EAC2" w:rsidP="4504EAC2">
            <w:pPr>
              <w:spacing w:line="360" w:lineRule="auto"/>
              <w:jc w:val="both"/>
              <w:rPr>
                <w:rFonts w:eastAsia="等线"/>
                <w:sz w:val="21"/>
                <w:szCs w:val="21"/>
              </w:rPr>
            </w:pPr>
            <w:proofErr w:type="spellStart"/>
            <w:r w:rsidRPr="4504EAC2">
              <w:rPr>
                <w:rFonts w:eastAsia="等线"/>
                <w:sz w:val="21"/>
                <w:szCs w:val="21"/>
              </w:rPr>
              <w:t>log_id</w:t>
            </w:r>
            <w:proofErr w:type="spellEnd"/>
          </w:p>
        </w:tc>
        <w:tc>
          <w:tcPr>
            <w:tcW w:w="1395" w:type="dxa"/>
            <w:tcBorders>
              <w:top w:val="single" w:sz="8" w:space="0" w:color="auto"/>
              <w:left w:val="single" w:sz="8" w:space="0" w:color="auto"/>
              <w:bottom w:val="single" w:sz="8" w:space="0" w:color="auto"/>
              <w:right w:val="single" w:sz="8" w:space="0" w:color="auto"/>
            </w:tcBorders>
            <w:tcMar>
              <w:left w:w="108" w:type="dxa"/>
              <w:right w:w="108" w:type="dxa"/>
            </w:tcMar>
          </w:tcPr>
          <w:p w14:paraId="4DCDE27C" w14:textId="77777777" w:rsidR="4504EAC2" w:rsidRDefault="4504EAC2" w:rsidP="4504EAC2">
            <w:pPr>
              <w:spacing w:line="360" w:lineRule="auto"/>
              <w:jc w:val="both"/>
              <w:rPr>
                <w:rFonts w:eastAsia="Times New Roman"/>
                <w:sz w:val="21"/>
                <w:szCs w:val="21"/>
              </w:rPr>
            </w:pPr>
            <w:r w:rsidRPr="4504EAC2">
              <w:rPr>
                <w:rFonts w:eastAsia="等线"/>
                <w:sz w:val="21"/>
                <w:szCs w:val="21"/>
              </w:rPr>
              <w:t>int</w:t>
            </w:r>
          </w:p>
        </w:tc>
        <w:tc>
          <w:tcPr>
            <w:tcW w:w="1230" w:type="dxa"/>
            <w:tcBorders>
              <w:top w:val="single" w:sz="8" w:space="0" w:color="auto"/>
              <w:left w:val="single" w:sz="8" w:space="0" w:color="auto"/>
              <w:bottom w:val="single" w:sz="8" w:space="0" w:color="auto"/>
              <w:right w:val="single" w:sz="8" w:space="0" w:color="auto"/>
            </w:tcBorders>
            <w:tcMar>
              <w:left w:w="108" w:type="dxa"/>
              <w:right w:w="108" w:type="dxa"/>
            </w:tcMar>
          </w:tcPr>
          <w:p w14:paraId="074B2BFB" w14:textId="77777777" w:rsidR="4504EAC2" w:rsidRDefault="4504EAC2" w:rsidP="4504EAC2">
            <w:pPr>
              <w:spacing w:line="360" w:lineRule="auto"/>
              <w:jc w:val="both"/>
            </w:pPr>
            <w:r w:rsidRPr="4504EAC2">
              <w:rPr>
                <w:rFonts w:eastAsia="Times New Roman"/>
                <w:sz w:val="21"/>
                <w:szCs w:val="21"/>
              </w:rPr>
              <w:t xml:space="preserve"> </w:t>
            </w:r>
          </w:p>
        </w:tc>
        <w:tc>
          <w:tcPr>
            <w:tcW w:w="1815" w:type="dxa"/>
            <w:tcBorders>
              <w:top w:val="single" w:sz="8" w:space="0" w:color="auto"/>
              <w:left w:val="single" w:sz="8" w:space="0" w:color="auto"/>
              <w:bottom w:val="single" w:sz="8" w:space="0" w:color="auto"/>
              <w:right w:val="single" w:sz="8" w:space="0" w:color="auto"/>
            </w:tcBorders>
            <w:tcMar>
              <w:left w:w="108" w:type="dxa"/>
              <w:right w:w="108" w:type="dxa"/>
            </w:tcMar>
          </w:tcPr>
          <w:p w14:paraId="31D3D07B" w14:textId="5F29ADA0" w:rsidR="4504EAC2" w:rsidRDefault="4504EAC2" w:rsidP="4504EAC2">
            <w:pPr>
              <w:spacing w:line="360" w:lineRule="auto"/>
              <w:jc w:val="both"/>
              <w:rPr>
                <w:rFonts w:ascii="宋体" w:hAnsi="宋体" w:cs="宋体" w:hint="eastAsia"/>
                <w:sz w:val="21"/>
                <w:szCs w:val="21"/>
              </w:rPr>
            </w:pPr>
            <w:r w:rsidRPr="4504EAC2">
              <w:rPr>
                <w:rFonts w:ascii="宋体" w:hAnsi="宋体" w:cs="宋体"/>
                <w:sz w:val="21"/>
                <w:szCs w:val="21"/>
              </w:rPr>
              <w:t>审计日志ID</w:t>
            </w:r>
          </w:p>
        </w:tc>
        <w:tc>
          <w:tcPr>
            <w:tcW w:w="3465" w:type="dxa"/>
            <w:tcBorders>
              <w:top w:val="single" w:sz="8" w:space="0" w:color="auto"/>
              <w:left w:val="single" w:sz="8" w:space="0" w:color="auto"/>
              <w:bottom w:val="single" w:sz="8" w:space="0" w:color="auto"/>
              <w:right w:val="single" w:sz="8" w:space="0" w:color="auto"/>
            </w:tcBorders>
            <w:tcMar>
              <w:left w:w="108" w:type="dxa"/>
              <w:right w:w="108" w:type="dxa"/>
            </w:tcMar>
          </w:tcPr>
          <w:p w14:paraId="6ED5B11E" w14:textId="2EA2D0AD" w:rsidR="4504EAC2" w:rsidRDefault="4504EAC2" w:rsidP="4504EAC2">
            <w:pPr>
              <w:spacing w:line="360" w:lineRule="auto"/>
              <w:jc w:val="both"/>
              <w:rPr>
                <w:rFonts w:eastAsia="等线"/>
              </w:rPr>
            </w:pPr>
            <w:r w:rsidRPr="4504EAC2">
              <w:rPr>
                <w:rFonts w:eastAsia="Times New Roman"/>
                <w:sz w:val="21"/>
                <w:szCs w:val="21"/>
              </w:rPr>
              <w:t>PK</w:t>
            </w:r>
            <w:r w:rsidRPr="4504EAC2">
              <w:rPr>
                <w:rFonts w:eastAsia="等线"/>
                <w:sz w:val="21"/>
                <w:szCs w:val="21"/>
              </w:rPr>
              <w:t xml:space="preserve"> </w:t>
            </w:r>
            <w:r w:rsidRPr="4504EAC2">
              <w:rPr>
                <w:rFonts w:eastAsia="Times New Roman"/>
                <w:sz w:val="21"/>
                <w:szCs w:val="21"/>
              </w:rPr>
              <w:t>AUTO_INCREMENT</w:t>
            </w:r>
            <w:r w:rsidRPr="4504EAC2">
              <w:rPr>
                <w:rFonts w:hAnsi="宋体" w:cs="宋体"/>
                <w:sz w:val="21"/>
                <w:szCs w:val="21"/>
              </w:rPr>
              <w:t>自增长</w:t>
            </w:r>
          </w:p>
        </w:tc>
      </w:tr>
      <w:tr w:rsidR="4504EAC2" w14:paraId="6C2632E6" w14:textId="77777777" w:rsidTr="44465E51">
        <w:trPr>
          <w:trHeight w:val="300"/>
          <w:jc w:val="center"/>
        </w:trPr>
        <w:tc>
          <w:tcPr>
            <w:tcW w:w="1665" w:type="dxa"/>
            <w:tcBorders>
              <w:top w:val="single" w:sz="8" w:space="0" w:color="auto"/>
              <w:left w:val="single" w:sz="8" w:space="0" w:color="auto"/>
              <w:bottom w:val="single" w:sz="8" w:space="0" w:color="auto"/>
              <w:right w:val="single" w:sz="8" w:space="0" w:color="auto"/>
            </w:tcBorders>
            <w:tcMar>
              <w:left w:w="108" w:type="dxa"/>
              <w:right w:w="108" w:type="dxa"/>
            </w:tcMar>
          </w:tcPr>
          <w:p w14:paraId="7BB1675F" w14:textId="3F6FCFA6" w:rsidR="4504EAC2" w:rsidRDefault="4504EAC2" w:rsidP="4504EAC2">
            <w:pPr>
              <w:spacing w:line="360" w:lineRule="auto"/>
              <w:jc w:val="both"/>
              <w:rPr>
                <w:rFonts w:eastAsia="等线"/>
                <w:sz w:val="21"/>
                <w:szCs w:val="21"/>
              </w:rPr>
            </w:pPr>
            <w:proofErr w:type="spellStart"/>
            <w:r w:rsidRPr="4504EAC2">
              <w:rPr>
                <w:rFonts w:eastAsia="等线"/>
                <w:sz w:val="21"/>
                <w:szCs w:val="21"/>
              </w:rPr>
              <w:t>admin_id</w:t>
            </w:r>
            <w:proofErr w:type="spellEnd"/>
          </w:p>
        </w:tc>
        <w:tc>
          <w:tcPr>
            <w:tcW w:w="1395" w:type="dxa"/>
            <w:tcBorders>
              <w:top w:val="single" w:sz="8" w:space="0" w:color="auto"/>
              <w:left w:val="single" w:sz="8" w:space="0" w:color="auto"/>
              <w:bottom w:val="single" w:sz="8" w:space="0" w:color="auto"/>
              <w:right w:val="single" w:sz="8" w:space="0" w:color="auto"/>
            </w:tcBorders>
            <w:tcMar>
              <w:left w:w="108" w:type="dxa"/>
              <w:right w:w="108" w:type="dxa"/>
            </w:tcMar>
          </w:tcPr>
          <w:p w14:paraId="1139AF57" w14:textId="77777777" w:rsidR="4504EAC2" w:rsidRDefault="4504EAC2" w:rsidP="4504EAC2">
            <w:pPr>
              <w:spacing w:line="360" w:lineRule="auto"/>
              <w:jc w:val="both"/>
            </w:pPr>
            <w:r w:rsidRPr="4504EAC2">
              <w:rPr>
                <w:rFonts w:eastAsia="Times New Roman"/>
                <w:sz w:val="21"/>
                <w:szCs w:val="21"/>
              </w:rPr>
              <w:t>int</w:t>
            </w:r>
          </w:p>
        </w:tc>
        <w:tc>
          <w:tcPr>
            <w:tcW w:w="1230" w:type="dxa"/>
            <w:tcBorders>
              <w:top w:val="single" w:sz="8" w:space="0" w:color="auto"/>
              <w:left w:val="single" w:sz="8" w:space="0" w:color="auto"/>
              <w:bottom w:val="single" w:sz="8" w:space="0" w:color="auto"/>
              <w:right w:val="single" w:sz="8" w:space="0" w:color="auto"/>
            </w:tcBorders>
            <w:tcMar>
              <w:left w:w="108" w:type="dxa"/>
              <w:right w:w="108" w:type="dxa"/>
            </w:tcMar>
          </w:tcPr>
          <w:p w14:paraId="5C77E323" w14:textId="77777777" w:rsidR="4504EAC2" w:rsidRDefault="4504EAC2" w:rsidP="4504EAC2">
            <w:pPr>
              <w:spacing w:line="360" w:lineRule="auto"/>
              <w:jc w:val="both"/>
            </w:pPr>
            <w:r w:rsidRPr="4504EAC2">
              <w:rPr>
                <w:rFonts w:eastAsia="Times New Roman"/>
                <w:sz w:val="21"/>
                <w:szCs w:val="21"/>
              </w:rPr>
              <w:t xml:space="preserve"> </w:t>
            </w:r>
          </w:p>
        </w:tc>
        <w:tc>
          <w:tcPr>
            <w:tcW w:w="1815" w:type="dxa"/>
            <w:tcBorders>
              <w:top w:val="single" w:sz="8" w:space="0" w:color="auto"/>
              <w:left w:val="single" w:sz="8" w:space="0" w:color="auto"/>
              <w:bottom w:val="single" w:sz="8" w:space="0" w:color="auto"/>
              <w:right w:val="single" w:sz="8" w:space="0" w:color="auto"/>
            </w:tcBorders>
            <w:tcMar>
              <w:left w:w="108" w:type="dxa"/>
              <w:right w:w="108" w:type="dxa"/>
            </w:tcMar>
          </w:tcPr>
          <w:p w14:paraId="0B1EA146" w14:textId="418B271C" w:rsidR="4504EAC2" w:rsidRDefault="4504EAC2" w:rsidP="4504EAC2">
            <w:pPr>
              <w:spacing w:line="360" w:lineRule="auto"/>
              <w:jc w:val="both"/>
              <w:rPr>
                <w:rFonts w:hAnsi="宋体" w:cs="宋体" w:hint="eastAsia"/>
                <w:sz w:val="21"/>
                <w:szCs w:val="21"/>
              </w:rPr>
            </w:pPr>
            <w:r w:rsidRPr="4504EAC2">
              <w:rPr>
                <w:rFonts w:hAnsi="宋体" w:cs="宋体"/>
                <w:sz w:val="21"/>
                <w:szCs w:val="21"/>
              </w:rPr>
              <w:t>操作管理员</w:t>
            </w:r>
            <w:r w:rsidRPr="4504EAC2">
              <w:rPr>
                <w:rFonts w:hAnsi="宋体" w:cs="宋体"/>
                <w:sz w:val="21"/>
                <w:szCs w:val="21"/>
              </w:rPr>
              <w:t>ID</w:t>
            </w:r>
          </w:p>
        </w:tc>
        <w:tc>
          <w:tcPr>
            <w:tcW w:w="3465" w:type="dxa"/>
            <w:tcBorders>
              <w:top w:val="single" w:sz="8" w:space="0" w:color="auto"/>
              <w:left w:val="single" w:sz="8" w:space="0" w:color="auto"/>
              <w:bottom w:val="single" w:sz="8" w:space="0" w:color="auto"/>
              <w:right w:val="single" w:sz="8" w:space="0" w:color="auto"/>
            </w:tcBorders>
            <w:tcMar>
              <w:left w:w="108" w:type="dxa"/>
              <w:right w:w="108" w:type="dxa"/>
            </w:tcMar>
          </w:tcPr>
          <w:p w14:paraId="1150EE46" w14:textId="77777777" w:rsidR="4504EAC2" w:rsidRDefault="4504EAC2" w:rsidP="4504EAC2">
            <w:pPr>
              <w:spacing w:line="360" w:lineRule="auto"/>
              <w:jc w:val="both"/>
            </w:pPr>
            <w:r w:rsidRPr="4504EAC2">
              <w:rPr>
                <w:rFonts w:eastAsia="Times New Roman"/>
                <w:sz w:val="21"/>
                <w:szCs w:val="21"/>
              </w:rPr>
              <w:t>FK</w:t>
            </w:r>
          </w:p>
        </w:tc>
      </w:tr>
      <w:tr w:rsidR="4504EAC2" w14:paraId="29E3CE6B" w14:textId="77777777" w:rsidTr="44465E51">
        <w:trPr>
          <w:trHeight w:val="300"/>
          <w:jc w:val="center"/>
        </w:trPr>
        <w:tc>
          <w:tcPr>
            <w:tcW w:w="1665" w:type="dxa"/>
            <w:tcBorders>
              <w:top w:val="single" w:sz="8" w:space="0" w:color="auto"/>
              <w:left w:val="single" w:sz="8" w:space="0" w:color="auto"/>
              <w:bottom w:val="single" w:sz="8" w:space="0" w:color="auto"/>
              <w:right w:val="single" w:sz="8" w:space="0" w:color="auto"/>
            </w:tcBorders>
            <w:tcMar>
              <w:left w:w="108" w:type="dxa"/>
              <w:right w:w="108" w:type="dxa"/>
            </w:tcMar>
          </w:tcPr>
          <w:p w14:paraId="15B2E49C" w14:textId="6EF06213" w:rsidR="4504EAC2" w:rsidRDefault="4504EAC2" w:rsidP="4504EAC2">
            <w:pPr>
              <w:spacing w:line="360" w:lineRule="auto"/>
              <w:jc w:val="both"/>
              <w:rPr>
                <w:rFonts w:eastAsia="等线"/>
                <w:sz w:val="21"/>
                <w:szCs w:val="21"/>
              </w:rPr>
            </w:pPr>
            <w:proofErr w:type="spellStart"/>
            <w:r w:rsidRPr="4504EAC2">
              <w:rPr>
                <w:rFonts w:eastAsia="等线"/>
                <w:sz w:val="21"/>
                <w:szCs w:val="21"/>
              </w:rPr>
              <w:t>action_type</w:t>
            </w:r>
            <w:proofErr w:type="spellEnd"/>
          </w:p>
        </w:tc>
        <w:tc>
          <w:tcPr>
            <w:tcW w:w="1395" w:type="dxa"/>
            <w:tcBorders>
              <w:top w:val="single" w:sz="8" w:space="0" w:color="auto"/>
              <w:left w:val="single" w:sz="8" w:space="0" w:color="auto"/>
              <w:bottom w:val="single" w:sz="8" w:space="0" w:color="auto"/>
              <w:right w:val="single" w:sz="8" w:space="0" w:color="auto"/>
            </w:tcBorders>
            <w:tcMar>
              <w:left w:w="108" w:type="dxa"/>
              <w:right w:w="108" w:type="dxa"/>
            </w:tcMar>
          </w:tcPr>
          <w:p w14:paraId="3C617C65" w14:textId="77777777" w:rsidR="4504EAC2" w:rsidRDefault="4504EAC2" w:rsidP="4504EAC2">
            <w:pPr>
              <w:spacing w:line="360" w:lineRule="auto"/>
              <w:jc w:val="both"/>
              <w:rPr>
                <w:rFonts w:eastAsia="Times New Roman"/>
                <w:sz w:val="21"/>
                <w:szCs w:val="21"/>
              </w:rPr>
            </w:pPr>
            <w:r w:rsidRPr="4504EAC2">
              <w:rPr>
                <w:rFonts w:eastAsia="Times New Roman"/>
                <w:sz w:val="21"/>
                <w:szCs w:val="21"/>
              </w:rPr>
              <w:t>varchar</w:t>
            </w:r>
          </w:p>
        </w:tc>
        <w:tc>
          <w:tcPr>
            <w:tcW w:w="1230" w:type="dxa"/>
            <w:tcBorders>
              <w:top w:val="single" w:sz="8" w:space="0" w:color="auto"/>
              <w:left w:val="single" w:sz="8" w:space="0" w:color="auto"/>
              <w:bottom w:val="single" w:sz="8" w:space="0" w:color="auto"/>
              <w:right w:val="single" w:sz="8" w:space="0" w:color="auto"/>
            </w:tcBorders>
            <w:tcMar>
              <w:left w:w="108" w:type="dxa"/>
              <w:right w:w="108" w:type="dxa"/>
            </w:tcMar>
          </w:tcPr>
          <w:p w14:paraId="34A93E53" w14:textId="259D0F03" w:rsidR="4504EAC2" w:rsidRDefault="4504EAC2" w:rsidP="4504EAC2">
            <w:pPr>
              <w:spacing w:line="360" w:lineRule="auto"/>
              <w:jc w:val="both"/>
              <w:rPr>
                <w:rFonts w:eastAsia="等线"/>
                <w:sz w:val="21"/>
                <w:szCs w:val="21"/>
              </w:rPr>
            </w:pPr>
          </w:p>
        </w:tc>
        <w:tc>
          <w:tcPr>
            <w:tcW w:w="1815" w:type="dxa"/>
            <w:tcBorders>
              <w:top w:val="single" w:sz="8" w:space="0" w:color="auto"/>
              <w:left w:val="single" w:sz="8" w:space="0" w:color="auto"/>
              <w:bottom w:val="single" w:sz="8" w:space="0" w:color="auto"/>
              <w:right w:val="single" w:sz="8" w:space="0" w:color="auto"/>
            </w:tcBorders>
            <w:tcMar>
              <w:left w:w="108" w:type="dxa"/>
              <w:right w:w="108" w:type="dxa"/>
            </w:tcMar>
          </w:tcPr>
          <w:p w14:paraId="058C0C01" w14:textId="24B58A7B" w:rsidR="4504EAC2" w:rsidRDefault="4504EAC2" w:rsidP="4504EAC2">
            <w:pPr>
              <w:spacing w:line="360" w:lineRule="auto"/>
              <w:jc w:val="both"/>
              <w:rPr>
                <w:rFonts w:hAnsi="宋体" w:cs="宋体" w:hint="eastAsia"/>
                <w:sz w:val="21"/>
                <w:szCs w:val="21"/>
              </w:rPr>
            </w:pPr>
            <w:r w:rsidRPr="4504EAC2">
              <w:rPr>
                <w:rFonts w:hAnsi="宋体" w:cs="宋体"/>
                <w:sz w:val="21"/>
                <w:szCs w:val="21"/>
              </w:rPr>
              <w:t>操作类型</w:t>
            </w:r>
          </w:p>
        </w:tc>
        <w:tc>
          <w:tcPr>
            <w:tcW w:w="3465" w:type="dxa"/>
            <w:tcBorders>
              <w:top w:val="single" w:sz="8" w:space="0" w:color="auto"/>
              <w:left w:val="single" w:sz="8" w:space="0" w:color="auto"/>
              <w:bottom w:val="single" w:sz="8" w:space="0" w:color="auto"/>
              <w:right w:val="single" w:sz="8" w:space="0" w:color="auto"/>
            </w:tcBorders>
            <w:tcMar>
              <w:left w:w="108" w:type="dxa"/>
              <w:right w:w="108" w:type="dxa"/>
            </w:tcMar>
          </w:tcPr>
          <w:p w14:paraId="4A5011EE" w14:textId="1BECB6C0" w:rsidR="4504EAC2" w:rsidRDefault="4504EAC2" w:rsidP="00417FC8">
            <w:pPr>
              <w:spacing w:line="360" w:lineRule="auto"/>
              <w:jc w:val="both"/>
              <w:rPr>
                <w:rFonts w:hAnsi="宋体" w:cs="宋体" w:hint="eastAsia"/>
                <w:sz w:val="21"/>
                <w:szCs w:val="21"/>
              </w:rPr>
            </w:pPr>
            <w:r w:rsidRPr="4504EAC2">
              <w:rPr>
                <w:rFonts w:hAnsi="宋体" w:cs="宋体"/>
                <w:sz w:val="21"/>
                <w:szCs w:val="21"/>
              </w:rPr>
              <w:t>通过</w:t>
            </w:r>
            <w:r w:rsidRPr="4504EAC2">
              <w:rPr>
                <w:rFonts w:eastAsia="Times New Roman"/>
                <w:sz w:val="21"/>
                <w:szCs w:val="21"/>
              </w:rPr>
              <w:t>CHECK</w:t>
            </w:r>
            <w:r w:rsidRPr="4504EAC2">
              <w:rPr>
                <w:rFonts w:hAnsi="宋体" w:cs="宋体"/>
                <w:sz w:val="21"/>
                <w:szCs w:val="21"/>
              </w:rPr>
              <w:t>限制取值</w:t>
            </w:r>
            <w:r w:rsidRPr="4504EAC2">
              <w:rPr>
                <w:rFonts w:hAnsi="宋体" w:cs="宋体"/>
                <w:sz w:val="21"/>
                <w:szCs w:val="21"/>
              </w:rPr>
              <w:t>:</w:t>
            </w:r>
            <w:r w:rsidRPr="4504EAC2">
              <w:rPr>
                <w:rFonts w:hAnsi="宋体" w:cs="宋体"/>
                <w:sz w:val="21"/>
                <w:szCs w:val="21"/>
              </w:rPr>
              <w:t>“封禁用户”“修改权限”“处理举报”</w:t>
            </w:r>
          </w:p>
        </w:tc>
      </w:tr>
      <w:tr w:rsidR="4504EAC2" w14:paraId="753E607A" w14:textId="77777777" w:rsidTr="44465E51">
        <w:trPr>
          <w:trHeight w:val="300"/>
          <w:jc w:val="center"/>
        </w:trPr>
        <w:tc>
          <w:tcPr>
            <w:tcW w:w="1665" w:type="dxa"/>
            <w:tcBorders>
              <w:top w:val="single" w:sz="8" w:space="0" w:color="auto"/>
              <w:left w:val="single" w:sz="8" w:space="0" w:color="auto"/>
              <w:bottom w:val="single" w:sz="8" w:space="0" w:color="auto"/>
              <w:right w:val="single" w:sz="8" w:space="0" w:color="auto"/>
            </w:tcBorders>
            <w:tcMar>
              <w:left w:w="108" w:type="dxa"/>
              <w:right w:w="108" w:type="dxa"/>
            </w:tcMar>
          </w:tcPr>
          <w:p w14:paraId="77B5D0D5" w14:textId="59DC7D01" w:rsidR="4504EAC2" w:rsidRDefault="4504EAC2" w:rsidP="4504EAC2">
            <w:pPr>
              <w:spacing w:line="360" w:lineRule="auto"/>
              <w:jc w:val="both"/>
            </w:pPr>
            <w:proofErr w:type="spellStart"/>
            <w:r w:rsidRPr="4504EAC2">
              <w:rPr>
                <w:rFonts w:eastAsia="等线"/>
                <w:sz w:val="21"/>
                <w:szCs w:val="21"/>
              </w:rPr>
              <w:t>target_id</w:t>
            </w:r>
            <w:proofErr w:type="spellEnd"/>
          </w:p>
        </w:tc>
        <w:tc>
          <w:tcPr>
            <w:tcW w:w="1395" w:type="dxa"/>
            <w:tcBorders>
              <w:top w:val="single" w:sz="8" w:space="0" w:color="auto"/>
              <w:left w:val="single" w:sz="8" w:space="0" w:color="auto"/>
              <w:bottom w:val="single" w:sz="8" w:space="0" w:color="auto"/>
              <w:right w:val="single" w:sz="8" w:space="0" w:color="auto"/>
            </w:tcBorders>
            <w:tcMar>
              <w:left w:w="108" w:type="dxa"/>
              <w:right w:w="108" w:type="dxa"/>
            </w:tcMar>
          </w:tcPr>
          <w:p w14:paraId="01E453F9" w14:textId="08E3F607" w:rsidR="4504EAC2" w:rsidRDefault="4504EAC2" w:rsidP="4504EAC2">
            <w:pPr>
              <w:spacing w:line="360" w:lineRule="auto"/>
              <w:jc w:val="both"/>
              <w:rPr>
                <w:rFonts w:eastAsia="Times New Roman"/>
                <w:sz w:val="21"/>
                <w:szCs w:val="21"/>
              </w:rPr>
            </w:pPr>
            <w:r w:rsidRPr="4504EAC2">
              <w:rPr>
                <w:rFonts w:eastAsia="Times New Roman"/>
                <w:sz w:val="21"/>
                <w:szCs w:val="21"/>
              </w:rPr>
              <w:t>int</w:t>
            </w:r>
          </w:p>
        </w:tc>
        <w:tc>
          <w:tcPr>
            <w:tcW w:w="1230" w:type="dxa"/>
            <w:tcBorders>
              <w:top w:val="single" w:sz="8" w:space="0" w:color="auto"/>
              <w:left w:val="single" w:sz="8" w:space="0" w:color="auto"/>
              <w:bottom w:val="single" w:sz="8" w:space="0" w:color="auto"/>
              <w:right w:val="single" w:sz="8" w:space="0" w:color="auto"/>
            </w:tcBorders>
            <w:tcMar>
              <w:left w:w="108" w:type="dxa"/>
              <w:right w:w="108" w:type="dxa"/>
            </w:tcMar>
          </w:tcPr>
          <w:p w14:paraId="7BC21714" w14:textId="355E471D" w:rsidR="4504EAC2" w:rsidRDefault="4504EAC2" w:rsidP="4504EAC2">
            <w:pPr>
              <w:spacing w:line="360" w:lineRule="auto"/>
              <w:jc w:val="both"/>
              <w:rPr>
                <w:rFonts w:eastAsia="等线"/>
                <w:sz w:val="21"/>
                <w:szCs w:val="21"/>
              </w:rPr>
            </w:pPr>
          </w:p>
        </w:tc>
        <w:tc>
          <w:tcPr>
            <w:tcW w:w="1815" w:type="dxa"/>
            <w:tcBorders>
              <w:top w:val="single" w:sz="8" w:space="0" w:color="auto"/>
              <w:left w:val="single" w:sz="8" w:space="0" w:color="auto"/>
              <w:bottom w:val="single" w:sz="8" w:space="0" w:color="auto"/>
              <w:right w:val="single" w:sz="8" w:space="0" w:color="auto"/>
            </w:tcBorders>
            <w:tcMar>
              <w:left w:w="108" w:type="dxa"/>
              <w:right w:w="108" w:type="dxa"/>
            </w:tcMar>
          </w:tcPr>
          <w:p w14:paraId="2EEEFEDF" w14:textId="3DE3D88A" w:rsidR="4504EAC2" w:rsidRDefault="4504EAC2" w:rsidP="4504EAC2">
            <w:pPr>
              <w:spacing w:line="360" w:lineRule="auto"/>
              <w:jc w:val="both"/>
              <w:rPr>
                <w:rFonts w:hAnsi="宋体" w:cs="宋体" w:hint="eastAsia"/>
                <w:sz w:val="21"/>
                <w:szCs w:val="21"/>
              </w:rPr>
            </w:pPr>
            <w:r w:rsidRPr="4504EAC2">
              <w:rPr>
                <w:rFonts w:hAnsi="宋体" w:cs="宋体"/>
                <w:sz w:val="21"/>
                <w:szCs w:val="21"/>
              </w:rPr>
              <w:t>操作目标</w:t>
            </w:r>
            <w:r w:rsidRPr="4504EAC2">
              <w:rPr>
                <w:rFonts w:hAnsi="宋体" w:cs="宋体"/>
                <w:sz w:val="21"/>
                <w:szCs w:val="21"/>
              </w:rPr>
              <w:t>ID</w:t>
            </w:r>
          </w:p>
        </w:tc>
        <w:tc>
          <w:tcPr>
            <w:tcW w:w="3465" w:type="dxa"/>
            <w:tcBorders>
              <w:top w:val="single" w:sz="8" w:space="0" w:color="auto"/>
              <w:left w:val="single" w:sz="8" w:space="0" w:color="auto"/>
              <w:bottom w:val="single" w:sz="8" w:space="0" w:color="auto"/>
              <w:right w:val="single" w:sz="8" w:space="0" w:color="auto"/>
            </w:tcBorders>
            <w:tcMar>
              <w:left w:w="108" w:type="dxa"/>
              <w:right w:w="108" w:type="dxa"/>
            </w:tcMar>
          </w:tcPr>
          <w:p w14:paraId="08BEC234" w14:textId="33B4D571" w:rsidR="4504EAC2" w:rsidRDefault="4504EAC2" w:rsidP="4504EAC2">
            <w:pPr>
              <w:spacing w:line="360" w:lineRule="auto"/>
              <w:jc w:val="both"/>
              <w:rPr>
                <w:rFonts w:hAnsi="宋体" w:cs="宋体" w:hint="eastAsia"/>
                <w:sz w:val="21"/>
                <w:szCs w:val="21"/>
              </w:rPr>
            </w:pPr>
            <w:r w:rsidRPr="4504EAC2">
              <w:rPr>
                <w:rFonts w:hAnsi="宋体" w:cs="宋体"/>
                <w:sz w:val="21"/>
                <w:szCs w:val="21"/>
              </w:rPr>
              <w:t>使用</w:t>
            </w:r>
            <w:r w:rsidRPr="4504EAC2">
              <w:rPr>
                <w:rFonts w:hAnsi="宋体" w:cs="宋体"/>
                <w:sz w:val="21"/>
                <w:szCs w:val="21"/>
              </w:rPr>
              <w:t>CHECK</w:t>
            </w:r>
            <w:r w:rsidRPr="4504EAC2">
              <w:rPr>
                <w:rFonts w:hAnsi="宋体" w:cs="宋体"/>
                <w:sz w:val="21"/>
                <w:szCs w:val="21"/>
              </w:rPr>
              <w:t>限制：该</w:t>
            </w:r>
            <w:r w:rsidRPr="4504EAC2">
              <w:rPr>
                <w:rFonts w:hAnsi="宋体" w:cs="宋体"/>
                <w:sz w:val="21"/>
                <w:szCs w:val="21"/>
              </w:rPr>
              <w:t>ID</w:t>
            </w:r>
            <w:r w:rsidRPr="4504EAC2">
              <w:rPr>
                <w:rFonts w:hAnsi="宋体" w:cs="宋体"/>
                <w:sz w:val="21"/>
                <w:szCs w:val="21"/>
              </w:rPr>
              <w:t>为用户</w:t>
            </w:r>
            <w:r w:rsidRPr="4504EAC2">
              <w:rPr>
                <w:rFonts w:hAnsi="宋体" w:cs="宋体"/>
                <w:sz w:val="21"/>
                <w:szCs w:val="21"/>
              </w:rPr>
              <w:t>ID</w:t>
            </w:r>
            <w:r w:rsidRPr="4504EAC2">
              <w:rPr>
                <w:rFonts w:hAnsi="宋体" w:cs="宋体"/>
                <w:sz w:val="21"/>
                <w:szCs w:val="21"/>
              </w:rPr>
              <w:t>或管理员</w:t>
            </w:r>
            <w:r w:rsidRPr="4504EAC2">
              <w:rPr>
                <w:rFonts w:hAnsi="宋体" w:cs="宋体"/>
                <w:sz w:val="21"/>
                <w:szCs w:val="21"/>
              </w:rPr>
              <w:t>ID</w:t>
            </w:r>
          </w:p>
        </w:tc>
      </w:tr>
      <w:tr w:rsidR="4504EAC2" w14:paraId="0A5FC9B9" w14:textId="77777777" w:rsidTr="44465E51">
        <w:trPr>
          <w:trHeight w:val="300"/>
          <w:jc w:val="center"/>
        </w:trPr>
        <w:tc>
          <w:tcPr>
            <w:tcW w:w="1665" w:type="dxa"/>
            <w:tcBorders>
              <w:top w:val="single" w:sz="8" w:space="0" w:color="auto"/>
              <w:left w:val="single" w:sz="8" w:space="0" w:color="auto"/>
              <w:bottom w:val="single" w:sz="8" w:space="0" w:color="auto"/>
              <w:right w:val="single" w:sz="8" w:space="0" w:color="auto"/>
            </w:tcBorders>
            <w:tcMar>
              <w:left w:w="108" w:type="dxa"/>
              <w:right w:w="108" w:type="dxa"/>
            </w:tcMar>
          </w:tcPr>
          <w:p w14:paraId="216ADF89" w14:textId="74CB2AF2" w:rsidR="4504EAC2" w:rsidRDefault="4504EAC2" w:rsidP="4504EAC2">
            <w:pPr>
              <w:spacing w:line="360" w:lineRule="auto"/>
              <w:jc w:val="both"/>
              <w:rPr>
                <w:rFonts w:eastAsia="等线"/>
                <w:sz w:val="21"/>
                <w:szCs w:val="21"/>
              </w:rPr>
            </w:pPr>
            <w:proofErr w:type="spellStart"/>
            <w:r w:rsidRPr="4504EAC2">
              <w:rPr>
                <w:rFonts w:eastAsia="等线"/>
                <w:sz w:val="21"/>
                <w:szCs w:val="21"/>
              </w:rPr>
              <w:t>log_detail</w:t>
            </w:r>
            <w:proofErr w:type="spellEnd"/>
          </w:p>
        </w:tc>
        <w:tc>
          <w:tcPr>
            <w:tcW w:w="1395" w:type="dxa"/>
            <w:tcBorders>
              <w:top w:val="single" w:sz="8" w:space="0" w:color="auto"/>
              <w:left w:val="single" w:sz="8" w:space="0" w:color="auto"/>
              <w:bottom w:val="single" w:sz="8" w:space="0" w:color="auto"/>
              <w:right w:val="single" w:sz="8" w:space="0" w:color="auto"/>
            </w:tcBorders>
            <w:tcMar>
              <w:left w:w="108" w:type="dxa"/>
              <w:right w:w="108" w:type="dxa"/>
            </w:tcMar>
          </w:tcPr>
          <w:p w14:paraId="380E8CC0" w14:textId="697B4987" w:rsidR="4504EAC2" w:rsidRDefault="4504EAC2" w:rsidP="4504EAC2">
            <w:pPr>
              <w:spacing w:line="360" w:lineRule="auto"/>
              <w:jc w:val="both"/>
              <w:rPr>
                <w:rFonts w:eastAsia="Times New Roman"/>
                <w:sz w:val="21"/>
                <w:szCs w:val="21"/>
              </w:rPr>
            </w:pPr>
            <w:r w:rsidRPr="4504EAC2">
              <w:rPr>
                <w:rFonts w:eastAsia="Times New Roman"/>
                <w:sz w:val="21"/>
                <w:szCs w:val="21"/>
              </w:rPr>
              <w:t>text</w:t>
            </w:r>
          </w:p>
        </w:tc>
        <w:tc>
          <w:tcPr>
            <w:tcW w:w="1230" w:type="dxa"/>
            <w:tcBorders>
              <w:top w:val="single" w:sz="8" w:space="0" w:color="auto"/>
              <w:left w:val="single" w:sz="8" w:space="0" w:color="auto"/>
              <w:bottom w:val="single" w:sz="8" w:space="0" w:color="auto"/>
              <w:right w:val="single" w:sz="8" w:space="0" w:color="auto"/>
            </w:tcBorders>
            <w:tcMar>
              <w:left w:w="108" w:type="dxa"/>
              <w:right w:w="108" w:type="dxa"/>
            </w:tcMar>
          </w:tcPr>
          <w:p w14:paraId="4E3ADD3E" w14:textId="12537E4C" w:rsidR="4504EAC2" w:rsidRDefault="4504EAC2" w:rsidP="4504EAC2">
            <w:pPr>
              <w:spacing w:line="360" w:lineRule="auto"/>
              <w:jc w:val="both"/>
              <w:rPr>
                <w:rFonts w:eastAsia="等线"/>
                <w:sz w:val="21"/>
                <w:szCs w:val="21"/>
              </w:rPr>
            </w:pPr>
          </w:p>
        </w:tc>
        <w:tc>
          <w:tcPr>
            <w:tcW w:w="1815" w:type="dxa"/>
            <w:tcBorders>
              <w:top w:val="single" w:sz="8" w:space="0" w:color="auto"/>
              <w:left w:val="single" w:sz="8" w:space="0" w:color="auto"/>
              <w:bottom w:val="single" w:sz="8" w:space="0" w:color="auto"/>
              <w:right w:val="single" w:sz="8" w:space="0" w:color="auto"/>
            </w:tcBorders>
            <w:tcMar>
              <w:left w:w="108" w:type="dxa"/>
              <w:right w:w="108" w:type="dxa"/>
            </w:tcMar>
          </w:tcPr>
          <w:p w14:paraId="53E37F35" w14:textId="5ABDF63E" w:rsidR="4504EAC2" w:rsidRDefault="4504EAC2" w:rsidP="4504EAC2">
            <w:pPr>
              <w:spacing w:line="360" w:lineRule="auto"/>
              <w:jc w:val="both"/>
              <w:rPr>
                <w:rFonts w:hAnsi="宋体" w:cs="宋体" w:hint="eastAsia"/>
                <w:sz w:val="21"/>
                <w:szCs w:val="21"/>
              </w:rPr>
            </w:pPr>
            <w:r w:rsidRPr="4504EAC2">
              <w:rPr>
                <w:rFonts w:hAnsi="宋体" w:cs="宋体"/>
                <w:sz w:val="21"/>
                <w:szCs w:val="21"/>
              </w:rPr>
              <w:t>操作详情</w:t>
            </w:r>
          </w:p>
        </w:tc>
        <w:tc>
          <w:tcPr>
            <w:tcW w:w="3465" w:type="dxa"/>
            <w:tcBorders>
              <w:top w:val="single" w:sz="8" w:space="0" w:color="auto"/>
              <w:left w:val="single" w:sz="8" w:space="0" w:color="auto"/>
              <w:bottom w:val="single" w:sz="8" w:space="0" w:color="auto"/>
              <w:right w:val="single" w:sz="8" w:space="0" w:color="auto"/>
            </w:tcBorders>
            <w:tcMar>
              <w:left w:w="108" w:type="dxa"/>
              <w:right w:w="108" w:type="dxa"/>
            </w:tcMar>
          </w:tcPr>
          <w:p w14:paraId="7AE9E0A0" w14:textId="10861A21" w:rsidR="4504EAC2" w:rsidRDefault="4504EAC2" w:rsidP="4504EAC2">
            <w:pPr>
              <w:spacing w:line="360" w:lineRule="auto"/>
              <w:jc w:val="both"/>
              <w:rPr>
                <w:rFonts w:hAnsi="宋体" w:cs="宋体" w:hint="eastAsia"/>
                <w:sz w:val="21"/>
                <w:szCs w:val="21"/>
              </w:rPr>
            </w:pPr>
          </w:p>
        </w:tc>
      </w:tr>
      <w:tr w:rsidR="4504EAC2" w14:paraId="1BD6FA1F" w14:textId="77777777" w:rsidTr="44465E51">
        <w:trPr>
          <w:trHeight w:val="300"/>
          <w:jc w:val="center"/>
        </w:trPr>
        <w:tc>
          <w:tcPr>
            <w:tcW w:w="1665" w:type="dxa"/>
            <w:tcBorders>
              <w:top w:val="single" w:sz="8" w:space="0" w:color="auto"/>
              <w:left w:val="single" w:sz="8" w:space="0" w:color="auto"/>
              <w:bottom w:val="single" w:sz="8" w:space="0" w:color="auto"/>
              <w:right w:val="single" w:sz="8" w:space="0" w:color="auto"/>
            </w:tcBorders>
            <w:tcMar>
              <w:left w:w="108" w:type="dxa"/>
              <w:right w:w="108" w:type="dxa"/>
            </w:tcMar>
          </w:tcPr>
          <w:p w14:paraId="3C47CE68" w14:textId="4ED12F8A" w:rsidR="4504EAC2" w:rsidRDefault="4504EAC2" w:rsidP="4504EAC2">
            <w:pPr>
              <w:spacing w:line="360" w:lineRule="auto"/>
              <w:jc w:val="both"/>
              <w:rPr>
                <w:rFonts w:eastAsia="等线"/>
                <w:sz w:val="21"/>
                <w:szCs w:val="21"/>
              </w:rPr>
            </w:pPr>
            <w:proofErr w:type="spellStart"/>
            <w:proofErr w:type="gramStart"/>
            <w:r w:rsidRPr="4504EAC2">
              <w:rPr>
                <w:rFonts w:eastAsia="等线"/>
                <w:sz w:val="21"/>
                <w:szCs w:val="21"/>
              </w:rPr>
              <w:t>log</w:t>
            </w:r>
            <w:proofErr w:type="gramEnd"/>
            <w:r w:rsidRPr="4504EAC2">
              <w:rPr>
                <w:rFonts w:eastAsia="等线"/>
                <w:sz w:val="21"/>
                <w:szCs w:val="21"/>
              </w:rPr>
              <w:t>_time</w:t>
            </w:r>
            <w:proofErr w:type="spellEnd"/>
          </w:p>
        </w:tc>
        <w:tc>
          <w:tcPr>
            <w:tcW w:w="1395" w:type="dxa"/>
            <w:tcBorders>
              <w:top w:val="single" w:sz="8" w:space="0" w:color="auto"/>
              <w:left w:val="single" w:sz="8" w:space="0" w:color="auto"/>
              <w:bottom w:val="single" w:sz="8" w:space="0" w:color="auto"/>
              <w:right w:val="single" w:sz="8" w:space="0" w:color="auto"/>
            </w:tcBorders>
            <w:tcMar>
              <w:left w:w="108" w:type="dxa"/>
              <w:right w:w="108" w:type="dxa"/>
            </w:tcMar>
          </w:tcPr>
          <w:p w14:paraId="032D4624" w14:textId="2F7E2BFA" w:rsidR="4504EAC2" w:rsidRDefault="4504EAC2" w:rsidP="4504EAC2">
            <w:pPr>
              <w:spacing w:line="360" w:lineRule="auto"/>
              <w:jc w:val="both"/>
              <w:rPr>
                <w:rFonts w:eastAsia="Times New Roman"/>
                <w:sz w:val="21"/>
                <w:szCs w:val="21"/>
              </w:rPr>
            </w:pPr>
            <w:r w:rsidRPr="4504EAC2">
              <w:rPr>
                <w:rFonts w:eastAsia="Times New Roman"/>
                <w:sz w:val="21"/>
                <w:szCs w:val="21"/>
              </w:rPr>
              <w:t xml:space="preserve">Datetime </w:t>
            </w:r>
          </w:p>
        </w:tc>
        <w:tc>
          <w:tcPr>
            <w:tcW w:w="1230" w:type="dxa"/>
            <w:tcBorders>
              <w:top w:val="single" w:sz="8" w:space="0" w:color="auto"/>
              <w:left w:val="single" w:sz="8" w:space="0" w:color="auto"/>
              <w:bottom w:val="single" w:sz="8" w:space="0" w:color="auto"/>
              <w:right w:val="single" w:sz="8" w:space="0" w:color="auto"/>
            </w:tcBorders>
            <w:tcMar>
              <w:left w:w="108" w:type="dxa"/>
              <w:right w:w="108" w:type="dxa"/>
            </w:tcMar>
          </w:tcPr>
          <w:p w14:paraId="303DE527" w14:textId="597C8D12" w:rsidR="4504EAC2" w:rsidRDefault="4504EAC2" w:rsidP="4504EAC2">
            <w:pPr>
              <w:spacing w:line="360" w:lineRule="auto"/>
              <w:jc w:val="both"/>
              <w:rPr>
                <w:rFonts w:eastAsia="等线"/>
                <w:sz w:val="21"/>
                <w:szCs w:val="21"/>
              </w:rPr>
            </w:pPr>
          </w:p>
        </w:tc>
        <w:tc>
          <w:tcPr>
            <w:tcW w:w="1815" w:type="dxa"/>
            <w:tcBorders>
              <w:top w:val="single" w:sz="8" w:space="0" w:color="auto"/>
              <w:left w:val="single" w:sz="8" w:space="0" w:color="auto"/>
              <w:bottom w:val="single" w:sz="8" w:space="0" w:color="auto"/>
              <w:right w:val="single" w:sz="8" w:space="0" w:color="auto"/>
            </w:tcBorders>
            <w:tcMar>
              <w:left w:w="108" w:type="dxa"/>
              <w:right w:w="108" w:type="dxa"/>
            </w:tcMar>
          </w:tcPr>
          <w:p w14:paraId="13D5A7FA" w14:textId="66CC2990" w:rsidR="4504EAC2" w:rsidRDefault="4504EAC2" w:rsidP="4504EAC2">
            <w:pPr>
              <w:spacing w:line="360" w:lineRule="auto"/>
              <w:jc w:val="both"/>
              <w:rPr>
                <w:rFonts w:hAnsi="宋体" w:cs="宋体" w:hint="eastAsia"/>
                <w:sz w:val="21"/>
                <w:szCs w:val="21"/>
              </w:rPr>
            </w:pPr>
            <w:r w:rsidRPr="4504EAC2">
              <w:rPr>
                <w:rFonts w:hAnsi="宋体" w:cs="宋体"/>
                <w:sz w:val="21"/>
                <w:szCs w:val="21"/>
              </w:rPr>
              <w:t>操作时间</w:t>
            </w:r>
          </w:p>
        </w:tc>
        <w:tc>
          <w:tcPr>
            <w:tcW w:w="3465" w:type="dxa"/>
            <w:tcBorders>
              <w:top w:val="single" w:sz="8" w:space="0" w:color="auto"/>
              <w:left w:val="single" w:sz="8" w:space="0" w:color="auto"/>
              <w:bottom w:val="single" w:sz="8" w:space="0" w:color="auto"/>
              <w:right w:val="single" w:sz="8" w:space="0" w:color="auto"/>
            </w:tcBorders>
            <w:tcMar>
              <w:left w:w="108" w:type="dxa"/>
              <w:right w:w="108" w:type="dxa"/>
            </w:tcMar>
          </w:tcPr>
          <w:p w14:paraId="1DDAAB52" w14:textId="791116BD" w:rsidR="4504EAC2" w:rsidRDefault="4504EAC2" w:rsidP="4504EAC2">
            <w:pPr>
              <w:spacing w:line="360" w:lineRule="auto"/>
              <w:jc w:val="both"/>
              <w:rPr>
                <w:rFonts w:hAnsi="宋体" w:cs="宋体" w:hint="eastAsia"/>
                <w:sz w:val="21"/>
                <w:szCs w:val="21"/>
              </w:rPr>
            </w:pPr>
            <w:r w:rsidRPr="4504EAC2">
              <w:rPr>
                <w:rFonts w:hAnsi="宋体" w:cs="宋体"/>
                <w:sz w:val="21"/>
                <w:szCs w:val="21"/>
              </w:rPr>
              <w:t>DEFALT NOW()</w:t>
            </w:r>
            <w:r w:rsidRPr="4504EAC2">
              <w:rPr>
                <w:rFonts w:hAnsi="宋体" w:cs="宋体"/>
                <w:sz w:val="21"/>
                <w:szCs w:val="21"/>
              </w:rPr>
              <w:t>自动记录当前时间</w:t>
            </w:r>
          </w:p>
        </w:tc>
      </w:tr>
    </w:tbl>
    <w:p w14:paraId="639FA50F" w14:textId="0F045575" w:rsidR="4504EAC2" w:rsidRDefault="6C685104" w:rsidP="44465E51">
      <w:pPr>
        <w:pStyle w:val="3"/>
        <w:spacing w:line="259" w:lineRule="auto"/>
      </w:pPr>
      <w:bookmarkStart w:id="81" w:name="_Toc1698945518"/>
      <w:bookmarkStart w:id="82" w:name="_Toc198591504"/>
      <w:proofErr w:type="spellStart"/>
      <w:r>
        <w:t>exchange_requests</w:t>
      </w:r>
      <w:proofErr w:type="spellEnd"/>
      <w:r>
        <w:t>表</w:t>
      </w:r>
      <w:bookmarkEnd w:id="81"/>
      <w:bookmarkEnd w:id="82"/>
    </w:p>
    <w:p w14:paraId="3EF78538" w14:textId="0ED187CB" w:rsidR="008E3759" w:rsidRPr="008E3759" w:rsidRDefault="008E3759" w:rsidP="008E3759">
      <w:pPr>
        <w:pStyle w:val="af0"/>
        <w:jc w:val="center"/>
      </w:pPr>
      <w:bookmarkStart w:id="83" w:name="_Toc198591447"/>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6E33E8">
        <w:rPr>
          <w:noProof/>
        </w:rPr>
        <w:t>3</w:t>
      </w:r>
      <w:r>
        <w:fldChar w:fldCharType="end"/>
      </w:r>
      <w:r w:rsidR="001A0656">
        <w:noBreakHyphen/>
      </w:r>
      <w:r w:rsidR="001A0656">
        <w:fldChar w:fldCharType="begin"/>
      </w:r>
      <w:r w:rsidR="001A0656">
        <w:instrText xml:space="preserve"> </w:instrText>
      </w:r>
      <w:r w:rsidR="001A0656">
        <w:rPr>
          <w:rFonts w:hint="eastAsia"/>
        </w:rPr>
        <w:instrText xml:space="preserve">SEQ </w:instrText>
      </w:r>
      <w:r w:rsidR="001A0656">
        <w:rPr>
          <w:rFonts w:hint="eastAsia"/>
        </w:rPr>
        <w:instrText>表格</w:instrText>
      </w:r>
      <w:r w:rsidR="001A0656">
        <w:rPr>
          <w:rFonts w:hint="eastAsia"/>
        </w:rPr>
        <w:instrText xml:space="preserve"> \* ARABIC \s 1</w:instrText>
      </w:r>
      <w:r w:rsidR="001A0656">
        <w:instrText xml:space="preserve"> </w:instrText>
      </w:r>
      <w:r w:rsidR="001A0656">
        <w:fldChar w:fldCharType="separate"/>
      </w:r>
      <w:r w:rsidR="006E33E8">
        <w:rPr>
          <w:noProof/>
        </w:rPr>
        <w:t>16</w:t>
      </w:r>
      <w:r w:rsidR="001A0656">
        <w:fldChar w:fldCharType="end"/>
      </w:r>
      <w:r>
        <w:rPr>
          <w:rFonts w:hint="eastAsia"/>
        </w:rPr>
        <w:t xml:space="preserve"> </w:t>
      </w:r>
      <w:proofErr w:type="spellStart"/>
      <w:r>
        <w:rPr>
          <w:rFonts w:hint="eastAsia"/>
        </w:rPr>
        <w:t>exchange_requests</w:t>
      </w:r>
      <w:proofErr w:type="spellEnd"/>
      <w:r>
        <w:rPr>
          <w:rFonts w:hint="eastAsia"/>
        </w:rPr>
        <w:t>表</w:t>
      </w:r>
      <w:bookmarkEnd w:id="83"/>
    </w:p>
    <w:tbl>
      <w:tblPr>
        <w:tblW w:w="8192" w:type="dxa"/>
        <w:jc w:val="center"/>
        <w:tblLook w:val="01E0" w:firstRow="1" w:lastRow="1" w:firstColumn="1" w:lastColumn="1" w:noHBand="0" w:noVBand="0"/>
      </w:tblPr>
      <w:tblGrid>
        <w:gridCol w:w="1838"/>
        <w:gridCol w:w="1116"/>
        <w:gridCol w:w="969"/>
        <w:gridCol w:w="1400"/>
        <w:gridCol w:w="2869"/>
      </w:tblGrid>
      <w:tr w:rsidR="44465E51" w14:paraId="76AAD1A4" w14:textId="77777777" w:rsidTr="569AA236">
        <w:trPr>
          <w:trHeight w:val="300"/>
          <w:jc w:val="center"/>
        </w:trPr>
        <w:tc>
          <w:tcPr>
            <w:tcW w:w="1614" w:type="dxa"/>
            <w:tcBorders>
              <w:top w:val="single" w:sz="8" w:space="0" w:color="auto"/>
              <w:left w:val="single" w:sz="8" w:space="0" w:color="auto"/>
              <w:bottom w:val="single" w:sz="8" w:space="0" w:color="auto"/>
              <w:right w:val="single" w:sz="8" w:space="0" w:color="auto"/>
            </w:tcBorders>
            <w:tcMar>
              <w:left w:w="108" w:type="dxa"/>
              <w:right w:w="108" w:type="dxa"/>
            </w:tcMar>
          </w:tcPr>
          <w:p w14:paraId="4C7C377C" w14:textId="77777777" w:rsidR="44465E51" w:rsidRDefault="44465E51" w:rsidP="44465E51">
            <w:pPr>
              <w:spacing w:line="360" w:lineRule="auto"/>
              <w:jc w:val="center"/>
            </w:pPr>
            <w:r w:rsidRPr="44465E51">
              <w:rPr>
                <w:rFonts w:hAnsi="宋体" w:cs="宋体"/>
                <w:sz w:val="21"/>
                <w:szCs w:val="21"/>
              </w:rPr>
              <w:t>字段名</w:t>
            </w:r>
          </w:p>
        </w:tc>
        <w:tc>
          <w:tcPr>
            <w:tcW w:w="1153" w:type="dxa"/>
            <w:tcBorders>
              <w:top w:val="single" w:sz="8" w:space="0" w:color="auto"/>
              <w:left w:val="single" w:sz="8" w:space="0" w:color="auto"/>
              <w:bottom w:val="single" w:sz="8" w:space="0" w:color="auto"/>
              <w:right w:val="single" w:sz="8" w:space="0" w:color="auto"/>
            </w:tcBorders>
            <w:tcMar>
              <w:left w:w="108" w:type="dxa"/>
              <w:right w:w="108" w:type="dxa"/>
            </w:tcMar>
          </w:tcPr>
          <w:p w14:paraId="3FE865AB" w14:textId="77777777" w:rsidR="44465E51" w:rsidRDefault="44465E51" w:rsidP="44465E51">
            <w:pPr>
              <w:spacing w:line="360" w:lineRule="auto"/>
              <w:jc w:val="center"/>
            </w:pPr>
            <w:r w:rsidRPr="44465E51">
              <w:rPr>
                <w:rFonts w:hAnsi="宋体" w:cs="宋体"/>
                <w:sz w:val="21"/>
                <w:szCs w:val="21"/>
              </w:rPr>
              <w:t>数据类型</w:t>
            </w:r>
          </w:p>
        </w:tc>
        <w:tc>
          <w:tcPr>
            <w:tcW w:w="1014" w:type="dxa"/>
            <w:tcBorders>
              <w:top w:val="single" w:sz="8" w:space="0" w:color="auto"/>
              <w:left w:val="single" w:sz="8" w:space="0" w:color="auto"/>
              <w:bottom w:val="single" w:sz="8" w:space="0" w:color="auto"/>
              <w:right w:val="single" w:sz="8" w:space="0" w:color="auto"/>
            </w:tcBorders>
            <w:tcMar>
              <w:left w:w="108" w:type="dxa"/>
              <w:right w:w="108" w:type="dxa"/>
            </w:tcMar>
          </w:tcPr>
          <w:p w14:paraId="55B16EF9" w14:textId="77777777" w:rsidR="44465E51" w:rsidRDefault="44465E51" w:rsidP="44465E51">
            <w:pPr>
              <w:spacing w:line="360" w:lineRule="auto"/>
              <w:jc w:val="center"/>
            </w:pPr>
            <w:r w:rsidRPr="44465E51">
              <w:rPr>
                <w:rFonts w:hAnsi="宋体" w:cs="宋体"/>
                <w:sz w:val="21"/>
                <w:szCs w:val="21"/>
              </w:rPr>
              <w:t>长度</w:t>
            </w:r>
          </w:p>
        </w:tc>
        <w:tc>
          <w:tcPr>
            <w:tcW w:w="1480" w:type="dxa"/>
            <w:tcBorders>
              <w:top w:val="single" w:sz="8" w:space="0" w:color="auto"/>
              <w:left w:val="single" w:sz="8" w:space="0" w:color="auto"/>
              <w:bottom w:val="single" w:sz="8" w:space="0" w:color="auto"/>
              <w:right w:val="single" w:sz="8" w:space="0" w:color="auto"/>
            </w:tcBorders>
            <w:tcMar>
              <w:left w:w="108" w:type="dxa"/>
              <w:right w:w="108" w:type="dxa"/>
            </w:tcMar>
          </w:tcPr>
          <w:p w14:paraId="275F2D99" w14:textId="77777777" w:rsidR="44465E51" w:rsidRDefault="44465E51" w:rsidP="44465E51">
            <w:pPr>
              <w:spacing w:line="360" w:lineRule="auto"/>
              <w:jc w:val="center"/>
            </w:pPr>
            <w:r w:rsidRPr="44465E51">
              <w:rPr>
                <w:rFonts w:hAnsi="宋体" w:cs="宋体"/>
                <w:sz w:val="21"/>
                <w:szCs w:val="21"/>
              </w:rPr>
              <w:t>说明</w:t>
            </w:r>
          </w:p>
        </w:tc>
        <w:tc>
          <w:tcPr>
            <w:tcW w:w="2931" w:type="dxa"/>
            <w:tcBorders>
              <w:top w:val="single" w:sz="8" w:space="0" w:color="auto"/>
              <w:left w:val="single" w:sz="8" w:space="0" w:color="auto"/>
              <w:bottom w:val="single" w:sz="8" w:space="0" w:color="auto"/>
              <w:right w:val="single" w:sz="8" w:space="0" w:color="auto"/>
            </w:tcBorders>
            <w:tcMar>
              <w:left w:w="108" w:type="dxa"/>
              <w:right w:w="108" w:type="dxa"/>
            </w:tcMar>
          </w:tcPr>
          <w:p w14:paraId="55EBE664" w14:textId="77777777" w:rsidR="44465E51" w:rsidRDefault="44465E51" w:rsidP="44465E51">
            <w:pPr>
              <w:spacing w:line="360" w:lineRule="auto"/>
              <w:jc w:val="center"/>
            </w:pPr>
            <w:r w:rsidRPr="44465E51">
              <w:rPr>
                <w:rFonts w:hAnsi="宋体" w:cs="宋体"/>
                <w:sz w:val="21"/>
                <w:szCs w:val="21"/>
              </w:rPr>
              <w:t>备注</w:t>
            </w:r>
          </w:p>
        </w:tc>
      </w:tr>
      <w:tr w:rsidR="44465E51" w14:paraId="6CE0174D" w14:textId="77777777" w:rsidTr="569AA236">
        <w:trPr>
          <w:trHeight w:val="300"/>
          <w:jc w:val="center"/>
        </w:trPr>
        <w:tc>
          <w:tcPr>
            <w:tcW w:w="1614" w:type="dxa"/>
            <w:tcBorders>
              <w:top w:val="single" w:sz="8" w:space="0" w:color="auto"/>
              <w:left w:val="single" w:sz="8" w:space="0" w:color="auto"/>
              <w:bottom w:val="single" w:sz="8" w:space="0" w:color="auto"/>
              <w:right w:val="single" w:sz="8" w:space="0" w:color="auto"/>
            </w:tcBorders>
            <w:tcMar>
              <w:left w:w="108" w:type="dxa"/>
              <w:right w:w="108" w:type="dxa"/>
            </w:tcMar>
          </w:tcPr>
          <w:p w14:paraId="5E24C415" w14:textId="409979EB" w:rsidR="44465E51" w:rsidRDefault="44465E51" w:rsidP="44465E51">
            <w:pPr>
              <w:spacing w:line="360" w:lineRule="auto"/>
              <w:jc w:val="both"/>
            </w:pPr>
            <w:proofErr w:type="spellStart"/>
            <w:r w:rsidRPr="44465E51">
              <w:rPr>
                <w:rFonts w:eastAsia="等线"/>
                <w:sz w:val="21"/>
                <w:szCs w:val="21"/>
              </w:rPr>
              <w:t>exchange_id</w:t>
            </w:r>
            <w:proofErr w:type="spellEnd"/>
          </w:p>
        </w:tc>
        <w:tc>
          <w:tcPr>
            <w:tcW w:w="1153" w:type="dxa"/>
            <w:tcBorders>
              <w:top w:val="single" w:sz="8" w:space="0" w:color="auto"/>
              <w:left w:val="single" w:sz="8" w:space="0" w:color="auto"/>
              <w:bottom w:val="single" w:sz="8" w:space="0" w:color="auto"/>
              <w:right w:val="single" w:sz="8" w:space="0" w:color="auto"/>
            </w:tcBorders>
            <w:tcMar>
              <w:left w:w="108" w:type="dxa"/>
              <w:right w:w="108" w:type="dxa"/>
            </w:tcMar>
          </w:tcPr>
          <w:p w14:paraId="6D975A57" w14:textId="77777777" w:rsidR="44465E51" w:rsidRDefault="44465E51" w:rsidP="44465E51">
            <w:pPr>
              <w:spacing w:line="360" w:lineRule="auto"/>
              <w:jc w:val="both"/>
              <w:rPr>
                <w:rFonts w:eastAsia="Times New Roman"/>
                <w:sz w:val="21"/>
                <w:szCs w:val="21"/>
              </w:rPr>
            </w:pPr>
            <w:r w:rsidRPr="44465E51">
              <w:rPr>
                <w:rFonts w:eastAsia="等线"/>
                <w:sz w:val="21"/>
                <w:szCs w:val="21"/>
              </w:rPr>
              <w:t>int</w:t>
            </w:r>
          </w:p>
        </w:tc>
        <w:tc>
          <w:tcPr>
            <w:tcW w:w="1014" w:type="dxa"/>
            <w:tcBorders>
              <w:top w:val="single" w:sz="8" w:space="0" w:color="auto"/>
              <w:left w:val="single" w:sz="8" w:space="0" w:color="auto"/>
              <w:bottom w:val="single" w:sz="8" w:space="0" w:color="auto"/>
              <w:right w:val="single" w:sz="8" w:space="0" w:color="auto"/>
            </w:tcBorders>
            <w:tcMar>
              <w:left w:w="108" w:type="dxa"/>
              <w:right w:w="108" w:type="dxa"/>
            </w:tcMar>
          </w:tcPr>
          <w:p w14:paraId="1CCE9973" w14:textId="77777777" w:rsidR="44465E51" w:rsidRDefault="44465E51" w:rsidP="44465E51">
            <w:pPr>
              <w:spacing w:line="360" w:lineRule="auto"/>
              <w:jc w:val="both"/>
            </w:pPr>
            <w:r w:rsidRPr="44465E51">
              <w:rPr>
                <w:rFonts w:eastAsia="Times New Roman"/>
                <w:sz w:val="21"/>
                <w:szCs w:val="21"/>
              </w:rPr>
              <w:t xml:space="preserve"> </w:t>
            </w:r>
          </w:p>
        </w:tc>
        <w:tc>
          <w:tcPr>
            <w:tcW w:w="1480" w:type="dxa"/>
            <w:tcBorders>
              <w:top w:val="single" w:sz="8" w:space="0" w:color="auto"/>
              <w:left w:val="single" w:sz="8" w:space="0" w:color="auto"/>
              <w:bottom w:val="single" w:sz="8" w:space="0" w:color="auto"/>
              <w:right w:val="single" w:sz="8" w:space="0" w:color="auto"/>
            </w:tcBorders>
            <w:tcMar>
              <w:left w:w="108" w:type="dxa"/>
              <w:right w:w="108" w:type="dxa"/>
            </w:tcMar>
          </w:tcPr>
          <w:p w14:paraId="5908B36F" w14:textId="61A404B0" w:rsidR="44465E51" w:rsidRDefault="44465E51" w:rsidP="44465E51">
            <w:pPr>
              <w:spacing w:line="360" w:lineRule="auto"/>
              <w:jc w:val="both"/>
              <w:rPr>
                <w:rFonts w:ascii="宋体" w:hAnsi="宋体" w:cs="宋体" w:hint="eastAsia"/>
                <w:sz w:val="21"/>
                <w:szCs w:val="21"/>
              </w:rPr>
            </w:pPr>
            <w:r w:rsidRPr="44465E51">
              <w:rPr>
                <w:rFonts w:ascii="宋体" w:hAnsi="宋体" w:cs="宋体"/>
                <w:sz w:val="21"/>
                <w:szCs w:val="21"/>
              </w:rPr>
              <w:t>换物ID</w:t>
            </w:r>
          </w:p>
        </w:tc>
        <w:tc>
          <w:tcPr>
            <w:tcW w:w="2931" w:type="dxa"/>
            <w:tcBorders>
              <w:top w:val="single" w:sz="8" w:space="0" w:color="auto"/>
              <w:left w:val="single" w:sz="8" w:space="0" w:color="auto"/>
              <w:bottom w:val="single" w:sz="8" w:space="0" w:color="auto"/>
              <w:right w:val="single" w:sz="8" w:space="0" w:color="auto"/>
            </w:tcBorders>
            <w:tcMar>
              <w:left w:w="108" w:type="dxa"/>
              <w:right w:w="108" w:type="dxa"/>
            </w:tcMar>
          </w:tcPr>
          <w:p w14:paraId="139B0161" w14:textId="2EA2D0AD" w:rsidR="44465E51" w:rsidRDefault="44465E51" w:rsidP="44465E51">
            <w:pPr>
              <w:spacing w:line="360" w:lineRule="auto"/>
              <w:jc w:val="both"/>
              <w:rPr>
                <w:rFonts w:eastAsia="等线"/>
              </w:rPr>
            </w:pPr>
            <w:r w:rsidRPr="44465E51">
              <w:rPr>
                <w:rFonts w:eastAsia="Times New Roman"/>
                <w:sz w:val="21"/>
                <w:szCs w:val="21"/>
              </w:rPr>
              <w:t>PK</w:t>
            </w:r>
            <w:r w:rsidRPr="44465E51">
              <w:rPr>
                <w:rFonts w:eastAsia="等线"/>
                <w:sz w:val="21"/>
                <w:szCs w:val="21"/>
              </w:rPr>
              <w:t xml:space="preserve"> </w:t>
            </w:r>
            <w:r w:rsidRPr="44465E51">
              <w:rPr>
                <w:rFonts w:eastAsia="Times New Roman"/>
                <w:sz w:val="21"/>
                <w:szCs w:val="21"/>
              </w:rPr>
              <w:t>AUTO_INCREMENT</w:t>
            </w:r>
            <w:r w:rsidRPr="44465E51">
              <w:rPr>
                <w:rFonts w:hAnsi="宋体" w:cs="宋体"/>
                <w:sz w:val="21"/>
                <w:szCs w:val="21"/>
              </w:rPr>
              <w:t>自增长</w:t>
            </w:r>
          </w:p>
        </w:tc>
      </w:tr>
      <w:tr w:rsidR="44465E51" w14:paraId="3A8DCFE3" w14:textId="77777777" w:rsidTr="569AA236">
        <w:trPr>
          <w:trHeight w:val="300"/>
          <w:jc w:val="center"/>
        </w:trPr>
        <w:tc>
          <w:tcPr>
            <w:tcW w:w="1614" w:type="dxa"/>
            <w:tcBorders>
              <w:top w:val="single" w:sz="8" w:space="0" w:color="auto"/>
              <w:left w:val="single" w:sz="8" w:space="0" w:color="auto"/>
              <w:bottom w:val="single" w:sz="8" w:space="0" w:color="auto"/>
              <w:right w:val="single" w:sz="8" w:space="0" w:color="auto"/>
            </w:tcBorders>
            <w:tcMar>
              <w:left w:w="108" w:type="dxa"/>
              <w:right w:w="108" w:type="dxa"/>
            </w:tcMar>
          </w:tcPr>
          <w:p w14:paraId="0406F610" w14:textId="2D426262" w:rsidR="44465E51" w:rsidRDefault="44465E51" w:rsidP="44465E51">
            <w:pPr>
              <w:spacing w:line="360" w:lineRule="auto"/>
              <w:jc w:val="both"/>
              <w:rPr>
                <w:rFonts w:eastAsia="等线"/>
                <w:sz w:val="21"/>
                <w:szCs w:val="21"/>
              </w:rPr>
            </w:pPr>
            <w:proofErr w:type="spellStart"/>
            <w:r w:rsidRPr="44465E51">
              <w:rPr>
                <w:rFonts w:eastAsia="等线"/>
                <w:sz w:val="21"/>
                <w:szCs w:val="21"/>
              </w:rPr>
              <w:t>offer_product_id</w:t>
            </w:r>
            <w:proofErr w:type="spellEnd"/>
          </w:p>
        </w:tc>
        <w:tc>
          <w:tcPr>
            <w:tcW w:w="1153" w:type="dxa"/>
            <w:tcBorders>
              <w:top w:val="single" w:sz="8" w:space="0" w:color="auto"/>
              <w:left w:val="single" w:sz="8" w:space="0" w:color="auto"/>
              <w:bottom w:val="single" w:sz="8" w:space="0" w:color="auto"/>
              <w:right w:val="single" w:sz="8" w:space="0" w:color="auto"/>
            </w:tcBorders>
            <w:tcMar>
              <w:left w:w="108" w:type="dxa"/>
              <w:right w:w="108" w:type="dxa"/>
            </w:tcMar>
          </w:tcPr>
          <w:p w14:paraId="6529F5FF" w14:textId="77777777" w:rsidR="44465E51" w:rsidRDefault="44465E51" w:rsidP="44465E51">
            <w:pPr>
              <w:spacing w:line="360" w:lineRule="auto"/>
              <w:jc w:val="both"/>
            </w:pPr>
            <w:r w:rsidRPr="44465E51">
              <w:rPr>
                <w:rFonts w:eastAsia="Times New Roman"/>
                <w:sz w:val="21"/>
                <w:szCs w:val="21"/>
              </w:rPr>
              <w:t>int</w:t>
            </w:r>
          </w:p>
        </w:tc>
        <w:tc>
          <w:tcPr>
            <w:tcW w:w="1014" w:type="dxa"/>
            <w:tcBorders>
              <w:top w:val="single" w:sz="8" w:space="0" w:color="auto"/>
              <w:left w:val="single" w:sz="8" w:space="0" w:color="auto"/>
              <w:bottom w:val="single" w:sz="8" w:space="0" w:color="auto"/>
              <w:right w:val="single" w:sz="8" w:space="0" w:color="auto"/>
            </w:tcBorders>
            <w:tcMar>
              <w:left w:w="108" w:type="dxa"/>
              <w:right w:w="108" w:type="dxa"/>
            </w:tcMar>
          </w:tcPr>
          <w:p w14:paraId="60FED887" w14:textId="77777777" w:rsidR="44465E51" w:rsidRDefault="44465E51" w:rsidP="44465E51">
            <w:pPr>
              <w:spacing w:line="360" w:lineRule="auto"/>
              <w:jc w:val="both"/>
            </w:pPr>
            <w:r w:rsidRPr="44465E51">
              <w:rPr>
                <w:rFonts w:eastAsia="Times New Roman"/>
                <w:sz w:val="21"/>
                <w:szCs w:val="21"/>
              </w:rPr>
              <w:t xml:space="preserve"> </w:t>
            </w:r>
          </w:p>
        </w:tc>
        <w:tc>
          <w:tcPr>
            <w:tcW w:w="1480" w:type="dxa"/>
            <w:tcBorders>
              <w:top w:val="single" w:sz="8" w:space="0" w:color="auto"/>
              <w:left w:val="single" w:sz="8" w:space="0" w:color="auto"/>
              <w:bottom w:val="single" w:sz="8" w:space="0" w:color="auto"/>
              <w:right w:val="single" w:sz="8" w:space="0" w:color="auto"/>
            </w:tcBorders>
            <w:tcMar>
              <w:left w:w="108" w:type="dxa"/>
              <w:right w:w="108" w:type="dxa"/>
            </w:tcMar>
          </w:tcPr>
          <w:p w14:paraId="4E9F1B2E" w14:textId="76FD428A" w:rsidR="44465E51" w:rsidRDefault="44465E51" w:rsidP="44465E51">
            <w:pPr>
              <w:spacing w:line="360" w:lineRule="auto"/>
              <w:jc w:val="both"/>
              <w:rPr>
                <w:rFonts w:hAnsi="宋体" w:cs="宋体" w:hint="eastAsia"/>
                <w:sz w:val="21"/>
                <w:szCs w:val="21"/>
              </w:rPr>
            </w:pPr>
            <w:r w:rsidRPr="44465E51">
              <w:rPr>
                <w:rFonts w:hAnsi="宋体" w:cs="宋体"/>
                <w:sz w:val="21"/>
                <w:szCs w:val="21"/>
              </w:rPr>
              <w:t>提供的商品</w:t>
            </w:r>
            <w:r w:rsidRPr="44465E51">
              <w:rPr>
                <w:rFonts w:hAnsi="宋体" w:cs="宋体"/>
                <w:sz w:val="21"/>
                <w:szCs w:val="21"/>
              </w:rPr>
              <w:t>ID</w:t>
            </w:r>
          </w:p>
        </w:tc>
        <w:tc>
          <w:tcPr>
            <w:tcW w:w="2931" w:type="dxa"/>
            <w:tcBorders>
              <w:top w:val="single" w:sz="8" w:space="0" w:color="auto"/>
              <w:left w:val="single" w:sz="8" w:space="0" w:color="auto"/>
              <w:bottom w:val="single" w:sz="8" w:space="0" w:color="auto"/>
              <w:right w:val="single" w:sz="8" w:space="0" w:color="auto"/>
            </w:tcBorders>
            <w:tcMar>
              <w:left w:w="108" w:type="dxa"/>
              <w:right w:w="108" w:type="dxa"/>
            </w:tcMar>
          </w:tcPr>
          <w:p w14:paraId="73D17B52" w14:textId="77777777" w:rsidR="44465E51" w:rsidRDefault="44465E51" w:rsidP="44465E51">
            <w:pPr>
              <w:spacing w:line="360" w:lineRule="auto"/>
              <w:jc w:val="both"/>
            </w:pPr>
            <w:r w:rsidRPr="44465E51">
              <w:rPr>
                <w:rFonts w:eastAsia="Times New Roman"/>
                <w:sz w:val="21"/>
                <w:szCs w:val="21"/>
              </w:rPr>
              <w:t>FK</w:t>
            </w:r>
          </w:p>
        </w:tc>
      </w:tr>
      <w:tr w:rsidR="44465E51" w14:paraId="762C9286" w14:textId="77777777" w:rsidTr="569AA236">
        <w:trPr>
          <w:trHeight w:val="300"/>
          <w:jc w:val="center"/>
        </w:trPr>
        <w:tc>
          <w:tcPr>
            <w:tcW w:w="1614" w:type="dxa"/>
            <w:tcBorders>
              <w:top w:val="single" w:sz="8" w:space="0" w:color="auto"/>
              <w:left w:val="single" w:sz="8" w:space="0" w:color="auto"/>
              <w:bottom w:val="single" w:sz="8" w:space="0" w:color="auto"/>
              <w:right w:val="single" w:sz="8" w:space="0" w:color="auto"/>
            </w:tcBorders>
            <w:tcMar>
              <w:left w:w="108" w:type="dxa"/>
              <w:right w:w="108" w:type="dxa"/>
            </w:tcMar>
          </w:tcPr>
          <w:p w14:paraId="030AC3B1" w14:textId="2E389636" w:rsidR="44465E51" w:rsidRDefault="44465E51" w:rsidP="44465E51">
            <w:pPr>
              <w:spacing w:line="360" w:lineRule="auto"/>
              <w:jc w:val="both"/>
              <w:rPr>
                <w:rFonts w:eastAsia="等线"/>
                <w:sz w:val="21"/>
                <w:szCs w:val="21"/>
              </w:rPr>
            </w:pPr>
            <w:proofErr w:type="spellStart"/>
            <w:r w:rsidRPr="44465E51">
              <w:rPr>
                <w:rFonts w:eastAsia="等线"/>
                <w:sz w:val="21"/>
                <w:szCs w:val="21"/>
              </w:rPr>
              <w:lastRenderedPageBreak/>
              <w:t>request_product_id</w:t>
            </w:r>
            <w:proofErr w:type="spellEnd"/>
          </w:p>
        </w:tc>
        <w:tc>
          <w:tcPr>
            <w:tcW w:w="1153" w:type="dxa"/>
            <w:tcBorders>
              <w:top w:val="single" w:sz="8" w:space="0" w:color="auto"/>
              <w:left w:val="single" w:sz="8" w:space="0" w:color="auto"/>
              <w:bottom w:val="single" w:sz="8" w:space="0" w:color="auto"/>
              <w:right w:val="single" w:sz="8" w:space="0" w:color="auto"/>
            </w:tcBorders>
            <w:tcMar>
              <w:left w:w="108" w:type="dxa"/>
              <w:right w:w="108" w:type="dxa"/>
            </w:tcMar>
          </w:tcPr>
          <w:p w14:paraId="0DEC9C37" w14:textId="609DB522" w:rsidR="44465E51" w:rsidRDefault="44465E51" w:rsidP="44465E51">
            <w:pPr>
              <w:spacing w:line="360" w:lineRule="auto"/>
              <w:jc w:val="both"/>
              <w:rPr>
                <w:rFonts w:eastAsia="Times New Roman"/>
                <w:sz w:val="21"/>
                <w:szCs w:val="21"/>
              </w:rPr>
            </w:pPr>
            <w:r w:rsidRPr="44465E51">
              <w:rPr>
                <w:rFonts w:eastAsia="Times New Roman"/>
                <w:sz w:val="21"/>
                <w:szCs w:val="21"/>
              </w:rPr>
              <w:t>int</w:t>
            </w:r>
          </w:p>
        </w:tc>
        <w:tc>
          <w:tcPr>
            <w:tcW w:w="1014" w:type="dxa"/>
            <w:tcBorders>
              <w:top w:val="single" w:sz="8" w:space="0" w:color="auto"/>
              <w:left w:val="single" w:sz="8" w:space="0" w:color="auto"/>
              <w:bottom w:val="single" w:sz="8" w:space="0" w:color="auto"/>
              <w:right w:val="single" w:sz="8" w:space="0" w:color="auto"/>
            </w:tcBorders>
            <w:tcMar>
              <w:left w:w="108" w:type="dxa"/>
              <w:right w:w="108" w:type="dxa"/>
            </w:tcMar>
          </w:tcPr>
          <w:p w14:paraId="58EFD0CE" w14:textId="259D0F03" w:rsidR="44465E51" w:rsidRDefault="44465E51" w:rsidP="44465E51">
            <w:pPr>
              <w:spacing w:line="360" w:lineRule="auto"/>
              <w:jc w:val="both"/>
              <w:rPr>
                <w:rFonts w:eastAsia="等线"/>
                <w:sz w:val="21"/>
                <w:szCs w:val="21"/>
              </w:rPr>
            </w:pPr>
          </w:p>
        </w:tc>
        <w:tc>
          <w:tcPr>
            <w:tcW w:w="1480" w:type="dxa"/>
            <w:tcBorders>
              <w:top w:val="single" w:sz="8" w:space="0" w:color="auto"/>
              <w:left w:val="single" w:sz="8" w:space="0" w:color="auto"/>
              <w:bottom w:val="single" w:sz="8" w:space="0" w:color="auto"/>
              <w:right w:val="single" w:sz="8" w:space="0" w:color="auto"/>
            </w:tcBorders>
            <w:tcMar>
              <w:left w:w="108" w:type="dxa"/>
              <w:right w:w="108" w:type="dxa"/>
            </w:tcMar>
          </w:tcPr>
          <w:p w14:paraId="6F1835C8" w14:textId="15E1BBE0" w:rsidR="44465E51" w:rsidRDefault="44465E51" w:rsidP="44465E51">
            <w:pPr>
              <w:spacing w:line="360" w:lineRule="auto"/>
              <w:jc w:val="both"/>
              <w:rPr>
                <w:rFonts w:hAnsi="宋体" w:cs="宋体" w:hint="eastAsia"/>
                <w:sz w:val="21"/>
                <w:szCs w:val="21"/>
              </w:rPr>
            </w:pPr>
            <w:r w:rsidRPr="44465E51">
              <w:rPr>
                <w:rFonts w:hAnsi="宋体" w:cs="宋体"/>
                <w:sz w:val="21"/>
                <w:szCs w:val="21"/>
              </w:rPr>
              <w:t>请求的商品</w:t>
            </w:r>
            <w:r w:rsidRPr="44465E51">
              <w:rPr>
                <w:rFonts w:hAnsi="宋体" w:cs="宋体"/>
                <w:sz w:val="21"/>
                <w:szCs w:val="21"/>
              </w:rPr>
              <w:t>ID</w:t>
            </w:r>
          </w:p>
        </w:tc>
        <w:tc>
          <w:tcPr>
            <w:tcW w:w="2931" w:type="dxa"/>
            <w:tcBorders>
              <w:top w:val="single" w:sz="8" w:space="0" w:color="auto"/>
              <w:left w:val="single" w:sz="8" w:space="0" w:color="auto"/>
              <w:bottom w:val="single" w:sz="8" w:space="0" w:color="auto"/>
              <w:right w:val="single" w:sz="8" w:space="0" w:color="auto"/>
            </w:tcBorders>
            <w:tcMar>
              <w:left w:w="108" w:type="dxa"/>
              <w:right w:w="108" w:type="dxa"/>
            </w:tcMar>
          </w:tcPr>
          <w:p w14:paraId="6A9B5351" w14:textId="32B999D4" w:rsidR="44465E51" w:rsidRDefault="44465E51" w:rsidP="44465E51">
            <w:pPr>
              <w:jc w:val="both"/>
              <w:rPr>
                <w:rFonts w:hAnsi="宋体" w:cs="宋体" w:hint="eastAsia"/>
                <w:sz w:val="21"/>
                <w:szCs w:val="21"/>
              </w:rPr>
            </w:pPr>
            <w:r w:rsidRPr="44465E51">
              <w:rPr>
                <w:rFonts w:hAnsi="宋体" w:cs="宋体"/>
                <w:sz w:val="21"/>
                <w:szCs w:val="21"/>
              </w:rPr>
              <w:t>FK</w:t>
            </w:r>
          </w:p>
        </w:tc>
      </w:tr>
      <w:tr w:rsidR="44465E51" w14:paraId="5A3FF879" w14:textId="77777777" w:rsidTr="569AA236">
        <w:trPr>
          <w:trHeight w:val="300"/>
          <w:jc w:val="center"/>
        </w:trPr>
        <w:tc>
          <w:tcPr>
            <w:tcW w:w="1614" w:type="dxa"/>
            <w:tcBorders>
              <w:top w:val="single" w:sz="8" w:space="0" w:color="auto"/>
              <w:left w:val="single" w:sz="8" w:space="0" w:color="auto"/>
              <w:bottom w:val="single" w:sz="8" w:space="0" w:color="auto"/>
              <w:right w:val="single" w:sz="8" w:space="0" w:color="auto"/>
            </w:tcBorders>
            <w:tcMar>
              <w:left w:w="108" w:type="dxa"/>
              <w:right w:w="108" w:type="dxa"/>
            </w:tcMar>
          </w:tcPr>
          <w:p w14:paraId="0186859D" w14:textId="42AFF948" w:rsidR="44465E51" w:rsidRDefault="44465E51" w:rsidP="44465E51">
            <w:pPr>
              <w:spacing w:line="360" w:lineRule="auto"/>
              <w:jc w:val="both"/>
              <w:rPr>
                <w:rFonts w:eastAsia="等线"/>
                <w:sz w:val="21"/>
                <w:szCs w:val="21"/>
              </w:rPr>
            </w:pPr>
            <w:r w:rsidRPr="44465E51">
              <w:rPr>
                <w:rFonts w:eastAsia="等线"/>
                <w:sz w:val="21"/>
                <w:szCs w:val="21"/>
              </w:rPr>
              <w:t>terms</w:t>
            </w:r>
          </w:p>
        </w:tc>
        <w:tc>
          <w:tcPr>
            <w:tcW w:w="1153" w:type="dxa"/>
            <w:tcBorders>
              <w:top w:val="single" w:sz="8" w:space="0" w:color="auto"/>
              <w:left w:val="single" w:sz="8" w:space="0" w:color="auto"/>
              <w:bottom w:val="single" w:sz="8" w:space="0" w:color="auto"/>
              <w:right w:val="single" w:sz="8" w:space="0" w:color="auto"/>
            </w:tcBorders>
            <w:tcMar>
              <w:left w:w="108" w:type="dxa"/>
              <w:right w:w="108" w:type="dxa"/>
            </w:tcMar>
          </w:tcPr>
          <w:p w14:paraId="3377DA03" w14:textId="4E44959E" w:rsidR="44465E51" w:rsidRDefault="44465E51" w:rsidP="44465E51">
            <w:pPr>
              <w:spacing w:line="360" w:lineRule="auto"/>
              <w:jc w:val="both"/>
            </w:pPr>
            <w:r w:rsidRPr="44465E51">
              <w:rPr>
                <w:rFonts w:eastAsia="Times New Roman"/>
                <w:sz w:val="21"/>
                <w:szCs w:val="21"/>
              </w:rPr>
              <w:t>text</w:t>
            </w:r>
          </w:p>
        </w:tc>
        <w:tc>
          <w:tcPr>
            <w:tcW w:w="1014" w:type="dxa"/>
            <w:tcBorders>
              <w:top w:val="single" w:sz="8" w:space="0" w:color="auto"/>
              <w:left w:val="single" w:sz="8" w:space="0" w:color="auto"/>
              <w:bottom w:val="single" w:sz="8" w:space="0" w:color="auto"/>
              <w:right w:val="single" w:sz="8" w:space="0" w:color="auto"/>
            </w:tcBorders>
            <w:tcMar>
              <w:left w:w="108" w:type="dxa"/>
              <w:right w:w="108" w:type="dxa"/>
            </w:tcMar>
          </w:tcPr>
          <w:p w14:paraId="5777F3E1" w14:textId="355E471D" w:rsidR="44465E51" w:rsidRDefault="44465E51" w:rsidP="44465E51">
            <w:pPr>
              <w:spacing w:line="360" w:lineRule="auto"/>
              <w:jc w:val="both"/>
              <w:rPr>
                <w:rFonts w:eastAsia="等线"/>
                <w:sz w:val="21"/>
                <w:szCs w:val="21"/>
              </w:rPr>
            </w:pPr>
          </w:p>
        </w:tc>
        <w:tc>
          <w:tcPr>
            <w:tcW w:w="1480" w:type="dxa"/>
            <w:tcBorders>
              <w:top w:val="single" w:sz="8" w:space="0" w:color="auto"/>
              <w:left w:val="single" w:sz="8" w:space="0" w:color="auto"/>
              <w:bottom w:val="single" w:sz="8" w:space="0" w:color="auto"/>
              <w:right w:val="single" w:sz="8" w:space="0" w:color="auto"/>
            </w:tcBorders>
            <w:tcMar>
              <w:left w:w="108" w:type="dxa"/>
              <w:right w:w="108" w:type="dxa"/>
            </w:tcMar>
          </w:tcPr>
          <w:p w14:paraId="27B5CD11" w14:textId="40D5CFE5" w:rsidR="44465E51" w:rsidRDefault="44465E51" w:rsidP="44465E51">
            <w:pPr>
              <w:spacing w:line="360" w:lineRule="auto"/>
              <w:jc w:val="both"/>
              <w:rPr>
                <w:rFonts w:hAnsi="宋体" w:cs="宋体" w:hint="eastAsia"/>
                <w:sz w:val="21"/>
                <w:szCs w:val="21"/>
              </w:rPr>
            </w:pPr>
            <w:r w:rsidRPr="44465E51">
              <w:rPr>
                <w:rFonts w:hAnsi="宋体" w:cs="宋体"/>
                <w:sz w:val="21"/>
                <w:szCs w:val="21"/>
              </w:rPr>
              <w:t>换物条件描述</w:t>
            </w:r>
          </w:p>
        </w:tc>
        <w:tc>
          <w:tcPr>
            <w:tcW w:w="2931" w:type="dxa"/>
            <w:tcBorders>
              <w:top w:val="single" w:sz="8" w:space="0" w:color="auto"/>
              <w:left w:val="single" w:sz="8" w:space="0" w:color="auto"/>
              <w:bottom w:val="single" w:sz="8" w:space="0" w:color="auto"/>
              <w:right w:val="single" w:sz="8" w:space="0" w:color="auto"/>
            </w:tcBorders>
            <w:tcMar>
              <w:left w:w="108" w:type="dxa"/>
              <w:right w:w="108" w:type="dxa"/>
            </w:tcMar>
          </w:tcPr>
          <w:p w14:paraId="053AEB12" w14:textId="0133CBF7" w:rsidR="44465E51" w:rsidRDefault="44465E51" w:rsidP="44465E51">
            <w:pPr>
              <w:spacing w:line="360" w:lineRule="auto"/>
              <w:jc w:val="both"/>
              <w:rPr>
                <w:rFonts w:hAnsi="宋体" w:cs="宋体" w:hint="eastAsia"/>
                <w:sz w:val="21"/>
                <w:szCs w:val="21"/>
              </w:rPr>
            </w:pPr>
          </w:p>
        </w:tc>
      </w:tr>
      <w:tr w:rsidR="00660993" w14:paraId="38BABCFB" w14:textId="77777777" w:rsidTr="569AA236">
        <w:trPr>
          <w:trHeight w:val="300"/>
          <w:jc w:val="center"/>
        </w:trPr>
        <w:tc>
          <w:tcPr>
            <w:tcW w:w="1614" w:type="dxa"/>
            <w:tcBorders>
              <w:top w:val="single" w:sz="8" w:space="0" w:color="auto"/>
              <w:left w:val="single" w:sz="8" w:space="0" w:color="auto"/>
              <w:bottom w:val="single" w:sz="8" w:space="0" w:color="auto"/>
              <w:right w:val="single" w:sz="8" w:space="0" w:color="auto"/>
            </w:tcBorders>
            <w:tcMar>
              <w:left w:w="108" w:type="dxa"/>
              <w:right w:w="108" w:type="dxa"/>
            </w:tcMar>
          </w:tcPr>
          <w:p w14:paraId="6D4D6B89" w14:textId="0231895E" w:rsidR="00660993" w:rsidRPr="44465E51" w:rsidRDefault="00BC64B1" w:rsidP="44465E51">
            <w:pPr>
              <w:spacing w:line="360" w:lineRule="auto"/>
              <w:jc w:val="both"/>
              <w:rPr>
                <w:rFonts w:eastAsia="等线"/>
                <w:sz w:val="21"/>
                <w:szCs w:val="21"/>
              </w:rPr>
            </w:pPr>
            <w:r>
              <w:rPr>
                <w:rFonts w:eastAsia="等线" w:hint="eastAsia"/>
                <w:sz w:val="21"/>
                <w:szCs w:val="21"/>
              </w:rPr>
              <w:t>s</w:t>
            </w:r>
            <w:r w:rsidR="00660993">
              <w:rPr>
                <w:rFonts w:eastAsia="等线" w:hint="eastAsia"/>
                <w:sz w:val="21"/>
                <w:szCs w:val="21"/>
              </w:rPr>
              <w:t>tatus</w:t>
            </w:r>
          </w:p>
        </w:tc>
        <w:tc>
          <w:tcPr>
            <w:tcW w:w="1153" w:type="dxa"/>
            <w:tcBorders>
              <w:top w:val="single" w:sz="8" w:space="0" w:color="auto"/>
              <w:left w:val="single" w:sz="8" w:space="0" w:color="auto"/>
              <w:bottom w:val="single" w:sz="8" w:space="0" w:color="auto"/>
              <w:right w:val="single" w:sz="8" w:space="0" w:color="auto"/>
            </w:tcBorders>
            <w:tcMar>
              <w:left w:w="108" w:type="dxa"/>
              <w:right w:w="108" w:type="dxa"/>
            </w:tcMar>
          </w:tcPr>
          <w:p w14:paraId="4E235AE8" w14:textId="15F1AEBD" w:rsidR="00660993" w:rsidRPr="44465E51" w:rsidRDefault="003F4AF6" w:rsidP="44465E51">
            <w:pPr>
              <w:spacing w:line="360" w:lineRule="auto"/>
              <w:jc w:val="both"/>
              <w:rPr>
                <w:rFonts w:eastAsia="Times New Roman"/>
                <w:sz w:val="21"/>
                <w:szCs w:val="21"/>
              </w:rPr>
            </w:pPr>
            <w:proofErr w:type="spellStart"/>
            <w:r w:rsidRPr="452B3384">
              <w:rPr>
                <w:rFonts w:eastAsia="Times New Roman"/>
                <w:sz w:val="21"/>
                <w:szCs w:val="21"/>
              </w:rPr>
              <w:t>enum</w:t>
            </w:r>
            <w:proofErr w:type="spellEnd"/>
          </w:p>
        </w:tc>
        <w:tc>
          <w:tcPr>
            <w:tcW w:w="1014" w:type="dxa"/>
            <w:tcBorders>
              <w:top w:val="single" w:sz="8" w:space="0" w:color="auto"/>
              <w:left w:val="single" w:sz="8" w:space="0" w:color="auto"/>
              <w:bottom w:val="single" w:sz="8" w:space="0" w:color="auto"/>
              <w:right w:val="single" w:sz="8" w:space="0" w:color="auto"/>
            </w:tcBorders>
            <w:tcMar>
              <w:left w:w="108" w:type="dxa"/>
              <w:right w:w="108" w:type="dxa"/>
            </w:tcMar>
          </w:tcPr>
          <w:p w14:paraId="3D63651A" w14:textId="77777777" w:rsidR="00660993" w:rsidRDefault="00660993" w:rsidP="44465E51">
            <w:pPr>
              <w:spacing w:line="360" w:lineRule="auto"/>
              <w:jc w:val="both"/>
              <w:rPr>
                <w:rFonts w:eastAsia="等线"/>
                <w:sz w:val="21"/>
                <w:szCs w:val="21"/>
              </w:rPr>
            </w:pPr>
          </w:p>
        </w:tc>
        <w:tc>
          <w:tcPr>
            <w:tcW w:w="1480" w:type="dxa"/>
            <w:tcBorders>
              <w:top w:val="single" w:sz="8" w:space="0" w:color="auto"/>
              <w:left w:val="single" w:sz="8" w:space="0" w:color="auto"/>
              <w:bottom w:val="single" w:sz="8" w:space="0" w:color="auto"/>
              <w:right w:val="single" w:sz="8" w:space="0" w:color="auto"/>
            </w:tcBorders>
            <w:tcMar>
              <w:left w:w="108" w:type="dxa"/>
              <w:right w:w="108" w:type="dxa"/>
            </w:tcMar>
          </w:tcPr>
          <w:p w14:paraId="292A62B9" w14:textId="55AB3651" w:rsidR="00660993" w:rsidRPr="44465E51" w:rsidRDefault="006472B7" w:rsidP="44465E51">
            <w:pPr>
              <w:spacing w:line="360" w:lineRule="auto"/>
              <w:jc w:val="both"/>
              <w:rPr>
                <w:rFonts w:hAnsi="宋体" w:cs="宋体" w:hint="eastAsia"/>
                <w:sz w:val="21"/>
                <w:szCs w:val="21"/>
              </w:rPr>
            </w:pPr>
            <w:r>
              <w:rPr>
                <w:rFonts w:hAnsi="宋体" w:cs="宋体" w:hint="eastAsia"/>
                <w:sz w:val="21"/>
                <w:szCs w:val="21"/>
              </w:rPr>
              <w:t>申请状态</w:t>
            </w:r>
          </w:p>
        </w:tc>
        <w:tc>
          <w:tcPr>
            <w:tcW w:w="2931" w:type="dxa"/>
            <w:tcBorders>
              <w:top w:val="single" w:sz="8" w:space="0" w:color="auto"/>
              <w:left w:val="single" w:sz="8" w:space="0" w:color="auto"/>
              <w:bottom w:val="single" w:sz="8" w:space="0" w:color="auto"/>
              <w:right w:val="single" w:sz="8" w:space="0" w:color="auto"/>
            </w:tcBorders>
            <w:tcMar>
              <w:left w:w="108" w:type="dxa"/>
              <w:right w:w="108" w:type="dxa"/>
            </w:tcMar>
          </w:tcPr>
          <w:p w14:paraId="5A1A2999" w14:textId="5F19A7C2" w:rsidR="00660993" w:rsidRPr="005038C0" w:rsidRDefault="005038C0" w:rsidP="44465E51">
            <w:pPr>
              <w:spacing w:line="360" w:lineRule="auto"/>
              <w:jc w:val="both"/>
              <w:rPr>
                <w:rFonts w:ascii="宋体" w:hAnsi="宋体" w:cs="宋体" w:hint="eastAsia"/>
                <w:sz w:val="21"/>
                <w:szCs w:val="21"/>
              </w:rPr>
            </w:pPr>
            <w:r w:rsidRPr="005038C0">
              <w:rPr>
                <w:rFonts w:ascii="宋体" w:hAnsi="宋体" w:cs="宋体" w:hint="eastAsia"/>
                <w:sz w:val="21"/>
                <w:szCs w:val="21"/>
              </w:rPr>
              <w:t>通过CHECK限制取值:“等待回应”“接受”“拒绝”“反报价”</w:t>
            </w:r>
          </w:p>
        </w:tc>
      </w:tr>
    </w:tbl>
    <w:p w14:paraId="49D21334" w14:textId="560AA6BE" w:rsidR="4504EAC2" w:rsidRDefault="4504EAC2" w:rsidP="44465E51"/>
    <w:p w14:paraId="3A66BF34" w14:textId="177CFB45" w:rsidR="4504EAC2" w:rsidRDefault="6C685104" w:rsidP="44465E51">
      <w:pPr>
        <w:pStyle w:val="3"/>
        <w:spacing w:line="259" w:lineRule="auto"/>
      </w:pPr>
      <w:bookmarkStart w:id="84" w:name="_Toc496294004"/>
      <w:bookmarkStart w:id="85" w:name="_Toc198591505"/>
      <w:r>
        <w:t>notification</w:t>
      </w:r>
      <w:r>
        <w:t>表</w:t>
      </w:r>
      <w:bookmarkEnd w:id="84"/>
      <w:bookmarkEnd w:id="85"/>
    </w:p>
    <w:p w14:paraId="231884C7" w14:textId="37563437" w:rsidR="008E3759" w:rsidRPr="008E3759" w:rsidRDefault="008E3759" w:rsidP="008E3759">
      <w:pPr>
        <w:pStyle w:val="af0"/>
        <w:jc w:val="center"/>
      </w:pPr>
      <w:bookmarkStart w:id="86" w:name="_Toc198591448"/>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6E33E8">
        <w:rPr>
          <w:noProof/>
        </w:rPr>
        <w:t>3</w:t>
      </w:r>
      <w:r>
        <w:fldChar w:fldCharType="end"/>
      </w:r>
      <w:r w:rsidR="001A0656">
        <w:noBreakHyphen/>
      </w:r>
      <w:r w:rsidR="001A0656">
        <w:fldChar w:fldCharType="begin"/>
      </w:r>
      <w:r w:rsidR="001A0656">
        <w:instrText xml:space="preserve"> </w:instrText>
      </w:r>
      <w:r w:rsidR="001A0656">
        <w:rPr>
          <w:rFonts w:hint="eastAsia"/>
        </w:rPr>
        <w:instrText xml:space="preserve">SEQ </w:instrText>
      </w:r>
      <w:r w:rsidR="001A0656">
        <w:rPr>
          <w:rFonts w:hint="eastAsia"/>
        </w:rPr>
        <w:instrText>表格</w:instrText>
      </w:r>
      <w:r w:rsidR="001A0656">
        <w:rPr>
          <w:rFonts w:hint="eastAsia"/>
        </w:rPr>
        <w:instrText xml:space="preserve"> \* ARABIC \s 1</w:instrText>
      </w:r>
      <w:r w:rsidR="001A0656">
        <w:instrText xml:space="preserve"> </w:instrText>
      </w:r>
      <w:r w:rsidR="001A0656">
        <w:fldChar w:fldCharType="separate"/>
      </w:r>
      <w:r w:rsidR="006E33E8">
        <w:rPr>
          <w:noProof/>
        </w:rPr>
        <w:t>17</w:t>
      </w:r>
      <w:r w:rsidR="001A0656">
        <w:fldChar w:fldCharType="end"/>
      </w:r>
      <w:r w:rsidR="001A0656">
        <w:rPr>
          <w:rFonts w:hint="eastAsia"/>
        </w:rPr>
        <w:t xml:space="preserve"> </w:t>
      </w:r>
      <w:r>
        <w:rPr>
          <w:rFonts w:hint="eastAsia"/>
        </w:rPr>
        <w:t>notification</w:t>
      </w:r>
      <w:r>
        <w:rPr>
          <w:rFonts w:hint="eastAsia"/>
        </w:rPr>
        <w:t>表</w:t>
      </w:r>
      <w:bookmarkEnd w:id="86"/>
    </w:p>
    <w:tbl>
      <w:tblPr>
        <w:tblW w:w="0" w:type="auto"/>
        <w:jc w:val="center"/>
        <w:tblLook w:val="01E0" w:firstRow="1" w:lastRow="1" w:firstColumn="1" w:lastColumn="1" w:noHBand="0" w:noVBand="0"/>
      </w:tblPr>
      <w:tblGrid>
        <w:gridCol w:w="1722"/>
        <w:gridCol w:w="1352"/>
        <w:gridCol w:w="1154"/>
        <w:gridCol w:w="1685"/>
        <w:gridCol w:w="3421"/>
      </w:tblGrid>
      <w:tr w:rsidR="44465E51" w14:paraId="73F20065" w14:textId="77777777" w:rsidTr="6C685104">
        <w:trPr>
          <w:trHeight w:val="300"/>
          <w:jc w:val="center"/>
        </w:trPr>
        <w:tc>
          <w:tcPr>
            <w:tcW w:w="1665" w:type="dxa"/>
            <w:tcBorders>
              <w:top w:val="single" w:sz="8" w:space="0" w:color="auto"/>
              <w:left w:val="single" w:sz="8" w:space="0" w:color="auto"/>
              <w:bottom w:val="single" w:sz="8" w:space="0" w:color="auto"/>
              <w:right w:val="single" w:sz="8" w:space="0" w:color="auto"/>
            </w:tcBorders>
            <w:tcMar>
              <w:left w:w="108" w:type="dxa"/>
              <w:right w:w="108" w:type="dxa"/>
            </w:tcMar>
          </w:tcPr>
          <w:p w14:paraId="764FC5D7" w14:textId="77777777" w:rsidR="44465E51" w:rsidRDefault="44465E51" w:rsidP="44465E51">
            <w:pPr>
              <w:spacing w:line="360" w:lineRule="auto"/>
              <w:jc w:val="center"/>
            </w:pPr>
            <w:r w:rsidRPr="44465E51">
              <w:rPr>
                <w:rFonts w:hAnsi="宋体" w:cs="宋体"/>
                <w:sz w:val="21"/>
                <w:szCs w:val="21"/>
              </w:rPr>
              <w:t>字段名</w:t>
            </w:r>
          </w:p>
        </w:tc>
        <w:tc>
          <w:tcPr>
            <w:tcW w:w="1395" w:type="dxa"/>
            <w:tcBorders>
              <w:top w:val="single" w:sz="8" w:space="0" w:color="auto"/>
              <w:left w:val="single" w:sz="8" w:space="0" w:color="auto"/>
              <w:bottom w:val="single" w:sz="8" w:space="0" w:color="auto"/>
              <w:right w:val="single" w:sz="8" w:space="0" w:color="auto"/>
            </w:tcBorders>
            <w:tcMar>
              <w:left w:w="108" w:type="dxa"/>
              <w:right w:w="108" w:type="dxa"/>
            </w:tcMar>
          </w:tcPr>
          <w:p w14:paraId="7E4CF67E" w14:textId="77777777" w:rsidR="44465E51" w:rsidRDefault="44465E51" w:rsidP="44465E51">
            <w:pPr>
              <w:spacing w:line="360" w:lineRule="auto"/>
              <w:jc w:val="center"/>
            </w:pPr>
            <w:r w:rsidRPr="44465E51">
              <w:rPr>
                <w:rFonts w:hAnsi="宋体" w:cs="宋体"/>
                <w:sz w:val="21"/>
                <w:szCs w:val="21"/>
              </w:rPr>
              <w:t>数据类型</w:t>
            </w:r>
          </w:p>
        </w:tc>
        <w:tc>
          <w:tcPr>
            <w:tcW w:w="1230" w:type="dxa"/>
            <w:tcBorders>
              <w:top w:val="single" w:sz="8" w:space="0" w:color="auto"/>
              <w:left w:val="single" w:sz="8" w:space="0" w:color="auto"/>
              <w:bottom w:val="single" w:sz="8" w:space="0" w:color="auto"/>
              <w:right w:val="single" w:sz="8" w:space="0" w:color="auto"/>
            </w:tcBorders>
            <w:tcMar>
              <w:left w:w="108" w:type="dxa"/>
              <w:right w:w="108" w:type="dxa"/>
            </w:tcMar>
          </w:tcPr>
          <w:p w14:paraId="271734C3" w14:textId="77777777" w:rsidR="44465E51" w:rsidRDefault="44465E51" w:rsidP="44465E51">
            <w:pPr>
              <w:spacing w:line="360" w:lineRule="auto"/>
              <w:jc w:val="center"/>
            </w:pPr>
            <w:r w:rsidRPr="44465E51">
              <w:rPr>
                <w:rFonts w:hAnsi="宋体" w:cs="宋体"/>
                <w:sz w:val="21"/>
                <w:szCs w:val="21"/>
              </w:rPr>
              <w:t>长度</w:t>
            </w:r>
          </w:p>
        </w:tc>
        <w:tc>
          <w:tcPr>
            <w:tcW w:w="1815" w:type="dxa"/>
            <w:tcBorders>
              <w:top w:val="single" w:sz="8" w:space="0" w:color="auto"/>
              <w:left w:val="single" w:sz="8" w:space="0" w:color="auto"/>
              <w:bottom w:val="single" w:sz="8" w:space="0" w:color="auto"/>
              <w:right w:val="single" w:sz="8" w:space="0" w:color="auto"/>
            </w:tcBorders>
            <w:tcMar>
              <w:left w:w="108" w:type="dxa"/>
              <w:right w:w="108" w:type="dxa"/>
            </w:tcMar>
          </w:tcPr>
          <w:p w14:paraId="6D7E4CF6" w14:textId="77777777" w:rsidR="44465E51" w:rsidRDefault="44465E51" w:rsidP="44465E51">
            <w:pPr>
              <w:spacing w:line="360" w:lineRule="auto"/>
              <w:jc w:val="center"/>
            </w:pPr>
            <w:r w:rsidRPr="44465E51">
              <w:rPr>
                <w:rFonts w:hAnsi="宋体" w:cs="宋体"/>
                <w:sz w:val="21"/>
                <w:szCs w:val="21"/>
              </w:rPr>
              <w:t>说明</w:t>
            </w:r>
          </w:p>
        </w:tc>
        <w:tc>
          <w:tcPr>
            <w:tcW w:w="3465" w:type="dxa"/>
            <w:tcBorders>
              <w:top w:val="single" w:sz="8" w:space="0" w:color="auto"/>
              <w:left w:val="single" w:sz="8" w:space="0" w:color="auto"/>
              <w:bottom w:val="single" w:sz="8" w:space="0" w:color="auto"/>
              <w:right w:val="single" w:sz="8" w:space="0" w:color="auto"/>
            </w:tcBorders>
            <w:tcMar>
              <w:left w:w="108" w:type="dxa"/>
              <w:right w:w="108" w:type="dxa"/>
            </w:tcMar>
          </w:tcPr>
          <w:p w14:paraId="4D141A75" w14:textId="77777777" w:rsidR="44465E51" w:rsidRDefault="44465E51" w:rsidP="44465E51">
            <w:pPr>
              <w:spacing w:line="360" w:lineRule="auto"/>
              <w:jc w:val="center"/>
            </w:pPr>
            <w:r w:rsidRPr="44465E51">
              <w:rPr>
                <w:rFonts w:hAnsi="宋体" w:cs="宋体"/>
                <w:sz w:val="21"/>
                <w:szCs w:val="21"/>
              </w:rPr>
              <w:t>备注</w:t>
            </w:r>
          </w:p>
        </w:tc>
      </w:tr>
      <w:tr w:rsidR="44465E51" w14:paraId="00FBBB40" w14:textId="77777777" w:rsidTr="6C685104">
        <w:trPr>
          <w:trHeight w:val="300"/>
          <w:jc w:val="center"/>
        </w:trPr>
        <w:tc>
          <w:tcPr>
            <w:tcW w:w="1665" w:type="dxa"/>
            <w:tcBorders>
              <w:top w:val="single" w:sz="8" w:space="0" w:color="auto"/>
              <w:left w:val="single" w:sz="8" w:space="0" w:color="auto"/>
              <w:bottom w:val="single" w:sz="8" w:space="0" w:color="auto"/>
              <w:right w:val="single" w:sz="8" w:space="0" w:color="auto"/>
            </w:tcBorders>
            <w:tcMar>
              <w:left w:w="108" w:type="dxa"/>
              <w:right w:w="108" w:type="dxa"/>
            </w:tcMar>
          </w:tcPr>
          <w:p w14:paraId="2860E8EE" w14:textId="304AC429" w:rsidR="44465E51" w:rsidRDefault="44465E51" w:rsidP="44465E51">
            <w:pPr>
              <w:spacing w:line="360" w:lineRule="auto"/>
              <w:jc w:val="both"/>
              <w:rPr>
                <w:rFonts w:eastAsia="等线"/>
                <w:sz w:val="21"/>
                <w:szCs w:val="21"/>
              </w:rPr>
            </w:pPr>
            <w:proofErr w:type="spellStart"/>
            <w:r w:rsidRPr="44465E51">
              <w:rPr>
                <w:rFonts w:eastAsia="等线"/>
                <w:sz w:val="21"/>
                <w:szCs w:val="21"/>
              </w:rPr>
              <w:t>notification_id</w:t>
            </w:r>
            <w:proofErr w:type="spellEnd"/>
          </w:p>
        </w:tc>
        <w:tc>
          <w:tcPr>
            <w:tcW w:w="1395" w:type="dxa"/>
            <w:tcBorders>
              <w:top w:val="single" w:sz="8" w:space="0" w:color="auto"/>
              <w:left w:val="single" w:sz="8" w:space="0" w:color="auto"/>
              <w:bottom w:val="single" w:sz="8" w:space="0" w:color="auto"/>
              <w:right w:val="single" w:sz="8" w:space="0" w:color="auto"/>
            </w:tcBorders>
            <w:tcMar>
              <w:left w:w="108" w:type="dxa"/>
              <w:right w:w="108" w:type="dxa"/>
            </w:tcMar>
          </w:tcPr>
          <w:p w14:paraId="41A468DD" w14:textId="77777777" w:rsidR="44465E51" w:rsidRDefault="44465E51" w:rsidP="44465E51">
            <w:pPr>
              <w:spacing w:line="360" w:lineRule="auto"/>
              <w:jc w:val="both"/>
              <w:rPr>
                <w:rFonts w:eastAsia="Times New Roman"/>
                <w:sz w:val="21"/>
                <w:szCs w:val="21"/>
              </w:rPr>
            </w:pPr>
            <w:r w:rsidRPr="44465E51">
              <w:rPr>
                <w:rFonts w:eastAsia="等线"/>
                <w:sz w:val="21"/>
                <w:szCs w:val="21"/>
              </w:rPr>
              <w:t>int</w:t>
            </w:r>
          </w:p>
        </w:tc>
        <w:tc>
          <w:tcPr>
            <w:tcW w:w="1230" w:type="dxa"/>
            <w:tcBorders>
              <w:top w:val="single" w:sz="8" w:space="0" w:color="auto"/>
              <w:left w:val="single" w:sz="8" w:space="0" w:color="auto"/>
              <w:bottom w:val="single" w:sz="8" w:space="0" w:color="auto"/>
              <w:right w:val="single" w:sz="8" w:space="0" w:color="auto"/>
            </w:tcBorders>
            <w:tcMar>
              <w:left w:w="108" w:type="dxa"/>
              <w:right w:w="108" w:type="dxa"/>
            </w:tcMar>
          </w:tcPr>
          <w:p w14:paraId="1DBE0619" w14:textId="77777777" w:rsidR="44465E51" w:rsidRDefault="44465E51" w:rsidP="44465E51">
            <w:pPr>
              <w:spacing w:line="360" w:lineRule="auto"/>
              <w:jc w:val="both"/>
            </w:pPr>
            <w:r w:rsidRPr="44465E51">
              <w:rPr>
                <w:rFonts w:eastAsia="Times New Roman"/>
                <w:sz w:val="21"/>
                <w:szCs w:val="21"/>
              </w:rPr>
              <w:t xml:space="preserve"> </w:t>
            </w:r>
          </w:p>
        </w:tc>
        <w:tc>
          <w:tcPr>
            <w:tcW w:w="1815" w:type="dxa"/>
            <w:tcBorders>
              <w:top w:val="single" w:sz="8" w:space="0" w:color="auto"/>
              <w:left w:val="single" w:sz="8" w:space="0" w:color="auto"/>
              <w:bottom w:val="single" w:sz="8" w:space="0" w:color="auto"/>
              <w:right w:val="single" w:sz="8" w:space="0" w:color="auto"/>
            </w:tcBorders>
            <w:tcMar>
              <w:left w:w="108" w:type="dxa"/>
              <w:right w:w="108" w:type="dxa"/>
            </w:tcMar>
          </w:tcPr>
          <w:p w14:paraId="5F736F59" w14:textId="460F2075" w:rsidR="44465E51" w:rsidRDefault="44465E51" w:rsidP="44465E51">
            <w:pPr>
              <w:spacing w:line="360" w:lineRule="auto"/>
              <w:jc w:val="both"/>
              <w:rPr>
                <w:rFonts w:ascii="宋体" w:hAnsi="宋体" w:cs="宋体" w:hint="eastAsia"/>
                <w:sz w:val="21"/>
                <w:szCs w:val="21"/>
              </w:rPr>
            </w:pPr>
            <w:r w:rsidRPr="44465E51">
              <w:rPr>
                <w:rFonts w:ascii="宋体" w:hAnsi="宋体" w:cs="宋体"/>
                <w:sz w:val="21"/>
                <w:szCs w:val="21"/>
              </w:rPr>
              <w:t>通知记录ID</w:t>
            </w:r>
          </w:p>
        </w:tc>
        <w:tc>
          <w:tcPr>
            <w:tcW w:w="3465" w:type="dxa"/>
            <w:tcBorders>
              <w:top w:val="single" w:sz="8" w:space="0" w:color="auto"/>
              <w:left w:val="single" w:sz="8" w:space="0" w:color="auto"/>
              <w:bottom w:val="single" w:sz="8" w:space="0" w:color="auto"/>
              <w:right w:val="single" w:sz="8" w:space="0" w:color="auto"/>
            </w:tcBorders>
            <w:tcMar>
              <w:left w:w="108" w:type="dxa"/>
              <w:right w:w="108" w:type="dxa"/>
            </w:tcMar>
          </w:tcPr>
          <w:p w14:paraId="30BF45B5" w14:textId="2EA2D0AD" w:rsidR="44465E51" w:rsidRDefault="44465E51" w:rsidP="44465E51">
            <w:pPr>
              <w:spacing w:line="360" w:lineRule="auto"/>
              <w:jc w:val="both"/>
              <w:rPr>
                <w:rFonts w:eastAsia="等线"/>
              </w:rPr>
            </w:pPr>
            <w:r w:rsidRPr="44465E51">
              <w:rPr>
                <w:rFonts w:eastAsia="Times New Roman"/>
                <w:sz w:val="21"/>
                <w:szCs w:val="21"/>
              </w:rPr>
              <w:t>PK</w:t>
            </w:r>
            <w:r w:rsidRPr="44465E51">
              <w:rPr>
                <w:rFonts w:eastAsia="等线"/>
                <w:sz w:val="21"/>
                <w:szCs w:val="21"/>
              </w:rPr>
              <w:t xml:space="preserve"> </w:t>
            </w:r>
            <w:r w:rsidRPr="44465E51">
              <w:rPr>
                <w:rFonts w:eastAsia="Times New Roman"/>
                <w:sz w:val="21"/>
                <w:szCs w:val="21"/>
              </w:rPr>
              <w:t>AUTO_INCREMENT</w:t>
            </w:r>
            <w:r w:rsidRPr="44465E51">
              <w:rPr>
                <w:rFonts w:hAnsi="宋体" w:cs="宋体"/>
                <w:sz w:val="21"/>
                <w:szCs w:val="21"/>
              </w:rPr>
              <w:t>自增长</w:t>
            </w:r>
          </w:p>
        </w:tc>
      </w:tr>
      <w:tr w:rsidR="44465E51" w14:paraId="568BFF2F" w14:textId="77777777" w:rsidTr="6C685104">
        <w:trPr>
          <w:trHeight w:val="300"/>
          <w:jc w:val="center"/>
        </w:trPr>
        <w:tc>
          <w:tcPr>
            <w:tcW w:w="1665" w:type="dxa"/>
            <w:tcBorders>
              <w:top w:val="single" w:sz="8" w:space="0" w:color="auto"/>
              <w:left w:val="single" w:sz="8" w:space="0" w:color="auto"/>
              <w:bottom w:val="single" w:sz="8" w:space="0" w:color="auto"/>
              <w:right w:val="single" w:sz="8" w:space="0" w:color="auto"/>
            </w:tcBorders>
            <w:tcMar>
              <w:left w:w="108" w:type="dxa"/>
              <w:right w:w="108" w:type="dxa"/>
            </w:tcMar>
          </w:tcPr>
          <w:p w14:paraId="701E2099" w14:textId="6E0CC8D5" w:rsidR="44465E51" w:rsidRDefault="44465E51" w:rsidP="44465E51">
            <w:pPr>
              <w:spacing w:line="360" w:lineRule="auto"/>
              <w:jc w:val="both"/>
              <w:rPr>
                <w:rFonts w:eastAsia="等线"/>
                <w:sz w:val="21"/>
                <w:szCs w:val="21"/>
              </w:rPr>
            </w:pPr>
            <w:proofErr w:type="spellStart"/>
            <w:r w:rsidRPr="44465E51">
              <w:rPr>
                <w:rFonts w:eastAsia="等线"/>
                <w:sz w:val="21"/>
                <w:szCs w:val="21"/>
              </w:rPr>
              <w:t>order_id</w:t>
            </w:r>
            <w:proofErr w:type="spellEnd"/>
          </w:p>
        </w:tc>
        <w:tc>
          <w:tcPr>
            <w:tcW w:w="1395" w:type="dxa"/>
            <w:tcBorders>
              <w:top w:val="single" w:sz="8" w:space="0" w:color="auto"/>
              <w:left w:val="single" w:sz="8" w:space="0" w:color="auto"/>
              <w:bottom w:val="single" w:sz="8" w:space="0" w:color="auto"/>
              <w:right w:val="single" w:sz="8" w:space="0" w:color="auto"/>
            </w:tcBorders>
            <w:tcMar>
              <w:left w:w="108" w:type="dxa"/>
              <w:right w:w="108" w:type="dxa"/>
            </w:tcMar>
          </w:tcPr>
          <w:p w14:paraId="03701934" w14:textId="77777777" w:rsidR="44465E51" w:rsidRDefault="44465E51" w:rsidP="44465E51">
            <w:pPr>
              <w:spacing w:line="360" w:lineRule="auto"/>
              <w:jc w:val="both"/>
            </w:pPr>
            <w:r w:rsidRPr="44465E51">
              <w:rPr>
                <w:rFonts w:eastAsia="Times New Roman"/>
                <w:sz w:val="21"/>
                <w:szCs w:val="21"/>
              </w:rPr>
              <w:t>int</w:t>
            </w:r>
          </w:p>
        </w:tc>
        <w:tc>
          <w:tcPr>
            <w:tcW w:w="1230" w:type="dxa"/>
            <w:tcBorders>
              <w:top w:val="single" w:sz="8" w:space="0" w:color="auto"/>
              <w:left w:val="single" w:sz="8" w:space="0" w:color="auto"/>
              <w:bottom w:val="single" w:sz="8" w:space="0" w:color="auto"/>
              <w:right w:val="single" w:sz="8" w:space="0" w:color="auto"/>
            </w:tcBorders>
            <w:tcMar>
              <w:left w:w="108" w:type="dxa"/>
              <w:right w:w="108" w:type="dxa"/>
            </w:tcMar>
          </w:tcPr>
          <w:p w14:paraId="22B093B5" w14:textId="77777777" w:rsidR="44465E51" w:rsidRDefault="44465E51" w:rsidP="44465E51">
            <w:pPr>
              <w:spacing w:line="360" w:lineRule="auto"/>
              <w:jc w:val="both"/>
            </w:pPr>
            <w:r w:rsidRPr="44465E51">
              <w:rPr>
                <w:rFonts w:eastAsia="Times New Roman"/>
                <w:sz w:val="21"/>
                <w:szCs w:val="21"/>
              </w:rPr>
              <w:t xml:space="preserve"> </w:t>
            </w:r>
          </w:p>
        </w:tc>
        <w:tc>
          <w:tcPr>
            <w:tcW w:w="1815" w:type="dxa"/>
            <w:tcBorders>
              <w:top w:val="single" w:sz="8" w:space="0" w:color="auto"/>
              <w:left w:val="single" w:sz="8" w:space="0" w:color="auto"/>
              <w:bottom w:val="single" w:sz="8" w:space="0" w:color="auto"/>
              <w:right w:val="single" w:sz="8" w:space="0" w:color="auto"/>
            </w:tcBorders>
            <w:tcMar>
              <w:left w:w="108" w:type="dxa"/>
              <w:right w:w="108" w:type="dxa"/>
            </w:tcMar>
          </w:tcPr>
          <w:p w14:paraId="71CD0785" w14:textId="00B4735B" w:rsidR="44465E51" w:rsidRDefault="44465E51" w:rsidP="44465E51">
            <w:pPr>
              <w:spacing w:line="360" w:lineRule="auto"/>
              <w:jc w:val="both"/>
              <w:rPr>
                <w:rFonts w:hAnsi="宋体" w:cs="宋体" w:hint="eastAsia"/>
                <w:sz w:val="21"/>
                <w:szCs w:val="21"/>
              </w:rPr>
            </w:pPr>
            <w:r w:rsidRPr="44465E51">
              <w:rPr>
                <w:rFonts w:hAnsi="宋体" w:cs="宋体"/>
                <w:sz w:val="21"/>
                <w:szCs w:val="21"/>
              </w:rPr>
              <w:t>关联订单</w:t>
            </w:r>
            <w:r w:rsidRPr="44465E51">
              <w:rPr>
                <w:rFonts w:hAnsi="宋体" w:cs="宋体"/>
                <w:sz w:val="21"/>
                <w:szCs w:val="21"/>
              </w:rPr>
              <w:t>ID</w:t>
            </w:r>
          </w:p>
        </w:tc>
        <w:tc>
          <w:tcPr>
            <w:tcW w:w="3465" w:type="dxa"/>
            <w:tcBorders>
              <w:top w:val="single" w:sz="8" w:space="0" w:color="auto"/>
              <w:left w:val="single" w:sz="8" w:space="0" w:color="auto"/>
              <w:bottom w:val="single" w:sz="8" w:space="0" w:color="auto"/>
              <w:right w:val="single" w:sz="8" w:space="0" w:color="auto"/>
            </w:tcBorders>
            <w:tcMar>
              <w:left w:w="108" w:type="dxa"/>
              <w:right w:w="108" w:type="dxa"/>
            </w:tcMar>
          </w:tcPr>
          <w:p w14:paraId="51635A6E" w14:textId="77777777" w:rsidR="44465E51" w:rsidRDefault="44465E51" w:rsidP="44465E51">
            <w:pPr>
              <w:spacing w:line="360" w:lineRule="auto"/>
              <w:jc w:val="both"/>
            </w:pPr>
            <w:r w:rsidRPr="44465E51">
              <w:rPr>
                <w:rFonts w:eastAsia="Times New Roman"/>
                <w:sz w:val="21"/>
                <w:szCs w:val="21"/>
              </w:rPr>
              <w:t>FK</w:t>
            </w:r>
          </w:p>
        </w:tc>
      </w:tr>
      <w:tr w:rsidR="44465E51" w14:paraId="53124F84" w14:textId="77777777" w:rsidTr="6C685104">
        <w:trPr>
          <w:trHeight w:val="300"/>
          <w:jc w:val="center"/>
        </w:trPr>
        <w:tc>
          <w:tcPr>
            <w:tcW w:w="1665" w:type="dxa"/>
            <w:tcBorders>
              <w:top w:val="single" w:sz="8" w:space="0" w:color="auto"/>
              <w:left w:val="single" w:sz="8" w:space="0" w:color="auto"/>
              <w:bottom w:val="single" w:sz="8" w:space="0" w:color="auto"/>
              <w:right w:val="single" w:sz="8" w:space="0" w:color="auto"/>
            </w:tcBorders>
            <w:tcMar>
              <w:left w:w="108" w:type="dxa"/>
              <w:right w:w="108" w:type="dxa"/>
            </w:tcMar>
          </w:tcPr>
          <w:p w14:paraId="11B3C819" w14:textId="598DAF71" w:rsidR="44465E51" w:rsidRDefault="003D4038" w:rsidP="44465E51">
            <w:pPr>
              <w:spacing w:line="360" w:lineRule="auto"/>
              <w:jc w:val="both"/>
              <w:rPr>
                <w:rFonts w:eastAsia="等线"/>
                <w:sz w:val="21"/>
                <w:szCs w:val="21"/>
              </w:rPr>
            </w:pPr>
            <w:r w:rsidRPr="44465E51">
              <w:rPr>
                <w:rFonts w:eastAsia="等线"/>
                <w:sz w:val="21"/>
                <w:szCs w:val="21"/>
              </w:rPr>
              <w:t>C</w:t>
            </w:r>
            <w:r w:rsidR="44465E51" w:rsidRPr="44465E51">
              <w:rPr>
                <w:rFonts w:eastAsia="等线"/>
                <w:sz w:val="21"/>
                <w:szCs w:val="21"/>
              </w:rPr>
              <w:t>ontent</w:t>
            </w:r>
          </w:p>
        </w:tc>
        <w:tc>
          <w:tcPr>
            <w:tcW w:w="1395" w:type="dxa"/>
            <w:tcBorders>
              <w:top w:val="single" w:sz="8" w:space="0" w:color="auto"/>
              <w:left w:val="single" w:sz="8" w:space="0" w:color="auto"/>
              <w:bottom w:val="single" w:sz="8" w:space="0" w:color="auto"/>
              <w:right w:val="single" w:sz="8" w:space="0" w:color="auto"/>
            </w:tcBorders>
            <w:tcMar>
              <w:left w:w="108" w:type="dxa"/>
              <w:right w:w="108" w:type="dxa"/>
            </w:tcMar>
          </w:tcPr>
          <w:p w14:paraId="102F8B04" w14:textId="2D0862C9" w:rsidR="44465E51" w:rsidRDefault="44465E51" w:rsidP="44465E51">
            <w:pPr>
              <w:spacing w:line="360" w:lineRule="auto"/>
              <w:jc w:val="both"/>
              <w:rPr>
                <w:rFonts w:eastAsia="Times New Roman"/>
                <w:sz w:val="21"/>
                <w:szCs w:val="21"/>
              </w:rPr>
            </w:pPr>
            <w:r w:rsidRPr="44465E51">
              <w:rPr>
                <w:rFonts w:eastAsia="Times New Roman"/>
                <w:sz w:val="21"/>
                <w:szCs w:val="21"/>
              </w:rPr>
              <w:t>text</w:t>
            </w:r>
          </w:p>
        </w:tc>
        <w:tc>
          <w:tcPr>
            <w:tcW w:w="1230" w:type="dxa"/>
            <w:tcBorders>
              <w:top w:val="single" w:sz="8" w:space="0" w:color="auto"/>
              <w:left w:val="single" w:sz="8" w:space="0" w:color="auto"/>
              <w:bottom w:val="single" w:sz="8" w:space="0" w:color="auto"/>
              <w:right w:val="single" w:sz="8" w:space="0" w:color="auto"/>
            </w:tcBorders>
            <w:tcMar>
              <w:left w:w="108" w:type="dxa"/>
              <w:right w:w="108" w:type="dxa"/>
            </w:tcMar>
          </w:tcPr>
          <w:p w14:paraId="654B31F1" w14:textId="259D0F03" w:rsidR="44465E51" w:rsidRDefault="44465E51" w:rsidP="44465E51">
            <w:pPr>
              <w:spacing w:line="360" w:lineRule="auto"/>
              <w:jc w:val="both"/>
              <w:rPr>
                <w:rFonts w:eastAsia="等线"/>
                <w:sz w:val="21"/>
                <w:szCs w:val="21"/>
              </w:rPr>
            </w:pPr>
          </w:p>
        </w:tc>
        <w:tc>
          <w:tcPr>
            <w:tcW w:w="1815" w:type="dxa"/>
            <w:tcBorders>
              <w:top w:val="single" w:sz="8" w:space="0" w:color="auto"/>
              <w:left w:val="single" w:sz="8" w:space="0" w:color="auto"/>
              <w:bottom w:val="single" w:sz="8" w:space="0" w:color="auto"/>
              <w:right w:val="single" w:sz="8" w:space="0" w:color="auto"/>
            </w:tcBorders>
            <w:tcMar>
              <w:left w:w="108" w:type="dxa"/>
              <w:right w:w="108" w:type="dxa"/>
            </w:tcMar>
          </w:tcPr>
          <w:p w14:paraId="4121DF50" w14:textId="05C55DA7" w:rsidR="44465E51" w:rsidRDefault="44465E51" w:rsidP="44465E51">
            <w:pPr>
              <w:spacing w:line="360" w:lineRule="auto"/>
              <w:jc w:val="both"/>
              <w:rPr>
                <w:rFonts w:hAnsi="宋体" w:cs="宋体" w:hint="eastAsia"/>
                <w:sz w:val="21"/>
                <w:szCs w:val="21"/>
              </w:rPr>
            </w:pPr>
            <w:r w:rsidRPr="44465E51">
              <w:rPr>
                <w:rFonts w:hAnsi="宋体" w:cs="宋体"/>
                <w:sz w:val="21"/>
                <w:szCs w:val="21"/>
              </w:rPr>
              <w:t>通知内容</w:t>
            </w:r>
          </w:p>
        </w:tc>
        <w:tc>
          <w:tcPr>
            <w:tcW w:w="3465" w:type="dxa"/>
            <w:tcBorders>
              <w:top w:val="single" w:sz="8" w:space="0" w:color="auto"/>
              <w:left w:val="single" w:sz="8" w:space="0" w:color="auto"/>
              <w:bottom w:val="single" w:sz="8" w:space="0" w:color="auto"/>
              <w:right w:val="single" w:sz="8" w:space="0" w:color="auto"/>
            </w:tcBorders>
            <w:tcMar>
              <w:left w:w="108" w:type="dxa"/>
              <w:right w:w="108" w:type="dxa"/>
            </w:tcMar>
          </w:tcPr>
          <w:p w14:paraId="09C43106" w14:textId="392FE41D" w:rsidR="44465E51" w:rsidRDefault="44465E51" w:rsidP="00417FC8">
            <w:pPr>
              <w:spacing w:line="360" w:lineRule="auto"/>
              <w:jc w:val="both"/>
              <w:rPr>
                <w:rFonts w:hAnsi="宋体" w:cs="宋体" w:hint="eastAsia"/>
                <w:sz w:val="21"/>
                <w:szCs w:val="21"/>
              </w:rPr>
            </w:pPr>
            <w:r w:rsidRPr="44465E51">
              <w:rPr>
                <w:rFonts w:hAnsi="宋体" w:cs="宋体"/>
                <w:sz w:val="21"/>
                <w:szCs w:val="21"/>
              </w:rPr>
              <w:t>通知内容需设定模版</w:t>
            </w:r>
          </w:p>
        </w:tc>
      </w:tr>
      <w:tr w:rsidR="44465E51" w14:paraId="33140714" w14:textId="77777777" w:rsidTr="6C685104">
        <w:trPr>
          <w:trHeight w:val="300"/>
          <w:jc w:val="center"/>
        </w:trPr>
        <w:tc>
          <w:tcPr>
            <w:tcW w:w="1665" w:type="dxa"/>
            <w:tcBorders>
              <w:top w:val="single" w:sz="8" w:space="0" w:color="auto"/>
              <w:left w:val="single" w:sz="8" w:space="0" w:color="auto"/>
              <w:bottom w:val="single" w:sz="8" w:space="0" w:color="auto"/>
              <w:right w:val="single" w:sz="8" w:space="0" w:color="auto"/>
            </w:tcBorders>
            <w:tcMar>
              <w:left w:w="108" w:type="dxa"/>
              <w:right w:w="108" w:type="dxa"/>
            </w:tcMar>
          </w:tcPr>
          <w:p w14:paraId="6B2CA12B" w14:textId="15951DF0" w:rsidR="44465E51" w:rsidRDefault="44465E51" w:rsidP="44465E51">
            <w:pPr>
              <w:spacing w:line="360" w:lineRule="auto"/>
              <w:jc w:val="both"/>
              <w:rPr>
                <w:rFonts w:eastAsia="等线"/>
                <w:sz w:val="21"/>
                <w:szCs w:val="21"/>
              </w:rPr>
            </w:pPr>
            <w:proofErr w:type="spellStart"/>
            <w:r w:rsidRPr="44465E51">
              <w:rPr>
                <w:rFonts w:eastAsia="等线"/>
                <w:sz w:val="21"/>
                <w:szCs w:val="21"/>
              </w:rPr>
              <w:t>send_status</w:t>
            </w:r>
            <w:proofErr w:type="spellEnd"/>
          </w:p>
        </w:tc>
        <w:tc>
          <w:tcPr>
            <w:tcW w:w="1395" w:type="dxa"/>
            <w:tcBorders>
              <w:top w:val="single" w:sz="8" w:space="0" w:color="auto"/>
              <w:left w:val="single" w:sz="8" w:space="0" w:color="auto"/>
              <w:bottom w:val="single" w:sz="8" w:space="0" w:color="auto"/>
              <w:right w:val="single" w:sz="8" w:space="0" w:color="auto"/>
            </w:tcBorders>
            <w:tcMar>
              <w:left w:w="108" w:type="dxa"/>
              <w:right w:w="108" w:type="dxa"/>
            </w:tcMar>
          </w:tcPr>
          <w:p w14:paraId="4B276F80" w14:textId="23137DA3" w:rsidR="44465E51" w:rsidRDefault="44465E51" w:rsidP="44465E51">
            <w:pPr>
              <w:spacing w:line="360" w:lineRule="auto"/>
              <w:jc w:val="both"/>
              <w:rPr>
                <w:rFonts w:eastAsia="Times New Roman"/>
                <w:sz w:val="21"/>
                <w:szCs w:val="21"/>
              </w:rPr>
            </w:pPr>
            <w:r w:rsidRPr="44465E51">
              <w:rPr>
                <w:rFonts w:eastAsia="Times New Roman"/>
                <w:sz w:val="21"/>
                <w:szCs w:val="21"/>
              </w:rPr>
              <w:t>ENUM</w:t>
            </w:r>
          </w:p>
        </w:tc>
        <w:tc>
          <w:tcPr>
            <w:tcW w:w="1230" w:type="dxa"/>
            <w:tcBorders>
              <w:top w:val="single" w:sz="8" w:space="0" w:color="auto"/>
              <w:left w:val="single" w:sz="8" w:space="0" w:color="auto"/>
              <w:bottom w:val="single" w:sz="8" w:space="0" w:color="auto"/>
              <w:right w:val="single" w:sz="8" w:space="0" w:color="auto"/>
            </w:tcBorders>
            <w:tcMar>
              <w:left w:w="108" w:type="dxa"/>
              <w:right w:w="108" w:type="dxa"/>
            </w:tcMar>
          </w:tcPr>
          <w:p w14:paraId="7A6FEC63" w14:textId="355E471D" w:rsidR="44465E51" w:rsidRDefault="44465E51" w:rsidP="44465E51">
            <w:pPr>
              <w:spacing w:line="360" w:lineRule="auto"/>
              <w:jc w:val="both"/>
              <w:rPr>
                <w:rFonts w:eastAsia="等线"/>
                <w:sz w:val="21"/>
                <w:szCs w:val="21"/>
              </w:rPr>
            </w:pPr>
          </w:p>
        </w:tc>
        <w:tc>
          <w:tcPr>
            <w:tcW w:w="1815" w:type="dxa"/>
            <w:tcBorders>
              <w:top w:val="single" w:sz="8" w:space="0" w:color="auto"/>
              <w:left w:val="single" w:sz="8" w:space="0" w:color="auto"/>
              <w:bottom w:val="single" w:sz="8" w:space="0" w:color="auto"/>
              <w:right w:val="single" w:sz="8" w:space="0" w:color="auto"/>
            </w:tcBorders>
            <w:tcMar>
              <w:left w:w="108" w:type="dxa"/>
              <w:right w:w="108" w:type="dxa"/>
            </w:tcMar>
          </w:tcPr>
          <w:p w14:paraId="07428AB7" w14:textId="1CE5868F" w:rsidR="44465E51" w:rsidRDefault="44465E51" w:rsidP="44465E51">
            <w:pPr>
              <w:spacing w:line="360" w:lineRule="auto"/>
              <w:jc w:val="both"/>
              <w:rPr>
                <w:rFonts w:hAnsi="宋体" w:cs="宋体" w:hint="eastAsia"/>
                <w:sz w:val="21"/>
                <w:szCs w:val="21"/>
              </w:rPr>
            </w:pPr>
            <w:r w:rsidRPr="44465E51">
              <w:rPr>
                <w:rFonts w:hAnsi="宋体" w:cs="宋体"/>
                <w:sz w:val="21"/>
                <w:szCs w:val="21"/>
              </w:rPr>
              <w:t>发送状态</w:t>
            </w:r>
          </w:p>
        </w:tc>
        <w:tc>
          <w:tcPr>
            <w:tcW w:w="3465" w:type="dxa"/>
            <w:tcBorders>
              <w:top w:val="single" w:sz="8" w:space="0" w:color="auto"/>
              <w:left w:val="single" w:sz="8" w:space="0" w:color="auto"/>
              <w:bottom w:val="single" w:sz="8" w:space="0" w:color="auto"/>
              <w:right w:val="single" w:sz="8" w:space="0" w:color="auto"/>
            </w:tcBorders>
            <w:tcMar>
              <w:left w:w="108" w:type="dxa"/>
              <w:right w:w="108" w:type="dxa"/>
            </w:tcMar>
          </w:tcPr>
          <w:p w14:paraId="1A235648" w14:textId="52E34E19" w:rsidR="44465E51" w:rsidRDefault="44465E51" w:rsidP="44465E51">
            <w:pPr>
              <w:spacing w:line="360" w:lineRule="auto"/>
              <w:jc w:val="both"/>
              <w:rPr>
                <w:rFonts w:eastAsia="Times New Roman"/>
                <w:sz w:val="21"/>
                <w:szCs w:val="21"/>
              </w:rPr>
            </w:pPr>
            <w:r w:rsidRPr="44465E51">
              <w:rPr>
                <w:rFonts w:hAnsi="宋体" w:cs="宋体"/>
                <w:sz w:val="21"/>
                <w:szCs w:val="21"/>
              </w:rPr>
              <w:t>含</w:t>
            </w:r>
            <w:r w:rsidRPr="44465E51">
              <w:rPr>
                <w:rFonts w:eastAsia="Times New Roman"/>
                <w:sz w:val="21"/>
                <w:szCs w:val="21"/>
              </w:rPr>
              <w:t xml:space="preserve"> ('</w:t>
            </w:r>
            <w:proofErr w:type="spellStart"/>
            <w:r w:rsidRPr="44465E51">
              <w:rPr>
                <w:rFonts w:eastAsia="Times New Roman"/>
                <w:sz w:val="21"/>
                <w:szCs w:val="21"/>
              </w:rPr>
              <w:t>待发送</w:t>
            </w:r>
            <w:proofErr w:type="spellEnd"/>
            <w:r w:rsidRPr="44465E51">
              <w:rPr>
                <w:rFonts w:eastAsia="Times New Roman"/>
                <w:sz w:val="21"/>
                <w:szCs w:val="21"/>
              </w:rPr>
              <w:t>','</w:t>
            </w:r>
            <w:proofErr w:type="spellStart"/>
            <w:r w:rsidRPr="44465E51">
              <w:rPr>
                <w:rFonts w:eastAsia="Times New Roman"/>
                <w:sz w:val="21"/>
                <w:szCs w:val="21"/>
              </w:rPr>
              <w:t>成功</w:t>
            </w:r>
            <w:proofErr w:type="spellEnd"/>
            <w:r w:rsidRPr="44465E51">
              <w:rPr>
                <w:rFonts w:eastAsia="Times New Roman"/>
                <w:sz w:val="21"/>
                <w:szCs w:val="21"/>
              </w:rPr>
              <w:t>','</w:t>
            </w:r>
            <w:proofErr w:type="spellStart"/>
            <w:r w:rsidRPr="44465E51">
              <w:rPr>
                <w:rFonts w:eastAsia="Times New Roman"/>
                <w:sz w:val="21"/>
                <w:szCs w:val="21"/>
              </w:rPr>
              <w:t>失败</w:t>
            </w:r>
            <w:proofErr w:type="spellEnd"/>
            <w:r w:rsidRPr="44465E51">
              <w:rPr>
                <w:rFonts w:eastAsia="Times New Roman"/>
                <w:sz w:val="21"/>
                <w:szCs w:val="21"/>
              </w:rPr>
              <w:t>')</w:t>
            </w:r>
            <w:proofErr w:type="spellStart"/>
            <w:r w:rsidRPr="44465E51">
              <w:rPr>
                <w:rFonts w:eastAsia="Times New Roman"/>
                <w:sz w:val="21"/>
                <w:szCs w:val="21"/>
              </w:rPr>
              <w:t>三种状态</w:t>
            </w:r>
            <w:proofErr w:type="spellEnd"/>
          </w:p>
        </w:tc>
      </w:tr>
      <w:tr w:rsidR="44465E51" w14:paraId="37B81050" w14:textId="77777777" w:rsidTr="6C685104">
        <w:trPr>
          <w:trHeight w:val="300"/>
          <w:jc w:val="center"/>
        </w:trPr>
        <w:tc>
          <w:tcPr>
            <w:tcW w:w="1665" w:type="dxa"/>
            <w:tcBorders>
              <w:top w:val="single" w:sz="8" w:space="0" w:color="auto"/>
              <w:left w:val="single" w:sz="8" w:space="0" w:color="auto"/>
              <w:bottom w:val="single" w:sz="8" w:space="0" w:color="auto"/>
              <w:right w:val="single" w:sz="8" w:space="0" w:color="auto"/>
            </w:tcBorders>
            <w:tcMar>
              <w:left w:w="108" w:type="dxa"/>
              <w:right w:w="108" w:type="dxa"/>
            </w:tcMar>
          </w:tcPr>
          <w:p w14:paraId="480DAD51" w14:textId="556729C0" w:rsidR="44465E51" w:rsidRDefault="44465E51" w:rsidP="44465E51">
            <w:pPr>
              <w:spacing w:line="360" w:lineRule="auto"/>
              <w:jc w:val="both"/>
              <w:rPr>
                <w:rFonts w:eastAsia="等线"/>
                <w:sz w:val="21"/>
                <w:szCs w:val="21"/>
              </w:rPr>
            </w:pPr>
            <w:proofErr w:type="spellStart"/>
            <w:r w:rsidRPr="44465E51">
              <w:rPr>
                <w:rFonts w:eastAsia="等线"/>
                <w:sz w:val="21"/>
                <w:szCs w:val="21"/>
              </w:rPr>
              <w:t>retry_count</w:t>
            </w:r>
            <w:proofErr w:type="spellEnd"/>
          </w:p>
        </w:tc>
        <w:tc>
          <w:tcPr>
            <w:tcW w:w="1395" w:type="dxa"/>
            <w:tcBorders>
              <w:top w:val="single" w:sz="8" w:space="0" w:color="auto"/>
              <w:left w:val="single" w:sz="8" w:space="0" w:color="auto"/>
              <w:bottom w:val="single" w:sz="8" w:space="0" w:color="auto"/>
              <w:right w:val="single" w:sz="8" w:space="0" w:color="auto"/>
            </w:tcBorders>
            <w:tcMar>
              <w:left w:w="108" w:type="dxa"/>
              <w:right w:w="108" w:type="dxa"/>
            </w:tcMar>
          </w:tcPr>
          <w:p w14:paraId="433A226D" w14:textId="6849182E" w:rsidR="44465E51" w:rsidRDefault="44465E51" w:rsidP="44465E51">
            <w:pPr>
              <w:spacing w:line="360" w:lineRule="auto"/>
              <w:jc w:val="both"/>
              <w:rPr>
                <w:rFonts w:eastAsia="Times New Roman"/>
                <w:sz w:val="21"/>
                <w:szCs w:val="21"/>
              </w:rPr>
            </w:pPr>
            <w:r w:rsidRPr="44465E51">
              <w:rPr>
                <w:rFonts w:eastAsia="Times New Roman"/>
                <w:sz w:val="21"/>
                <w:szCs w:val="21"/>
              </w:rPr>
              <w:t>int default 0</w:t>
            </w:r>
          </w:p>
        </w:tc>
        <w:tc>
          <w:tcPr>
            <w:tcW w:w="1230" w:type="dxa"/>
            <w:tcBorders>
              <w:top w:val="single" w:sz="8" w:space="0" w:color="auto"/>
              <w:left w:val="single" w:sz="8" w:space="0" w:color="auto"/>
              <w:bottom w:val="single" w:sz="8" w:space="0" w:color="auto"/>
              <w:right w:val="single" w:sz="8" w:space="0" w:color="auto"/>
            </w:tcBorders>
            <w:tcMar>
              <w:left w:w="108" w:type="dxa"/>
              <w:right w:w="108" w:type="dxa"/>
            </w:tcMar>
          </w:tcPr>
          <w:p w14:paraId="37AFC662" w14:textId="12537E4C" w:rsidR="44465E51" w:rsidRDefault="44465E51" w:rsidP="44465E51">
            <w:pPr>
              <w:spacing w:line="360" w:lineRule="auto"/>
              <w:jc w:val="both"/>
              <w:rPr>
                <w:rFonts w:eastAsia="等线"/>
                <w:sz w:val="21"/>
                <w:szCs w:val="21"/>
              </w:rPr>
            </w:pPr>
          </w:p>
        </w:tc>
        <w:tc>
          <w:tcPr>
            <w:tcW w:w="1815" w:type="dxa"/>
            <w:tcBorders>
              <w:top w:val="single" w:sz="8" w:space="0" w:color="auto"/>
              <w:left w:val="single" w:sz="8" w:space="0" w:color="auto"/>
              <w:bottom w:val="single" w:sz="8" w:space="0" w:color="auto"/>
              <w:right w:val="single" w:sz="8" w:space="0" w:color="auto"/>
            </w:tcBorders>
            <w:tcMar>
              <w:left w:w="108" w:type="dxa"/>
              <w:right w:w="108" w:type="dxa"/>
            </w:tcMar>
          </w:tcPr>
          <w:p w14:paraId="1D66783D" w14:textId="26BD2BFA" w:rsidR="44465E51" w:rsidRDefault="44465E51" w:rsidP="44465E51">
            <w:pPr>
              <w:spacing w:line="360" w:lineRule="auto"/>
              <w:jc w:val="both"/>
              <w:rPr>
                <w:rFonts w:hAnsi="宋体" w:cs="宋体" w:hint="eastAsia"/>
                <w:sz w:val="21"/>
                <w:szCs w:val="21"/>
              </w:rPr>
            </w:pPr>
            <w:r w:rsidRPr="44465E51">
              <w:rPr>
                <w:rFonts w:hAnsi="宋体" w:cs="宋体"/>
                <w:sz w:val="21"/>
                <w:szCs w:val="21"/>
              </w:rPr>
              <w:t>重试次数</w:t>
            </w:r>
          </w:p>
        </w:tc>
        <w:tc>
          <w:tcPr>
            <w:tcW w:w="3465" w:type="dxa"/>
            <w:tcBorders>
              <w:top w:val="single" w:sz="8" w:space="0" w:color="auto"/>
              <w:left w:val="single" w:sz="8" w:space="0" w:color="auto"/>
              <w:bottom w:val="single" w:sz="8" w:space="0" w:color="auto"/>
              <w:right w:val="single" w:sz="8" w:space="0" w:color="auto"/>
            </w:tcBorders>
            <w:tcMar>
              <w:left w:w="108" w:type="dxa"/>
              <w:right w:w="108" w:type="dxa"/>
            </w:tcMar>
          </w:tcPr>
          <w:p w14:paraId="73801D59" w14:textId="10861A21" w:rsidR="44465E51" w:rsidRDefault="44465E51" w:rsidP="44465E51">
            <w:pPr>
              <w:spacing w:line="360" w:lineRule="auto"/>
              <w:jc w:val="both"/>
              <w:rPr>
                <w:rFonts w:hAnsi="宋体" w:cs="宋体" w:hint="eastAsia"/>
                <w:sz w:val="21"/>
                <w:szCs w:val="21"/>
              </w:rPr>
            </w:pPr>
          </w:p>
        </w:tc>
      </w:tr>
      <w:tr w:rsidR="44465E51" w14:paraId="13BEECBE" w14:textId="77777777" w:rsidTr="6C685104">
        <w:trPr>
          <w:trHeight w:val="300"/>
          <w:jc w:val="center"/>
        </w:trPr>
        <w:tc>
          <w:tcPr>
            <w:tcW w:w="1665" w:type="dxa"/>
            <w:tcBorders>
              <w:top w:val="single" w:sz="8" w:space="0" w:color="auto"/>
              <w:left w:val="single" w:sz="8" w:space="0" w:color="auto"/>
              <w:bottom w:val="single" w:sz="8" w:space="0" w:color="auto"/>
              <w:right w:val="single" w:sz="8" w:space="0" w:color="auto"/>
            </w:tcBorders>
            <w:tcMar>
              <w:left w:w="108" w:type="dxa"/>
              <w:right w:w="108" w:type="dxa"/>
            </w:tcMar>
          </w:tcPr>
          <w:p w14:paraId="31DA2630" w14:textId="1C8A4E46" w:rsidR="44465E51" w:rsidRDefault="44465E51" w:rsidP="44465E51">
            <w:pPr>
              <w:spacing w:line="360" w:lineRule="auto"/>
              <w:jc w:val="both"/>
              <w:rPr>
                <w:rFonts w:eastAsia="等线"/>
                <w:sz w:val="21"/>
                <w:szCs w:val="21"/>
              </w:rPr>
            </w:pPr>
            <w:proofErr w:type="spellStart"/>
            <w:r w:rsidRPr="44465E51">
              <w:rPr>
                <w:rFonts w:eastAsia="等线"/>
                <w:sz w:val="21"/>
                <w:szCs w:val="21"/>
              </w:rPr>
              <w:t>last_attempt_time</w:t>
            </w:r>
            <w:proofErr w:type="spellEnd"/>
          </w:p>
        </w:tc>
        <w:tc>
          <w:tcPr>
            <w:tcW w:w="1395" w:type="dxa"/>
            <w:tcBorders>
              <w:top w:val="single" w:sz="8" w:space="0" w:color="auto"/>
              <w:left w:val="single" w:sz="8" w:space="0" w:color="auto"/>
              <w:bottom w:val="single" w:sz="8" w:space="0" w:color="auto"/>
              <w:right w:val="single" w:sz="8" w:space="0" w:color="auto"/>
            </w:tcBorders>
            <w:tcMar>
              <w:left w:w="108" w:type="dxa"/>
              <w:right w:w="108" w:type="dxa"/>
            </w:tcMar>
          </w:tcPr>
          <w:p w14:paraId="2D6DA7E0" w14:textId="1F0437F7" w:rsidR="44465E51" w:rsidRDefault="44465E51" w:rsidP="44465E51">
            <w:pPr>
              <w:spacing w:line="360" w:lineRule="auto"/>
              <w:jc w:val="both"/>
              <w:rPr>
                <w:rFonts w:eastAsia="Times New Roman"/>
                <w:sz w:val="21"/>
                <w:szCs w:val="21"/>
              </w:rPr>
            </w:pPr>
            <w:r w:rsidRPr="44465E51">
              <w:rPr>
                <w:rFonts w:eastAsia="Times New Roman"/>
                <w:sz w:val="21"/>
                <w:szCs w:val="21"/>
              </w:rPr>
              <w:t xml:space="preserve">datetime </w:t>
            </w:r>
          </w:p>
        </w:tc>
        <w:tc>
          <w:tcPr>
            <w:tcW w:w="1230" w:type="dxa"/>
            <w:tcBorders>
              <w:top w:val="single" w:sz="8" w:space="0" w:color="auto"/>
              <w:left w:val="single" w:sz="8" w:space="0" w:color="auto"/>
              <w:bottom w:val="single" w:sz="8" w:space="0" w:color="auto"/>
              <w:right w:val="single" w:sz="8" w:space="0" w:color="auto"/>
            </w:tcBorders>
            <w:tcMar>
              <w:left w:w="108" w:type="dxa"/>
              <w:right w:w="108" w:type="dxa"/>
            </w:tcMar>
          </w:tcPr>
          <w:p w14:paraId="26A548A5" w14:textId="597C8D12" w:rsidR="44465E51" w:rsidRDefault="44465E51" w:rsidP="44465E51">
            <w:pPr>
              <w:spacing w:line="360" w:lineRule="auto"/>
              <w:jc w:val="both"/>
              <w:rPr>
                <w:rFonts w:eastAsia="等线"/>
                <w:sz w:val="21"/>
                <w:szCs w:val="21"/>
              </w:rPr>
            </w:pPr>
          </w:p>
        </w:tc>
        <w:tc>
          <w:tcPr>
            <w:tcW w:w="1815" w:type="dxa"/>
            <w:tcBorders>
              <w:top w:val="single" w:sz="8" w:space="0" w:color="auto"/>
              <w:left w:val="single" w:sz="8" w:space="0" w:color="auto"/>
              <w:bottom w:val="single" w:sz="8" w:space="0" w:color="auto"/>
              <w:right w:val="single" w:sz="8" w:space="0" w:color="auto"/>
            </w:tcBorders>
            <w:tcMar>
              <w:left w:w="108" w:type="dxa"/>
              <w:right w:w="108" w:type="dxa"/>
            </w:tcMar>
          </w:tcPr>
          <w:p w14:paraId="38F21BA7" w14:textId="63165D0E" w:rsidR="44465E51" w:rsidRDefault="44465E51" w:rsidP="44465E51">
            <w:pPr>
              <w:spacing w:line="360" w:lineRule="auto"/>
              <w:jc w:val="both"/>
              <w:rPr>
                <w:rFonts w:hAnsi="宋体" w:cs="宋体" w:hint="eastAsia"/>
                <w:sz w:val="21"/>
                <w:szCs w:val="21"/>
              </w:rPr>
            </w:pPr>
            <w:r w:rsidRPr="44465E51">
              <w:rPr>
                <w:rFonts w:hAnsi="宋体" w:cs="宋体"/>
                <w:sz w:val="21"/>
                <w:szCs w:val="21"/>
              </w:rPr>
              <w:t>最后尝试时间</w:t>
            </w:r>
          </w:p>
        </w:tc>
        <w:tc>
          <w:tcPr>
            <w:tcW w:w="3465" w:type="dxa"/>
            <w:tcBorders>
              <w:top w:val="single" w:sz="8" w:space="0" w:color="auto"/>
              <w:left w:val="single" w:sz="8" w:space="0" w:color="auto"/>
              <w:bottom w:val="single" w:sz="8" w:space="0" w:color="auto"/>
              <w:right w:val="single" w:sz="8" w:space="0" w:color="auto"/>
            </w:tcBorders>
            <w:tcMar>
              <w:left w:w="108" w:type="dxa"/>
              <w:right w:w="108" w:type="dxa"/>
            </w:tcMar>
          </w:tcPr>
          <w:p w14:paraId="491B8651" w14:textId="6FF7ABFC" w:rsidR="44465E51" w:rsidRDefault="44465E51" w:rsidP="44465E51">
            <w:pPr>
              <w:spacing w:line="360" w:lineRule="auto"/>
              <w:jc w:val="both"/>
              <w:rPr>
                <w:rFonts w:hAnsi="宋体" w:cs="宋体" w:hint="eastAsia"/>
                <w:sz w:val="21"/>
                <w:szCs w:val="21"/>
              </w:rPr>
            </w:pPr>
          </w:p>
        </w:tc>
      </w:tr>
    </w:tbl>
    <w:p w14:paraId="65F41EFA" w14:textId="4E2A3105" w:rsidR="6C685104" w:rsidRDefault="6C685104" w:rsidP="6C685104">
      <w:pPr>
        <w:rPr>
          <w:b/>
          <w:bCs/>
        </w:rPr>
      </w:pPr>
    </w:p>
    <w:p w14:paraId="0B8D7C87" w14:textId="58B7CEEA" w:rsidR="4504EAC2" w:rsidRDefault="6C685104" w:rsidP="46D1EDA8">
      <w:pPr>
        <w:pStyle w:val="3"/>
      </w:pPr>
      <w:bookmarkStart w:id="87" w:name="_Toc198591506"/>
      <w:r>
        <w:t>review</w:t>
      </w:r>
      <w:r>
        <w:t>表</w:t>
      </w:r>
      <w:bookmarkEnd w:id="87"/>
      <w:r>
        <w:t xml:space="preserve"> </w:t>
      </w:r>
    </w:p>
    <w:p w14:paraId="758E4A5D" w14:textId="385031DB" w:rsidR="008E3759" w:rsidRPr="008E3759" w:rsidRDefault="008E3759" w:rsidP="008E3759">
      <w:pPr>
        <w:pStyle w:val="af0"/>
        <w:jc w:val="center"/>
      </w:pPr>
      <w:bookmarkStart w:id="88" w:name="_Toc198591449"/>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6E33E8">
        <w:rPr>
          <w:noProof/>
        </w:rPr>
        <w:t>3</w:t>
      </w:r>
      <w:r>
        <w:fldChar w:fldCharType="end"/>
      </w:r>
      <w:r w:rsidR="001A0656">
        <w:noBreakHyphen/>
      </w:r>
      <w:r w:rsidR="001A0656">
        <w:fldChar w:fldCharType="begin"/>
      </w:r>
      <w:r w:rsidR="001A0656">
        <w:instrText xml:space="preserve"> </w:instrText>
      </w:r>
      <w:r w:rsidR="001A0656">
        <w:rPr>
          <w:rFonts w:hint="eastAsia"/>
        </w:rPr>
        <w:instrText xml:space="preserve">SEQ </w:instrText>
      </w:r>
      <w:r w:rsidR="001A0656">
        <w:rPr>
          <w:rFonts w:hint="eastAsia"/>
        </w:rPr>
        <w:instrText>表格</w:instrText>
      </w:r>
      <w:r w:rsidR="001A0656">
        <w:rPr>
          <w:rFonts w:hint="eastAsia"/>
        </w:rPr>
        <w:instrText xml:space="preserve"> \* ARABIC \s 1</w:instrText>
      </w:r>
      <w:r w:rsidR="001A0656">
        <w:instrText xml:space="preserve"> </w:instrText>
      </w:r>
      <w:r w:rsidR="001A0656">
        <w:fldChar w:fldCharType="separate"/>
      </w:r>
      <w:r w:rsidR="006E33E8">
        <w:rPr>
          <w:noProof/>
        </w:rPr>
        <w:t>18</w:t>
      </w:r>
      <w:r w:rsidR="001A0656">
        <w:fldChar w:fldCharType="end"/>
      </w:r>
      <w:r w:rsidR="001A0656">
        <w:rPr>
          <w:rFonts w:hint="eastAsia"/>
        </w:rPr>
        <w:t xml:space="preserve"> </w:t>
      </w:r>
      <w:r>
        <w:rPr>
          <w:rFonts w:hint="eastAsia"/>
        </w:rPr>
        <w:t>review</w:t>
      </w:r>
      <w:r>
        <w:rPr>
          <w:rFonts w:hint="eastAsia"/>
        </w:rPr>
        <w:t>表</w:t>
      </w:r>
      <w:bookmarkEnd w:id="88"/>
    </w:p>
    <w:tbl>
      <w:tblPr>
        <w:tblW w:w="0" w:type="auto"/>
        <w:jc w:val="center"/>
        <w:tblLook w:val="01E0" w:firstRow="1" w:lastRow="1" w:firstColumn="1" w:lastColumn="1" w:noHBand="0" w:noVBand="0"/>
      </w:tblPr>
      <w:tblGrid>
        <w:gridCol w:w="1653"/>
        <w:gridCol w:w="1373"/>
        <w:gridCol w:w="1184"/>
        <w:gridCol w:w="1736"/>
        <w:gridCol w:w="3388"/>
      </w:tblGrid>
      <w:tr w:rsidR="6C685104" w14:paraId="44CAE021" w14:textId="77777777" w:rsidTr="6C685104">
        <w:trPr>
          <w:trHeight w:val="300"/>
          <w:jc w:val="center"/>
        </w:trPr>
        <w:tc>
          <w:tcPr>
            <w:tcW w:w="1653" w:type="dxa"/>
            <w:tcBorders>
              <w:top w:val="single" w:sz="8" w:space="0" w:color="auto"/>
              <w:left w:val="single" w:sz="8" w:space="0" w:color="auto"/>
              <w:bottom w:val="single" w:sz="8" w:space="0" w:color="auto"/>
              <w:right w:val="single" w:sz="8" w:space="0" w:color="auto"/>
            </w:tcBorders>
            <w:tcMar>
              <w:left w:w="108" w:type="dxa"/>
              <w:right w:w="108" w:type="dxa"/>
            </w:tcMar>
          </w:tcPr>
          <w:p w14:paraId="5D4E377F" w14:textId="77777777" w:rsidR="6C685104" w:rsidRDefault="6C685104" w:rsidP="6C685104">
            <w:pPr>
              <w:spacing w:line="360" w:lineRule="auto"/>
              <w:jc w:val="center"/>
            </w:pPr>
            <w:r w:rsidRPr="6C685104">
              <w:rPr>
                <w:rFonts w:hAnsi="宋体" w:cs="宋体"/>
                <w:sz w:val="21"/>
                <w:szCs w:val="21"/>
              </w:rPr>
              <w:t>字段名</w:t>
            </w:r>
          </w:p>
        </w:tc>
        <w:tc>
          <w:tcPr>
            <w:tcW w:w="1373" w:type="dxa"/>
            <w:tcBorders>
              <w:top w:val="single" w:sz="8" w:space="0" w:color="auto"/>
              <w:left w:val="single" w:sz="8" w:space="0" w:color="auto"/>
              <w:bottom w:val="single" w:sz="8" w:space="0" w:color="auto"/>
              <w:right w:val="single" w:sz="8" w:space="0" w:color="auto"/>
            </w:tcBorders>
            <w:tcMar>
              <w:left w:w="108" w:type="dxa"/>
              <w:right w:w="108" w:type="dxa"/>
            </w:tcMar>
          </w:tcPr>
          <w:p w14:paraId="1D77E0A2" w14:textId="77777777" w:rsidR="6C685104" w:rsidRDefault="6C685104" w:rsidP="6C685104">
            <w:pPr>
              <w:spacing w:line="360" w:lineRule="auto"/>
              <w:jc w:val="center"/>
            </w:pPr>
            <w:r w:rsidRPr="6C685104">
              <w:rPr>
                <w:rFonts w:hAnsi="宋体" w:cs="宋体"/>
                <w:sz w:val="21"/>
                <w:szCs w:val="21"/>
              </w:rPr>
              <w:t>数据类型</w:t>
            </w:r>
          </w:p>
        </w:tc>
        <w:tc>
          <w:tcPr>
            <w:tcW w:w="1184" w:type="dxa"/>
            <w:tcBorders>
              <w:top w:val="single" w:sz="8" w:space="0" w:color="auto"/>
              <w:left w:val="single" w:sz="8" w:space="0" w:color="auto"/>
              <w:bottom w:val="single" w:sz="8" w:space="0" w:color="auto"/>
              <w:right w:val="single" w:sz="8" w:space="0" w:color="auto"/>
            </w:tcBorders>
            <w:tcMar>
              <w:left w:w="108" w:type="dxa"/>
              <w:right w:w="108" w:type="dxa"/>
            </w:tcMar>
          </w:tcPr>
          <w:p w14:paraId="3B9615B0" w14:textId="77777777" w:rsidR="6C685104" w:rsidRDefault="6C685104" w:rsidP="6C685104">
            <w:pPr>
              <w:spacing w:line="360" w:lineRule="auto"/>
              <w:jc w:val="center"/>
            </w:pPr>
            <w:r w:rsidRPr="6C685104">
              <w:rPr>
                <w:rFonts w:hAnsi="宋体" w:cs="宋体"/>
                <w:sz w:val="21"/>
                <w:szCs w:val="21"/>
              </w:rPr>
              <w:t>长度</w:t>
            </w:r>
          </w:p>
        </w:tc>
        <w:tc>
          <w:tcPr>
            <w:tcW w:w="1736" w:type="dxa"/>
            <w:tcBorders>
              <w:top w:val="single" w:sz="8" w:space="0" w:color="auto"/>
              <w:left w:val="single" w:sz="8" w:space="0" w:color="auto"/>
              <w:bottom w:val="single" w:sz="8" w:space="0" w:color="auto"/>
              <w:right w:val="single" w:sz="8" w:space="0" w:color="auto"/>
            </w:tcBorders>
            <w:tcMar>
              <w:left w:w="108" w:type="dxa"/>
              <w:right w:w="108" w:type="dxa"/>
            </w:tcMar>
          </w:tcPr>
          <w:p w14:paraId="5D379D19" w14:textId="77777777" w:rsidR="6C685104" w:rsidRDefault="6C685104" w:rsidP="6C685104">
            <w:pPr>
              <w:spacing w:line="360" w:lineRule="auto"/>
              <w:jc w:val="center"/>
            </w:pPr>
            <w:r w:rsidRPr="6C685104">
              <w:rPr>
                <w:rFonts w:hAnsi="宋体" w:cs="宋体"/>
                <w:sz w:val="21"/>
                <w:szCs w:val="21"/>
              </w:rPr>
              <w:t>说明</w:t>
            </w:r>
          </w:p>
        </w:tc>
        <w:tc>
          <w:tcPr>
            <w:tcW w:w="3388" w:type="dxa"/>
            <w:tcBorders>
              <w:top w:val="single" w:sz="8" w:space="0" w:color="auto"/>
              <w:left w:val="single" w:sz="8" w:space="0" w:color="auto"/>
              <w:bottom w:val="single" w:sz="8" w:space="0" w:color="auto"/>
              <w:right w:val="single" w:sz="8" w:space="0" w:color="auto"/>
            </w:tcBorders>
            <w:tcMar>
              <w:left w:w="108" w:type="dxa"/>
              <w:right w:w="108" w:type="dxa"/>
            </w:tcMar>
          </w:tcPr>
          <w:p w14:paraId="5CEA5B27" w14:textId="77777777" w:rsidR="6C685104" w:rsidRDefault="6C685104" w:rsidP="6C685104">
            <w:pPr>
              <w:spacing w:line="360" w:lineRule="auto"/>
              <w:jc w:val="center"/>
            </w:pPr>
            <w:r w:rsidRPr="6C685104">
              <w:rPr>
                <w:rFonts w:hAnsi="宋体" w:cs="宋体"/>
                <w:sz w:val="21"/>
                <w:szCs w:val="21"/>
              </w:rPr>
              <w:t>备注</w:t>
            </w:r>
          </w:p>
        </w:tc>
      </w:tr>
      <w:tr w:rsidR="6C685104" w14:paraId="264D69E2" w14:textId="77777777" w:rsidTr="6C685104">
        <w:trPr>
          <w:trHeight w:val="300"/>
          <w:jc w:val="center"/>
        </w:trPr>
        <w:tc>
          <w:tcPr>
            <w:tcW w:w="1653" w:type="dxa"/>
            <w:tcBorders>
              <w:top w:val="single" w:sz="8" w:space="0" w:color="auto"/>
              <w:left w:val="single" w:sz="8" w:space="0" w:color="auto"/>
              <w:bottom w:val="single" w:sz="8" w:space="0" w:color="auto"/>
              <w:right w:val="single" w:sz="8" w:space="0" w:color="auto"/>
            </w:tcBorders>
            <w:tcMar>
              <w:left w:w="108" w:type="dxa"/>
              <w:right w:w="108" w:type="dxa"/>
            </w:tcMar>
          </w:tcPr>
          <w:p w14:paraId="3E7409AE" w14:textId="2420D015" w:rsidR="6C685104" w:rsidRDefault="6C685104" w:rsidP="6C685104">
            <w:pPr>
              <w:spacing w:line="360" w:lineRule="auto"/>
              <w:jc w:val="center"/>
              <w:rPr>
                <w:rFonts w:hAnsi="宋体" w:cs="宋体" w:hint="eastAsia"/>
                <w:sz w:val="21"/>
                <w:szCs w:val="21"/>
              </w:rPr>
            </w:pPr>
            <w:proofErr w:type="spellStart"/>
            <w:r w:rsidRPr="6C685104">
              <w:rPr>
                <w:rFonts w:hAnsi="宋体" w:cs="宋体"/>
                <w:sz w:val="21"/>
                <w:szCs w:val="21"/>
              </w:rPr>
              <w:t>review_id</w:t>
            </w:r>
            <w:proofErr w:type="spellEnd"/>
          </w:p>
        </w:tc>
        <w:tc>
          <w:tcPr>
            <w:tcW w:w="1373" w:type="dxa"/>
            <w:tcBorders>
              <w:top w:val="single" w:sz="8" w:space="0" w:color="auto"/>
              <w:left w:val="single" w:sz="8" w:space="0" w:color="auto"/>
              <w:bottom w:val="single" w:sz="8" w:space="0" w:color="auto"/>
              <w:right w:val="single" w:sz="8" w:space="0" w:color="auto"/>
            </w:tcBorders>
            <w:tcMar>
              <w:left w:w="108" w:type="dxa"/>
              <w:right w:w="108" w:type="dxa"/>
            </w:tcMar>
          </w:tcPr>
          <w:p w14:paraId="30FED956" w14:textId="5D184D62" w:rsidR="6C685104" w:rsidRDefault="6C685104" w:rsidP="6C685104">
            <w:pPr>
              <w:spacing w:line="360" w:lineRule="auto"/>
              <w:jc w:val="center"/>
              <w:rPr>
                <w:rFonts w:hAnsi="宋体" w:cs="宋体" w:hint="eastAsia"/>
                <w:sz w:val="21"/>
                <w:szCs w:val="21"/>
              </w:rPr>
            </w:pPr>
            <w:r w:rsidRPr="6C685104">
              <w:rPr>
                <w:rFonts w:hAnsi="宋体" w:cs="宋体"/>
                <w:sz w:val="21"/>
                <w:szCs w:val="21"/>
              </w:rPr>
              <w:t>varchar</w:t>
            </w:r>
          </w:p>
        </w:tc>
        <w:tc>
          <w:tcPr>
            <w:tcW w:w="1184" w:type="dxa"/>
            <w:tcBorders>
              <w:top w:val="single" w:sz="8" w:space="0" w:color="auto"/>
              <w:left w:val="single" w:sz="8" w:space="0" w:color="auto"/>
              <w:bottom w:val="single" w:sz="8" w:space="0" w:color="auto"/>
              <w:right w:val="single" w:sz="8" w:space="0" w:color="auto"/>
            </w:tcBorders>
            <w:tcMar>
              <w:left w:w="108" w:type="dxa"/>
              <w:right w:w="108" w:type="dxa"/>
            </w:tcMar>
          </w:tcPr>
          <w:p w14:paraId="272EC9F1" w14:textId="5353E14D" w:rsidR="6C685104" w:rsidRDefault="6C685104" w:rsidP="6C685104">
            <w:pPr>
              <w:spacing w:line="360" w:lineRule="auto"/>
              <w:jc w:val="center"/>
              <w:rPr>
                <w:rFonts w:hAnsi="宋体" w:cs="宋体" w:hint="eastAsia"/>
                <w:sz w:val="21"/>
                <w:szCs w:val="21"/>
              </w:rPr>
            </w:pPr>
            <w:r w:rsidRPr="6C685104">
              <w:rPr>
                <w:rFonts w:hAnsi="宋体" w:cs="宋体"/>
                <w:sz w:val="21"/>
                <w:szCs w:val="21"/>
              </w:rPr>
              <w:t>20</w:t>
            </w:r>
          </w:p>
        </w:tc>
        <w:tc>
          <w:tcPr>
            <w:tcW w:w="1736" w:type="dxa"/>
            <w:tcBorders>
              <w:top w:val="single" w:sz="8" w:space="0" w:color="auto"/>
              <w:left w:val="single" w:sz="8" w:space="0" w:color="auto"/>
              <w:bottom w:val="single" w:sz="8" w:space="0" w:color="auto"/>
              <w:right w:val="single" w:sz="8" w:space="0" w:color="auto"/>
            </w:tcBorders>
            <w:tcMar>
              <w:left w:w="108" w:type="dxa"/>
              <w:right w:w="108" w:type="dxa"/>
            </w:tcMar>
          </w:tcPr>
          <w:p w14:paraId="1D26A6BA" w14:textId="081E74E0" w:rsidR="6C685104" w:rsidRDefault="6C685104" w:rsidP="6C685104">
            <w:pPr>
              <w:spacing w:line="360" w:lineRule="auto"/>
              <w:jc w:val="center"/>
              <w:rPr>
                <w:rFonts w:hAnsi="宋体" w:cs="宋体" w:hint="eastAsia"/>
                <w:sz w:val="21"/>
                <w:szCs w:val="21"/>
              </w:rPr>
            </w:pPr>
            <w:r w:rsidRPr="6C685104">
              <w:rPr>
                <w:rFonts w:hAnsi="宋体" w:cs="宋体"/>
                <w:sz w:val="21"/>
                <w:szCs w:val="21"/>
              </w:rPr>
              <w:t>评价编号</w:t>
            </w:r>
          </w:p>
        </w:tc>
        <w:tc>
          <w:tcPr>
            <w:tcW w:w="3388" w:type="dxa"/>
            <w:tcBorders>
              <w:top w:val="single" w:sz="8" w:space="0" w:color="auto"/>
              <w:left w:val="single" w:sz="8" w:space="0" w:color="auto"/>
              <w:bottom w:val="single" w:sz="8" w:space="0" w:color="auto"/>
              <w:right w:val="single" w:sz="8" w:space="0" w:color="auto"/>
            </w:tcBorders>
            <w:tcMar>
              <w:left w:w="108" w:type="dxa"/>
              <w:right w:w="108" w:type="dxa"/>
            </w:tcMar>
          </w:tcPr>
          <w:p w14:paraId="21FF1781" w14:textId="4BF3C594" w:rsidR="6C685104" w:rsidRDefault="6C685104" w:rsidP="6C685104">
            <w:pPr>
              <w:spacing w:line="360" w:lineRule="auto"/>
              <w:jc w:val="center"/>
              <w:rPr>
                <w:rFonts w:eastAsia="等线"/>
              </w:rPr>
            </w:pPr>
            <w:r w:rsidRPr="6C685104">
              <w:rPr>
                <w:rFonts w:hAnsi="宋体" w:cs="宋体"/>
                <w:sz w:val="21"/>
                <w:szCs w:val="21"/>
              </w:rPr>
              <w:t xml:space="preserve">PK </w:t>
            </w:r>
            <w:r w:rsidRPr="6C685104">
              <w:rPr>
                <w:rFonts w:eastAsia="Times New Roman"/>
                <w:sz w:val="21"/>
                <w:szCs w:val="21"/>
              </w:rPr>
              <w:t>AUTO_INCREMENT</w:t>
            </w:r>
            <w:r w:rsidRPr="6C685104">
              <w:rPr>
                <w:rFonts w:hAnsi="宋体" w:cs="宋体"/>
                <w:sz w:val="21"/>
                <w:szCs w:val="21"/>
              </w:rPr>
              <w:t>自增长</w:t>
            </w:r>
          </w:p>
        </w:tc>
      </w:tr>
      <w:tr w:rsidR="6C685104" w14:paraId="5055C1CF" w14:textId="77777777" w:rsidTr="6C685104">
        <w:trPr>
          <w:trHeight w:val="300"/>
          <w:jc w:val="center"/>
        </w:trPr>
        <w:tc>
          <w:tcPr>
            <w:tcW w:w="1653" w:type="dxa"/>
            <w:tcBorders>
              <w:top w:val="single" w:sz="8" w:space="0" w:color="auto"/>
              <w:left w:val="single" w:sz="8" w:space="0" w:color="auto"/>
              <w:bottom w:val="single" w:sz="8" w:space="0" w:color="auto"/>
              <w:right w:val="single" w:sz="8" w:space="0" w:color="auto"/>
            </w:tcBorders>
            <w:tcMar>
              <w:left w:w="108" w:type="dxa"/>
              <w:right w:w="108" w:type="dxa"/>
            </w:tcMar>
          </w:tcPr>
          <w:p w14:paraId="7F1AAEB1" w14:textId="05999390" w:rsidR="6C685104" w:rsidRDefault="6C685104" w:rsidP="6C685104">
            <w:pPr>
              <w:spacing w:line="360" w:lineRule="auto"/>
              <w:jc w:val="center"/>
              <w:rPr>
                <w:rFonts w:hAnsi="宋体" w:cs="宋体" w:hint="eastAsia"/>
                <w:sz w:val="21"/>
                <w:szCs w:val="21"/>
              </w:rPr>
            </w:pPr>
            <w:proofErr w:type="spellStart"/>
            <w:r w:rsidRPr="6C685104">
              <w:rPr>
                <w:rFonts w:hAnsi="宋体" w:cs="宋体"/>
                <w:sz w:val="21"/>
                <w:szCs w:val="21"/>
              </w:rPr>
              <w:t>order_id</w:t>
            </w:r>
            <w:proofErr w:type="spellEnd"/>
          </w:p>
        </w:tc>
        <w:tc>
          <w:tcPr>
            <w:tcW w:w="1373" w:type="dxa"/>
            <w:tcBorders>
              <w:top w:val="single" w:sz="8" w:space="0" w:color="auto"/>
              <w:left w:val="single" w:sz="8" w:space="0" w:color="auto"/>
              <w:bottom w:val="single" w:sz="8" w:space="0" w:color="auto"/>
              <w:right w:val="single" w:sz="8" w:space="0" w:color="auto"/>
            </w:tcBorders>
            <w:tcMar>
              <w:left w:w="108" w:type="dxa"/>
              <w:right w:w="108" w:type="dxa"/>
            </w:tcMar>
          </w:tcPr>
          <w:p w14:paraId="25A23365" w14:textId="20827518" w:rsidR="6C685104" w:rsidRDefault="6C685104" w:rsidP="6C685104">
            <w:pPr>
              <w:spacing w:line="360" w:lineRule="auto"/>
              <w:jc w:val="center"/>
              <w:rPr>
                <w:rFonts w:hAnsi="宋体" w:cs="宋体" w:hint="eastAsia"/>
                <w:sz w:val="21"/>
                <w:szCs w:val="21"/>
              </w:rPr>
            </w:pPr>
            <w:r w:rsidRPr="6C685104">
              <w:rPr>
                <w:rFonts w:hAnsi="宋体" w:cs="宋体"/>
                <w:sz w:val="21"/>
                <w:szCs w:val="21"/>
              </w:rPr>
              <w:t>varchar</w:t>
            </w:r>
          </w:p>
        </w:tc>
        <w:tc>
          <w:tcPr>
            <w:tcW w:w="1184" w:type="dxa"/>
            <w:tcBorders>
              <w:top w:val="single" w:sz="8" w:space="0" w:color="auto"/>
              <w:left w:val="single" w:sz="8" w:space="0" w:color="auto"/>
              <w:bottom w:val="single" w:sz="8" w:space="0" w:color="auto"/>
              <w:right w:val="single" w:sz="8" w:space="0" w:color="auto"/>
            </w:tcBorders>
            <w:tcMar>
              <w:left w:w="108" w:type="dxa"/>
              <w:right w:w="108" w:type="dxa"/>
            </w:tcMar>
          </w:tcPr>
          <w:p w14:paraId="0978EB6F" w14:textId="0C13B354" w:rsidR="6C685104" w:rsidRDefault="6C685104" w:rsidP="6C685104">
            <w:pPr>
              <w:spacing w:line="360" w:lineRule="auto"/>
              <w:jc w:val="center"/>
              <w:rPr>
                <w:rFonts w:hAnsi="宋体" w:cs="宋体" w:hint="eastAsia"/>
                <w:sz w:val="21"/>
                <w:szCs w:val="21"/>
              </w:rPr>
            </w:pPr>
            <w:r w:rsidRPr="6C685104">
              <w:rPr>
                <w:rFonts w:hAnsi="宋体" w:cs="宋体"/>
                <w:sz w:val="21"/>
                <w:szCs w:val="21"/>
              </w:rPr>
              <w:t>20</w:t>
            </w:r>
          </w:p>
        </w:tc>
        <w:tc>
          <w:tcPr>
            <w:tcW w:w="1736" w:type="dxa"/>
            <w:tcBorders>
              <w:top w:val="single" w:sz="8" w:space="0" w:color="auto"/>
              <w:left w:val="single" w:sz="8" w:space="0" w:color="auto"/>
              <w:bottom w:val="single" w:sz="8" w:space="0" w:color="auto"/>
              <w:right w:val="single" w:sz="8" w:space="0" w:color="auto"/>
            </w:tcBorders>
            <w:tcMar>
              <w:left w:w="108" w:type="dxa"/>
              <w:right w:w="108" w:type="dxa"/>
            </w:tcMar>
          </w:tcPr>
          <w:p w14:paraId="10F80629" w14:textId="1610D3D6" w:rsidR="6C685104" w:rsidRDefault="6C685104" w:rsidP="6C685104">
            <w:pPr>
              <w:spacing w:line="360" w:lineRule="auto"/>
              <w:jc w:val="center"/>
              <w:rPr>
                <w:rFonts w:hAnsi="宋体" w:cs="宋体" w:hint="eastAsia"/>
                <w:sz w:val="21"/>
                <w:szCs w:val="21"/>
              </w:rPr>
            </w:pPr>
            <w:r w:rsidRPr="6C685104">
              <w:rPr>
                <w:rFonts w:hAnsi="宋体" w:cs="宋体"/>
                <w:sz w:val="21"/>
                <w:szCs w:val="21"/>
              </w:rPr>
              <w:t>评价的订单</w:t>
            </w:r>
          </w:p>
        </w:tc>
        <w:tc>
          <w:tcPr>
            <w:tcW w:w="3388" w:type="dxa"/>
            <w:tcBorders>
              <w:top w:val="single" w:sz="8" w:space="0" w:color="auto"/>
              <w:left w:val="single" w:sz="8" w:space="0" w:color="auto"/>
              <w:bottom w:val="single" w:sz="8" w:space="0" w:color="auto"/>
              <w:right w:val="single" w:sz="8" w:space="0" w:color="auto"/>
            </w:tcBorders>
            <w:tcMar>
              <w:left w:w="108" w:type="dxa"/>
              <w:right w:w="108" w:type="dxa"/>
            </w:tcMar>
          </w:tcPr>
          <w:p w14:paraId="4EF322BC" w14:textId="1DC75C5A" w:rsidR="6C685104" w:rsidRDefault="6C685104" w:rsidP="6C685104">
            <w:pPr>
              <w:spacing w:line="360" w:lineRule="auto"/>
              <w:jc w:val="center"/>
              <w:rPr>
                <w:rFonts w:hAnsi="宋体" w:cs="宋体" w:hint="eastAsia"/>
                <w:sz w:val="21"/>
                <w:szCs w:val="21"/>
              </w:rPr>
            </w:pPr>
            <w:proofErr w:type="gramStart"/>
            <w:r w:rsidRPr="6C685104">
              <w:rPr>
                <w:rFonts w:hAnsi="宋体" w:cs="宋体"/>
                <w:sz w:val="21"/>
                <w:szCs w:val="21"/>
              </w:rPr>
              <w:t>外码依赖</w:t>
            </w:r>
            <w:proofErr w:type="gramEnd"/>
            <w:r w:rsidRPr="6C685104">
              <w:rPr>
                <w:rFonts w:hAnsi="宋体" w:cs="宋体"/>
                <w:sz w:val="21"/>
                <w:szCs w:val="21"/>
              </w:rPr>
              <w:t>于订单</w:t>
            </w:r>
            <w:proofErr w:type="gramStart"/>
            <w:r w:rsidRPr="6C685104">
              <w:rPr>
                <w:rFonts w:hAnsi="宋体" w:cs="宋体"/>
                <w:sz w:val="21"/>
                <w:szCs w:val="21"/>
              </w:rPr>
              <w:t>的主码</w:t>
            </w:r>
            <w:proofErr w:type="gramEnd"/>
          </w:p>
        </w:tc>
      </w:tr>
      <w:tr w:rsidR="6C685104" w14:paraId="2E81A9EC" w14:textId="77777777" w:rsidTr="6C685104">
        <w:trPr>
          <w:trHeight w:val="300"/>
          <w:jc w:val="center"/>
        </w:trPr>
        <w:tc>
          <w:tcPr>
            <w:tcW w:w="1653" w:type="dxa"/>
            <w:tcBorders>
              <w:top w:val="single" w:sz="8" w:space="0" w:color="auto"/>
              <w:left w:val="single" w:sz="8" w:space="0" w:color="auto"/>
              <w:bottom w:val="single" w:sz="8" w:space="0" w:color="auto"/>
              <w:right w:val="single" w:sz="8" w:space="0" w:color="auto"/>
            </w:tcBorders>
            <w:tcMar>
              <w:left w:w="108" w:type="dxa"/>
              <w:right w:w="108" w:type="dxa"/>
            </w:tcMar>
          </w:tcPr>
          <w:p w14:paraId="3F1D23F7" w14:textId="10804291" w:rsidR="6C685104" w:rsidRDefault="6C685104" w:rsidP="6C685104">
            <w:pPr>
              <w:spacing w:line="360" w:lineRule="auto"/>
              <w:jc w:val="center"/>
              <w:rPr>
                <w:rFonts w:hAnsi="宋体" w:cs="宋体" w:hint="eastAsia"/>
                <w:sz w:val="21"/>
                <w:szCs w:val="21"/>
              </w:rPr>
            </w:pPr>
            <w:r w:rsidRPr="6C685104">
              <w:rPr>
                <w:rFonts w:hAnsi="宋体" w:cs="宋体"/>
                <w:sz w:val="21"/>
                <w:szCs w:val="21"/>
              </w:rPr>
              <w:t>rating</w:t>
            </w:r>
          </w:p>
        </w:tc>
        <w:tc>
          <w:tcPr>
            <w:tcW w:w="1373" w:type="dxa"/>
            <w:tcBorders>
              <w:top w:val="single" w:sz="8" w:space="0" w:color="auto"/>
              <w:left w:val="single" w:sz="8" w:space="0" w:color="auto"/>
              <w:bottom w:val="single" w:sz="8" w:space="0" w:color="auto"/>
              <w:right w:val="single" w:sz="8" w:space="0" w:color="auto"/>
            </w:tcBorders>
            <w:tcMar>
              <w:left w:w="108" w:type="dxa"/>
              <w:right w:w="108" w:type="dxa"/>
            </w:tcMar>
          </w:tcPr>
          <w:p w14:paraId="6EFBE4D8" w14:textId="48FC8CD8" w:rsidR="6C685104" w:rsidRDefault="6C685104" w:rsidP="6C685104">
            <w:pPr>
              <w:spacing w:line="360" w:lineRule="auto"/>
              <w:jc w:val="center"/>
              <w:rPr>
                <w:rFonts w:hAnsi="宋体" w:cs="宋体" w:hint="eastAsia"/>
                <w:sz w:val="21"/>
                <w:szCs w:val="21"/>
              </w:rPr>
            </w:pPr>
            <w:r w:rsidRPr="6C685104">
              <w:rPr>
                <w:rFonts w:hAnsi="宋体" w:cs="宋体"/>
                <w:sz w:val="21"/>
                <w:szCs w:val="21"/>
              </w:rPr>
              <w:t>Int</w:t>
            </w:r>
          </w:p>
        </w:tc>
        <w:tc>
          <w:tcPr>
            <w:tcW w:w="1184" w:type="dxa"/>
            <w:tcBorders>
              <w:top w:val="single" w:sz="8" w:space="0" w:color="auto"/>
              <w:left w:val="single" w:sz="8" w:space="0" w:color="auto"/>
              <w:bottom w:val="single" w:sz="8" w:space="0" w:color="auto"/>
              <w:right w:val="single" w:sz="8" w:space="0" w:color="auto"/>
            </w:tcBorders>
            <w:tcMar>
              <w:left w:w="108" w:type="dxa"/>
              <w:right w:w="108" w:type="dxa"/>
            </w:tcMar>
          </w:tcPr>
          <w:p w14:paraId="6428809F" w14:textId="0945A4A0" w:rsidR="6C685104" w:rsidRDefault="6C685104" w:rsidP="6C685104">
            <w:pPr>
              <w:spacing w:line="360" w:lineRule="auto"/>
              <w:jc w:val="center"/>
              <w:rPr>
                <w:rFonts w:hAnsi="宋体" w:cs="宋体" w:hint="eastAsia"/>
                <w:sz w:val="21"/>
                <w:szCs w:val="21"/>
              </w:rPr>
            </w:pPr>
            <w:r w:rsidRPr="6C685104">
              <w:rPr>
                <w:rFonts w:hAnsi="宋体" w:cs="宋体"/>
                <w:sz w:val="21"/>
                <w:szCs w:val="21"/>
              </w:rPr>
              <w:t>1</w:t>
            </w:r>
          </w:p>
        </w:tc>
        <w:tc>
          <w:tcPr>
            <w:tcW w:w="1736" w:type="dxa"/>
            <w:tcBorders>
              <w:top w:val="single" w:sz="8" w:space="0" w:color="auto"/>
              <w:left w:val="single" w:sz="8" w:space="0" w:color="auto"/>
              <w:bottom w:val="single" w:sz="8" w:space="0" w:color="auto"/>
              <w:right w:val="single" w:sz="8" w:space="0" w:color="auto"/>
            </w:tcBorders>
            <w:tcMar>
              <w:left w:w="108" w:type="dxa"/>
              <w:right w:w="108" w:type="dxa"/>
            </w:tcMar>
          </w:tcPr>
          <w:p w14:paraId="1CAA8D52" w14:textId="12DB0623" w:rsidR="6C685104" w:rsidRDefault="6C685104" w:rsidP="6C685104">
            <w:pPr>
              <w:spacing w:line="360" w:lineRule="auto"/>
              <w:jc w:val="center"/>
              <w:rPr>
                <w:rFonts w:hAnsi="宋体" w:cs="宋体" w:hint="eastAsia"/>
                <w:sz w:val="21"/>
                <w:szCs w:val="21"/>
              </w:rPr>
            </w:pPr>
            <w:r w:rsidRPr="6C685104">
              <w:rPr>
                <w:rFonts w:hAnsi="宋体" w:cs="宋体"/>
                <w:sz w:val="21"/>
                <w:szCs w:val="21"/>
              </w:rPr>
              <w:t>总体评价</w:t>
            </w:r>
          </w:p>
        </w:tc>
        <w:tc>
          <w:tcPr>
            <w:tcW w:w="3388" w:type="dxa"/>
            <w:tcBorders>
              <w:top w:val="single" w:sz="8" w:space="0" w:color="auto"/>
              <w:left w:val="single" w:sz="8" w:space="0" w:color="auto"/>
              <w:bottom w:val="single" w:sz="8" w:space="0" w:color="auto"/>
              <w:right w:val="single" w:sz="8" w:space="0" w:color="auto"/>
            </w:tcBorders>
            <w:tcMar>
              <w:left w:w="108" w:type="dxa"/>
              <w:right w:w="108" w:type="dxa"/>
            </w:tcMar>
          </w:tcPr>
          <w:p w14:paraId="263A252D" w14:textId="76153DBB" w:rsidR="6C685104" w:rsidRDefault="6C685104" w:rsidP="00417FC8">
            <w:pPr>
              <w:spacing w:line="360" w:lineRule="auto"/>
              <w:jc w:val="both"/>
              <w:rPr>
                <w:rFonts w:hAnsi="宋体" w:cs="宋体" w:hint="eastAsia"/>
                <w:sz w:val="21"/>
                <w:szCs w:val="21"/>
              </w:rPr>
            </w:pPr>
          </w:p>
        </w:tc>
      </w:tr>
      <w:tr w:rsidR="6C685104" w14:paraId="438401D2" w14:textId="77777777" w:rsidTr="6C685104">
        <w:trPr>
          <w:trHeight w:val="300"/>
          <w:jc w:val="center"/>
        </w:trPr>
        <w:tc>
          <w:tcPr>
            <w:tcW w:w="1653" w:type="dxa"/>
            <w:tcBorders>
              <w:top w:val="single" w:sz="8" w:space="0" w:color="auto"/>
              <w:left w:val="single" w:sz="8" w:space="0" w:color="auto"/>
              <w:bottom w:val="single" w:sz="8" w:space="0" w:color="auto"/>
              <w:right w:val="single" w:sz="8" w:space="0" w:color="auto"/>
            </w:tcBorders>
            <w:tcMar>
              <w:left w:w="108" w:type="dxa"/>
              <w:right w:w="108" w:type="dxa"/>
            </w:tcMar>
          </w:tcPr>
          <w:p w14:paraId="137CBC24" w14:textId="79E158A9" w:rsidR="6C685104" w:rsidRDefault="6C685104" w:rsidP="6C685104">
            <w:pPr>
              <w:spacing w:line="360" w:lineRule="auto"/>
              <w:jc w:val="both"/>
              <w:rPr>
                <w:rFonts w:eastAsia="等线"/>
                <w:sz w:val="21"/>
                <w:szCs w:val="21"/>
              </w:rPr>
            </w:pPr>
            <w:proofErr w:type="spellStart"/>
            <w:r w:rsidRPr="6C685104">
              <w:rPr>
                <w:rFonts w:eastAsia="等线"/>
                <w:sz w:val="21"/>
                <w:szCs w:val="21"/>
              </w:rPr>
              <w:t>desc_accuracy</w:t>
            </w:r>
            <w:proofErr w:type="spellEnd"/>
          </w:p>
        </w:tc>
        <w:tc>
          <w:tcPr>
            <w:tcW w:w="1373" w:type="dxa"/>
            <w:tcBorders>
              <w:top w:val="single" w:sz="8" w:space="0" w:color="auto"/>
              <w:left w:val="single" w:sz="8" w:space="0" w:color="auto"/>
              <w:bottom w:val="single" w:sz="8" w:space="0" w:color="auto"/>
              <w:right w:val="single" w:sz="8" w:space="0" w:color="auto"/>
            </w:tcBorders>
            <w:tcMar>
              <w:left w:w="108" w:type="dxa"/>
              <w:right w:w="108" w:type="dxa"/>
            </w:tcMar>
          </w:tcPr>
          <w:p w14:paraId="7C24DDAD" w14:textId="23D3778A" w:rsidR="6C685104" w:rsidRDefault="6C685104" w:rsidP="6C685104">
            <w:pPr>
              <w:spacing w:line="360" w:lineRule="auto"/>
              <w:jc w:val="both"/>
            </w:pPr>
            <w:proofErr w:type="spellStart"/>
            <w:proofErr w:type="gramStart"/>
            <w:r w:rsidRPr="6C685104">
              <w:rPr>
                <w:rFonts w:eastAsia="Times New Roman"/>
                <w:sz w:val="21"/>
                <w:szCs w:val="21"/>
              </w:rPr>
              <w:t>tinyint</w:t>
            </w:r>
            <w:proofErr w:type="spellEnd"/>
            <w:r w:rsidRPr="6C685104">
              <w:rPr>
                <w:rFonts w:eastAsia="Times New Roman"/>
                <w:sz w:val="21"/>
                <w:szCs w:val="21"/>
              </w:rPr>
              <w:t>(</w:t>
            </w:r>
            <w:proofErr w:type="gramEnd"/>
            <w:r w:rsidRPr="6C685104">
              <w:rPr>
                <w:rFonts w:eastAsia="Times New Roman"/>
                <w:sz w:val="21"/>
                <w:szCs w:val="21"/>
              </w:rPr>
              <w:t>1-5)</w:t>
            </w:r>
          </w:p>
        </w:tc>
        <w:tc>
          <w:tcPr>
            <w:tcW w:w="1184" w:type="dxa"/>
            <w:tcBorders>
              <w:top w:val="single" w:sz="8" w:space="0" w:color="auto"/>
              <w:left w:val="single" w:sz="8" w:space="0" w:color="auto"/>
              <w:bottom w:val="single" w:sz="8" w:space="0" w:color="auto"/>
              <w:right w:val="single" w:sz="8" w:space="0" w:color="auto"/>
            </w:tcBorders>
            <w:tcMar>
              <w:left w:w="108" w:type="dxa"/>
              <w:right w:w="108" w:type="dxa"/>
            </w:tcMar>
          </w:tcPr>
          <w:p w14:paraId="7CBD2004" w14:textId="355E471D" w:rsidR="6C685104" w:rsidRDefault="6C685104" w:rsidP="6C685104">
            <w:pPr>
              <w:spacing w:line="360" w:lineRule="auto"/>
              <w:jc w:val="both"/>
              <w:rPr>
                <w:rFonts w:eastAsia="等线"/>
                <w:sz w:val="21"/>
                <w:szCs w:val="21"/>
              </w:rPr>
            </w:pPr>
          </w:p>
        </w:tc>
        <w:tc>
          <w:tcPr>
            <w:tcW w:w="1736" w:type="dxa"/>
            <w:tcBorders>
              <w:top w:val="single" w:sz="8" w:space="0" w:color="auto"/>
              <w:left w:val="single" w:sz="8" w:space="0" w:color="auto"/>
              <w:bottom w:val="single" w:sz="8" w:space="0" w:color="auto"/>
              <w:right w:val="single" w:sz="8" w:space="0" w:color="auto"/>
            </w:tcBorders>
            <w:tcMar>
              <w:left w:w="108" w:type="dxa"/>
              <w:right w:w="108" w:type="dxa"/>
            </w:tcMar>
          </w:tcPr>
          <w:p w14:paraId="7F70291F" w14:textId="3AD5DB70" w:rsidR="6C685104" w:rsidRDefault="6C685104" w:rsidP="6C685104">
            <w:pPr>
              <w:spacing w:line="360" w:lineRule="auto"/>
              <w:jc w:val="center"/>
              <w:rPr>
                <w:rFonts w:hAnsi="宋体" w:cs="宋体" w:hint="eastAsia"/>
                <w:sz w:val="21"/>
                <w:szCs w:val="21"/>
              </w:rPr>
            </w:pPr>
            <w:r w:rsidRPr="6C685104">
              <w:rPr>
                <w:rFonts w:hAnsi="宋体" w:cs="宋体"/>
                <w:sz w:val="21"/>
                <w:szCs w:val="21"/>
              </w:rPr>
              <w:t xml:space="preserve"> </w:t>
            </w:r>
            <w:r w:rsidRPr="6C685104">
              <w:rPr>
                <w:rFonts w:hAnsi="宋体" w:cs="宋体"/>
                <w:sz w:val="21"/>
                <w:szCs w:val="21"/>
              </w:rPr>
              <w:t>描述相符度</w:t>
            </w:r>
          </w:p>
        </w:tc>
        <w:tc>
          <w:tcPr>
            <w:tcW w:w="3388" w:type="dxa"/>
            <w:tcBorders>
              <w:top w:val="single" w:sz="8" w:space="0" w:color="auto"/>
              <w:left w:val="single" w:sz="8" w:space="0" w:color="auto"/>
              <w:bottom w:val="single" w:sz="8" w:space="0" w:color="auto"/>
              <w:right w:val="single" w:sz="8" w:space="0" w:color="auto"/>
            </w:tcBorders>
            <w:tcMar>
              <w:left w:w="108" w:type="dxa"/>
              <w:right w:w="108" w:type="dxa"/>
            </w:tcMar>
          </w:tcPr>
          <w:p w14:paraId="3E027341" w14:textId="35D39C93" w:rsidR="6C685104" w:rsidRDefault="6C685104" w:rsidP="6C685104">
            <w:pPr>
              <w:spacing w:line="360" w:lineRule="auto"/>
              <w:jc w:val="both"/>
              <w:rPr>
                <w:rFonts w:hAnsi="宋体" w:cs="宋体" w:hint="eastAsia"/>
                <w:sz w:val="21"/>
                <w:szCs w:val="21"/>
              </w:rPr>
            </w:pPr>
            <w:r w:rsidRPr="6C685104">
              <w:rPr>
                <w:rFonts w:hAnsi="宋体" w:cs="宋体"/>
                <w:sz w:val="21"/>
                <w:szCs w:val="21"/>
              </w:rPr>
              <w:t>评价维度</w:t>
            </w:r>
            <w:r w:rsidRPr="6C685104">
              <w:rPr>
                <w:rFonts w:hAnsi="宋体" w:cs="宋体"/>
                <w:sz w:val="21"/>
                <w:szCs w:val="21"/>
              </w:rPr>
              <w:t>1</w:t>
            </w:r>
          </w:p>
        </w:tc>
      </w:tr>
      <w:tr w:rsidR="6C685104" w14:paraId="34CC9E79" w14:textId="77777777" w:rsidTr="6C685104">
        <w:trPr>
          <w:trHeight w:val="300"/>
          <w:jc w:val="center"/>
        </w:trPr>
        <w:tc>
          <w:tcPr>
            <w:tcW w:w="1653" w:type="dxa"/>
            <w:tcBorders>
              <w:top w:val="single" w:sz="8" w:space="0" w:color="auto"/>
              <w:left w:val="single" w:sz="8" w:space="0" w:color="auto"/>
              <w:bottom w:val="single" w:sz="8" w:space="0" w:color="auto"/>
              <w:right w:val="single" w:sz="8" w:space="0" w:color="auto"/>
            </w:tcBorders>
            <w:tcMar>
              <w:left w:w="108" w:type="dxa"/>
              <w:right w:w="108" w:type="dxa"/>
            </w:tcMar>
          </w:tcPr>
          <w:p w14:paraId="1119AF44" w14:textId="4800DB49" w:rsidR="6C685104" w:rsidRDefault="6C685104" w:rsidP="6C685104">
            <w:pPr>
              <w:spacing w:line="360" w:lineRule="auto"/>
              <w:jc w:val="both"/>
              <w:rPr>
                <w:rFonts w:eastAsia="等线"/>
                <w:sz w:val="21"/>
                <w:szCs w:val="21"/>
              </w:rPr>
            </w:pPr>
            <w:proofErr w:type="spellStart"/>
            <w:r w:rsidRPr="6C685104">
              <w:rPr>
                <w:rFonts w:eastAsia="等线"/>
                <w:sz w:val="21"/>
                <w:szCs w:val="21"/>
              </w:rPr>
              <w:t>sevice_attitude</w:t>
            </w:r>
            <w:proofErr w:type="spellEnd"/>
          </w:p>
        </w:tc>
        <w:tc>
          <w:tcPr>
            <w:tcW w:w="1373" w:type="dxa"/>
            <w:tcBorders>
              <w:top w:val="single" w:sz="8" w:space="0" w:color="auto"/>
              <w:left w:val="single" w:sz="8" w:space="0" w:color="auto"/>
              <w:bottom w:val="single" w:sz="8" w:space="0" w:color="auto"/>
              <w:right w:val="single" w:sz="8" w:space="0" w:color="auto"/>
            </w:tcBorders>
            <w:tcMar>
              <w:left w:w="108" w:type="dxa"/>
              <w:right w:w="108" w:type="dxa"/>
            </w:tcMar>
          </w:tcPr>
          <w:p w14:paraId="10FD7DE1" w14:textId="74310B40" w:rsidR="6C685104" w:rsidRDefault="6C685104" w:rsidP="6C685104">
            <w:pPr>
              <w:spacing w:line="360" w:lineRule="auto"/>
              <w:jc w:val="both"/>
            </w:pPr>
            <w:proofErr w:type="spellStart"/>
            <w:proofErr w:type="gramStart"/>
            <w:r w:rsidRPr="6C685104">
              <w:rPr>
                <w:rFonts w:eastAsia="Times New Roman"/>
                <w:sz w:val="21"/>
                <w:szCs w:val="21"/>
              </w:rPr>
              <w:t>tinyint</w:t>
            </w:r>
            <w:proofErr w:type="spellEnd"/>
            <w:r w:rsidRPr="6C685104">
              <w:rPr>
                <w:rFonts w:eastAsia="Times New Roman"/>
                <w:sz w:val="21"/>
                <w:szCs w:val="21"/>
              </w:rPr>
              <w:t>(</w:t>
            </w:r>
            <w:proofErr w:type="gramEnd"/>
            <w:r w:rsidRPr="6C685104">
              <w:rPr>
                <w:rFonts w:eastAsia="Times New Roman"/>
                <w:sz w:val="21"/>
                <w:szCs w:val="21"/>
              </w:rPr>
              <w:t>1-5)</w:t>
            </w:r>
          </w:p>
        </w:tc>
        <w:tc>
          <w:tcPr>
            <w:tcW w:w="1184" w:type="dxa"/>
            <w:tcBorders>
              <w:top w:val="single" w:sz="8" w:space="0" w:color="auto"/>
              <w:left w:val="single" w:sz="8" w:space="0" w:color="auto"/>
              <w:bottom w:val="single" w:sz="8" w:space="0" w:color="auto"/>
              <w:right w:val="single" w:sz="8" w:space="0" w:color="auto"/>
            </w:tcBorders>
            <w:tcMar>
              <w:left w:w="108" w:type="dxa"/>
              <w:right w:w="108" w:type="dxa"/>
            </w:tcMar>
          </w:tcPr>
          <w:p w14:paraId="511DAA7C" w14:textId="12537E4C" w:rsidR="6C685104" w:rsidRDefault="6C685104" w:rsidP="6C685104">
            <w:pPr>
              <w:spacing w:line="360" w:lineRule="auto"/>
              <w:jc w:val="both"/>
              <w:rPr>
                <w:rFonts w:eastAsia="等线"/>
                <w:sz w:val="21"/>
                <w:szCs w:val="21"/>
              </w:rPr>
            </w:pPr>
          </w:p>
        </w:tc>
        <w:tc>
          <w:tcPr>
            <w:tcW w:w="1736" w:type="dxa"/>
            <w:tcBorders>
              <w:top w:val="single" w:sz="8" w:space="0" w:color="auto"/>
              <w:left w:val="single" w:sz="8" w:space="0" w:color="auto"/>
              <w:bottom w:val="single" w:sz="8" w:space="0" w:color="auto"/>
              <w:right w:val="single" w:sz="8" w:space="0" w:color="auto"/>
            </w:tcBorders>
            <w:tcMar>
              <w:left w:w="108" w:type="dxa"/>
              <w:right w:w="108" w:type="dxa"/>
            </w:tcMar>
          </w:tcPr>
          <w:p w14:paraId="2FBC1A3E" w14:textId="225E7CBE" w:rsidR="6C685104" w:rsidRDefault="6C685104" w:rsidP="6C685104">
            <w:pPr>
              <w:spacing w:line="360" w:lineRule="auto"/>
              <w:jc w:val="center"/>
              <w:rPr>
                <w:rFonts w:hAnsi="宋体" w:cs="宋体" w:hint="eastAsia"/>
                <w:sz w:val="21"/>
                <w:szCs w:val="21"/>
              </w:rPr>
            </w:pPr>
            <w:r w:rsidRPr="6C685104">
              <w:rPr>
                <w:rFonts w:hAnsi="宋体" w:cs="宋体"/>
                <w:sz w:val="21"/>
                <w:szCs w:val="21"/>
              </w:rPr>
              <w:t>服务态度</w:t>
            </w:r>
          </w:p>
        </w:tc>
        <w:tc>
          <w:tcPr>
            <w:tcW w:w="3388" w:type="dxa"/>
            <w:tcBorders>
              <w:top w:val="single" w:sz="8" w:space="0" w:color="auto"/>
              <w:left w:val="single" w:sz="8" w:space="0" w:color="auto"/>
              <w:bottom w:val="single" w:sz="8" w:space="0" w:color="auto"/>
              <w:right w:val="single" w:sz="8" w:space="0" w:color="auto"/>
            </w:tcBorders>
            <w:tcMar>
              <w:left w:w="108" w:type="dxa"/>
              <w:right w:w="108" w:type="dxa"/>
            </w:tcMar>
          </w:tcPr>
          <w:p w14:paraId="7780A821" w14:textId="357B3DC6" w:rsidR="6C685104" w:rsidRDefault="6C685104" w:rsidP="6C685104">
            <w:pPr>
              <w:spacing w:line="360" w:lineRule="auto"/>
              <w:jc w:val="both"/>
              <w:rPr>
                <w:rFonts w:hAnsi="宋体" w:cs="宋体" w:hint="eastAsia"/>
                <w:sz w:val="21"/>
                <w:szCs w:val="21"/>
              </w:rPr>
            </w:pPr>
            <w:r w:rsidRPr="6C685104">
              <w:rPr>
                <w:rFonts w:hAnsi="宋体" w:cs="宋体"/>
                <w:sz w:val="21"/>
                <w:szCs w:val="21"/>
              </w:rPr>
              <w:t>评价唯独</w:t>
            </w:r>
            <w:r w:rsidRPr="6C685104">
              <w:rPr>
                <w:rFonts w:hAnsi="宋体" w:cs="宋体"/>
                <w:sz w:val="21"/>
                <w:szCs w:val="21"/>
              </w:rPr>
              <w:t>2</w:t>
            </w:r>
          </w:p>
        </w:tc>
      </w:tr>
      <w:tr w:rsidR="6C685104" w14:paraId="310C4CD9" w14:textId="77777777" w:rsidTr="6C685104">
        <w:trPr>
          <w:trHeight w:val="300"/>
          <w:jc w:val="center"/>
        </w:trPr>
        <w:tc>
          <w:tcPr>
            <w:tcW w:w="1653" w:type="dxa"/>
            <w:tcBorders>
              <w:top w:val="single" w:sz="8" w:space="0" w:color="auto"/>
              <w:left w:val="single" w:sz="8" w:space="0" w:color="auto"/>
              <w:bottom w:val="single" w:sz="8" w:space="0" w:color="auto"/>
              <w:right w:val="single" w:sz="8" w:space="0" w:color="auto"/>
            </w:tcBorders>
            <w:tcMar>
              <w:left w:w="108" w:type="dxa"/>
              <w:right w:w="108" w:type="dxa"/>
            </w:tcMar>
          </w:tcPr>
          <w:p w14:paraId="62EA84C1" w14:textId="40657706" w:rsidR="6C685104" w:rsidRDefault="6C685104" w:rsidP="6C685104">
            <w:pPr>
              <w:spacing w:line="360" w:lineRule="auto"/>
              <w:jc w:val="both"/>
              <w:rPr>
                <w:rFonts w:eastAsia="等线"/>
                <w:sz w:val="21"/>
                <w:szCs w:val="21"/>
              </w:rPr>
            </w:pPr>
            <w:proofErr w:type="spellStart"/>
            <w:r w:rsidRPr="6C685104">
              <w:rPr>
                <w:rFonts w:eastAsia="等线"/>
                <w:sz w:val="21"/>
                <w:szCs w:val="21"/>
              </w:rPr>
              <w:t>is_anonymous</w:t>
            </w:r>
            <w:proofErr w:type="spellEnd"/>
          </w:p>
        </w:tc>
        <w:tc>
          <w:tcPr>
            <w:tcW w:w="1373" w:type="dxa"/>
            <w:tcBorders>
              <w:top w:val="single" w:sz="8" w:space="0" w:color="auto"/>
              <w:left w:val="single" w:sz="8" w:space="0" w:color="auto"/>
              <w:bottom w:val="single" w:sz="8" w:space="0" w:color="auto"/>
              <w:right w:val="single" w:sz="8" w:space="0" w:color="auto"/>
            </w:tcBorders>
            <w:tcMar>
              <w:left w:w="108" w:type="dxa"/>
              <w:right w:w="108" w:type="dxa"/>
            </w:tcMar>
          </w:tcPr>
          <w:p w14:paraId="42873A14" w14:textId="1C71734E" w:rsidR="6C685104" w:rsidRDefault="6C685104" w:rsidP="6C685104">
            <w:pPr>
              <w:spacing w:line="360" w:lineRule="auto"/>
              <w:jc w:val="both"/>
              <w:rPr>
                <w:rFonts w:eastAsia="Times New Roman"/>
                <w:sz w:val="21"/>
                <w:szCs w:val="21"/>
              </w:rPr>
            </w:pPr>
            <w:proofErr w:type="spellStart"/>
            <w:r w:rsidRPr="6C685104">
              <w:rPr>
                <w:rFonts w:eastAsia="Times New Roman"/>
                <w:sz w:val="21"/>
                <w:szCs w:val="21"/>
              </w:rPr>
              <w:t>boolean</w:t>
            </w:r>
            <w:proofErr w:type="spellEnd"/>
            <w:r w:rsidRPr="6C685104">
              <w:rPr>
                <w:rFonts w:eastAsia="Times New Roman"/>
                <w:sz w:val="21"/>
                <w:szCs w:val="21"/>
              </w:rPr>
              <w:t xml:space="preserve"> default false</w:t>
            </w:r>
          </w:p>
        </w:tc>
        <w:tc>
          <w:tcPr>
            <w:tcW w:w="1184" w:type="dxa"/>
            <w:tcBorders>
              <w:top w:val="single" w:sz="8" w:space="0" w:color="auto"/>
              <w:left w:val="single" w:sz="8" w:space="0" w:color="auto"/>
              <w:bottom w:val="single" w:sz="8" w:space="0" w:color="auto"/>
              <w:right w:val="single" w:sz="8" w:space="0" w:color="auto"/>
            </w:tcBorders>
            <w:tcMar>
              <w:left w:w="108" w:type="dxa"/>
              <w:right w:w="108" w:type="dxa"/>
            </w:tcMar>
          </w:tcPr>
          <w:p w14:paraId="3C513FBC" w14:textId="597C8D12" w:rsidR="6C685104" w:rsidRDefault="6C685104" w:rsidP="6C685104">
            <w:pPr>
              <w:spacing w:line="360" w:lineRule="auto"/>
              <w:jc w:val="both"/>
              <w:rPr>
                <w:rFonts w:eastAsia="等线"/>
                <w:sz w:val="21"/>
                <w:szCs w:val="21"/>
              </w:rPr>
            </w:pPr>
          </w:p>
        </w:tc>
        <w:tc>
          <w:tcPr>
            <w:tcW w:w="1736" w:type="dxa"/>
            <w:tcBorders>
              <w:top w:val="single" w:sz="8" w:space="0" w:color="auto"/>
              <w:left w:val="single" w:sz="8" w:space="0" w:color="auto"/>
              <w:bottom w:val="single" w:sz="8" w:space="0" w:color="auto"/>
              <w:right w:val="single" w:sz="8" w:space="0" w:color="auto"/>
            </w:tcBorders>
            <w:tcMar>
              <w:left w:w="108" w:type="dxa"/>
              <w:right w:w="108" w:type="dxa"/>
            </w:tcMar>
          </w:tcPr>
          <w:p w14:paraId="1F0F31E4" w14:textId="1FD19377" w:rsidR="6C685104" w:rsidRDefault="6C685104" w:rsidP="6C685104">
            <w:pPr>
              <w:spacing w:line="360" w:lineRule="auto"/>
              <w:jc w:val="center"/>
              <w:rPr>
                <w:rFonts w:hAnsi="宋体" w:cs="宋体" w:hint="eastAsia"/>
                <w:sz w:val="21"/>
                <w:szCs w:val="21"/>
              </w:rPr>
            </w:pPr>
            <w:r w:rsidRPr="6C685104">
              <w:rPr>
                <w:rFonts w:hAnsi="宋体" w:cs="宋体"/>
                <w:sz w:val="21"/>
                <w:szCs w:val="21"/>
              </w:rPr>
              <w:t>是否匿名</w:t>
            </w:r>
          </w:p>
        </w:tc>
        <w:tc>
          <w:tcPr>
            <w:tcW w:w="3388" w:type="dxa"/>
            <w:tcBorders>
              <w:top w:val="single" w:sz="8" w:space="0" w:color="auto"/>
              <w:left w:val="single" w:sz="8" w:space="0" w:color="auto"/>
              <w:bottom w:val="single" w:sz="8" w:space="0" w:color="auto"/>
              <w:right w:val="single" w:sz="8" w:space="0" w:color="auto"/>
            </w:tcBorders>
            <w:tcMar>
              <w:left w:w="108" w:type="dxa"/>
              <w:right w:w="108" w:type="dxa"/>
            </w:tcMar>
          </w:tcPr>
          <w:p w14:paraId="4CDBD936" w14:textId="23D6E32F" w:rsidR="6C685104" w:rsidRDefault="6C685104" w:rsidP="6C685104">
            <w:pPr>
              <w:spacing w:line="360" w:lineRule="auto"/>
              <w:jc w:val="both"/>
              <w:rPr>
                <w:rFonts w:hAnsi="宋体" w:cs="宋体" w:hint="eastAsia"/>
                <w:sz w:val="21"/>
                <w:szCs w:val="21"/>
              </w:rPr>
            </w:pPr>
          </w:p>
        </w:tc>
      </w:tr>
      <w:tr w:rsidR="6C685104" w14:paraId="3D0A8DCB" w14:textId="77777777" w:rsidTr="6C685104">
        <w:trPr>
          <w:trHeight w:val="300"/>
          <w:jc w:val="center"/>
        </w:trPr>
        <w:tc>
          <w:tcPr>
            <w:tcW w:w="1653" w:type="dxa"/>
            <w:tcBorders>
              <w:top w:val="single" w:sz="8" w:space="0" w:color="auto"/>
              <w:left w:val="single" w:sz="8" w:space="0" w:color="auto"/>
              <w:bottom w:val="single" w:sz="8" w:space="0" w:color="auto"/>
              <w:right w:val="single" w:sz="8" w:space="0" w:color="auto"/>
            </w:tcBorders>
            <w:tcMar>
              <w:left w:w="108" w:type="dxa"/>
              <w:right w:w="108" w:type="dxa"/>
            </w:tcMar>
          </w:tcPr>
          <w:p w14:paraId="2B61C260" w14:textId="39AB8F67" w:rsidR="6C685104" w:rsidRDefault="6C685104" w:rsidP="6C685104">
            <w:pPr>
              <w:spacing w:line="360" w:lineRule="auto"/>
              <w:jc w:val="both"/>
              <w:rPr>
                <w:rFonts w:eastAsia="等线"/>
                <w:sz w:val="21"/>
                <w:szCs w:val="21"/>
              </w:rPr>
            </w:pPr>
            <w:proofErr w:type="spellStart"/>
            <w:r w:rsidRPr="6C685104">
              <w:rPr>
                <w:rFonts w:eastAsia="等线"/>
                <w:sz w:val="21"/>
                <w:szCs w:val="21"/>
              </w:rPr>
              <w:t>create_time</w:t>
            </w:r>
            <w:proofErr w:type="spellEnd"/>
          </w:p>
        </w:tc>
        <w:tc>
          <w:tcPr>
            <w:tcW w:w="1373" w:type="dxa"/>
            <w:tcBorders>
              <w:top w:val="single" w:sz="8" w:space="0" w:color="auto"/>
              <w:left w:val="single" w:sz="8" w:space="0" w:color="auto"/>
              <w:bottom w:val="single" w:sz="8" w:space="0" w:color="auto"/>
              <w:right w:val="single" w:sz="8" w:space="0" w:color="auto"/>
            </w:tcBorders>
            <w:tcMar>
              <w:left w:w="108" w:type="dxa"/>
              <w:right w:w="108" w:type="dxa"/>
            </w:tcMar>
          </w:tcPr>
          <w:p w14:paraId="2BC82B82" w14:textId="1696D06C" w:rsidR="6C685104" w:rsidRDefault="6C685104" w:rsidP="6C685104">
            <w:pPr>
              <w:spacing w:line="360" w:lineRule="auto"/>
              <w:jc w:val="both"/>
              <w:rPr>
                <w:rFonts w:eastAsia="Times New Roman"/>
                <w:sz w:val="21"/>
                <w:szCs w:val="21"/>
              </w:rPr>
            </w:pPr>
            <w:r w:rsidRPr="6C685104">
              <w:rPr>
                <w:rFonts w:eastAsia="Times New Roman"/>
                <w:sz w:val="21"/>
                <w:szCs w:val="21"/>
              </w:rPr>
              <w:t>datetime</w:t>
            </w:r>
          </w:p>
        </w:tc>
        <w:tc>
          <w:tcPr>
            <w:tcW w:w="1184" w:type="dxa"/>
            <w:tcBorders>
              <w:top w:val="single" w:sz="8" w:space="0" w:color="auto"/>
              <w:left w:val="single" w:sz="8" w:space="0" w:color="auto"/>
              <w:bottom w:val="single" w:sz="8" w:space="0" w:color="auto"/>
              <w:right w:val="single" w:sz="8" w:space="0" w:color="auto"/>
            </w:tcBorders>
            <w:tcMar>
              <w:left w:w="108" w:type="dxa"/>
              <w:right w:w="108" w:type="dxa"/>
            </w:tcMar>
          </w:tcPr>
          <w:p w14:paraId="79D00225" w14:textId="3D3C5F5C" w:rsidR="6C685104" w:rsidRDefault="6C685104" w:rsidP="6C685104">
            <w:pPr>
              <w:spacing w:line="360" w:lineRule="auto"/>
              <w:jc w:val="both"/>
              <w:rPr>
                <w:rFonts w:eastAsia="等线"/>
                <w:sz w:val="21"/>
                <w:szCs w:val="21"/>
              </w:rPr>
            </w:pPr>
          </w:p>
        </w:tc>
        <w:tc>
          <w:tcPr>
            <w:tcW w:w="1736" w:type="dxa"/>
            <w:tcBorders>
              <w:top w:val="single" w:sz="8" w:space="0" w:color="auto"/>
              <w:left w:val="single" w:sz="8" w:space="0" w:color="auto"/>
              <w:bottom w:val="single" w:sz="8" w:space="0" w:color="auto"/>
              <w:right w:val="single" w:sz="8" w:space="0" w:color="auto"/>
            </w:tcBorders>
            <w:tcMar>
              <w:left w:w="108" w:type="dxa"/>
              <w:right w:w="108" w:type="dxa"/>
            </w:tcMar>
          </w:tcPr>
          <w:p w14:paraId="2D471ABA" w14:textId="2648621E" w:rsidR="6C685104" w:rsidRDefault="6C685104" w:rsidP="6C685104">
            <w:pPr>
              <w:spacing w:line="360" w:lineRule="auto"/>
              <w:jc w:val="center"/>
              <w:rPr>
                <w:rFonts w:hAnsi="宋体" w:cs="宋体" w:hint="eastAsia"/>
                <w:sz w:val="21"/>
                <w:szCs w:val="21"/>
              </w:rPr>
            </w:pPr>
            <w:r w:rsidRPr="6C685104">
              <w:rPr>
                <w:rFonts w:hAnsi="宋体" w:cs="宋体"/>
                <w:sz w:val="21"/>
                <w:szCs w:val="21"/>
              </w:rPr>
              <w:t>创建时间</w:t>
            </w:r>
          </w:p>
        </w:tc>
        <w:tc>
          <w:tcPr>
            <w:tcW w:w="3388" w:type="dxa"/>
            <w:tcBorders>
              <w:top w:val="single" w:sz="8" w:space="0" w:color="auto"/>
              <w:left w:val="single" w:sz="8" w:space="0" w:color="auto"/>
              <w:bottom w:val="single" w:sz="8" w:space="0" w:color="auto"/>
              <w:right w:val="single" w:sz="8" w:space="0" w:color="auto"/>
            </w:tcBorders>
            <w:tcMar>
              <w:left w:w="108" w:type="dxa"/>
              <w:right w:w="108" w:type="dxa"/>
            </w:tcMar>
          </w:tcPr>
          <w:p w14:paraId="1A9D06BB" w14:textId="76DC123A" w:rsidR="6C685104" w:rsidRDefault="6C685104" w:rsidP="6C685104">
            <w:pPr>
              <w:spacing w:line="360" w:lineRule="auto"/>
              <w:jc w:val="both"/>
              <w:rPr>
                <w:rFonts w:hAnsi="宋体" w:cs="宋体" w:hint="eastAsia"/>
                <w:sz w:val="21"/>
                <w:szCs w:val="21"/>
              </w:rPr>
            </w:pPr>
          </w:p>
        </w:tc>
      </w:tr>
      <w:tr w:rsidR="6C685104" w14:paraId="45853A2C" w14:textId="77777777" w:rsidTr="6C685104">
        <w:trPr>
          <w:trHeight w:val="300"/>
          <w:jc w:val="center"/>
        </w:trPr>
        <w:tc>
          <w:tcPr>
            <w:tcW w:w="1653" w:type="dxa"/>
            <w:tcBorders>
              <w:top w:val="single" w:sz="8" w:space="0" w:color="auto"/>
              <w:left w:val="single" w:sz="8" w:space="0" w:color="auto"/>
              <w:bottom w:val="single" w:sz="8" w:space="0" w:color="auto"/>
              <w:right w:val="single" w:sz="8" w:space="0" w:color="auto"/>
            </w:tcBorders>
            <w:tcMar>
              <w:left w:w="108" w:type="dxa"/>
              <w:right w:w="108" w:type="dxa"/>
            </w:tcMar>
          </w:tcPr>
          <w:p w14:paraId="5F7EB9E4" w14:textId="700BD0AF" w:rsidR="6C685104" w:rsidRDefault="6C685104" w:rsidP="6C685104">
            <w:pPr>
              <w:spacing w:line="360" w:lineRule="auto"/>
              <w:jc w:val="both"/>
              <w:rPr>
                <w:rFonts w:eastAsia="等线"/>
                <w:sz w:val="21"/>
                <w:szCs w:val="21"/>
              </w:rPr>
            </w:pPr>
            <w:proofErr w:type="spellStart"/>
            <w:r w:rsidRPr="6C685104">
              <w:rPr>
                <w:rFonts w:eastAsia="等线"/>
                <w:sz w:val="21"/>
                <w:szCs w:val="21"/>
              </w:rPr>
              <w:lastRenderedPageBreak/>
              <w:t>seller_reply</w:t>
            </w:r>
            <w:proofErr w:type="spellEnd"/>
          </w:p>
        </w:tc>
        <w:tc>
          <w:tcPr>
            <w:tcW w:w="1373" w:type="dxa"/>
            <w:tcBorders>
              <w:top w:val="single" w:sz="8" w:space="0" w:color="auto"/>
              <w:left w:val="single" w:sz="8" w:space="0" w:color="auto"/>
              <w:bottom w:val="single" w:sz="8" w:space="0" w:color="auto"/>
              <w:right w:val="single" w:sz="8" w:space="0" w:color="auto"/>
            </w:tcBorders>
            <w:tcMar>
              <w:left w:w="108" w:type="dxa"/>
              <w:right w:w="108" w:type="dxa"/>
            </w:tcMar>
          </w:tcPr>
          <w:p w14:paraId="6B01C6AD" w14:textId="086B9961" w:rsidR="6C685104" w:rsidRDefault="6C685104" w:rsidP="6C685104">
            <w:pPr>
              <w:spacing w:line="360" w:lineRule="auto"/>
              <w:jc w:val="both"/>
              <w:rPr>
                <w:rFonts w:eastAsia="Times New Roman"/>
                <w:sz w:val="21"/>
                <w:szCs w:val="21"/>
              </w:rPr>
            </w:pPr>
            <w:r w:rsidRPr="6C685104">
              <w:rPr>
                <w:rFonts w:eastAsia="Times New Roman"/>
                <w:sz w:val="21"/>
                <w:szCs w:val="21"/>
              </w:rPr>
              <w:t>text</w:t>
            </w:r>
          </w:p>
        </w:tc>
        <w:tc>
          <w:tcPr>
            <w:tcW w:w="1184" w:type="dxa"/>
            <w:tcBorders>
              <w:top w:val="single" w:sz="8" w:space="0" w:color="auto"/>
              <w:left w:val="single" w:sz="8" w:space="0" w:color="auto"/>
              <w:bottom w:val="single" w:sz="8" w:space="0" w:color="auto"/>
              <w:right w:val="single" w:sz="8" w:space="0" w:color="auto"/>
            </w:tcBorders>
            <w:tcMar>
              <w:left w:w="108" w:type="dxa"/>
              <w:right w:w="108" w:type="dxa"/>
            </w:tcMar>
          </w:tcPr>
          <w:p w14:paraId="026DD1CD" w14:textId="02DED781" w:rsidR="6C685104" w:rsidRDefault="6C685104" w:rsidP="6C685104">
            <w:pPr>
              <w:spacing w:line="360" w:lineRule="auto"/>
              <w:jc w:val="both"/>
              <w:rPr>
                <w:rFonts w:eastAsia="等线"/>
                <w:sz w:val="21"/>
                <w:szCs w:val="21"/>
              </w:rPr>
            </w:pPr>
          </w:p>
        </w:tc>
        <w:tc>
          <w:tcPr>
            <w:tcW w:w="1736" w:type="dxa"/>
            <w:tcBorders>
              <w:top w:val="single" w:sz="8" w:space="0" w:color="auto"/>
              <w:left w:val="single" w:sz="8" w:space="0" w:color="auto"/>
              <w:bottom w:val="single" w:sz="8" w:space="0" w:color="auto"/>
              <w:right w:val="single" w:sz="8" w:space="0" w:color="auto"/>
            </w:tcBorders>
            <w:tcMar>
              <w:left w:w="108" w:type="dxa"/>
              <w:right w:w="108" w:type="dxa"/>
            </w:tcMar>
          </w:tcPr>
          <w:p w14:paraId="6392E210" w14:textId="637C5A75" w:rsidR="6C685104" w:rsidRDefault="6C685104" w:rsidP="6C685104">
            <w:pPr>
              <w:spacing w:line="360" w:lineRule="auto"/>
              <w:jc w:val="center"/>
              <w:rPr>
                <w:rFonts w:hAnsi="宋体" w:cs="宋体" w:hint="eastAsia"/>
                <w:sz w:val="21"/>
                <w:szCs w:val="21"/>
              </w:rPr>
            </w:pPr>
            <w:r w:rsidRPr="6C685104">
              <w:rPr>
                <w:rFonts w:hAnsi="宋体" w:cs="宋体"/>
                <w:sz w:val="21"/>
                <w:szCs w:val="21"/>
              </w:rPr>
              <w:t>卖家回复</w:t>
            </w:r>
          </w:p>
        </w:tc>
        <w:tc>
          <w:tcPr>
            <w:tcW w:w="3388" w:type="dxa"/>
            <w:tcBorders>
              <w:top w:val="single" w:sz="8" w:space="0" w:color="auto"/>
              <w:left w:val="single" w:sz="8" w:space="0" w:color="auto"/>
              <w:bottom w:val="single" w:sz="8" w:space="0" w:color="auto"/>
              <w:right w:val="single" w:sz="8" w:space="0" w:color="auto"/>
            </w:tcBorders>
            <w:tcMar>
              <w:left w:w="108" w:type="dxa"/>
              <w:right w:w="108" w:type="dxa"/>
            </w:tcMar>
          </w:tcPr>
          <w:p w14:paraId="786597E7" w14:textId="736C839C" w:rsidR="6C685104" w:rsidRDefault="6C685104" w:rsidP="6C685104">
            <w:pPr>
              <w:spacing w:line="360" w:lineRule="auto"/>
              <w:jc w:val="both"/>
              <w:rPr>
                <w:rFonts w:hAnsi="宋体" w:cs="宋体" w:hint="eastAsia"/>
                <w:sz w:val="21"/>
                <w:szCs w:val="21"/>
              </w:rPr>
            </w:pPr>
          </w:p>
        </w:tc>
      </w:tr>
    </w:tbl>
    <w:p w14:paraId="25024D00" w14:textId="7AC6FAF0" w:rsidR="6C685104" w:rsidRDefault="6C685104" w:rsidP="6C685104">
      <w:pPr>
        <w:rPr>
          <w:b/>
          <w:bCs/>
        </w:rPr>
      </w:pPr>
    </w:p>
    <w:p w14:paraId="007E2DE8" w14:textId="4AB99004" w:rsidR="6C685104" w:rsidRDefault="46D1EDA8" w:rsidP="46D1EDA8">
      <w:pPr>
        <w:pStyle w:val="3"/>
      </w:pPr>
      <w:bookmarkStart w:id="89" w:name="_Toc198591507"/>
      <w:r>
        <w:t>report</w:t>
      </w:r>
      <w:r>
        <w:t>表</w:t>
      </w:r>
      <w:bookmarkEnd w:id="89"/>
    </w:p>
    <w:p w14:paraId="09CF14B0" w14:textId="7A2DAAED" w:rsidR="008E3759" w:rsidRPr="008E3759" w:rsidRDefault="008E3759" w:rsidP="008E3759">
      <w:pPr>
        <w:pStyle w:val="af0"/>
        <w:jc w:val="center"/>
      </w:pPr>
      <w:bookmarkStart w:id="90" w:name="_Toc198591450"/>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6E33E8">
        <w:rPr>
          <w:noProof/>
        </w:rPr>
        <w:t>3</w:t>
      </w:r>
      <w:r>
        <w:fldChar w:fldCharType="end"/>
      </w:r>
      <w:r w:rsidR="001A0656">
        <w:noBreakHyphen/>
      </w:r>
      <w:r w:rsidR="001A0656">
        <w:fldChar w:fldCharType="begin"/>
      </w:r>
      <w:r w:rsidR="001A0656">
        <w:instrText xml:space="preserve"> </w:instrText>
      </w:r>
      <w:r w:rsidR="001A0656">
        <w:rPr>
          <w:rFonts w:hint="eastAsia"/>
        </w:rPr>
        <w:instrText xml:space="preserve">SEQ </w:instrText>
      </w:r>
      <w:r w:rsidR="001A0656">
        <w:rPr>
          <w:rFonts w:hint="eastAsia"/>
        </w:rPr>
        <w:instrText>表格</w:instrText>
      </w:r>
      <w:r w:rsidR="001A0656">
        <w:rPr>
          <w:rFonts w:hint="eastAsia"/>
        </w:rPr>
        <w:instrText xml:space="preserve"> \* ARABIC \s 1</w:instrText>
      </w:r>
      <w:r w:rsidR="001A0656">
        <w:instrText xml:space="preserve"> </w:instrText>
      </w:r>
      <w:r w:rsidR="001A0656">
        <w:fldChar w:fldCharType="separate"/>
      </w:r>
      <w:r w:rsidR="006E33E8">
        <w:rPr>
          <w:noProof/>
        </w:rPr>
        <w:t>19</w:t>
      </w:r>
      <w:r w:rsidR="001A0656">
        <w:fldChar w:fldCharType="end"/>
      </w:r>
      <w:r w:rsidR="001A0656">
        <w:rPr>
          <w:rFonts w:hint="eastAsia"/>
        </w:rPr>
        <w:t xml:space="preserve"> </w:t>
      </w:r>
      <w:r>
        <w:rPr>
          <w:rFonts w:hint="eastAsia"/>
        </w:rPr>
        <w:t>report</w:t>
      </w:r>
      <w:r>
        <w:rPr>
          <w:rFonts w:hint="eastAsia"/>
        </w:rPr>
        <w:t>表</w:t>
      </w:r>
      <w:bookmarkEnd w:id="90"/>
    </w:p>
    <w:tbl>
      <w:tblPr>
        <w:tblW w:w="0" w:type="auto"/>
        <w:jc w:val="center"/>
        <w:tblLook w:val="01E0" w:firstRow="1" w:lastRow="1" w:firstColumn="1" w:lastColumn="1" w:noHBand="0" w:noVBand="0"/>
      </w:tblPr>
      <w:tblGrid>
        <w:gridCol w:w="1653"/>
        <w:gridCol w:w="1373"/>
        <w:gridCol w:w="1184"/>
        <w:gridCol w:w="1736"/>
        <w:gridCol w:w="3388"/>
      </w:tblGrid>
      <w:tr w:rsidR="6C685104" w14:paraId="7C6E5732" w14:textId="77777777" w:rsidTr="6C685104">
        <w:trPr>
          <w:trHeight w:val="300"/>
          <w:jc w:val="center"/>
        </w:trPr>
        <w:tc>
          <w:tcPr>
            <w:tcW w:w="1653" w:type="dxa"/>
            <w:tcBorders>
              <w:top w:val="single" w:sz="8" w:space="0" w:color="auto"/>
              <w:left w:val="single" w:sz="8" w:space="0" w:color="auto"/>
              <w:bottom w:val="single" w:sz="8" w:space="0" w:color="auto"/>
              <w:right w:val="single" w:sz="8" w:space="0" w:color="auto"/>
            </w:tcBorders>
            <w:tcMar>
              <w:left w:w="108" w:type="dxa"/>
              <w:right w:w="108" w:type="dxa"/>
            </w:tcMar>
          </w:tcPr>
          <w:p w14:paraId="0420663F" w14:textId="77777777" w:rsidR="6C685104" w:rsidRDefault="6C685104" w:rsidP="6C685104">
            <w:pPr>
              <w:spacing w:line="360" w:lineRule="auto"/>
              <w:jc w:val="center"/>
              <w:rPr>
                <w:rFonts w:hAnsi="宋体" w:cs="宋体" w:hint="eastAsia"/>
                <w:sz w:val="21"/>
                <w:szCs w:val="21"/>
              </w:rPr>
            </w:pPr>
            <w:r w:rsidRPr="6C685104">
              <w:rPr>
                <w:rFonts w:hAnsi="宋体" w:cs="宋体"/>
                <w:sz w:val="21"/>
                <w:szCs w:val="21"/>
              </w:rPr>
              <w:t>字段名</w:t>
            </w:r>
          </w:p>
        </w:tc>
        <w:tc>
          <w:tcPr>
            <w:tcW w:w="1373" w:type="dxa"/>
            <w:tcBorders>
              <w:top w:val="single" w:sz="8" w:space="0" w:color="auto"/>
              <w:left w:val="single" w:sz="8" w:space="0" w:color="auto"/>
              <w:bottom w:val="single" w:sz="8" w:space="0" w:color="auto"/>
              <w:right w:val="single" w:sz="8" w:space="0" w:color="auto"/>
            </w:tcBorders>
            <w:tcMar>
              <w:left w:w="108" w:type="dxa"/>
              <w:right w:w="108" w:type="dxa"/>
            </w:tcMar>
          </w:tcPr>
          <w:p w14:paraId="7AA45AB6" w14:textId="77777777" w:rsidR="6C685104" w:rsidRDefault="6C685104" w:rsidP="6C685104">
            <w:pPr>
              <w:spacing w:line="360" w:lineRule="auto"/>
              <w:jc w:val="center"/>
              <w:rPr>
                <w:rFonts w:hAnsi="宋体" w:cs="宋体" w:hint="eastAsia"/>
                <w:sz w:val="21"/>
                <w:szCs w:val="21"/>
              </w:rPr>
            </w:pPr>
            <w:r w:rsidRPr="6C685104">
              <w:rPr>
                <w:rFonts w:hAnsi="宋体" w:cs="宋体"/>
                <w:sz w:val="21"/>
                <w:szCs w:val="21"/>
              </w:rPr>
              <w:t>数据类型</w:t>
            </w:r>
          </w:p>
        </w:tc>
        <w:tc>
          <w:tcPr>
            <w:tcW w:w="1184" w:type="dxa"/>
            <w:tcBorders>
              <w:top w:val="single" w:sz="8" w:space="0" w:color="auto"/>
              <w:left w:val="single" w:sz="8" w:space="0" w:color="auto"/>
              <w:bottom w:val="single" w:sz="8" w:space="0" w:color="auto"/>
              <w:right w:val="single" w:sz="8" w:space="0" w:color="auto"/>
            </w:tcBorders>
            <w:tcMar>
              <w:left w:w="108" w:type="dxa"/>
              <w:right w:w="108" w:type="dxa"/>
            </w:tcMar>
          </w:tcPr>
          <w:p w14:paraId="4D861B3A" w14:textId="77777777" w:rsidR="6C685104" w:rsidRDefault="6C685104" w:rsidP="6C685104">
            <w:pPr>
              <w:spacing w:line="360" w:lineRule="auto"/>
              <w:jc w:val="center"/>
              <w:rPr>
                <w:rFonts w:hAnsi="宋体" w:cs="宋体" w:hint="eastAsia"/>
                <w:sz w:val="21"/>
                <w:szCs w:val="21"/>
              </w:rPr>
            </w:pPr>
            <w:r w:rsidRPr="6C685104">
              <w:rPr>
                <w:rFonts w:hAnsi="宋体" w:cs="宋体"/>
                <w:sz w:val="21"/>
                <w:szCs w:val="21"/>
              </w:rPr>
              <w:t>长度</w:t>
            </w:r>
          </w:p>
        </w:tc>
        <w:tc>
          <w:tcPr>
            <w:tcW w:w="1736" w:type="dxa"/>
            <w:tcBorders>
              <w:top w:val="single" w:sz="8" w:space="0" w:color="auto"/>
              <w:left w:val="single" w:sz="8" w:space="0" w:color="auto"/>
              <w:bottom w:val="single" w:sz="8" w:space="0" w:color="auto"/>
              <w:right w:val="single" w:sz="8" w:space="0" w:color="auto"/>
            </w:tcBorders>
            <w:tcMar>
              <w:left w:w="108" w:type="dxa"/>
              <w:right w:w="108" w:type="dxa"/>
            </w:tcMar>
          </w:tcPr>
          <w:p w14:paraId="37855796" w14:textId="77777777" w:rsidR="6C685104" w:rsidRDefault="6C685104" w:rsidP="6C685104">
            <w:pPr>
              <w:spacing w:line="360" w:lineRule="auto"/>
              <w:jc w:val="center"/>
              <w:rPr>
                <w:rFonts w:hAnsi="宋体" w:cs="宋体" w:hint="eastAsia"/>
                <w:sz w:val="21"/>
                <w:szCs w:val="21"/>
              </w:rPr>
            </w:pPr>
            <w:r w:rsidRPr="6C685104">
              <w:rPr>
                <w:rFonts w:hAnsi="宋体" w:cs="宋体"/>
                <w:sz w:val="21"/>
                <w:szCs w:val="21"/>
              </w:rPr>
              <w:t>说明</w:t>
            </w:r>
          </w:p>
        </w:tc>
        <w:tc>
          <w:tcPr>
            <w:tcW w:w="3388" w:type="dxa"/>
            <w:tcBorders>
              <w:top w:val="single" w:sz="8" w:space="0" w:color="auto"/>
              <w:left w:val="single" w:sz="8" w:space="0" w:color="auto"/>
              <w:bottom w:val="single" w:sz="8" w:space="0" w:color="auto"/>
              <w:right w:val="single" w:sz="8" w:space="0" w:color="auto"/>
            </w:tcBorders>
            <w:tcMar>
              <w:left w:w="108" w:type="dxa"/>
              <w:right w:w="108" w:type="dxa"/>
            </w:tcMar>
          </w:tcPr>
          <w:p w14:paraId="372CFF1B" w14:textId="77777777" w:rsidR="6C685104" w:rsidRDefault="6C685104" w:rsidP="6C685104">
            <w:pPr>
              <w:spacing w:line="360" w:lineRule="auto"/>
              <w:jc w:val="center"/>
              <w:rPr>
                <w:rFonts w:hAnsi="宋体" w:cs="宋体" w:hint="eastAsia"/>
                <w:sz w:val="21"/>
                <w:szCs w:val="21"/>
              </w:rPr>
            </w:pPr>
            <w:r w:rsidRPr="6C685104">
              <w:rPr>
                <w:rFonts w:hAnsi="宋体" w:cs="宋体"/>
                <w:sz w:val="21"/>
                <w:szCs w:val="21"/>
              </w:rPr>
              <w:t>备注</w:t>
            </w:r>
          </w:p>
        </w:tc>
      </w:tr>
      <w:tr w:rsidR="6C685104" w14:paraId="132BA29F" w14:textId="77777777" w:rsidTr="6C685104">
        <w:trPr>
          <w:trHeight w:val="300"/>
          <w:jc w:val="center"/>
        </w:trPr>
        <w:tc>
          <w:tcPr>
            <w:tcW w:w="1653" w:type="dxa"/>
            <w:tcBorders>
              <w:top w:val="single" w:sz="8" w:space="0" w:color="auto"/>
              <w:left w:val="single" w:sz="8" w:space="0" w:color="auto"/>
              <w:bottom w:val="single" w:sz="8" w:space="0" w:color="auto"/>
              <w:right w:val="single" w:sz="8" w:space="0" w:color="auto"/>
            </w:tcBorders>
            <w:tcMar>
              <w:left w:w="108" w:type="dxa"/>
              <w:right w:w="108" w:type="dxa"/>
            </w:tcMar>
          </w:tcPr>
          <w:p w14:paraId="3DA89191" w14:textId="0F8DDB55" w:rsidR="6C685104" w:rsidRDefault="6C685104" w:rsidP="00417FC8">
            <w:pPr>
              <w:spacing w:before="200" w:after="200" w:line="360" w:lineRule="auto"/>
              <w:rPr>
                <w:rFonts w:hAnsi="宋体" w:cs="宋体" w:hint="eastAsia"/>
                <w:sz w:val="21"/>
                <w:szCs w:val="21"/>
              </w:rPr>
            </w:pPr>
            <w:proofErr w:type="spellStart"/>
            <w:r w:rsidRPr="6C685104">
              <w:rPr>
                <w:rFonts w:hAnsi="宋体" w:cs="宋体"/>
                <w:sz w:val="21"/>
                <w:szCs w:val="21"/>
              </w:rPr>
              <w:t>report_id</w:t>
            </w:r>
            <w:proofErr w:type="spellEnd"/>
          </w:p>
        </w:tc>
        <w:tc>
          <w:tcPr>
            <w:tcW w:w="1373" w:type="dxa"/>
            <w:tcBorders>
              <w:top w:val="single" w:sz="8" w:space="0" w:color="auto"/>
              <w:left w:val="single" w:sz="8" w:space="0" w:color="auto"/>
              <w:bottom w:val="single" w:sz="8" w:space="0" w:color="auto"/>
              <w:right w:val="single" w:sz="8" w:space="0" w:color="auto"/>
            </w:tcBorders>
            <w:tcMar>
              <w:left w:w="108" w:type="dxa"/>
              <w:right w:w="108" w:type="dxa"/>
            </w:tcMar>
          </w:tcPr>
          <w:p w14:paraId="7D334A38" w14:textId="3BFD0BA1" w:rsidR="6C685104" w:rsidRDefault="6C685104" w:rsidP="00417FC8">
            <w:pPr>
              <w:spacing w:before="200" w:after="200" w:line="360" w:lineRule="auto"/>
              <w:rPr>
                <w:rFonts w:hAnsi="宋体" w:cs="宋体" w:hint="eastAsia"/>
                <w:sz w:val="21"/>
                <w:szCs w:val="21"/>
              </w:rPr>
            </w:pPr>
            <w:r w:rsidRPr="6C685104">
              <w:rPr>
                <w:rFonts w:hAnsi="宋体" w:cs="宋体"/>
                <w:sz w:val="21"/>
                <w:szCs w:val="21"/>
              </w:rPr>
              <w:t>varchar</w:t>
            </w:r>
          </w:p>
        </w:tc>
        <w:tc>
          <w:tcPr>
            <w:tcW w:w="1184" w:type="dxa"/>
            <w:tcBorders>
              <w:top w:val="single" w:sz="8" w:space="0" w:color="auto"/>
              <w:left w:val="single" w:sz="8" w:space="0" w:color="auto"/>
              <w:bottom w:val="single" w:sz="8" w:space="0" w:color="auto"/>
              <w:right w:val="single" w:sz="8" w:space="0" w:color="auto"/>
            </w:tcBorders>
            <w:tcMar>
              <w:left w:w="108" w:type="dxa"/>
              <w:right w:w="108" w:type="dxa"/>
            </w:tcMar>
          </w:tcPr>
          <w:p w14:paraId="155D4F6C" w14:textId="3C9661BC" w:rsidR="6C685104" w:rsidRDefault="6C685104" w:rsidP="00417FC8">
            <w:pPr>
              <w:spacing w:before="200" w:after="200" w:line="360" w:lineRule="auto"/>
              <w:rPr>
                <w:rFonts w:hAnsi="宋体" w:cs="宋体" w:hint="eastAsia"/>
                <w:sz w:val="21"/>
                <w:szCs w:val="21"/>
              </w:rPr>
            </w:pPr>
            <w:r w:rsidRPr="6C685104">
              <w:rPr>
                <w:rFonts w:hAnsi="宋体" w:cs="宋体"/>
                <w:sz w:val="21"/>
                <w:szCs w:val="21"/>
              </w:rPr>
              <w:t>20</w:t>
            </w:r>
          </w:p>
        </w:tc>
        <w:tc>
          <w:tcPr>
            <w:tcW w:w="1736" w:type="dxa"/>
            <w:tcBorders>
              <w:top w:val="single" w:sz="8" w:space="0" w:color="auto"/>
              <w:left w:val="single" w:sz="8" w:space="0" w:color="auto"/>
              <w:bottom w:val="single" w:sz="8" w:space="0" w:color="auto"/>
              <w:right w:val="single" w:sz="8" w:space="0" w:color="auto"/>
            </w:tcBorders>
            <w:tcMar>
              <w:left w:w="108" w:type="dxa"/>
              <w:right w:w="108" w:type="dxa"/>
            </w:tcMar>
          </w:tcPr>
          <w:p w14:paraId="44A3DA74" w14:textId="4AB05252" w:rsidR="6C685104" w:rsidRDefault="6C685104" w:rsidP="00417FC8">
            <w:pPr>
              <w:spacing w:before="200" w:after="200" w:line="360" w:lineRule="auto"/>
              <w:rPr>
                <w:rFonts w:hAnsi="宋体" w:cs="宋体" w:hint="eastAsia"/>
                <w:sz w:val="21"/>
                <w:szCs w:val="21"/>
              </w:rPr>
            </w:pPr>
            <w:r w:rsidRPr="6C685104">
              <w:rPr>
                <w:rFonts w:hAnsi="宋体" w:cs="宋体"/>
                <w:sz w:val="21"/>
                <w:szCs w:val="21"/>
              </w:rPr>
              <w:t>举报编号</w:t>
            </w:r>
          </w:p>
        </w:tc>
        <w:tc>
          <w:tcPr>
            <w:tcW w:w="3388" w:type="dxa"/>
            <w:tcBorders>
              <w:top w:val="single" w:sz="8" w:space="0" w:color="auto"/>
              <w:left w:val="single" w:sz="8" w:space="0" w:color="auto"/>
              <w:bottom w:val="single" w:sz="8" w:space="0" w:color="auto"/>
              <w:right w:val="single" w:sz="8" w:space="0" w:color="auto"/>
            </w:tcBorders>
            <w:tcMar>
              <w:left w:w="108" w:type="dxa"/>
              <w:right w:w="108" w:type="dxa"/>
            </w:tcMar>
          </w:tcPr>
          <w:p w14:paraId="476D4108" w14:textId="024383D8" w:rsidR="6C685104" w:rsidRDefault="6C685104" w:rsidP="00417FC8">
            <w:pPr>
              <w:spacing w:before="200" w:after="200" w:line="360" w:lineRule="auto"/>
              <w:rPr>
                <w:rFonts w:hAnsi="宋体" w:cs="宋体" w:hint="eastAsia"/>
                <w:sz w:val="21"/>
                <w:szCs w:val="21"/>
              </w:rPr>
            </w:pPr>
            <w:r w:rsidRPr="6C685104">
              <w:rPr>
                <w:rFonts w:hAnsi="宋体" w:cs="宋体"/>
                <w:sz w:val="21"/>
                <w:szCs w:val="21"/>
              </w:rPr>
              <w:t>PK</w:t>
            </w:r>
          </w:p>
        </w:tc>
      </w:tr>
      <w:tr w:rsidR="6C685104" w14:paraId="49716742" w14:textId="77777777" w:rsidTr="6C685104">
        <w:trPr>
          <w:trHeight w:val="300"/>
          <w:jc w:val="center"/>
        </w:trPr>
        <w:tc>
          <w:tcPr>
            <w:tcW w:w="1653" w:type="dxa"/>
            <w:tcBorders>
              <w:top w:val="single" w:sz="8" w:space="0" w:color="auto"/>
              <w:left w:val="single" w:sz="8" w:space="0" w:color="auto"/>
              <w:bottom w:val="single" w:sz="8" w:space="0" w:color="auto"/>
              <w:right w:val="single" w:sz="8" w:space="0" w:color="auto"/>
            </w:tcBorders>
            <w:tcMar>
              <w:left w:w="108" w:type="dxa"/>
              <w:right w:w="108" w:type="dxa"/>
            </w:tcMar>
          </w:tcPr>
          <w:p w14:paraId="725828F0" w14:textId="3D5A470F" w:rsidR="6C685104" w:rsidRDefault="6C685104" w:rsidP="00417FC8">
            <w:pPr>
              <w:spacing w:before="200" w:after="200" w:line="360" w:lineRule="auto"/>
              <w:rPr>
                <w:rFonts w:hAnsi="宋体" w:cs="宋体" w:hint="eastAsia"/>
                <w:sz w:val="21"/>
                <w:szCs w:val="21"/>
              </w:rPr>
            </w:pPr>
            <w:proofErr w:type="spellStart"/>
            <w:r w:rsidRPr="6C685104">
              <w:rPr>
                <w:rFonts w:hAnsi="宋体" w:cs="宋体"/>
                <w:sz w:val="21"/>
                <w:szCs w:val="21"/>
              </w:rPr>
              <w:t>order_id</w:t>
            </w:r>
            <w:proofErr w:type="spellEnd"/>
          </w:p>
        </w:tc>
        <w:tc>
          <w:tcPr>
            <w:tcW w:w="1373" w:type="dxa"/>
            <w:tcBorders>
              <w:top w:val="single" w:sz="8" w:space="0" w:color="auto"/>
              <w:left w:val="single" w:sz="8" w:space="0" w:color="auto"/>
              <w:bottom w:val="single" w:sz="8" w:space="0" w:color="auto"/>
              <w:right w:val="single" w:sz="8" w:space="0" w:color="auto"/>
            </w:tcBorders>
            <w:tcMar>
              <w:left w:w="108" w:type="dxa"/>
              <w:right w:w="108" w:type="dxa"/>
            </w:tcMar>
          </w:tcPr>
          <w:p w14:paraId="0B6884A1" w14:textId="53BB22A0" w:rsidR="6C685104" w:rsidRDefault="6C685104" w:rsidP="00417FC8">
            <w:pPr>
              <w:spacing w:before="200" w:after="200" w:line="360" w:lineRule="auto"/>
              <w:rPr>
                <w:rFonts w:hAnsi="宋体" w:cs="宋体" w:hint="eastAsia"/>
                <w:sz w:val="21"/>
                <w:szCs w:val="21"/>
              </w:rPr>
            </w:pPr>
            <w:r w:rsidRPr="6C685104">
              <w:rPr>
                <w:rFonts w:hAnsi="宋体" w:cs="宋体"/>
                <w:sz w:val="21"/>
                <w:szCs w:val="21"/>
              </w:rPr>
              <w:t>varchar</w:t>
            </w:r>
          </w:p>
        </w:tc>
        <w:tc>
          <w:tcPr>
            <w:tcW w:w="1184" w:type="dxa"/>
            <w:tcBorders>
              <w:top w:val="single" w:sz="8" w:space="0" w:color="auto"/>
              <w:left w:val="single" w:sz="8" w:space="0" w:color="auto"/>
              <w:bottom w:val="single" w:sz="8" w:space="0" w:color="auto"/>
              <w:right w:val="single" w:sz="8" w:space="0" w:color="auto"/>
            </w:tcBorders>
            <w:tcMar>
              <w:left w:w="108" w:type="dxa"/>
              <w:right w:w="108" w:type="dxa"/>
            </w:tcMar>
          </w:tcPr>
          <w:p w14:paraId="00A9E0F7" w14:textId="34FCBC30" w:rsidR="6C685104" w:rsidRDefault="6C685104" w:rsidP="00417FC8">
            <w:pPr>
              <w:spacing w:before="200" w:after="200" w:line="360" w:lineRule="auto"/>
              <w:rPr>
                <w:rFonts w:hAnsi="宋体" w:cs="宋体" w:hint="eastAsia"/>
                <w:sz w:val="21"/>
                <w:szCs w:val="21"/>
              </w:rPr>
            </w:pPr>
            <w:r w:rsidRPr="6C685104">
              <w:rPr>
                <w:rFonts w:hAnsi="宋体" w:cs="宋体"/>
                <w:sz w:val="21"/>
                <w:szCs w:val="21"/>
              </w:rPr>
              <w:t>20</w:t>
            </w:r>
          </w:p>
        </w:tc>
        <w:tc>
          <w:tcPr>
            <w:tcW w:w="1736" w:type="dxa"/>
            <w:tcBorders>
              <w:top w:val="single" w:sz="8" w:space="0" w:color="auto"/>
              <w:left w:val="single" w:sz="8" w:space="0" w:color="auto"/>
              <w:bottom w:val="single" w:sz="8" w:space="0" w:color="auto"/>
              <w:right w:val="single" w:sz="8" w:space="0" w:color="auto"/>
            </w:tcBorders>
            <w:tcMar>
              <w:left w:w="108" w:type="dxa"/>
              <w:right w:w="108" w:type="dxa"/>
            </w:tcMar>
          </w:tcPr>
          <w:p w14:paraId="3175CA28" w14:textId="4A4A05D7" w:rsidR="6C685104" w:rsidRDefault="6C685104" w:rsidP="00417FC8">
            <w:pPr>
              <w:spacing w:before="200" w:after="200" w:line="360" w:lineRule="auto"/>
              <w:rPr>
                <w:rFonts w:hAnsi="宋体" w:cs="宋体" w:hint="eastAsia"/>
                <w:sz w:val="21"/>
                <w:szCs w:val="21"/>
              </w:rPr>
            </w:pPr>
            <w:r w:rsidRPr="6C685104">
              <w:rPr>
                <w:rFonts w:hAnsi="宋体" w:cs="宋体"/>
                <w:sz w:val="21"/>
                <w:szCs w:val="21"/>
              </w:rPr>
              <w:t>评价的订单</w:t>
            </w:r>
          </w:p>
        </w:tc>
        <w:tc>
          <w:tcPr>
            <w:tcW w:w="3388" w:type="dxa"/>
            <w:tcBorders>
              <w:top w:val="single" w:sz="8" w:space="0" w:color="auto"/>
              <w:left w:val="single" w:sz="8" w:space="0" w:color="auto"/>
              <w:bottom w:val="single" w:sz="8" w:space="0" w:color="auto"/>
              <w:right w:val="single" w:sz="8" w:space="0" w:color="auto"/>
            </w:tcBorders>
            <w:tcMar>
              <w:left w:w="108" w:type="dxa"/>
              <w:right w:w="108" w:type="dxa"/>
            </w:tcMar>
          </w:tcPr>
          <w:p w14:paraId="13710A61" w14:textId="29AE102C" w:rsidR="6C685104" w:rsidRDefault="6C685104" w:rsidP="00417FC8">
            <w:pPr>
              <w:spacing w:before="200" w:after="200" w:line="360" w:lineRule="auto"/>
              <w:rPr>
                <w:rFonts w:hAnsi="宋体" w:cs="宋体" w:hint="eastAsia"/>
                <w:sz w:val="21"/>
                <w:szCs w:val="21"/>
              </w:rPr>
            </w:pPr>
            <w:proofErr w:type="gramStart"/>
            <w:r w:rsidRPr="6C685104">
              <w:rPr>
                <w:rFonts w:hAnsi="宋体" w:cs="宋体"/>
                <w:sz w:val="21"/>
                <w:szCs w:val="21"/>
              </w:rPr>
              <w:t>外码依赖</w:t>
            </w:r>
            <w:proofErr w:type="gramEnd"/>
            <w:r w:rsidRPr="6C685104">
              <w:rPr>
                <w:rFonts w:hAnsi="宋体" w:cs="宋体"/>
                <w:sz w:val="21"/>
                <w:szCs w:val="21"/>
              </w:rPr>
              <w:t>于订单</w:t>
            </w:r>
            <w:proofErr w:type="gramStart"/>
            <w:r w:rsidRPr="6C685104">
              <w:rPr>
                <w:rFonts w:hAnsi="宋体" w:cs="宋体"/>
                <w:sz w:val="21"/>
                <w:szCs w:val="21"/>
              </w:rPr>
              <w:t>的主码</w:t>
            </w:r>
            <w:proofErr w:type="gramEnd"/>
          </w:p>
        </w:tc>
      </w:tr>
      <w:tr w:rsidR="6C685104" w14:paraId="28E01BB1" w14:textId="77777777" w:rsidTr="6C685104">
        <w:trPr>
          <w:trHeight w:val="300"/>
          <w:jc w:val="center"/>
        </w:trPr>
        <w:tc>
          <w:tcPr>
            <w:tcW w:w="1653" w:type="dxa"/>
            <w:tcBorders>
              <w:top w:val="single" w:sz="8" w:space="0" w:color="auto"/>
              <w:left w:val="single" w:sz="8" w:space="0" w:color="auto"/>
              <w:bottom w:val="single" w:sz="8" w:space="0" w:color="auto"/>
              <w:right w:val="single" w:sz="8" w:space="0" w:color="auto"/>
            </w:tcBorders>
            <w:tcMar>
              <w:left w:w="108" w:type="dxa"/>
              <w:right w:w="108" w:type="dxa"/>
            </w:tcMar>
          </w:tcPr>
          <w:p w14:paraId="2C38CDA0" w14:textId="35281208" w:rsidR="6C685104" w:rsidRDefault="6C685104" w:rsidP="00417FC8">
            <w:pPr>
              <w:spacing w:before="200" w:after="200" w:line="360" w:lineRule="auto"/>
              <w:rPr>
                <w:rFonts w:hAnsi="宋体" w:cs="宋体" w:hint="eastAsia"/>
                <w:sz w:val="21"/>
                <w:szCs w:val="21"/>
              </w:rPr>
            </w:pPr>
            <w:r w:rsidRPr="6C685104">
              <w:rPr>
                <w:rFonts w:hAnsi="宋体" w:cs="宋体"/>
                <w:sz w:val="21"/>
                <w:szCs w:val="21"/>
              </w:rPr>
              <w:t>type</w:t>
            </w:r>
          </w:p>
        </w:tc>
        <w:tc>
          <w:tcPr>
            <w:tcW w:w="1373" w:type="dxa"/>
            <w:tcBorders>
              <w:top w:val="single" w:sz="8" w:space="0" w:color="auto"/>
              <w:left w:val="single" w:sz="8" w:space="0" w:color="auto"/>
              <w:bottom w:val="single" w:sz="8" w:space="0" w:color="auto"/>
              <w:right w:val="single" w:sz="8" w:space="0" w:color="auto"/>
            </w:tcBorders>
            <w:tcMar>
              <w:left w:w="108" w:type="dxa"/>
              <w:right w:w="108" w:type="dxa"/>
            </w:tcMar>
          </w:tcPr>
          <w:p w14:paraId="32510CAA" w14:textId="2EE545B4" w:rsidR="6C685104" w:rsidRDefault="6C685104" w:rsidP="00417FC8">
            <w:pPr>
              <w:spacing w:before="200" w:after="200" w:line="360" w:lineRule="auto"/>
              <w:rPr>
                <w:rFonts w:hAnsi="宋体" w:cs="宋体" w:hint="eastAsia"/>
                <w:sz w:val="21"/>
                <w:szCs w:val="21"/>
              </w:rPr>
            </w:pPr>
            <w:proofErr w:type="spellStart"/>
            <w:r w:rsidRPr="6C685104">
              <w:rPr>
                <w:rFonts w:hAnsi="宋体" w:cs="宋体"/>
                <w:sz w:val="21"/>
                <w:szCs w:val="21"/>
              </w:rPr>
              <w:t>enum</w:t>
            </w:r>
            <w:proofErr w:type="spellEnd"/>
          </w:p>
        </w:tc>
        <w:tc>
          <w:tcPr>
            <w:tcW w:w="1184" w:type="dxa"/>
            <w:tcBorders>
              <w:top w:val="single" w:sz="8" w:space="0" w:color="auto"/>
              <w:left w:val="single" w:sz="8" w:space="0" w:color="auto"/>
              <w:bottom w:val="single" w:sz="8" w:space="0" w:color="auto"/>
              <w:right w:val="single" w:sz="8" w:space="0" w:color="auto"/>
            </w:tcBorders>
            <w:tcMar>
              <w:left w:w="108" w:type="dxa"/>
              <w:right w:w="108" w:type="dxa"/>
            </w:tcMar>
          </w:tcPr>
          <w:p w14:paraId="65BD0335" w14:textId="1286A3C6" w:rsidR="6C685104" w:rsidRDefault="6C685104" w:rsidP="00417FC8">
            <w:pPr>
              <w:spacing w:before="200" w:after="200" w:line="360" w:lineRule="auto"/>
              <w:rPr>
                <w:rFonts w:hAnsi="宋体" w:cs="宋体" w:hint="eastAsia"/>
                <w:sz w:val="21"/>
                <w:szCs w:val="21"/>
              </w:rPr>
            </w:pPr>
            <w:r w:rsidRPr="6C685104">
              <w:rPr>
                <w:rFonts w:hAnsi="宋体" w:cs="宋体"/>
                <w:sz w:val="21"/>
                <w:szCs w:val="21"/>
              </w:rPr>
              <w:t xml:space="preserve"> </w:t>
            </w:r>
          </w:p>
        </w:tc>
        <w:tc>
          <w:tcPr>
            <w:tcW w:w="1736" w:type="dxa"/>
            <w:tcBorders>
              <w:top w:val="single" w:sz="8" w:space="0" w:color="auto"/>
              <w:left w:val="single" w:sz="8" w:space="0" w:color="auto"/>
              <w:bottom w:val="single" w:sz="8" w:space="0" w:color="auto"/>
              <w:right w:val="single" w:sz="8" w:space="0" w:color="auto"/>
            </w:tcBorders>
            <w:tcMar>
              <w:left w:w="108" w:type="dxa"/>
              <w:right w:w="108" w:type="dxa"/>
            </w:tcMar>
          </w:tcPr>
          <w:p w14:paraId="06287A9C" w14:textId="52B18314" w:rsidR="6C685104" w:rsidRDefault="6C685104" w:rsidP="00417FC8">
            <w:pPr>
              <w:spacing w:before="200" w:after="200" w:line="360" w:lineRule="auto"/>
              <w:rPr>
                <w:rFonts w:hAnsi="宋体" w:cs="宋体" w:hint="eastAsia"/>
                <w:sz w:val="21"/>
                <w:szCs w:val="21"/>
              </w:rPr>
            </w:pPr>
            <w:r w:rsidRPr="6C685104">
              <w:rPr>
                <w:rFonts w:hAnsi="宋体" w:cs="宋体"/>
                <w:sz w:val="21"/>
                <w:szCs w:val="21"/>
              </w:rPr>
              <w:t>举报类型</w:t>
            </w:r>
          </w:p>
        </w:tc>
        <w:tc>
          <w:tcPr>
            <w:tcW w:w="3388" w:type="dxa"/>
            <w:tcBorders>
              <w:top w:val="single" w:sz="8" w:space="0" w:color="auto"/>
              <w:left w:val="single" w:sz="8" w:space="0" w:color="auto"/>
              <w:bottom w:val="single" w:sz="8" w:space="0" w:color="auto"/>
              <w:right w:val="single" w:sz="8" w:space="0" w:color="auto"/>
            </w:tcBorders>
            <w:tcMar>
              <w:left w:w="108" w:type="dxa"/>
              <w:right w:w="108" w:type="dxa"/>
            </w:tcMar>
          </w:tcPr>
          <w:p w14:paraId="61B13C00" w14:textId="4D45A6BD" w:rsidR="6C685104" w:rsidRDefault="6C685104" w:rsidP="00417FC8">
            <w:pPr>
              <w:spacing w:before="200" w:after="200" w:line="360" w:lineRule="auto"/>
              <w:rPr>
                <w:rFonts w:hAnsi="宋体" w:cs="宋体" w:hint="eastAsia"/>
                <w:sz w:val="21"/>
                <w:szCs w:val="21"/>
              </w:rPr>
            </w:pPr>
            <w:r w:rsidRPr="6C685104">
              <w:rPr>
                <w:rFonts w:hAnsi="宋体" w:cs="宋体"/>
                <w:sz w:val="21"/>
                <w:szCs w:val="21"/>
              </w:rPr>
              <w:t>包括“商品问题”“服务问题”“欺诈”等等</w:t>
            </w:r>
          </w:p>
        </w:tc>
      </w:tr>
      <w:tr w:rsidR="6C685104" w14:paraId="18CFB7C2" w14:textId="77777777" w:rsidTr="6C685104">
        <w:trPr>
          <w:trHeight w:val="300"/>
          <w:jc w:val="center"/>
        </w:trPr>
        <w:tc>
          <w:tcPr>
            <w:tcW w:w="1653" w:type="dxa"/>
            <w:tcBorders>
              <w:top w:val="single" w:sz="8" w:space="0" w:color="auto"/>
              <w:left w:val="single" w:sz="8" w:space="0" w:color="auto"/>
              <w:bottom w:val="single" w:sz="8" w:space="0" w:color="auto"/>
              <w:right w:val="single" w:sz="8" w:space="0" w:color="auto"/>
            </w:tcBorders>
            <w:tcMar>
              <w:left w:w="108" w:type="dxa"/>
              <w:right w:w="108" w:type="dxa"/>
            </w:tcMar>
          </w:tcPr>
          <w:p w14:paraId="150DE073" w14:textId="71413F9D" w:rsidR="6C685104" w:rsidRDefault="6C685104" w:rsidP="00417FC8">
            <w:pPr>
              <w:spacing w:before="200" w:after="200" w:line="360" w:lineRule="auto"/>
              <w:rPr>
                <w:rFonts w:hAnsi="宋体" w:cs="宋体" w:hint="eastAsia"/>
                <w:sz w:val="21"/>
                <w:szCs w:val="21"/>
              </w:rPr>
            </w:pPr>
            <w:r w:rsidRPr="6C685104">
              <w:rPr>
                <w:rFonts w:hAnsi="宋体" w:cs="宋体"/>
                <w:sz w:val="21"/>
                <w:szCs w:val="21"/>
              </w:rPr>
              <w:t>priority</w:t>
            </w:r>
          </w:p>
        </w:tc>
        <w:tc>
          <w:tcPr>
            <w:tcW w:w="1373" w:type="dxa"/>
            <w:tcBorders>
              <w:top w:val="single" w:sz="8" w:space="0" w:color="auto"/>
              <w:left w:val="single" w:sz="8" w:space="0" w:color="auto"/>
              <w:bottom w:val="single" w:sz="8" w:space="0" w:color="auto"/>
              <w:right w:val="single" w:sz="8" w:space="0" w:color="auto"/>
            </w:tcBorders>
            <w:tcMar>
              <w:left w:w="108" w:type="dxa"/>
              <w:right w:w="108" w:type="dxa"/>
            </w:tcMar>
          </w:tcPr>
          <w:p w14:paraId="3F036996" w14:textId="70485AD9" w:rsidR="6C685104" w:rsidRDefault="6C685104" w:rsidP="00417FC8">
            <w:pPr>
              <w:spacing w:before="200" w:after="200" w:line="360" w:lineRule="auto"/>
              <w:rPr>
                <w:rFonts w:hAnsi="宋体" w:cs="宋体" w:hint="eastAsia"/>
                <w:sz w:val="21"/>
                <w:szCs w:val="21"/>
              </w:rPr>
            </w:pPr>
            <w:r w:rsidRPr="6C685104">
              <w:rPr>
                <w:rFonts w:hAnsi="宋体" w:cs="宋体"/>
                <w:sz w:val="21"/>
                <w:szCs w:val="21"/>
              </w:rPr>
              <w:t>int</w:t>
            </w:r>
          </w:p>
        </w:tc>
        <w:tc>
          <w:tcPr>
            <w:tcW w:w="1184" w:type="dxa"/>
            <w:tcBorders>
              <w:top w:val="single" w:sz="8" w:space="0" w:color="auto"/>
              <w:left w:val="single" w:sz="8" w:space="0" w:color="auto"/>
              <w:bottom w:val="single" w:sz="8" w:space="0" w:color="auto"/>
              <w:right w:val="single" w:sz="8" w:space="0" w:color="auto"/>
            </w:tcBorders>
            <w:tcMar>
              <w:left w:w="108" w:type="dxa"/>
              <w:right w:w="108" w:type="dxa"/>
            </w:tcMar>
          </w:tcPr>
          <w:p w14:paraId="4F2DAA1D" w14:textId="7C7FB5DD" w:rsidR="6C685104" w:rsidRDefault="6C685104" w:rsidP="00417FC8">
            <w:pPr>
              <w:spacing w:before="200" w:after="200" w:line="360" w:lineRule="auto"/>
              <w:rPr>
                <w:rFonts w:hAnsi="宋体" w:cs="宋体" w:hint="eastAsia"/>
                <w:sz w:val="21"/>
                <w:szCs w:val="21"/>
              </w:rPr>
            </w:pPr>
            <w:r w:rsidRPr="6C685104">
              <w:rPr>
                <w:rFonts w:hAnsi="宋体" w:cs="宋体"/>
                <w:sz w:val="21"/>
                <w:szCs w:val="21"/>
              </w:rPr>
              <w:t>2</w:t>
            </w:r>
          </w:p>
        </w:tc>
        <w:tc>
          <w:tcPr>
            <w:tcW w:w="1736" w:type="dxa"/>
            <w:tcBorders>
              <w:top w:val="single" w:sz="8" w:space="0" w:color="auto"/>
              <w:left w:val="single" w:sz="8" w:space="0" w:color="auto"/>
              <w:bottom w:val="single" w:sz="8" w:space="0" w:color="auto"/>
              <w:right w:val="single" w:sz="8" w:space="0" w:color="auto"/>
            </w:tcBorders>
            <w:tcMar>
              <w:left w:w="108" w:type="dxa"/>
              <w:right w:w="108" w:type="dxa"/>
            </w:tcMar>
          </w:tcPr>
          <w:p w14:paraId="65D85A79" w14:textId="01EA0BE1" w:rsidR="6C685104" w:rsidRDefault="6C685104" w:rsidP="00417FC8">
            <w:pPr>
              <w:spacing w:before="200" w:after="200" w:line="360" w:lineRule="auto"/>
              <w:rPr>
                <w:rFonts w:hAnsi="宋体" w:cs="宋体" w:hint="eastAsia"/>
                <w:sz w:val="21"/>
                <w:szCs w:val="21"/>
              </w:rPr>
            </w:pPr>
            <w:r w:rsidRPr="6C685104">
              <w:rPr>
                <w:rFonts w:hAnsi="宋体" w:cs="宋体"/>
                <w:sz w:val="21"/>
                <w:szCs w:val="21"/>
              </w:rPr>
              <w:t>1-10</w:t>
            </w:r>
            <w:r w:rsidRPr="6C685104">
              <w:rPr>
                <w:rFonts w:hAnsi="宋体" w:cs="宋体"/>
                <w:sz w:val="21"/>
                <w:szCs w:val="21"/>
              </w:rPr>
              <w:t>，表示举报的紧急程度和处理优先级</w:t>
            </w:r>
          </w:p>
        </w:tc>
        <w:tc>
          <w:tcPr>
            <w:tcW w:w="3388" w:type="dxa"/>
            <w:tcBorders>
              <w:top w:val="single" w:sz="8" w:space="0" w:color="auto"/>
              <w:left w:val="single" w:sz="8" w:space="0" w:color="auto"/>
              <w:bottom w:val="single" w:sz="8" w:space="0" w:color="auto"/>
              <w:right w:val="single" w:sz="8" w:space="0" w:color="auto"/>
            </w:tcBorders>
            <w:tcMar>
              <w:left w:w="108" w:type="dxa"/>
              <w:right w:w="108" w:type="dxa"/>
            </w:tcMar>
          </w:tcPr>
          <w:p w14:paraId="45135DA7" w14:textId="0803A53A" w:rsidR="6C685104" w:rsidRDefault="6C685104" w:rsidP="00417FC8">
            <w:pPr>
              <w:spacing w:line="360" w:lineRule="auto"/>
              <w:rPr>
                <w:rFonts w:hAnsi="宋体" w:cs="宋体" w:hint="eastAsia"/>
                <w:sz w:val="21"/>
                <w:szCs w:val="21"/>
              </w:rPr>
            </w:pPr>
          </w:p>
        </w:tc>
      </w:tr>
    </w:tbl>
    <w:p w14:paraId="0803175F" w14:textId="7E1C4D50" w:rsidR="6C685104" w:rsidRDefault="6C685104" w:rsidP="6C685104">
      <w:pPr>
        <w:rPr>
          <w:b/>
          <w:bCs/>
        </w:rPr>
      </w:pPr>
    </w:p>
    <w:p w14:paraId="5E95FC0F" w14:textId="3C72F426" w:rsidR="6C685104" w:rsidRDefault="46D1EDA8" w:rsidP="46D1EDA8">
      <w:pPr>
        <w:pStyle w:val="3"/>
        <w:rPr>
          <w:b w:val="0"/>
          <w:bCs w:val="0"/>
        </w:rPr>
      </w:pPr>
      <w:bookmarkStart w:id="91" w:name="_Toc198591508"/>
      <w:proofErr w:type="spellStart"/>
      <w:r>
        <w:t>report</w:t>
      </w:r>
      <w:r w:rsidR="6C685104">
        <w:t>_evidence</w:t>
      </w:r>
      <w:proofErr w:type="spellEnd"/>
      <w:r w:rsidR="6C685104">
        <w:t>表</w:t>
      </w:r>
      <w:bookmarkEnd w:id="91"/>
    </w:p>
    <w:p w14:paraId="1B12A3BC" w14:textId="14BC40B6" w:rsidR="6C685104" w:rsidRPr="008E3759" w:rsidRDefault="008E3759" w:rsidP="008E3759">
      <w:pPr>
        <w:pStyle w:val="af0"/>
        <w:jc w:val="center"/>
      </w:pPr>
      <w:bookmarkStart w:id="92" w:name="_Toc198591451"/>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6E33E8">
        <w:rPr>
          <w:noProof/>
        </w:rPr>
        <w:t>3</w:t>
      </w:r>
      <w:r>
        <w:fldChar w:fldCharType="end"/>
      </w:r>
      <w:r w:rsidR="001A0656">
        <w:noBreakHyphen/>
      </w:r>
      <w:r w:rsidR="001A0656">
        <w:fldChar w:fldCharType="begin"/>
      </w:r>
      <w:r w:rsidR="001A0656">
        <w:instrText xml:space="preserve"> </w:instrText>
      </w:r>
      <w:r w:rsidR="001A0656">
        <w:rPr>
          <w:rFonts w:hint="eastAsia"/>
        </w:rPr>
        <w:instrText xml:space="preserve">SEQ </w:instrText>
      </w:r>
      <w:r w:rsidR="001A0656">
        <w:rPr>
          <w:rFonts w:hint="eastAsia"/>
        </w:rPr>
        <w:instrText>表格</w:instrText>
      </w:r>
      <w:r w:rsidR="001A0656">
        <w:rPr>
          <w:rFonts w:hint="eastAsia"/>
        </w:rPr>
        <w:instrText xml:space="preserve"> \* ARABIC \s 1</w:instrText>
      </w:r>
      <w:r w:rsidR="001A0656">
        <w:instrText xml:space="preserve"> </w:instrText>
      </w:r>
      <w:r w:rsidR="001A0656">
        <w:fldChar w:fldCharType="separate"/>
      </w:r>
      <w:r w:rsidR="006E33E8">
        <w:rPr>
          <w:noProof/>
        </w:rPr>
        <w:t>20</w:t>
      </w:r>
      <w:r w:rsidR="001A0656">
        <w:fldChar w:fldCharType="end"/>
      </w:r>
      <w:r w:rsidR="001A0656">
        <w:rPr>
          <w:rFonts w:hint="eastAsia"/>
        </w:rPr>
        <w:t xml:space="preserve"> </w:t>
      </w:r>
      <w:proofErr w:type="spellStart"/>
      <w:r>
        <w:rPr>
          <w:rFonts w:hint="eastAsia"/>
        </w:rPr>
        <w:t>report_evidence</w:t>
      </w:r>
      <w:proofErr w:type="spellEnd"/>
      <w:r>
        <w:rPr>
          <w:rFonts w:hint="eastAsia"/>
        </w:rPr>
        <w:t>表</w:t>
      </w:r>
      <w:bookmarkEnd w:id="92"/>
    </w:p>
    <w:tbl>
      <w:tblPr>
        <w:tblW w:w="0" w:type="auto"/>
        <w:jc w:val="center"/>
        <w:tblLook w:val="01E0" w:firstRow="1" w:lastRow="1" w:firstColumn="1" w:lastColumn="1" w:noHBand="0" w:noVBand="0"/>
      </w:tblPr>
      <w:tblGrid>
        <w:gridCol w:w="1653"/>
        <w:gridCol w:w="1373"/>
        <w:gridCol w:w="1184"/>
        <w:gridCol w:w="1736"/>
        <w:gridCol w:w="3388"/>
      </w:tblGrid>
      <w:tr w:rsidR="6C685104" w14:paraId="02796BE7" w14:textId="77777777" w:rsidTr="6C685104">
        <w:trPr>
          <w:trHeight w:val="300"/>
          <w:jc w:val="center"/>
        </w:trPr>
        <w:tc>
          <w:tcPr>
            <w:tcW w:w="1653" w:type="dxa"/>
            <w:tcBorders>
              <w:top w:val="single" w:sz="8" w:space="0" w:color="auto"/>
              <w:left w:val="single" w:sz="8" w:space="0" w:color="auto"/>
              <w:bottom w:val="single" w:sz="8" w:space="0" w:color="auto"/>
              <w:right w:val="single" w:sz="8" w:space="0" w:color="auto"/>
            </w:tcBorders>
            <w:tcMar>
              <w:left w:w="108" w:type="dxa"/>
              <w:right w:w="108" w:type="dxa"/>
            </w:tcMar>
          </w:tcPr>
          <w:p w14:paraId="213D8097" w14:textId="77777777" w:rsidR="6C685104" w:rsidRDefault="6C685104" w:rsidP="6C685104">
            <w:pPr>
              <w:spacing w:line="360" w:lineRule="auto"/>
              <w:jc w:val="center"/>
              <w:rPr>
                <w:rFonts w:hAnsi="宋体" w:cs="宋体" w:hint="eastAsia"/>
                <w:sz w:val="21"/>
                <w:szCs w:val="21"/>
              </w:rPr>
            </w:pPr>
            <w:r w:rsidRPr="6C685104">
              <w:rPr>
                <w:rFonts w:hAnsi="宋体" w:cs="宋体"/>
                <w:sz w:val="21"/>
                <w:szCs w:val="21"/>
              </w:rPr>
              <w:t>字段名</w:t>
            </w:r>
          </w:p>
        </w:tc>
        <w:tc>
          <w:tcPr>
            <w:tcW w:w="1373" w:type="dxa"/>
            <w:tcBorders>
              <w:top w:val="single" w:sz="8" w:space="0" w:color="auto"/>
              <w:left w:val="single" w:sz="8" w:space="0" w:color="auto"/>
              <w:bottom w:val="single" w:sz="8" w:space="0" w:color="auto"/>
              <w:right w:val="single" w:sz="8" w:space="0" w:color="auto"/>
            </w:tcBorders>
            <w:tcMar>
              <w:left w:w="108" w:type="dxa"/>
              <w:right w:w="108" w:type="dxa"/>
            </w:tcMar>
          </w:tcPr>
          <w:p w14:paraId="32880D72" w14:textId="77777777" w:rsidR="6C685104" w:rsidRDefault="6C685104" w:rsidP="6C685104">
            <w:pPr>
              <w:spacing w:line="360" w:lineRule="auto"/>
              <w:jc w:val="center"/>
              <w:rPr>
                <w:rFonts w:hAnsi="宋体" w:cs="宋体" w:hint="eastAsia"/>
                <w:sz w:val="21"/>
                <w:szCs w:val="21"/>
              </w:rPr>
            </w:pPr>
            <w:r w:rsidRPr="6C685104">
              <w:rPr>
                <w:rFonts w:hAnsi="宋体" w:cs="宋体"/>
                <w:sz w:val="21"/>
                <w:szCs w:val="21"/>
              </w:rPr>
              <w:t>数据类型</w:t>
            </w:r>
          </w:p>
        </w:tc>
        <w:tc>
          <w:tcPr>
            <w:tcW w:w="1184" w:type="dxa"/>
            <w:tcBorders>
              <w:top w:val="single" w:sz="8" w:space="0" w:color="auto"/>
              <w:left w:val="single" w:sz="8" w:space="0" w:color="auto"/>
              <w:bottom w:val="single" w:sz="8" w:space="0" w:color="auto"/>
              <w:right w:val="single" w:sz="8" w:space="0" w:color="auto"/>
            </w:tcBorders>
            <w:tcMar>
              <w:left w:w="108" w:type="dxa"/>
              <w:right w:w="108" w:type="dxa"/>
            </w:tcMar>
          </w:tcPr>
          <w:p w14:paraId="151AD6FF" w14:textId="77777777" w:rsidR="6C685104" w:rsidRDefault="6C685104" w:rsidP="6C685104">
            <w:pPr>
              <w:spacing w:line="360" w:lineRule="auto"/>
              <w:jc w:val="center"/>
              <w:rPr>
                <w:rFonts w:hAnsi="宋体" w:cs="宋体" w:hint="eastAsia"/>
                <w:sz w:val="21"/>
                <w:szCs w:val="21"/>
              </w:rPr>
            </w:pPr>
            <w:r w:rsidRPr="6C685104">
              <w:rPr>
                <w:rFonts w:hAnsi="宋体" w:cs="宋体"/>
                <w:sz w:val="21"/>
                <w:szCs w:val="21"/>
              </w:rPr>
              <w:t>长度</w:t>
            </w:r>
          </w:p>
        </w:tc>
        <w:tc>
          <w:tcPr>
            <w:tcW w:w="1736" w:type="dxa"/>
            <w:tcBorders>
              <w:top w:val="single" w:sz="8" w:space="0" w:color="auto"/>
              <w:left w:val="single" w:sz="8" w:space="0" w:color="auto"/>
              <w:bottom w:val="single" w:sz="8" w:space="0" w:color="auto"/>
              <w:right w:val="single" w:sz="8" w:space="0" w:color="auto"/>
            </w:tcBorders>
            <w:tcMar>
              <w:left w:w="108" w:type="dxa"/>
              <w:right w:w="108" w:type="dxa"/>
            </w:tcMar>
          </w:tcPr>
          <w:p w14:paraId="5DF45226" w14:textId="77777777" w:rsidR="6C685104" w:rsidRDefault="6C685104" w:rsidP="6C685104">
            <w:pPr>
              <w:spacing w:line="360" w:lineRule="auto"/>
              <w:jc w:val="center"/>
              <w:rPr>
                <w:rFonts w:hAnsi="宋体" w:cs="宋体" w:hint="eastAsia"/>
                <w:sz w:val="21"/>
                <w:szCs w:val="21"/>
              </w:rPr>
            </w:pPr>
            <w:r w:rsidRPr="6C685104">
              <w:rPr>
                <w:rFonts w:hAnsi="宋体" w:cs="宋体"/>
                <w:sz w:val="21"/>
                <w:szCs w:val="21"/>
              </w:rPr>
              <w:t>说明</w:t>
            </w:r>
          </w:p>
        </w:tc>
        <w:tc>
          <w:tcPr>
            <w:tcW w:w="3388" w:type="dxa"/>
            <w:tcBorders>
              <w:top w:val="single" w:sz="8" w:space="0" w:color="auto"/>
              <w:left w:val="single" w:sz="8" w:space="0" w:color="auto"/>
              <w:bottom w:val="single" w:sz="8" w:space="0" w:color="auto"/>
              <w:right w:val="single" w:sz="8" w:space="0" w:color="auto"/>
            </w:tcBorders>
            <w:tcMar>
              <w:left w:w="108" w:type="dxa"/>
              <w:right w:w="108" w:type="dxa"/>
            </w:tcMar>
          </w:tcPr>
          <w:p w14:paraId="5E267B97" w14:textId="77777777" w:rsidR="6C685104" w:rsidRDefault="6C685104" w:rsidP="6C685104">
            <w:pPr>
              <w:spacing w:line="360" w:lineRule="auto"/>
              <w:jc w:val="center"/>
              <w:rPr>
                <w:rFonts w:hAnsi="宋体" w:cs="宋体" w:hint="eastAsia"/>
                <w:sz w:val="21"/>
                <w:szCs w:val="21"/>
              </w:rPr>
            </w:pPr>
            <w:r w:rsidRPr="6C685104">
              <w:rPr>
                <w:rFonts w:hAnsi="宋体" w:cs="宋体"/>
                <w:sz w:val="21"/>
                <w:szCs w:val="21"/>
              </w:rPr>
              <w:t>备注</w:t>
            </w:r>
          </w:p>
        </w:tc>
      </w:tr>
      <w:tr w:rsidR="6C685104" w14:paraId="020991CD" w14:textId="77777777" w:rsidTr="6C685104">
        <w:trPr>
          <w:trHeight w:val="300"/>
          <w:jc w:val="center"/>
        </w:trPr>
        <w:tc>
          <w:tcPr>
            <w:tcW w:w="1653" w:type="dxa"/>
            <w:tcBorders>
              <w:top w:val="single" w:sz="8" w:space="0" w:color="auto"/>
              <w:left w:val="single" w:sz="8" w:space="0" w:color="auto"/>
              <w:bottom w:val="single" w:sz="8" w:space="0" w:color="auto"/>
              <w:right w:val="single" w:sz="8" w:space="0" w:color="auto"/>
            </w:tcBorders>
            <w:tcMar>
              <w:left w:w="108" w:type="dxa"/>
              <w:right w:w="108" w:type="dxa"/>
            </w:tcMar>
          </w:tcPr>
          <w:p w14:paraId="64DD6DB6" w14:textId="5D49D029" w:rsidR="6C685104" w:rsidRDefault="6C685104" w:rsidP="00417FC8">
            <w:pPr>
              <w:spacing w:before="200" w:after="200" w:line="360" w:lineRule="auto"/>
              <w:rPr>
                <w:rFonts w:hAnsi="宋体" w:cs="宋体" w:hint="eastAsia"/>
                <w:sz w:val="21"/>
                <w:szCs w:val="21"/>
              </w:rPr>
            </w:pPr>
            <w:proofErr w:type="spellStart"/>
            <w:r w:rsidRPr="6C685104">
              <w:rPr>
                <w:rFonts w:hAnsi="宋体" w:cs="宋体"/>
                <w:sz w:val="21"/>
                <w:szCs w:val="21"/>
              </w:rPr>
              <w:t>evidence_id</w:t>
            </w:r>
            <w:proofErr w:type="spellEnd"/>
          </w:p>
        </w:tc>
        <w:tc>
          <w:tcPr>
            <w:tcW w:w="1373" w:type="dxa"/>
            <w:tcBorders>
              <w:top w:val="single" w:sz="8" w:space="0" w:color="auto"/>
              <w:left w:val="single" w:sz="8" w:space="0" w:color="auto"/>
              <w:bottom w:val="single" w:sz="8" w:space="0" w:color="auto"/>
              <w:right w:val="single" w:sz="8" w:space="0" w:color="auto"/>
            </w:tcBorders>
            <w:tcMar>
              <w:left w:w="108" w:type="dxa"/>
              <w:right w:w="108" w:type="dxa"/>
            </w:tcMar>
          </w:tcPr>
          <w:p w14:paraId="3FFD5563" w14:textId="59CF6821" w:rsidR="6C685104" w:rsidRDefault="6C685104" w:rsidP="00417FC8">
            <w:pPr>
              <w:spacing w:before="200" w:after="200" w:line="360" w:lineRule="auto"/>
              <w:rPr>
                <w:rFonts w:hAnsi="宋体" w:cs="宋体" w:hint="eastAsia"/>
                <w:sz w:val="21"/>
                <w:szCs w:val="21"/>
              </w:rPr>
            </w:pPr>
            <w:r w:rsidRPr="6C685104">
              <w:rPr>
                <w:rFonts w:hAnsi="宋体" w:cs="宋体"/>
                <w:sz w:val="21"/>
                <w:szCs w:val="21"/>
              </w:rPr>
              <w:t>varchar</w:t>
            </w:r>
          </w:p>
        </w:tc>
        <w:tc>
          <w:tcPr>
            <w:tcW w:w="1184" w:type="dxa"/>
            <w:tcBorders>
              <w:top w:val="single" w:sz="8" w:space="0" w:color="auto"/>
              <w:left w:val="single" w:sz="8" w:space="0" w:color="auto"/>
              <w:bottom w:val="single" w:sz="8" w:space="0" w:color="auto"/>
              <w:right w:val="single" w:sz="8" w:space="0" w:color="auto"/>
            </w:tcBorders>
            <w:tcMar>
              <w:left w:w="108" w:type="dxa"/>
              <w:right w:w="108" w:type="dxa"/>
            </w:tcMar>
          </w:tcPr>
          <w:p w14:paraId="0DA288D1" w14:textId="45FEDBAC" w:rsidR="6C685104" w:rsidRDefault="6C685104" w:rsidP="00417FC8">
            <w:pPr>
              <w:spacing w:before="200" w:after="200" w:line="360" w:lineRule="auto"/>
              <w:rPr>
                <w:rFonts w:hAnsi="宋体" w:cs="宋体" w:hint="eastAsia"/>
                <w:sz w:val="21"/>
                <w:szCs w:val="21"/>
              </w:rPr>
            </w:pPr>
            <w:r w:rsidRPr="6C685104">
              <w:rPr>
                <w:rFonts w:hAnsi="宋体" w:cs="宋体"/>
                <w:sz w:val="21"/>
                <w:szCs w:val="21"/>
              </w:rPr>
              <w:t>20</w:t>
            </w:r>
          </w:p>
        </w:tc>
        <w:tc>
          <w:tcPr>
            <w:tcW w:w="1736" w:type="dxa"/>
            <w:tcBorders>
              <w:top w:val="single" w:sz="8" w:space="0" w:color="auto"/>
              <w:left w:val="single" w:sz="8" w:space="0" w:color="auto"/>
              <w:bottom w:val="single" w:sz="8" w:space="0" w:color="auto"/>
              <w:right w:val="single" w:sz="8" w:space="0" w:color="auto"/>
            </w:tcBorders>
            <w:tcMar>
              <w:left w:w="108" w:type="dxa"/>
              <w:right w:w="108" w:type="dxa"/>
            </w:tcMar>
          </w:tcPr>
          <w:p w14:paraId="74999A80" w14:textId="4EC0FDCD" w:rsidR="6C685104" w:rsidRDefault="6C685104" w:rsidP="00417FC8">
            <w:pPr>
              <w:spacing w:before="200" w:after="200" w:line="360" w:lineRule="auto"/>
              <w:rPr>
                <w:rFonts w:hAnsi="宋体" w:cs="宋体" w:hint="eastAsia"/>
                <w:sz w:val="21"/>
                <w:szCs w:val="21"/>
              </w:rPr>
            </w:pPr>
            <w:r w:rsidRPr="6C685104">
              <w:rPr>
                <w:rFonts w:hAnsi="宋体" w:cs="宋体"/>
                <w:sz w:val="21"/>
                <w:szCs w:val="21"/>
              </w:rPr>
              <w:t>证据编号</w:t>
            </w:r>
          </w:p>
        </w:tc>
        <w:tc>
          <w:tcPr>
            <w:tcW w:w="3388" w:type="dxa"/>
            <w:tcBorders>
              <w:top w:val="single" w:sz="8" w:space="0" w:color="auto"/>
              <w:left w:val="single" w:sz="8" w:space="0" w:color="auto"/>
              <w:bottom w:val="single" w:sz="8" w:space="0" w:color="auto"/>
              <w:right w:val="single" w:sz="8" w:space="0" w:color="auto"/>
            </w:tcBorders>
            <w:tcMar>
              <w:left w:w="108" w:type="dxa"/>
              <w:right w:w="108" w:type="dxa"/>
            </w:tcMar>
          </w:tcPr>
          <w:p w14:paraId="50304F3B" w14:textId="37768B2C" w:rsidR="6C685104" w:rsidRDefault="6C685104" w:rsidP="00417FC8">
            <w:pPr>
              <w:spacing w:before="200" w:after="200" w:line="360" w:lineRule="auto"/>
              <w:rPr>
                <w:rFonts w:hAnsi="宋体" w:cs="宋体" w:hint="eastAsia"/>
                <w:sz w:val="21"/>
                <w:szCs w:val="21"/>
              </w:rPr>
            </w:pPr>
            <w:r w:rsidRPr="6C685104">
              <w:rPr>
                <w:rFonts w:hAnsi="宋体" w:cs="宋体"/>
                <w:sz w:val="21"/>
                <w:szCs w:val="21"/>
              </w:rPr>
              <w:t>PK</w:t>
            </w:r>
          </w:p>
        </w:tc>
      </w:tr>
      <w:tr w:rsidR="6C685104" w14:paraId="7F824BF5" w14:textId="77777777" w:rsidTr="6C685104">
        <w:trPr>
          <w:trHeight w:val="300"/>
          <w:jc w:val="center"/>
        </w:trPr>
        <w:tc>
          <w:tcPr>
            <w:tcW w:w="1653" w:type="dxa"/>
            <w:tcBorders>
              <w:top w:val="single" w:sz="8" w:space="0" w:color="auto"/>
              <w:left w:val="single" w:sz="8" w:space="0" w:color="auto"/>
              <w:bottom w:val="single" w:sz="8" w:space="0" w:color="auto"/>
              <w:right w:val="single" w:sz="8" w:space="0" w:color="auto"/>
            </w:tcBorders>
            <w:tcMar>
              <w:left w:w="108" w:type="dxa"/>
              <w:right w:w="108" w:type="dxa"/>
            </w:tcMar>
          </w:tcPr>
          <w:p w14:paraId="26935BCB" w14:textId="6B5F0D66" w:rsidR="6C685104" w:rsidRDefault="02656721" w:rsidP="00417FC8">
            <w:pPr>
              <w:spacing w:before="200" w:after="200" w:line="360" w:lineRule="auto"/>
              <w:rPr>
                <w:rFonts w:hAnsi="宋体" w:cs="宋体" w:hint="eastAsia"/>
                <w:sz w:val="21"/>
                <w:szCs w:val="21"/>
              </w:rPr>
            </w:pPr>
            <w:proofErr w:type="spellStart"/>
            <w:r w:rsidRPr="02656721">
              <w:rPr>
                <w:rFonts w:hAnsi="宋体" w:cs="宋体"/>
                <w:sz w:val="21"/>
                <w:szCs w:val="21"/>
              </w:rPr>
              <w:t>report</w:t>
            </w:r>
            <w:r w:rsidR="6C685104" w:rsidRPr="6C685104">
              <w:rPr>
                <w:rFonts w:hAnsi="宋体" w:cs="宋体"/>
                <w:sz w:val="21"/>
                <w:szCs w:val="21"/>
              </w:rPr>
              <w:t>_id</w:t>
            </w:r>
            <w:proofErr w:type="spellEnd"/>
          </w:p>
        </w:tc>
        <w:tc>
          <w:tcPr>
            <w:tcW w:w="1373" w:type="dxa"/>
            <w:tcBorders>
              <w:top w:val="single" w:sz="8" w:space="0" w:color="auto"/>
              <w:left w:val="single" w:sz="8" w:space="0" w:color="auto"/>
              <w:bottom w:val="single" w:sz="8" w:space="0" w:color="auto"/>
              <w:right w:val="single" w:sz="8" w:space="0" w:color="auto"/>
            </w:tcBorders>
            <w:tcMar>
              <w:left w:w="108" w:type="dxa"/>
              <w:right w:w="108" w:type="dxa"/>
            </w:tcMar>
          </w:tcPr>
          <w:p w14:paraId="31A8327F" w14:textId="2D87D080" w:rsidR="6C685104" w:rsidRDefault="6C685104" w:rsidP="00417FC8">
            <w:pPr>
              <w:spacing w:before="200" w:after="200" w:line="360" w:lineRule="auto"/>
              <w:rPr>
                <w:rFonts w:hAnsi="宋体" w:cs="宋体" w:hint="eastAsia"/>
                <w:sz w:val="21"/>
                <w:szCs w:val="21"/>
              </w:rPr>
            </w:pPr>
            <w:r w:rsidRPr="6C685104">
              <w:rPr>
                <w:rFonts w:hAnsi="宋体" w:cs="宋体"/>
                <w:sz w:val="21"/>
                <w:szCs w:val="21"/>
              </w:rPr>
              <w:t>varchar</w:t>
            </w:r>
          </w:p>
        </w:tc>
        <w:tc>
          <w:tcPr>
            <w:tcW w:w="1184" w:type="dxa"/>
            <w:tcBorders>
              <w:top w:val="single" w:sz="8" w:space="0" w:color="auto"/>
              <w:left w:val="single" w:sz="8" w:space="0" w:color="auto"/>
              <w:bottom w:val="single" w:sz="8" w:space="0" w:color="auto"/>
              <w:right w:val="single" w:sz="8" w:space="0" w:color="auto"/>
            </w:tcBorders>
            <w:tcMar>
              <w:left w:w="108" w:type="dxa"/>
              <w:right w:w="108" w:type="dxa"/>
            </w:tcMar>
          </w:tcPr>
          <w:p w14:paraId="564AD3E3" w14:textId="3D567A70" w:rsidR="6C685104" w:rsidRDefault="6C685104" w:rsidP="00417FC8">
            <w:pPr>
              <w:spacing w:before="200" w:after="200" w:line="360" w:lineRule="auto"/>
              <w:rPr>
                <w:rFonts w:hAnsi="宋体" w:cs="宋体" w:hint="eastAsia"/>
                <w:sz w:val="21"/>
                <w:szCs w:val="21"/>
              </w:rPr>
            </w:pPr>
            <w:r w:rsidRPr="6C685104">
              <w:rPr>
                <w:rFonts w:hAnsi="宋体" w:cs="宋体"/>
                <w:sz w:val="21"/>
                <w:szCs w:val="21"/>
              </w:rPr>
              <w:t>20</w:t>
            </w:r>
          </w:p>
        </w:tc>
        <w:tc>
          <w:tcPr>
            <w:tcW w:w="1736" w:type="dxa"/>
            <w:tcBorders>
              <w:top w:val="single" w:sz="8" w:space="0" w:color="auto"/>
              <w:left w:val="single" w:sz="8" w:space="0" w:color="auto"/>
              <w:bottom w:val="single" w:sz="8" w:space="0" w:color="auto"/>
              <w:right w:val="single" w:sz="8" w:space="0" w:color="auto"/>
            </w:tcBorders>
            <w:tcMar>
              <w:left w:w="108" w:type="dxa"/>
              <w:right w:w="108" w:type="dxa"/>
            </w:tcMar>
          </w:tcPr>
          <w:p w14:paraId="60F45430" w14:textId="3A368AF9" w:rsidR="6C685104" w:rsidRDefault="22AAC0D1" w:rsidP="00417FC8">
            <w:pPr>
              <w:spacing w:before="200" w:after="200" w:line="360" w:lineRule="auto"/>
              <w:rPr>
                <w:rFonts w:hAnsi="宋体" w:cs="宋体" w:hint="eastAsia"/>
                <w:sz w:val="21"/>
                <w:szCs w:val="21"/>
              </w:rPr>
            </w:pPr>
            <w:r w:rsidRPr="22AAC0D1">
              <w:rPr>
                <w:rFonts w:hAnsi="宋体" w:cs="宋体"/>
                <w:sz w:val="21"/>
                <w:szCs w:val="21"/>
              </w:rPr>
              <w:t>对应</w:t>
            </w:r>
            <w:r w:rsidR="6C685104" w:rsidRPr="6C685104">
              <w:rPr>
                <w:rFonts w:hAnsi="宋体" w:cs="宋体"/>
                <w:sz w:val="21"/>
                <w:szCs w:val="21"/>
              </w:rPr>
              <w:t>的</w:t>
            </w:r>
            <w:r w:rsidR="4498CC16" w:rsidRPr="4498CC16">
              <w:rPr>
                <w:rFonts w:hAnsi="宋体" w:cs="宋体"/>
                <w:sz w:val="21"/>
                <w:szCs w:val="21"/>
              </w:rPr>
              <w:t>举报</w:t>
            </w:r>
          </w:p>
        </w:tc>
        <w:tc>
          <w:tcPr>
            <w:tcW w:w="3388" w:type="dxa"/>
            <w:tcBorders>
              <w:top w:val="single" w:sz="8" w:space="0" w:color="auto"/>
              <w:left w:val="single" w:sz="8" w:space="0" w:color="auto"/>
              <w:bottom w:val="single" w:sz="8" w:space="0" w:color="auto"/>
              <w:right w:val="single" w:sz="8" w:space="0" w:color="auto"/>
            </w:tcBorders>
            <w:tcMar>
              <w:left w:w="108" w:type="dxa"/>
              <w:right w:w="108" w:type="dxa"/>
            </w:tcMar>
          </w:tcPr>
          <w:p w14:paraId="08A700FC" w14:textId="7F1BE7B1" w:rsidR="6C685104" w:rsidRDefault="6C685104" w:rsidP="00417FC8">
            <w:pPr>
              <w:spacing w:before="200" w:after="200" w:line="360" w:lineRule="auto"/>
              <w:rPr>
                <w:rFonts w:hAnsi="宋体" w:cs="宋体" w:hint="eastAsia"/>
                <w:sz w:val="21"/>
                <w:szCs w:val="21"/>
              </w:rPr>
            </w:pPr>
            <w:proofErr w:type="gramStart"/>
            <w:r w:rsidRPr="6C685104">
              <w:rPr>
                <w:rFonts w:hAnsi="宋体" w:cs="宋体"/>
                <w:sz w:val="21"/>
                <w:szCs w:val="21"/>
              </w:rPr>
              <w:t>外码依赖</w:t>
            </w:r>
            <w:proofErr w:type="gramEnd"/>
            <w:r w:rsidRPr="6C685104">
              <w:rPr>
                <w:rFonts w:hAnsi="宋体" w:cs="宋体"/>
                <w:sz w:val="21"/>
                <w:szCs w:val="21"/>
              </w:rPr>
              <w:t>于</w:t>
            </w:r>
            <w:r w:rsidR="324DCFCF" w:rsidRPr="324DCFCF">
              <w:rPr>
                <w:rFonts w:hAnsi="宋体" w:cs="宋体"/>
                <w:sz w:val="21"/>
                <w:szCs w:val="21"/>
              </w:rPr>
              <w:t>report</w:t>
            </w:r>
            <w:proofErr w:type="gramStart"/>
            <w:r w:rsidRPr="6C685104">
              <w:rPr>
                <w:rFonts w:hAnsi="宋体" w:cs="宋体"/>
                <w:sz w:val="21"/>
                <w:szCs w:val="21"/>
              </w:rPr>
              <w:t>的主码</w:t>
            </w:r>
            <w:proofErr w:type="gramEnd"/>
          </w:p>
        </w:tc>
      </w:tr>
      <w:tr w:rsidR="6C685104" w14:paraId="4F323DC2" w14:textId="77777777" w:rsidTr="6C685104">
        <w:trPr>
          <w:trHeight w:val="300"/>
          <w:jc w:val="center"/>
        </w:trPr>
        <w:tc>
          <w:tcPr>
            <w:tcW w:w="1653" w:type="dxa"/>
            <w:tcBorders>
              <w:top w:val="single" w:sz="8" w:space="0" w:color="auto"/>
              <w:left w:val="single" w:sz="8" w:space="0" w:color="auto"/>
              <w:bottom w:val="single" w:sz="8" w:space="0" w:color="auto"/>
              <w:right w:val="single" w:sz="8" w:space="0" w:color="auto"/>
            </w:tcBorders>
            <w:tcMar>
              <w:left w:w="108" w:type="dxa"/>
              <w:right w:w="108" w:type="dxa"/>
            </w:tcMar>
          </w:tcPr>
          <w:p w14:paraId="64B65215" w14:textId="394F4057" w:rsidR="6C685104" w:rsidRDefault="6C685104" w:rsidP="00417FC8">
            <w:pPr>
              <w:spacing w:before="200" w:after="200" w:line="360" w:lineRule="auto"/>
              <w:rPr>
                <w:rFonts w:hAnsi="宋体" w:cs="宋体" w:hint="eastAsia"/>
                <w:sz w:val="21"/>
                <w:szCs w:val="21"/>
              </w:rPr>
            </w:pPr>
            <w:proofErr w:type="spellStart"/>
            <w:r w:rsidRPr="6C685104">
              <w:rPr>
                <w:rFonts w:hAnsi="宋体" w:cs="宋体"/>
                <w:sz w:val="21"/>
                <w:szCs w:val="21"/>
              </w:rPr>
              <w:t>file_type</w:t>
            </w:r>
            <w:proofErr w:type="spellEnd"/>
          </w:p>
        </w:tc>
        <w:tc>
          <w:tcPr>
            <w:tcW w:w="1373" w:type="dxa"/>
            <w:tcBorders>
              <w:top w:val="single" w:sz="8" w:space="0" w:color="auto"/>
              <w:left w:val="single" w:sz="8" w:space="0" w:color="auto"/>
              <w:bottom w:val="single" w:sz="8" w:space="0" w:color="auto"/>
              <w:right w:val="single" w:sz="8" w:space="0" w:color="auto"/>
            </w:tcBorders>
            <w:tcMar>
              <w:left w:w="108" w:type="dxa"/>
              <w:right w:w="108" w:type="dxa"/>
            </w:tcMar>
          </w:tcPr>
          <w:p w14:paraId="642C52BE" w14:textId="4C1D4EAC" w:rsidR="6C685104" w:rsidRDefault="6C685104" w:rsidP="00417FC8">
            <w:pPr>
              <w:spacing w:before="200" w:after="200" w:line="360" w:lineRule="auto"/>
              <w:rPr>
                <w:rFonts w:hAnsi="宋体" w:cs="宋体" w:hint="eastAsia"/>
                <w:sz w:val="21"/>
                <w:szCs w:val="21"/>
              </w:rPr>
            </w:pPr>
            <w:proofErr w:type="spellStart"/>
            <w:r w:rsidRPr="6C685104">
              <w:rPr>
                <w:rFonts w:hAnsi="宋体" w:cs="宋体"/>
                <w:sz w:val="21"/>
                <w:szCs w:val="21"/>
              </w:rPr>
              <w:t>enum</w:t>
            </w:r>
            <w:proofErr w:type="spellEnd"/>
          </w:p>
        </w:tc>
        <w:tc>
          <w:tcPr>
            <w:tcW w:w="1184" w:type="dxa"/>
            <w:tcBorders>
              <w:top w:val="single" w:sz="8" w:space="0" w:color="auto"/>
              <w:left w:val="single" w:sz="8" w:space="0" w:color="auto"/>
              <w:bottom w:val="single" w:sz="8" w:space="0" w:color="auto"/>
              <w:right w:val="single" w:sz="8" w:space="0" w:color="auto"/>
            </w:tcBorders>
            <w:tcMar>
              <w:left w:w="108" w:type="dxa"/>
              <w:right w:w="108" w:type="dxa"/>
            </w:tcMar>
          </w:tcPr>
          <w:p w14:paraId="11D5FDEC" w14:textId="56EB28A4" w:rsidR="6C685104" w:rsidRDefault="6C685104" w:rsidP="00417FC8">
            <w:pPr>
              <w:spacing w:before="200" w:after="200" w:line="360" w:lineRule="auto"/>
              <w:rPr>
                <w:rFonts w:hAnsi="宋体" w:cs="宋体" w:hint="eastAsia"/>
                <w:sz w:val="21"/>
                <w:szCs w:val="21"/>
              </w:rPr>
            </w:pPr>
            <w:r w:rsidRPr="6C685104">
              <w:rPr>
                <w:rFonts w:hAnsi="宋体" w:cs="宋体"/>
                <w:sz w:val="21"/>
                <w:szCs w:val="21"/>
              </w:rPr>
              <w:t xml:space="preserve"> </w:t>
            </w:r>
          </w:p>
        </w:tc>
        <w:tc>
          <w:tcPr>
            <w:tcW w:w="1736" w:type="dxa"/>
            <w:tcBorders>
              <w:top w:val="single" w:sz="8" w:space="0" w:color="auto"/>
              <w:left w:val="single" w:sz="8" w:space="0" w:color="auto"/>
              <w:bottom w:val="single" w:sz="8" w:space="0" w:color="auto"/>
              <w:right w:val="single" w:sz="8" w:space="0" w:color="auto"/>
            </w:tcBorders>
            <w:tcMar>
              <w:left w:w="108" w:type="dxa"/>
              <w:right w:w="108" w:type="dxa"/>
            </w:tcMar>
          </w:tcPr>
          <w:p w14:paraId="5BED4174" w14:textId="40AD9FB4" w:rsidR="6C685104" w:rsidRDefault="6C685104" w:rsidP="00417FC8">
            <w:pPr>
              <w:spacing w:before="200" w:after="200" w:line="360" w:lineRule="auto"/>
              <w:rPr>
                <w:rFonts w:hAnsi="宋体" w:cs="宋体" w:hint="eastAsia"/>
                <w:sz w:val="21"/>
                <w:szCs w:val="21"/>
              </w:rPr>
            </w:pPr>
            <w:r w:rsidRPr="6C685104">
              <w:rPr>
                <w:rFonts w:hAnsi="宋体" w:cs="宋体"/>
                <w:sz w:val="21"/>
                <w:szCs w:val="21"/>
              </w:rPr>
              <w:t>文件类型</w:t>
            </w:r>
          </w:p>
        </w:tc>
        <w:tc>
          <w:tcPr>
            <w:tcW w:w="3388" w:type="dxa"/>
            <w:tcBorders>
              <w:top w:val="single" w:sz="8" w:space="0" w:color="auto"/>
              <w:left w:val="single" w:sz="8" w:space="0" w:color="auto"/>
              <w:bottom w:val="single" w:sz="8" w:space="0" w:color="auto"/>
              <w:right w:val="single" w:sz="8" w:space="0" w:color="auto"/>
            </w:tcBorders>
            <w:tcMar>
              <w:left w:w="108" w:type="dxa"/>
              <w:right w:w="108" w:type="dxa"/>
            </w:tcMar>
          </w:tcPr>
          <w:p w14:paraId="0810AB93" w14:textId="29AA46D2" w:rsidR="6C685104" w:rsidRDefault="6C685104" w:rsidP="00417FC8">
            <w:pPr>
              <w:spacing w:before="200" w:after="200" w:line="360" w:lineRule="auto"/>
              <w:rPr>
                <w:rFonts w:hAnsi="宋体" w:cs="宋体" w:hint="eastAsia"/>
                <w:sz w:val="21"/>
                <w:szCs w:val="21"/>
              </w:rPr>
            </w:pPr>
            <w:r w:rsidRPr="6C685104">
              <w:rPr>
                <w:rFonts w:hAnsi="宋体" w:cs="宋体"/>
                <w:sz w:val="21"/>
                <w:szCs w:val="21"/>
              </w:rPr>
              <w:t>包括“图片”“视频”</w:t>
            </w:r>
          </w:p>
        </w:tc>
      </w:tr>
      <w:tr w:rsidR="6C685104" w14:paraId="66D89727" w14:textId="77777777" w:rsidTr="6C685104">
        <w:trPr>
          <w:trHeight w:val="300"/>
          <w:jc w:val="center"/>
        </w:trPr>
        <w:tc>
          <w:tcPr>
            <w:tcW w:w="1653" w:type="dxa"/>
            <w:tcBorders>
              <w:top w:val="single" w:sz="8" w:space="0" w:color="auto"/>
              <w:left w:val="single" w:sz="8" w:space="0" w:color="auto"/>
              <w:bottom w:val="single" w:sz="8" w:space="0" w:color="auto"/>
              <w:right w:val="single" w:sz="8" w:space="0" w:color="auto"/>
            </w:tcBorders>
            <w:tcMar>
              <w:left w:w="108" w:type="dxa"/>
              <w:right w:w="108" w:type="dxa"/>
            </w:tcMar>
          </w:tcPr>
          <w:p w14:paraId="4923347F" w14:textId="1F8A8207" w:rsidR="6C685104" w:rsidRDefault="6C685104" w:rsidP="00417FC8">
            <w:pPr>
              <w:spacing w:before="200" w:after="200" w:line="360" w:lineRule="auto"/>
              <w:rPr>
                <w:rFonts w:hAnsi="宋体" w:cs="宋体" w:hint="eastAsia"/>
                <w:sz w:val="21"/>
                <w:szCs w:val="21"/>
              </w:rPr>
            </w:pPr>
            <w:proofErr w:type="spellStart"/>
            <w:r w:rsidRPr="6C685104">
              <w:rPr>
                <w:rFonts w:hAnsi="宋体" w:cs="宋体"/>
                <w:sz w:val="21"/>
                <w:szCs w:val="21"/>
              </w:rPr>
              <w:t>file_url</w:t>
            </w:r>
            <w:proofErr w:type="spellEnd"/>
          </w:p>
        </w:tc>
        <w:tc>
          <w:tcPr>
            <w:tcW w:w="1373" w:type="dxa"/>
            <w:tcBorders>
              <w:top w:val="single" w:sz="8" w:space="0" w:color="auto"/>
              <w:left w:val="single" w:sz="8" w:space="0" w:color="auto"/>
              <w:bottom w:val="single" w:sz="8" w:space="0" w:color="auto"/>
              <w:right w:val="single" w:sz="8" w:space="0" w:color="auto"/>
            </w:tcBorders>
            <w:tcMar>
              <w:left w:w="108" w:type="dxa"/>
              <w:right w:w="108" w:type="dxa"/>
            </w:tcMar>
          </w:tcPr>
          <w:p w14:paraId="1F2F9775" w14:textId="15FC64C2" w:rsidR="6C685104" w:rsidRDefault="6C685104" w:rsidP="00417FC8">
            <w:pPr>
              <w:spacing w:before="200" w:after="200" w:line="360" w:lineRule="auto"/>
              <w:rPr>
                <w:rFonts w:hAnsi="宋体" w:cs="宋体" w:hint="eastAsia"/>
                <w:sz w:val="21"/>
                <w:szCs w:val="21"/>
              </w:rPr>
            </w:pPr>
            <w:r w:rsidRPr="6C685104">
              <w:rPr>
                <w:rFonts w:hAnsi="宋体" w:cs="宋体"/>
                <w:sz w:val="21"/>
                <w:szCs w:val="21"/>
              </w:rPr>
              <w:t>varchar</w:t>
            </w:r>
          </w:p>
        </w:tc>
        <w:tc>
          <w:tcPr>
            <w:tcW w:w="1184" w:type="dxa"/>
            <w:tcBorders>
              <w:top w:val="single" w:sz="8" w:space="0" w:color="auto"/>
              <w:left w:val="single" w:sz="8" w:space="0" w:color="auto"/>
              <w:bottom w:val="single" w:sz="8" w:space="0" w:color="auto"/>
              <w:right w:val="single" w:sz="8" w:space="0" w:color="auto"/>
            </w:tcBorders>
            <w:tcMar>
              <w:left w:w="108" w:type="dxa"/>
              <w:right w:w="108" w:type="dxa"/>
            </w:tcMar>
          </w:tcPr>
          <w:p w14:paraId="210351BA" w14:textId="19A6E042" w:rsidR="6C685104" w:rsidRDefault="6C685104" w:rsidP="00417FC8">
            <w:pPr>
              <w:spacing w:before="200" w:after="200" w:line="360" w:lineRule="auto"/>
              <w:rPr>
                <w:rFonts w:hAnsi="宋体" w:cs="宋体" w:hint="eastAsia"/>
                <w:sz w:val="21"/>
                <w:szCs w:val="21"/>
              </w:rPr>
            </w:pPr>
            <w:r w:rsidRPr="6C685104">
              <w:rPr>
                <w:rFonts w:hAnsi="宋体" w:cs="宋体"/>
                <w:sz w:val="21"/>
                <w:szCs w:val="21"/>
              </w:rPr>
              <w:t>200</w:t>
            </w:r>
          </w:p>
        </w:tc>
        <w:tc>
          <w:tcPr>
            <w:tcW w:w="1736" w:type="dxa"/>
            <w:tcBorders>
              <w:top w:val="single" w:sz="8" w:space="0" w:color="auto"/>
              <w:left w:val="single" w:sz="8" w:space="0" w:color="auto"/>
              <w:bottom w:val="single" w:sz="8" w:space="0" w:color="auto"/>
              <w:right w:val="single" w:sz="8" w:space="0" w:color="auto"/>
            </w:tcBorders>
            <w:tcMar>
              <w:left w:w="108" w:type="dxa"/>
              <w:right w:w="108" w:type="dxa"/>
            </w:tcMar>
          </w:tcPr>
          <w:p w14:paraId="43127783" w14:textId="5CEDE85F" w:rsidR="6C685104" w:rsidRDefault="6C685104" w:rsidP="00417FC8">
            <w:pPr>
              <w:spacing w:before="200" w:after="200" w:line="360" w:lineRule="auto"/>
              <w:rPr>
                <w:rFonts w:hAnsi="宋体" w:cs="宋体" w:hint="eastAsia"/>
                <w:sz w:val="21"/>
                <w:szCs w:val="21"/>
              </w:rPr>
            </w:pPr>
            <w:r w:rsidRPr="6C685104">
              <w:rPr>
                <w:rFonts w:hAnsi="宋体" w:cs="宋体"/>
                <w:sz w:val="21"/>
                <w:szCs w:val="21"/>
              </w:rPr>
              <w:t>文件路径</w:t>
            </w:r>
          </w:p>
        </w:tc>
        <w:tc>
          <w:tcPr>
            <w:tcW w:w="3388" w:type="dxa"/>
            <w:tcBorders>
              <w:top w:val="single" w:sz="8" w:space="0" w:color="auto"/>
              <w:left w:val="single" w:sz="8" w:space="0" w:color="auto"/>
              <w:bottom w:val="single" w:sz="8" w:space="0" w:color="auto"/>
              <w:right w:val="single" w:sz="8" w:space="0" w:color="auto"/>
            </w:tcBorders>
            <w:tcMar>
              <w:left w:w="108" w:type="dxa"/>
              <w:right w:w="108" w:type="dxa"/>
            </w:tcMar>
          </w:tcPr>
          <w:p w14:paraId="2AB68948" w14:textId="267E3BB4" w:rsidR="6C685104" w:rsidRDefault="6C685104" w:rsidP="00417FC8">
            <w:pPr>
              <w:spacing w:line="360" w:lineRule="auto"/>
              <w:rPr>
                <w:rFonts w:hAnsi="宋体" w:cs="宋体" w:hint="eastAsia"/>
                <w:sz w:val="21"/>
                <w:szCs w:val="21"/>
              </w:rPr>
            </w:pPr>
          </w:p>
        </w:tc>
      </w:tr>
    </w:tbl>
    <w:p w14:paraId="212E5D10" w14:textId="08717EC5" w:rsidR="6C685104" w:rsidRDefault="6C685104" w:rsidP="6C685104"/>
    <w:p w14:paraId="0256724D" w14:textId="7289326A" w:rsidR="0096079F" w:rsidRDefault="0096079F" w:rsidP="0096079F">
      <w:pPr>
        <w:pStyle w:val="2"/>
      </w:pPr>
      <w:bookmarkStart w:id="93" w:name="_Toc198591509"/>
      <w:r>
        <w:rPr>
          <w:rFonts w:hint="eastAsia"/>
        </w:rPr>
        <w:lastRenderedPageBreak/>
        <w:t>数据库关系图</w:t>
      </w:r>
      <w:bookmarkEnd w:id="93"/>
    </w:p>
    <w:p w14:paraId="40B087B6" w14:textId="1763A84A" w:rsidR="0096079F" w:rsidRDefault="00A363EC" w:rsidP="00DE461C">
      <w:pPr>
        <w:pStyle w:val="a5"/>
        <w:ind w:firstLine="420"/>
        <w:jc w:val="center"/>
        <w:rPr>
          <w:rFonts w:hint="eastAsia"/>
        </w:rPr>
      </w:pPr>
      <w:r>
        <w:rPr>
          <w:rFonts w:hint="eastAsia"/>
          <w:noProof/>
        </w:rPr>
        <w:drawing>
          <wp:inline distT="0" distB="0" distL="0" distR="0" wp14:anchorId="0F878B18" wp14:editId="653BE683">
            <wp:extent cx="5937885" cy="2041525"/>
            <wp:effectExtent l="0" t="0" r="5715" b="0"/>
            <wp:docPr id="110595706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37885" cy="2041525"/>
                    </a:xfrm>
                    <a:prstGeom prst="rect">
                      <a:avLst/>
                    </a:prstGeom>
                    <a:noFill/>
                    <a:ln>
                      <a:noFill/>
                    </a:ln>
                  </pic:spPr>
                </pic:pic>
              </a:graphicData>
            </a:graphic>
          </wp:inline>
        </w:drawing>
      </w:r>
    </w:p>
    <w:p w14:paraId="4F533512" w14:textId="2E937DBE" w:rsidR="0096079F" w:rsidRDefault="0096079F" w:rsidP="0096079F">
      <w:pPr>
        <w:pStyle w:val="af0"/>
        <w:jc w:val="center"/>
      </w:pPr>
      <w:bookmarkStart w:id="94" w:name="_Toc198584971"/>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6E33E8">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6E33E8">
        <w:rPr>
          <w:noProof/>
        </w:rPr>
        <w:t>1</w:t>
      </w:r>
      <w:r>
        <w:fldChar w:fldCharType="end"/>
      </w:r>
      <w:r>
        <w:rPr>
          <w:rFonts w:hint="eastAsia"/>
        </w:rPr>
        <w:t xml:space="preserve"> </w:t>
      </w:r>
      <w:r w:rsidR="00DC6CC2">
        <w:rPr>
          <w:rFonts w:hint="eastAsia"/>
        </w:rPr>
        <w:t>数据库关系图</w:t>
      </w:r>
      <w:bookmarkEnd w:id="94"/>
    </w:p>
    <w:p w14:paraId="4627D937" w14:textId="77777777" w:rsidR="007A0374" w:rsidRPr="007A0374" w:rsidRDefault="007A0374" w:rsidP="00CF0056">
      <w:pPr>
        <w:pStyle w:val="a5"/>
        <w:ind w:firstLineChars="95" w:firstLine="199"/>
      </w:pPr>
    </w:p>
    <w:p w14:paraId="01C4FF7B" w14:textId="7A9D83B4" w:rsidR="00F96E06" w:rsidRDefault="00F96E06">
      <w:pPr>
        <w:pStyle w:val="a"/>
      </w:pPr>
      <w:bookmarkStart w:id="95" w:name="_Toc153177886"/>
      <w:bookmarkStart w:id="96" w:name="_Toc153186299"/>
      <w:bookmarkStart w:id="97" w:name="_Toc155321769"/>
      <w:bookmarkStart w:id="98" w:name="_Toc198591510"/>
      <w:r>
        <w:rPr>
          <w:rFonts w:hint="eastAsia"/>
        </w:rPr>
        <w:lastRenderedPageBreak/>
        <w:t>图表索引</w:t>
      </w:r>
      <w:bookmarkEnd w:id="95"/>
      <w:bookmarkEnd w:id="96"/>
      <w:bookmarkEnd w:id="97"/>
      <w:bookmarkEnd w:id="98"/>
    </w:p>
    <w:p w14:paraId="7A9E0A75" w14:textId="2005324D" w:rsidR="000259BD" w:rsidRDefault="00BA5B89">
      <w:pPr>
        <w:pStyle w:val="af7"/>
        <w:tabs>
          <w:tab w:val="right" w:leader="dot" w:pos="9344"/>
        </w:tabs>
        <w:rPr>
          <w:rFonts w:asciiTheme="minorHAnsi" w:eastAsiaTheme="minorEastAsia" w:hAnsiTheme="minorHAnsi" w:cstheme="minorBidi" w:hint="eastAsia"/>
          <w:smallCaps w:val="0"/>
          <w:noProof/>
          <w:kern w:val="2"/>
          <w:sz w:val="22"/>
          <w:szCs w:val="24"/>
          <w14:ligatures w14:val="standardContextual"/>
        </w:rPr>
      </w:pPr>
      <w:r w:rsidRPr="004F7CB8">
        <w:rPr>
          <w:sz w:val="21"/>
          <w:szCs w:val="21"/>
        </w:rPr>
        <w:fldChar w:fldCharType="begin"/>
      </w:r>
      <w:r w:rsidRPr="004F7CB8">
        <w:rPr>
          <w:sz w:val="21"/>
          <w:szCs w:val="21"/>
        </w:rPr>
        <w:instrText xml:space="preserve"> </w:instrText>
      </w:r>
      <w:r w:rsidRPr="004F7CB8">
        <w:rPr>
          <w:rFonts w:hint="eastAsia"/>
          <w:sz w:val="21"/>
          <w:szCs w:val="21"/>
        </w:rPr>
        <w:instrText>TOC \h \z \c "</w:instrText>
      </w:r>
      <w:r w:rsidRPr="004F7CB8">
        <w:rPr>
          <w:rFonts w:hint="eastAsia"/>
          <w:sz w:val="21"/>
          <w:szCs w:val="21"/>
        </w:rPr>
        <w:instrText>图</w:instrText>
      </w:r>
      <w:r w:rsidRPr="004F7CB8">
        <w:rPr>
          <w:rFonts w:hint="eastAsia"/>
          <w:sz w:val="21"/>
          <w:szCs w:val="21"/>
        </w:rPr>
        <w:instrText>"</w:instrText>
      </w:r>
      <w:r w:rsidRPr="004F7CB8">
        <w:rPr>
          <w:sz w:val="21"/>
          <w:szCs w:val="21"/>
        </w:rPr>
        <w:instrText xml:space="preserve"> </w:instrText>
      </w:r>
      <w:r w:rsidRPr="004F7CB8">
        <w:rPr>
          <w:sz w:val="21"/>
          <w:szCs w:val="21"/>
        </w:rPr>
        <w:fldChar w:fldCharType="separate"/>
      </w:r>
      <w:hyperlink w:anchor="_Toc198584965" w:history="1">
        <w:r w:rsidR="000259BD" w:rsidRPr="000A430F">
          <w:rPr>
            <w:rStyle w:val="af"/>
            <w:rFonts w:hint="eastAsia"/>
            <w:noProof/>
          </w:rPr>
          <w:t>图</w:t>
        </w:r>
        <w:r w:rsidR="000259BD" w:rsidRPr="000A430F">
          <w:rPr>
            <w:rStyle w:val="af"/>
            <w:rFonts w:hint="eastAsia"/>
            <w:noProof/>
          </w:rPr>
          <w:t xml:space="preserve"> 2</w:t>
        </w:r>
        <w:r w:rsidR="000259BD" w:rsidRPr="000A430F">
          <w:rPr>
            <w:rStyle w:val="af"/>
            <w:rFonts w:hint="eastAsia"/>
            <w:noProof/>
          </w:rPr>
          <w:noBreakHyphen/>
          <w:t xml:space="preserve">1 </w:t>
        </w:r>
        <w:r w:rsidR="000259BD" w:rsidRPr="000A430F">
          <w:rPr>
            <w:rStyle w:val="af"/>
            <w:rFonts w:hint="eastAsia"/>
            <w:noProof/>
          </w:rPr>
          <w:t>总体</w:t>
        </w:r>
        <w:r w:rsidR="000259BD" w:rsidRPr="000A430F">
          <w:rPr>
            <w:rStyle w:val="af"/>
            <w:rFonts w:hint="eastAsia"/>
            <w:noProof/>
          </w:rPr>
          <w:t>E-R</w:t>
        </w:r>
        <w:r w:rsidR="000259BD" w:rsidRPr="000A430F">
          <w:rPr>
            <w:rStyle w:val="af"/>
            <w:rFonts w:hint="eastAsia"/>
            <w:noProof/>
          </w:rPr>
          <w:t>图</w:t>
        </w:r>
        <w:r w:rsidR="000259BD">
          <w:rPr>
            <w:rFonts w:hint="eastAsia"/>
            <w:noProof/>
            <w:webHidden/>
          </w:rPr>
          <w:tab/>
        </w:r>
        <w:r w:rsidR="000259BD">
          <w:rPr>
            <w:rFonts w:hint="eastAsia"/>
            <w:noProof/>
            <w:webHidden/>
          </w:rPr>
          <w:fldChar w:fldCharType="begin"/>
        </w:r>
        <w:r w:rsidR="000259BD">
          <w:rPr>
            <w:rFonts w:hint="eastAsia"/>
            <w:noProof/>
            <w:webHidden/>
          </w:rPr>
          <w:instrText xml:space="preserve"> </w:instrText>
        </w:r>
        <w:r w:rsidR="000259BD">
          <w:rPr>
            <w:noProof/>
            <w:webHidden/>
          </w:rPr>
          <w:instrText>PAGEREF _Toc198584965 \h</w:instrText>
        </w:r>
        <w:r w:rsidR="000259BD">
          <w:rPr>
            <w:rFonts w:hint="eastAsia"/>
            <w:noProof/>
            <w:webHidden/>
          </w:rPr>
          <w:instrText xml:space="preserve"> </w:instrText>
        </w:r>
        <w:r w:rsidR="000259BD">
          <w:rPr>
            <w:rFonts w:hint="eastAsia"/>
            <w:noProof/>
            <w:webHidden/>
          </w:rPr>
        </w:r>
        <w:r w:rsidR="000259BD">
          <w:rPr>
            <w:rFonts w:hint="eastAsia"/>
            <w:noProof/>
            <w:webHidden/>
          </w:rPr>
          <w:fldChar w:fldCharType="separate"/>
        </w:r>
        <w:r w:rsidR="006E33E8">
          <w:rPr>
            <w:noProof/>
            <w:webHidden/>
          </w:rPr>
          <w:t>9</w:t>
        </w:r>
        <w:r w:rsidR="000259BD">
          <w:rPr>
            <w:rFonts w:hint="eastAsia"/>
            <w:noProof/>
            <w:webHidden/>
          </w:rPr>
          <w:fldChar w:fldCharType="end"/>
        </w:r>
      </w:hyperlink>
    </w:p>
    <w:p w14:paraId="1C041FFE" w14:textId="5670DBFF" w:rsidR="000259BD" w:rsidRDefault="000259BD">
      <w:pPr>
        <w:pStyle w:val="af7"/>
        <w:tabs>
          <w:tab w:val="right" w:leader="dot" w:pos="9344"/>
        </w:tabs>
        <w:rPr>
          <w:rFonts w:asciiTheme="minorHAnsi" w:eastAsiaTheme="minorEastAsia" w:hAnsiTheme="minorHAnsi" w:cstheme="minorBidi" w:hint="eastAsia"/>
          <w:smallCaps w:val="0"/>
          <w:noProof/>
          <w:kern w:val="2"/>
          <w:sz w:val="22"/>
          <w:szCs w:val="24"/>
          <w14:ligatures w14:val="standardContextual"/>
        </w:rPr>
      </w:pPr>
      <w:hyperlink w:anchor="_Toc198584966" w:history="1">
        <w:r w:rsidRPr="000A430F">
          <w:rPr>
            <w:rStyle w:val="af"/>
            <w:rFonts w:hint="eastAsia"/>
            <w:noProof/>
          </w:rPr>
          <w:t>图</w:t>
        </w:r>
        <w:r w:rsidRPr="000A430F">
          <w:rPr>
            <w:rStyle w:val="af"/>
            <w:rFonts w:hint="eastAsia"/>
            <w:noProof/>
          </w:rPr>
          <w:t xml:space="preserve"> 2</w:t>
        </w:r>
        <w:r w:rsidRPr="000A430F">
          <w:rPr>
            <w:rStyle w:val="af"/>
            <w:rFonts w:hint="eastAsia"/>
            <w:noProof/>
          </w:rPr>
          <w:noBreakHyphen/>
          <w:t xml:space="preserve">2 </w:t>
        </w:r>
        <w:r w:rsidRPr="000A430F">
          <w:rPr>
            <w:rStyle w:val="af"/>
            <w:rFonts w:hint="eastAsia"/>
            <w:noProof/>
          </w:rPr>
          <w:t>用户模块</w:t>
        </w:r>
        <w:r w:rsidRPr="000A430F">
          <w:rPr>
            <w:rStyle w:val="af"/>
            <w:rFonts w:hint="eastAsia"/>
            <w:noProof/>
          </w:rPr>
          <w:t>E-R</w:t>
        </w:r>
        <w:r w:rsidRPr="000A430F">
          <w:rPr>
            <w:rStyle w:val="af"/>
            <w:rFonts w:hint="eastAsia"/>
            <w:noProof/>
          </w:rPr>
          <w:t>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_Toc198584966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10</w:t>
        </w:r>
        <w:r>
          <w:rPr>
            <w:rFonts w:hint="eastAsia"/>
            <w:noProof/>
            <w:webHidden/>
          </w:rPr>
          <w:fldChar w:fldCharType="end"/>
        </w:r>
      </w:hyperlink>
    </w:p>
    <w:p w14:paraId="654C25EB" w14:textId="28621C76" w:rsidR="000259BD" w:rsidRDefault="000259BD">
      <w:pPr>
        <w:pStyle w:val="af7"/>
        <w:tabs>
          <w:tab w:val="right" w:leader="dot" w:pos="9344"/>
        </w:tabs>
        <w:rPr>
          <w:rFonts w:asciiTheme="minorHAnsi" w:eastAsiaTheme="minorEastAsia" w:hAnsiTheme="minorHAnsi" w:cstheme="minorBidi" w:hint="eastAsia"/>
          <w:smallCaps w:val="0"/>
          <w:noProof/>
          <w:kern w:val="2"/>
          <w:sz w:val="22"/>
          <w:szCs w:val="24"/>
          <w14:ligatures w14:val="standardContextual"/>
        </w:rPr>
      </w:pPr>
      <w:hyperlink w:anchor="_Toc198584967" w:history="1">
        <w:r w:rsidRPr="000A430F">
          <w:rPr>
            <w:rStyle w:val="af"/>
            <w:rFonts w:hint="eastAsia"/>
            <w:noProof/>
          </w:rPr>
          <w:t>图</w:t>
        </w:r>
        <w:r w:rsidRPr="000A430F">
          <w:rPr>
            <w:rStyle w:val="af"/>
            <w:rFonts w:hint="eastAsia"/>
            <w:noProof/>
          </w:rPr>
          <w:t xml:space="preserve"> 2</w:t>
        </w:r>
        <w:r w:rsidRPr="000A430F">
          <w:rPr>
            <w:rStyle w:val="af"/>
            <w:rFonts w:hint="eastAsia"/>
            <w:noProof/>
          </w:rPr>
          <w:noBreakHyphen/>
          <w:t xml:space="preserve">3 </w:t>
        </w:r>
        <w:r w:rsidRPr="000A430F">
          <w:rPr>
            <w:rStyle w:val="af"/>
            <w:rFonts w:hint="eastAsia"/>
            <w:noProof/>
          </w:rPr>
          <w:t>商品模块</w:t>
        </w:r>
        <w:r w:rsidRPr="000A430F">
          <w:rPr>
            <w:rStyle w:val="af"/>
            <w:rFonts w:hint="eastAsia"/>
            <w:noProof/>
          </w:rPr>
          <w:t>E-R</w:t>
        </w:r>
        <w:r w:rsidRPr="000A430F">
          <w:rPr>
            <w:rStyle w:val="af"/>
            <w:rFonts w:hint="eastAsia"/>
            <w:noProof/>
          </w:rPr>
          <w:t>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_Toc198584967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10</w:t>
        </w:r>
        <w:r>
          <w:rPr>
            <w:rFonts w:hint="eastAsia"/>
            <w:noProof/>
            <w:webHidden/>
          </w:rPr>
          <w:fldChar w:fldCharType="end"/>
        </w:r>
      </w:hyperlink>
    </w:p>
    <w:p w14:paraId="35578FA0" w14:textId="008BAA53" w:rsidR="000259BD" w:rsidRDefault="000259BD">
      <w:pPr>
        <w:pStyle w:val="af7"/>
        <w:tabs>
          <w:tab w:val="right" w:leader="dot" w:pos="9344"/>
        </w:tabs>
        <w:rPr>
          <w:rFonts w:asciiTheme="minorHAnsi" w:eastAsiaTheme="minorEastAsia" w:hAnsiTheme="minorHAnsi" w:cstheme="minorBidi" w:hint="eastAsia"/>
          <w:smallCaps w:val="0"/>
          <w:noProof/>
          <w:kern w:val="2"/>
          <w:sz w:val="22"/>
          <w:szCs w:val="24"/>
          <w14:ligatures w14:val="standardContextual"/>
        </w:rPr>
      </w:pPr>
      <w:hyperlink w:anchor="_Toc198584968" w:history="1">
        <w:r w:rsidRPr="000A430F">
          <w:rPr>
            <w:rStyle w:val="af"/>
            <w:rFonts w:hint="eastAsia"/>
            <w:noProof/>
          </w:rPr>
          <w:t>图</w:t>
        </w:r>
        <w:r w:rsidRPr="000A430F">
          <w:rPr>
            <w:rStyle w:val="af"/>
            <w:rFonts w:hint="eastAsia"/>
            <w:noProof/>
          </w:rPr>
          <w:t xml:space="preserve"> 2</w:t>
        </w:r>
        <w:r w:rsidRPr="000A430F">
          <w:rPr>
            <w:rStyle w:val="af"/>
            <w:rFonts w:hint="eastAsia"/>
            <w:noProof/>
          </w:rPr>
          <w:noBreakHyphen/>
          <w:t xml:space="preserve">4 </w:t>
        </w:r>
        <w:r w:rsidRPr="000A430F">
          <w:rPr>
            <w:rStyle w:val="af"/>
            <w:rFonts w:hint="eastAsia"/>
            <w:noProof/>
          </w:rPr>
          <w:t>交易模块</w:t>
        </w:r>
        <w:r w:rsidRPr="000A430F">
          <w:rPr>
            <w:rStyle w:val="af"/>
            <w:rFonts w:hint="eastAsia"/>
            <w:noProof/>
          </w:rPr>
          <w:t>E-R</w:t>
        </w:r>
        <w:r w:rsidRPr="000A430F">
          <w:rPr>
            <w:rStyle w:val="af"/>
            <w:rFonts w:hint="eastAsia"/>
            <w:noProof/>
          </w:rPr>
          <w:t>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_Toc198584968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11</w:t>
        </w:r>
        <w:r>
          <w:rPr>
            <w:rFonts w:hint="eastAsia"/>
            <w:noProof/>
            <w:webHidden/>
          </w:rPr>
          <w:fldChar w:fldCharType="end"/>
        </w:r>
      </w:hyperlink>
    </w:p>
    <w:p w14:paraId="7B2DAC23" w14:textId="0E330835" w:rsidR="000259BD" w:rsidRDefault="000259BD">
      <w:pPr>
        <w:pStyle w:val="af7"/>
        <w:tabs>
          <w:tab w:val="right" w:leader="dot" w:pos="9344"/>
        </w:tabs>
        <w:rPr>
          <w:rFonts w:asciiTheme="minorHAnsi" w:eastAsiaTheme="minorEastAsia" w:hAnsiTheme="minorHAnsi" w:cstheme="minorBidi" w:hint="eastAsia"/>
          <w:smallCaps w:val="0"/>
          <w:noProof/>
          <w:kern w:val="2"/>
          <w:sz w:val="22"/>
          <w:szCs w:val="24"/>
          <w14:ligatures w14:val="standardContextual"/>
        </w:rPr>
      </w:pPr>
      <w:hyperlink w:anchor="_Toc198584969" w:history="1">
        <w:r w:rsidRPr="000A430F">
          <w:rPr>
            <w:rStyle w:val="af"/>
            <w:rFonts w:hint="eastAsia"/>
            <w:noProof/>
          </w:rPr>
          <w:t>图</w:t>
        </w:r>
        <w:r w:rsidRPr="000A430F">
          <w:rPr>
            <w:rStyle w:val="af"/>
            <w:rFonts w:hint="eastAsia"/>
            <w:noProof/>
          </w:rPr>
          <w:t xml:space="preserve"> 2</w:t>
        </w:r>
        <w:r w:rsidRPr="000A430F">
          <w:rPr>
            <w:rStyle w:val="af"/>
            <w:rFonts w:hint="eastAsia"/>
            <w:noProof/>
          </w:rPr>
          <w:noBreakHyphen/>
          <w:t xml:space="preserve">5 </w:t>
        </w:r>
        <w:r w:rsidRPr="000A430F">
          <w:rPr>
            <w:rStyle w:val="af"/>
            <w:rFonts w:hint="eastAsia"/>
            <w:noProof/>
          </w:rPr>
          <w:t>评价与举报模块</w:t>
        </w:r>
        <w:r w:rsidRPr="000A430F">
          <w:rPr>
            <w:rStyle w:val="af"/>
            <w:rFonts w:hint="eastAsia"/>
            <w:noProof/>
          </w:rPr>
          <w:t>E-R</w:t>
        </w:r>
        <w:r w:rsidRPr="000A430F">
          <w:rPr>
            <w:rStyle w:val="af"/>
            <w:rFonts w:hint="eastAsia"/>
            <w:noProof/>
          </w:rPr>
          <w:t>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_Toc198584969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11</w:t>
        </w:r>
        <w:r>
          <w:rPr>
            <w:rFonts w:hint="eastAsia"/>
            <w:noProof/>
            <w:webHidden/>
          </w:rPr>
          <w:fldChar w:fldCharType="end"/>
        </w:r>
      </w:hyperlink>
    </w:p>
    <w:p w14:paraId="2231B1B4" w14:textId="4FB883FC" w:rsidR="000259BD" w:rsidRDefault="000259BD">
      <w:pPr>
        <w:pStyle w:val="af7"/>
        <w:tabs>
          <w:tab w:val="right" w:leader="dot" w:pos="9344"/>
        </w:tabs>
        <w:rPr>
          <w:rFonts w:asciiTheme="minorHAnsi" w:eastAsiaTheme="minorEastAsia" w:hAnsiTheme="minorHAnsi" w:cstheme="minorBidi" w:hint="eastAsia"/>
          <w:smallCaps w:val="0"/>
          <w:noProof/>
          <w:kern w:val="2"/>
          <w:sz w:val="22"/>
          <w:szCs w:val="24"/>
          <w14:ligatures w14:val="standardContextual"/>
        </w:rPr>
      </w:pPr>
      <w:hyperlink w:anchor="_Toc198584970" w:history="1">
        <w:r w:rsidRPr="000A430F">
          <w:rPr>
            <w:rStyle w:val="af"/>
            <w:rFonts w:hint="eastAsia"/>
            <w:noProof/>
          </w:rPr>
          <w:t>图</w:t>
        </w:r>
        <w:r w:rsidRPr="000A430F">
          <w:rPr>
            <w:rStyle w:val="af"/>
            <w:rFonts w:hint="eastAsia"/>
            <w:noProof/>
          </w:rPr>
          <w:t xml:space="preserve"> 2</w:t>
        </w:r>
        <w:r w:rsidRPr="000A430F">
          <w:rPr>
            <w:rStyle w:val="af"/>
            <w:rFonts w:hint="eastAsia"/>
            <w:noProof/>
          </w:rPr>
          <w:noBreakHyphen/>
          <w:t xml:space="preserve">6 </w:t>
        </w:r>
        <w:r w:rsidRPr="000A430F">
          <w:rPr>
            <w:rStyle w:val="af"/>
            <w:rFonts w:hint="eastAsia"/>
            <w:noProof/>
          </w:rPr>
          <w:t>安全与权限模块</w:t>
        </w:r>
        <w:r w:rsidRPr="000A430F">
          <w:rPr>
            <w:rStyle w:val="af"/>
            <w:rFonts w:hint="eastAsia"/>
            <w:noProof/>
          </w:rPr>
          <w:t>E-R</w:t>
        </w:r>
        <w:r w:rsidRPr="000A430F">
          <w:rPr>
            <w:rStyle w:val="af"/>
            <w:rFonts w:hint="eastAsia"/>
            <w:noProof/>
          </w:rPr>
          <w:t>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_Toc198584970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12</w:t>
        </w:r>
        <w:r>
          <w:rPr>
            <w:rFonts w:hint="eastAsia"/>
            <w:noProof/>
            <w:webHidden/>
          </w:rPr>
          <w:fldChar w:fldCharType="end"/>
        </w:r>
      </w:hyperlink>
    </w:p>
    <w:p w14:paraId="677B0AF3" w14:textId="0EAD1CC4" w:rsidR="000259BD" w:rsidRDefault="000259BD">
      <w:pPr>
        <w:pStyle w:val="af7"/>
        <w:tabs>
          <w:tab w:val="right" w:leader="dot" w:pos="9344"/>
        </w:tabs>
        <w:rPr>
          <w:rFonts w:asciiTheme="minorHAnsi" w:eastAsiaTheme="minorEastAsia" w:hAnsiTheme="minorHAnsi" w:cstheme="minorBidi" w:hint="eastAsia"/>
          <w:smallCaps w:val="0"/>
          <w:noProof/>
          <w:kern w:val="2"/>
          <w:sz w:val="22"/>
          <w:szCs w:val="24"/>
          <w14:ligatures w14:val="standardContextual"/>
        </w:rPr>
      </w:pPr>
      <w:hyperlink w:anchor="_Toc198584971" w:history="1">
        <w:r w:rsidRPr="000A430F">
          <w:rPr>
            <w:rStyle w:val="af"/>
            <w:rFonts w:hint="eastAsia"/>
            <w:noProof/>
          </w:rPr>
          <w:t>图</w:t>
        </w:r>
        <w:r w:rsidRPr="000A430F">
          <w:rPr>
            <w:rStyle w:val="af"/>
            <w:rFonts w:hint="eastAsia"/>
            <w:noProof/>
          </w:rPr>
          <w:t xml:space="preserve"> 3</w:t>
        </w:r>
        <w:r w:rsidRPr="000A430F">
          <w:rPr>
            <w:rStyle w:val="af"/>
            <w:rFonts w:hint="eastAsia"/>
            <w:noProof/>
          </w:rPr>
          <w:noBreakHyphen/>
          <w:t xml:space="preserve">1 </w:t>
        </w:r>
        <w:r w:rsidRPr="000A430F">
          <w:rPr>
            <w:rStyle w:val="af"/>
            <w:rFonts w:hint="eastAsia"/>
            <w:noProof/>
          </w:rPr>
          <w:t>数据库关系图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_Toc198584971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22</w:t>
        </w:r>
        <w:r>
          <w:rPr>
            <w:rFonts w:hint="eastAsia"/>
            <w:noProof/>
            <w:webHidden/>
          </w:rPr>
          <w:fldChar w:fldCharType="end"/>
        </w:r>
      </w:hyperlink>
    </w:p>
    <w:p w14:paraId="7688F730" w14:textId="765FEDD5" w:rsidR="00F96E06" w:rsidRPr="00317F01" w:rsidRDefault="00BA5B89">
      <w:pPr>
        <w:rPr>
          <w:sz w:val="21"/>
          <w:szCs w:val="21"/>
        </w:rPr>
      </w:pPr>
      <w:r w:rsidRPr="004F7CB8">
        <w:rPr>
          <w:sz w:val="21"/>
          <w:szCs w:val="21"/>
        </w:rPr>
        <w:fldChar w:fldCharType="end"/>
      </w:r>
    </w:p>
    <w:p w14:paraId="0D65CB08" w14:textId="735B80B8" w:rsidR="00420029" w:rsidRDefault="00BA5B89">
      <w:pPr>
        <w:pStyle w:val="af7"/>
        <w:tabs>
          <w:tab w:val="right" w:leader="dot" w:pos="9344"/>
        </w:tabs>
        <w:rPr>
          <w:rFonts w:asciiTheme="minorHAnsi" w:eastAsiaTheme="minorEastAsia" w:hAnsiTheme="minorHAnsi" w:cstheme="minorBidi" w:hint="eastAsia"/>
          <w:smallCaps w:val="0"/>
          <w:noProof/>
          <w:kern w:val="2"/>
          <w:sz w:val="22"/>
          <w:szCs w:val="24"/>
          <w14:ligatures w14:val="standardContextual"/>
        </w:rPr>
      </w:pPr>
      <w:r w:rsidRPr="004F7CB8">
        <w:rPr>
          <w:sz w:val="21"/>
          <w:szCs w:val="21"/>
        </w:rPr>
        <w:fldChar w:fldCharType="begin"/>
      </w:r>
      <w:r w:rsidRPr="004F7CB8">
        <w:rPr>
          <w:sz w:val="21"/>
          <w:szCs w:val="21"/>
        </w:rPr>
        <w:instrText xml:space="preserve"> </w:instrText>
      </w:r>
      <w:r w:rsidRPr="004F7CB8">
        <w:rPr>
          <w:rFonts w:hint="eastAsia"/>
          <w:sz w:val="21"/>
          <w:szCs w:val="21"/>
        </w:rPr>
        <w:instrText>TOC \h \z \c "</w:instrText>
      </w:r>
      <w:r w:rsidRPr="004F7CB8">
        <w:rPr>
          <w:rFonts w:hint="eastAsia"/>
          <w:sz w:val="21"/>
          <w:szCs w:val="21"/>
        </w:rPr>
        <w:instrText>表格</w:instrText>
      </w:r>
      <w:r w:rsidRPr="004F7CB8">
        <w:rPr>
          <w:rFonts w:hint="eastAsia"/>
          <w:sz w:val="21"/>
          <w:szCs w:val="21"/>
        </w:rPr>
        <w:instrText>"</w:instrText>
      </w:r>
      <w:r w:rsidRPr="004F7CB8">
        <w:rPr>
          <w:sz w:val="21"/>
          <w:szCs w:val="21"/>
        </w:rPr>
        <w:instrText xml:space="preserve"> </w:instrText>
      </w:r>
      <w:r w:rsidRPr="004F7CB8">
        <w:rPr>
          <w:sz w:val="21"/>
          <w:szCs w:val="21"/>
        </w:rPr>
        <w:fldChar w:fldCharType="separate"/>
      </w:r>
      <w:hyperlink w:anchor="_Toc198591432" w:history="1">
        <w:r w:rsidR="00420029" w:rsidRPr="00253663">
          <w:rPr>
            <w:rStyle w:val="af"/>
            <w:rFonts w:hint="eastAsia"/>
            <w:noProof/>
          </w:rPr>
          <w:t>表格</w:t>
        </w:r>
        <w:r w:rsidR="00420029" w:rsidRPr="00253663">
          <w:rPr>
            <w:rStyle w:val="af"/>
            <w:rFonts w:hint="eastAsia"/>
            <w:noProof/>
          </w:rPr>
          <w:t xml:space="preserve"> 3</w:t>
        </w:r>
        <w:r w:rsidR="00420029" w:rsidRPr="00253663">
          <w:rPr>
            <w:rStyle w:val="af"/>
            <w:rFonts w:hint="eastAsia"/>
            <w:noProof/>
          </w:rPr>
          <w:noBreakHyphen/>
          <w:t>1 students</w:t>
        </w:r>
        <w:r w:rsidR="00420029" w:rsidRPr="00253663">
          <w:rPr>
            <w:rStyle w:val="af"/>
            <w:rFonts w:hint="eastAsia"/>
            <w:noProof/>
          </w:rPr>
          <w:t>表</w:t>
        </w:r>
        <w:r w:rsidR="00420029">
          <w:rPr>
            <w:rFonts w:hint="eastAsia"/>
            <w:noProof/>
            <w:webHidden/>
          </w:rPr>
          <w:tab/>
        </w:r>
        <w:r w:rsidR="00420029">
          <w:rPr>
            <w:rFonts w:hint="eastAsia"/>
            <w:noProof/>
            <w:webHidden/>
          </w:rPr>
          <w:fldChar w:fldCharType="begin"/>
        </w:r>
        <w:r w:rsidR="00420029">
          <w:rPr>
            <w:rFonts w:hint="eastAsia"/>
            <w:noProof/>
            <w:webHidden/>
          </w:rPr>
          <w:instrText xml:space="preserve"> </w:instrText>
        </w:r>
        <w:r w:rsidR="00420029">
          <w:rPr>
            <w:noProof/>
            <w:webHidden/>
          </w:rPr>
          <w:instrText>PAGEREF _Toc198591432 \h</w:instrText>
        </w:r>
        <w:r w:rsidR="00420029">
          <w:rPr>
            <w:rFonts w:hint="eastAsia"/>
            <w:noProof/>
            <w:webHidden/>
          </w:rPr>
          <w:instrText xml:space="preserve"> </w:instrText>
        </w:r>
        <w:r w:rsidR="00420029">
          <w:rPr>
            <w:rFonts w:hint="eastAsia"/>
            <w:noProof/>
            <w:webHidden/>
          </w:rPr>
        </w:r>
        <w:r w:rsidR="00420029">
          <w:rPr>
            <w:rFonts w:hint="eastAsia"/>
            <w:noProof/>
            <w:webHidden/>
          </w:rPr>
          <w:fldChar w:fldCharType="separate"/>
        </w:r>
        <w:r w:rsidR="006E33E8">
          <w:rPr>
            <w:noProof/>
            <w:webHidden/>
          </w:rPr>
          <w:t>14</w:t>
        </w:r>
        <w:r w:rsidR="00420029">
          <w:rPr>
            <w:rFonts w:hint="eastAsia"/>
            <w:noProof/>
            <w:webHidden/>
          </w:rPr>
          <w:fldChar w:fldCharType="end"/>
        </w:r>
      </w:hyperlink>
    </w:p>
    <w:p w14:paraId="152AA3E3" w14:textId="1EC7872D" w:rsidR="00420029" w:rsidRDefault="00420029">
      <w:pPr>
        <w:pStyle w:val="af7"/>
        <w:tabs>
          <w:tab w:val="right" w:leader="dot" w:pos="9344"/>
        </w:tabs>
        <w:rPr>
          <w:rFonts w:asciiTheme="minorHAnsi" w:eastAsiaTheme="minorEastAsia" w:hAnsiTheme="minorHAnsi" w:cstheme="minorBidi" w:hint="eastAsia"/>
          <w:smallCaps w:val="0"/>
          <w:noProof/>
          <w:kern w:val="2"/>
          <w:sz w:val="22"/>
          <w:szCs w:val="24"/>
          <w14:ligatures w14:val="standardContextual"/>
        </w:rPr>
      </w:pPr>
      <w:hyperlink w:anchor="_Toc198591433" w:history="1">
        <w:r w:rsidRPr="00253663">
          <w:rPr>
            <w:rStyle w:val="af"/>
            <w:rFonts w:hint="eastAsia"/>
            <w:noProof/>
          </w:rPr>
          <w:t>表格</w:t>
        </w:r>
        <w:r w:rsidRPr="00253663">
          <w:rPr>
            <w:rStyle w:val="af"/>
            <w:rFonts w:hint="eastAsia"/>
            <w:noProof/>
          </w:rPr>
          <w:t xml:space="preserve"> 3</w:t>
        </w:r>
        <w:r w:rsidRPr="00253663">
          <w:rPr>
            <w:rStyle w:val="af"/>
            <w:rFonts w:hint="eastAsia"/>
            <w:noProof/>
          </w:rPr>
          <w:noBreakHyphen/>
          <w:t>2 users</w:t>
        </w:r>
        <w:r w:rsidRPr="00253663">
          <w:rPr>
            <w:rStyle w:val="af"/>
            <w:rFonts w:hint="eastAsia"/>
            <w:noProof/>
          </w:rPr>
          <w:t>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_Toc198591433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14</w:t>
        </w:r>
        <w:r>
          <w:rPr>
            <w:rFonts w:hint="eastAsia"/>
            <w:noProof/>
            <w:webHidden/>
          </w:rPr>
          <w:fldChar w:fldCharType="end"/>
        </w:r>
      </w:hyperlink>
    </w:p>
    <w:p w14:paraId="1FDDF4DD" w14:textId="0B72617C" w:rsidR="00420029" w:rsidRDefault="00420029">
      <w:pPr>
        <w:pStyle w:val="af7"/>
        <w:tabs>
          <w:tab w:val="right" w:leader="dot" w:pos="9344"/>
        </w:tabs>
        <w:rPr>
          <w:rFonts w:asciiTheme="minorHAnsi" w:eastAsiaTheme="minorEastAsia" w:hAnsiTheme="minorHAnsi" w:cstheme="minorBidi" w:hint="eastAsia"/>
          <w:smallCaps w:val="0"/>
          <w:noProof/>
          <w:kern w:val="2"/>
          <w:sz w:val="22"/>
          <w:szCs w:val="24"/>
          <w14:ligatures w14:val="standardContextual"/>
        </w:rPr>
      </w:pPr>
      <w:hyperlink w:anchor="_Toc198591434" w:history="1">
        <w:r w:rsidRPr="00253663">
          <w:rPr>
            <w:rStyle w:val="af"/>
            <w:rFonts w:hint="eastAsia"/>
            <w:noProof/>
          </w:rPr>
          <w:t>表格</w:t>
        </w:r>
        <w:r w:rsidRPr="00253663">
          <w:rPr>
            <w:rStyle w:val="af"/>
            <w:rFonts w:hint="eastAsia"/>
            <w:noProof/>
          </w:rPr>
          <w:t xml:space="preserve"> 3</w:t>
        </w:r>
        <w:r w:rsidRPr="00253663">
          <w:rPr>
            <w:rStyle w:val="af"/>
            <w:rFonts w:hint="eastAsia"/>
            <w:noProof/>
          </w:rPr>
          <w:noBreakHyphen/>
          <w:t>3 credit_history</w:t>
        </w:r>
        <w:r w:rsidRPr="00253663">
          <w:rPr>
            <w:rStyle w:val="af"/>
            <w:rFonts w:hint="eastAsia"/>
            <w:noProof/>
          </w:rPr>
          <w:t>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_Toc198591434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14</w:t>
        </w:r>
        <w:r>
          <w:rPr>
            <w:rFonts w:hint="eastAsia"/>
            <w:noProof/>
            <w:webHidden/>
          </w:rPr>
          <w:fldChar w:fldCharType="end"/>
        </w:r>
      </w:hyperlink>
    </w:p>
    <w:p w14:paraId="21077B02" w14:textId="683D0FFA" w:rsidR="00420029" w:rsidRDefault="00420029">
      <w:pPr>
        <w:pStyle w:val="af7"/>
        <w:tabs>
          <w:tab w:val="right" w:leader="dot" w:pos="9344"/>
        </w:tabs>
        <w:rPr>
          <w:rFonts w:asciiTheme="minorHAnsi" w:eastAsiaTheme="minorEastAsia" w:hAnsiTheme="minorHAnsi" w:cstheme="minorBidi" w:hint="eastAsia"/>
          <w:smallCaps w:val="0"/>
          <w:noProof/>
          <w:kern w:val="2"/>
          <w:sz w:val="22"/>
          <w:szCs w:val="24"/>
          <w14:ligatures w14:val="standardContextual"/>
        </w:rPr>
      </w:pPr>
      <w:hyperlink w:anchor="_Toc198591435" w:history="1">
        <w:r w:rsidRPr="00253663">
          <w:rPr>
            <w:rStyle w:val="af"/>
            <w:rFonts w:hint="eastAsia"/>
            <w:noProof/>
          </w:rPr>
          <w:t>表格</w:t>
        </w:r>
        <w:r w:rsidRPr="00253663">
          <w:rPr>
            <w:rStyle w:val="af"/>
            <w:rFonts w:hint="eastAsia"/>
            <w:noProof/>
          </w:rPr>
          <w:t xml:space="preserve"> 3</w:t>
        </w:r>
        <w:r w:rsidRPr="00253663">
          <w:rPr>
            <w:rStyle w:val="af"/>
            <w:rFonts w:hint="eastAsia"/>
            <w:noProof/>
          </w:rPr>
          <w:noBreakHyphen/>
          <w:t>4 login_logs</w:t>
        </w:r>
        <w:r w:rsidRPr="00253663">
          <w:rPr>
            <w:rStyle w:val="af"/>
            <w:rFonts w:hint="eastAsia"/>
            <w:noProof/>
          </w:rPr>
          <w:t>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_Toc198591435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15</w:t>
        </w:r>
        <w:r>
          <w:rPr>
            <w:rFonts w:hint="eastAsia"/>
            <w:noProof/>
            <w:webHidden/>
          </w:rPr>
          <w:fldChar w:fldCharType="end"/>
        </w:r>
      </w:hyperlink>
    </w:p>
    <w:p w14:paraId="3706C276" w14:textId="164A62C7" w:rsidR="00420029" w:rsidRDefault="00420029">
      <w:pPr>
        <w:pStyle w:val="af7"/>
        <w:tabs>
          <w:tab w:val="right" w:leader="dot" w:pos="9344"/>
        </w:tabs>
        <w:rPr>
          <w:rFonts w:asciiTheme="minorHAnsi" w:eastAsiaTheme="minorEastAsia" w:hAnsiTheme="minorHAnsi" w:cstheme="minorBidi" w:hint="eastAsia"/>
          <w:smallCaps w:val="0"/>
          <w:noProof/>
          <w:kern w:val="2"/>
          <w:sz w:val="22"/>
          <w:szCs w:val="24"/>
          <w14:ligatures w14:val="standardContextual"/>
        </w:rPr>
      </w:pPr>
      <w:hyperlink w:anchor="_Toc198591436" w:history="1">
        <w:r w:rsidRPr="00253663">
          <w:rPr>
            <w:rStyle w:val="af"/>
            <w:rFonts w:hint="eastAsia"/>
            <w:noProof/>
          </w:rPr>
          <w:t>表格</w:t>
        </w:r>
        <w:r w:rsidRPr="00253663">
          <w:rPr>
            <w:rStyle w:val="af"/>
            <w:rFonts w:hint="eastAsia"/>
            <w:noProof/>
          </w:rPr>
          <w:t xml:space="preserve"> 3</w:t>
        </w:r>
        <w:r w:rsidRPr="00253663">
          <w:rPr>
            <w:rStyle w:val="af"/>
            <w:rFonts w:hint="eastAsia"/>
            <w:noProof/>
          </w:rPr>
          <w:noBreakHyphen/>
          <w:t>5 email_verification</w:t>
        </w:r>
        <w:r w:rsidRPr="00253663">
          <w:rPr>
            <w:rStyle w:val="af"/>
            <w:rFonts w:hint="eastAsia"/>
            <w:noProof/>
          </w:rPr>
          <w:t>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_Toc198591436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15</w:t>
        </w:r>
        <w:r>
          <w:rPr>
            <w:rFonts w:hint="eastAsia"/>
            <w:noProof/>
            <w:webHidden/>
          </w:rPr>
          <w:fldChar w:fldCharType="end"/>
        </w:r>
      </w:hyperlink>
    </w:p>
    <w:p w14:paraId="195EEE54" w14:textId="5468DFBA" w:rsidR="00420029" w:rsidRDefault="00420029">
      <w:pPr>
        <w:pStyle w:val="af7"/>
        <w:tabs>
          <w:tab w:val="right" w:leader="dot" w:pos="9344"/>
        </w:tabs>
        <w:rPr>
          <w:rFonts w:asciiTheme="minorHAnsi" w:eastAsiaTheme="minorEastAsia" w:hAnsiTheme="minorHAnsi" w:cstheme="minorBidi" w:hint="eastAsia"/>
          <w:smallCaps w:val="0"/>
          <w:noProof/>
          <w:kern w:val="2"/>
          <w:sz w:val="22"/>
          <w:szCs w:val="24"/>
          <w14:ligatures w14:val="standardContextual"/>
        </w:rPr>
      </w:pPr>
      <w:hyperlink w:anchor="_Toc198591437" w:history="1">
        <w:r w:rsidRPr="00253663">
          <w:rPr>
            <w:rStyle w:val="af"/>
            <w:rFonts w:hint="eastAsia"/>
            <w:noProof/>
          </w:rPr>
          <w:t>表格</w:t>
        </w:r>
        <w:r w:rsidRPr="00253663">
          <w:rPr>
            <w:rStyle w:val="af"/>
            <w:rFonts w:hint="eastAsia"/>
            <w:noProof/>
          </w:rPr>
          <w:t xml:space="preserve"> 3</w:t>
        </w:r>
        <w:r w:rsidRPr="00253663">
          <w:rPr>
            <w:rStyle w:val="af"/>
            <w:rFonts w:hint="eastAsia"/>
            <w:noProof/>
          </w:rPr>
          <w:noBreakHyphen/>
          <w:t>6 categories</w:t>
        </w:r>
        <w:r w:rsidRPr="00253663">
          <w:rPr>
            <w:rStyle w:val="af"/>
            <w:rFonts w:hint="eastAsia"/>
            <w:noProof/>
          </w:rPr>
          <w:t>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_Toc198591437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16</w:t>
        </w:r>
        <w:r>
          <w:rPr>
            <w:rFonts w:hint="eastAsia"/>
            <w:noProof/>
            <w:webHidden/>
          </w:rPr>
          <w:fldChar w:fldCharType="end"/>
        </w:r>
      </w:hyperlink>
    </w:p>
    <w:p w14:paraId="69E9CE9A" w14:textId="1826FC05" w:rsidR="00420029" w:rsidRDefault="00420029">
      <w:pPr>
        <w:pStyle w:val="af7"/>
        <w:tabs>
          <w:tab w:val="right" w:leader="dot" w:pos="9344"/>
        </w:tabs>
        <w:rPr>
          <w:rFonts w:asciiTheme="minorHAnsi" w:eastAsiaTheme="minorEastAsia" w:hAnsiTheme="minorHAnsi" w:cstheme="minorBidi" w:hint="eastAsia"/>
          <w:smallCaps w:val="0"/>
          <w:noProof/>
          <w:kern w:val="2"/>
          <w:sz w:val="22"/>
          <w:szCs w:val="24"/>
          <w14:ligatures w14:val="standardContextual"/>
        </w:rPr>
      </w:pPr>
      <w:hyperlink w:anchor="_Toc198591438" w:history="1">
        <w:r w:rsidRPr="00253663">
          <w:rPr>
            <w:rStyle w:val="af"/>
            <w:rFonts w:hint="eastAsia"/>
            <w:noProof/>
          </w:rPr>
          <w:t>表格</w:t>
        </w:r>
        <w:r w:rsidRPr="00253663">
          <w:rPr>
            <w:rStyle w:val="af"/>
            <w:rFonts w:hint="eastAsia"/>
            <w:noProof/>
          </w:rPr>
          <w:t xml:space="preserve"> 3</w:t>
        </w:r>
        <w:r w:rsidRPr="00253663">
          <w:rPr>
            <w:rStyle w:val="af"/>
            <w:rFonts w:hint="eastAsia"/>
            <w:noProof/>
          </w:rPr>
          <w:noBreakHyphen/>
          <w:t>7 products</w:t>
        </w:r>
        <w:r w:rsidRPr="00253663">
          <w:rPr>
            <w:rStyle w:val="af"/>
            <w:rFonts w:hint="eastAsia"/>
            <w:noProof/>
          </w:rPr>
          <w:t>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_Toc198591438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16</w:t>
        </w:r>
        <w:r>
          <w:rPr>
            <w:rFonts w:hint="eastAsia"/>
            <w:noProof/>
            <w:webHidden/>
          </w:rPr>
          <w:fldChar w:fldCharType="end"/>
        </w:r>
      </w:hyperlink>
    </w:p>
    <w:p w14:paraId="49A7CBBA" w14:textId="2FA39E35" w:rsidR="00420029" w:rsidRDefault="00420029">
      <w:pPr>
        <w:pStyle w:val="af7"/>
        <w:tabs>
          <w:tab w:val="right" w:leader="dot" w:pos="9344"/>
        </w:tabs>
        <w:rPr>
          <w:rFonts w:asciiTheme="minorHAnsi" w:eastAsiaTheme="minorEastAsia" w:hAnsiTheme="minorHAnsi" w:cstheme="minorBidi" w:hint="eastAsia"/>
          <w:smallCaps w:val="0"/>
          <w:noProof/>
          <w:kern w:val="2"/>
          <w:sz w:val="22"/>
          <w:szCs w:val="24"/>
          <w14:ligatures w14:val="standardContextual"/>
        </w:rPr>
      </w:pPr>
      <w:hyperlink w:anchor="_Toc198591439" w:history="1">
        <w:r w:rsidRPr="00253663">
          <w:rPr>
            <w:rStyle w:val="af"/>
            <w:rFonts w:hint="eastAsia"/>
            <w:noProof/>
          </w:rPr>
          <w:t>表格</w:t>
        </w:r>
        <w:r w:rsidRPr="00253663">
          <w:rPr>
            <w:rStyle w:val="af"/>
            <w:rFonts w:hint="eastAsia"/>
            <w:noProof/>
          </w:rPr>
          <w:t xml:space="preserve"> 3</w:t>
        </w:r>
        <w:r w:rsidRPr="00253663">
          <w:rPr>
            <w:rStyle w:val="af"/>
            <w:rFonts w:hint="eastAsia"/>
            <w:noProof/>
          </w:rPr>
          <w:noBreakHyphen/>
          <w:t>8 product_images</w:t>
        </w:r>
        <w:r w:rsidRPr="00253663">
          <w:rPr>
            <w:rStyle w:val="af"/>
            <w:rFonts w:hint="eastAsia"/>
            <w:noProof/>
          </w:rPr>
          <w:t>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_Toc198591439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16</w:t>
        </w:r>
        <w:r>
          <w:rPr>
            <w:rFonts w:hint="eastAsia"/>
            <w:noProof/>
            <w:webHidden/>
          </w:rPr>
          <w:fldChar w:fldCharType="end"/>
        </w:r>
      </w:hyperlink>
    </w:p>
    <w:p w14:paraId="453F79FC" w14:textId="183A0CCE" w:rsidR="00420029" w:rsidRDefault="00420029">
      <w:pPr>
        <w:pStyle w:val="af7"/>
        <w:tabs>
          <w:tab w:val="right" w:leader="dot" w:pos="9344"/>
        </w:tabs>
        <w:rPr>
          <w:rFonts w:asciiTheme="minorHAnsi" w:eastAsiaTheme="minorEastAsia" w:hAnsiTheme="minorHAnsi" w:cstheme="minorBidi" w:hint="eastAsia"/>
          <w:smallCaps w:val="0"/>
          <w:noProof/>
          <w:kern w:val="2"/>
          <w:sz w:val="22"/>
          <w:szCs w:val="24"/>
          <w14:ligatures w14:val="standardContextual"/>
        </w:rPr>
      </w:pPr>
      <w:hyperlink w:anchor="_Toc198591440" w:history="1">
        <w:r w:rsidRPr="00253663">
          <w:rPr>
            <w:rStyle w:val="af"/>
            <w:rFonts w:hint="eastAsia"/>
            <w:noProof/>
          </w:rPr>
          <w:t>表格</w:t>
        </w:r>
        <w:r w:rsidRPr="00253663">
          <w:rPr>
            <w:rStyle w:val="af"/>
            <w:rFonts w:hint="eastAsia"/>
            <w:noProof/>
          </w:rPr>
          <w:t xml:space="preserve"> 3</w:t>
        </w:r>
        <w:r w:rsidRPr="00253663">
          <w:rPr>
            <w:rStyle w:val="af"/>
            <w:rFonts w:hint="eastAsia"/>
            <w:noProof/>
          </w:rPr>
          <w:noBreakHyphen/>
          <w:t>9 orders</w:t>
        </w:r>
        <w:r w:rsidRPr="00253663">
          <w:rPr>
            <w:rStyle w:val="af"/>
            <w:rFonts w:hint="eastAsia"/>
            <w:noProof/>
          </w:rPr>
          <w:t>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_Toc198591440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17</w:t>
        </w:r>
        <w:r>
          <w:rPr>
            <w:rFonts w:hint="eastAsia"/>
            <w:noProof/>
            <w:webHidden/>
          </w:rPr>
          <w:fldChar w:fldCharType="end"/>
        </w:r>
      </w:hyperlink>
    </w:p>
    <w:p w14:paraId="2F37831A" w14:textId="48108D54" w:rsidR="00420029" w:rsidRDefault="00420029">
      <w:pPr>
        <w:pStyle w:val="af7"/>
        <w:tabs>
          <w:tab w:val="right" w:leader="dot" w:pos="9344"/>
        </w:tabs>
        <w:rPr>
          <w:rFonts w:asciiTheme="minorHAnsi" w:eastAsiaTheme="minorEastAsia" w:hAnsiTheme="minorHAnsi" w:cstheme="minorBidi" w:hint="eastAsia"/>
          <w:smallCaps w:val="0"/>
          <w:noProof/>
          <w:kern w:val="2"/>
          <w:sz w:val="22"/>
          <w:szCs w:val="24"/>
          <w14:ligatures w14:val="standardContextual"/>
        </w:rPr>
      </w:pPr>
      <w:hyperlink w:anchor="_Toc198591441" w:history="1">
        <w:r w:rsidRPr="00253663">
          <w:rPr>
            <w:rStyle w:val="af"/>
            <w:rFonts w:hint="eastAsia"/>
            <w:noProof/>
          </w:rPr>
          <w:t>表格</w:t>
        </w:r>
        <w:r w:rsidRPr="00253663">
          <w:rPr>
            <w:rStyle w:val="af"/>
            <w:rFonts w:hint="eastAsia"/>
            <w:noProof/>
          </w:rPr>
          <w:t xml:space="preserve"> 3</w:t>
        </w:r>
        <w:r w:rsidRPr="00253663">
          <w:rPr>
            <w:rStyle w:val="af"/>
            <w:rFonts w:hint="eastAsia"/>
            <w:noProof/>
          </w:rPr>
          <w:noBreakHyphen/>
          <w:t>10 orders</w:t>
        </w:r>
        <w:r w:rsidRPr="00253663">
          <w:rPr>
            <w:rStyle w:val="af"/>
            <w:rFonts w:hint="eastAsia"/>
            <w:noProof/>
          </w:rPr>
          <w:t>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_Toc198591441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17</w:t>
        </w:r>
        <w:r>
          <w:rPr>
            <w:rFonts w:hint="eastAsia"/>
            <w:noProof/>
            <w:webHidden/>
          </w:rPr>
          <w:fldChar w:fldCharType="end"/>
        </w:r>
      </w:hyperlink>
    </w:p>
    <w:p w14:paraId="7FAD4C04" w14:textId="377217DD" w:rsidR="00420029" w:rsidRDefault="00420029">
      <w:pPr>
        <w:pStyle w:val="af7"/>
        <w:tabs>
          <w:tab w:val="right" w:leader="dot" w:pos="9344"/>
        </w:tabs>
        <w:rPr>
          <w:rFonts w:asciiTheme="minorHAnsi" w:eastAsiaTheme="minorEastAsia" w:hAnsiTheme="minorHAnsi" w:cstheme="minorBidi" w:hint="eastAsia"/>
          <w:smallCaps w:val="0"/>
          <w:noProof/>
          <w:kern w:val="2"/>
          <w:sz w:val="22"/>
          <w:szCs w:val="24"/>
          <w14:ligatures w14:val="standardContextual"/>
        </w:rPr>
      </w:pPr>
      <w:hyperlink w:anchor="_Toc198591442" w:history="1">
        <w:r w:rsidRPr="00253663">
          <w:rPr>
            <w:rStyle w:val="af"/>
            <w:rFonts w:hint="eastAsia"/>
            <w:noProof/>
          </w:rPr>
          <w:t>表格</w:t>
        </w:r>
        <w:r w:rsidRPr="00253663">
          <w:rPr>
            <w:rStyle w:val="af"/>
            <w:rFonts w:hint="eastAsia"/>
            <w:noProof/>
          </w:rPr>
          <w:t xml:space="preserve"> 3</w:t>
        </w:r>
        <w:r w:rsidRPr="00253663">
          <w:rPr>
            <w:rStyle w:val="af"/>
            <w:rFonts w:hint="eastAsia"/>
            <w:noProof/>
          </w:rPr>
          <w:noBreakHyphen/>
          <w:t>11 virtual_account</w:t>
        </w:r>
        <w:r w:rsidRPr="00253663">
          <w:rPr>
            <w:rStyle w:val="af"/>
            <w:rFonts w:hint="eastAsia"/>
            <w:noProof/>
          </w:rPr>
          <w:t>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_Toc198591442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18</w:t>
        </w:r>
        <w:r>
          <w:rPr>
            <w:rFonts w:hint="eastAsia"/>
            <w:noProof/>
            <w:webHidden/>
          </w:rPr>
          <w:fldChar w:fldCharType="end"/>
        </w:r>
      </w:hyperlink>
    </w:p>
    <w:p w14:paraId="364A31E9" w14:textId="3A3DA322" w:rsidR="00420029" w:rsidRDefault="00420029">
      <w:pPr>
        <w:pStyle w:val="af7"/>
        <w:tabs>
          <w:tab w:val="right" w:leader="dot" w:pos="9344"/>
        </w:tabs>
        <w:rPr>
          <w:rFonts w:asciiTheme="minorHAnsi" w:eastAsiaTheme="minorEastAsia" w:hAnsiTheme="minorHAnsi" w:cstheme="minorBidi" w:hint="eastAsia"/>
          <w:smallCaps w:val="0"/>
          <w:noProof/>
          <w:kern w:val="2"/>
          <w:sz w:val="22"/>
          <w:szCs w:val="24"/>
          <w14:ligatures w14:val="standardContextual"/>
        </w:rPr>
      </w:pPr>
      <w:hyperlink w:anchor="_Toc198591443" w:history="1">
        <w:r w:rsidRPr="00253663">
          <w:rPr>
            <w:rStyle w:val="af"/>
            <w:rFonts w:hint="eastAsia"/>
            <w:noProof/>
          </w:rPr>
          <w:t>表格</w:t>
        </w:r>
        <w:r w:rsidRPr="00253663">
          <w:rPr>
            <w:rStyle w:val="af"/>
            <w:rFonts w:hint="eastAsia"/>
            <w:noProof/>
          </w:rPr>
          <w:t xml:space="preserve"> 3</w:t>
        </w:r>
        <w:r w:rsidRPr="00253663">
          <w:rPr>
            <w:rStyle w:val="af"/>
            <w:rFonts w:hint="eastAsia"/>
            <w:noProof/>
          </w:rPr>
          <w:noBreakHyphen/>
          <w:t>12 recharge_records</w:t>
        </w:r>
        <w:r w:rsidRPr="00253663">
          <w:rPr>
            <w:rStyle w:val="af"/>
            <w:rFonts w:hint="eastAsia"/>
            <w:noProof/>
          </w:rPr>
          <w:t>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_Toc198591443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18</w:t>
        </w:r>
        <w:r>
          <w:rPr>
            <w:rFonts w:hint="eastAsia"/>
            <w:noProof/>
            <w:webHidden/>
          </w:rPr>
          <w:fldChar w:fldCharType="end"/>
        </w:r>
      </w:hyperlink>
    </w:p>
    <w:p w14:paraId="5769863E" w14:textId="7360AD0C" w:rsidR="00420029" w:rsidRDefault="00420029">
      <w:pPr>
        <w:pStyle w:val="af7"/>
        <w:tabs>
          <w:tab w:val="right" w:leader="dot" w:pos="9344"/>
        </w:tabs>
        <w:rPr>
          <w:rFonts w:asciiTheme="minorHAnsi" w:eastAsiaTheme="minorEastAsia" w:hAnsiTheme="minorHAnsi" w:cstheme="minorBidi" w:hint="eastAsia"/>
          <w:smallCaps w:val="0"/>
          <w:noProof/>
          <w:kern w:val="2"/>
          <w:sz w:val="22"/>
          <w:szCs w:val="24"/>
          <w14:ligatures w14:val="standardContextual"/>
        </w:rPr>
      </w:pPr>
      <w:hyperlink w:anchor="_Toc198591444" w:history="1">
        <w:r w:rsidRPr="00253663">
          <w:rPr>
            <w:rStyle w:val="af"/>
            <w:rFonts w:hint="eastAsia"/>
            <w:noProof/>
          </w:rPr>
          <w:t>表格</w:t>
        </w:r>
        <w:r w:rsidRPr="00253663">
          <w:rPr>
            <w:rStyle w:val="af"/>
            <w:rFonts w:hint="eastAsia"/>
            <w:noProof/>
          </w:rPr>
          <w:t xml:space="preserve"> 3</w:t>
        </w:r>
        <w:r w:rsidRPr="00253663">
          <w:rPr>
            <w:rStyle w:val="af"/>
            <w:rFonts w:hint="eastAsia"/>
            <w:noProof/>
          </w:rPr>
          <w:noBreakHyphen/>
          <w:t>13 negotiations</w:t>
        </w:r>
        <w:r w:rsidRPr="00253663">
          <w:rPr>
            <w:rStyle w:val="af"/>
            <w:rFonts w:hint="eastAsia"/>
            <w:noProof/>
          </w:rPr>
          <w:t>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_Toc198591444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18</w:t>
        </w:r>
        <w:r>
          <w:rPr>
            <w:rFonts w:hint="eastAsia"/>
            <w:noProof/>
            <w:webHidden/>
          </w:rPr>
          <w:fldChar w:fldCharType="end"/>
        </w:r>
      </w:hyperlink>
    </w:p>
    <w:p w14:paraId="064FE71F" w14:textId="2A4EC3CA" w:rsidR="00420029" w:rsidRDefault="00420029">
      <w:pPr>
        <w:pStyle w:val="af7"/>
        <w:tabs>
          <w:tab w:val="right" w:leader="dot" w:pos="9344"/>
        </w:tabs>
        <w:rPr>
          <w:rFonts w:asciiTheme="minorHAnsi" w:eastAsiaTheme="minorEastAsia" w:hAnsiTheme="minorHAnsi" w:cstheme="minorBidi" w:hint="eastAsia"/>
          <w:smallCaps w:val="0"/>
          <w:noProof/>
          <w:kern w:val="2"/>
          <w:sz w:val="22"/>
          <w:szCs w:val="24"/>
          <w14:ligatures w14:val="standardContextual"/>
        </w:rPr>
      </w:pPr>
      <w:hyperlink w:anchor="_Toc198591445" w:history="1">
        <w:r w:rsidRPr="00253663">
          <w:rPr>
            <w:rStyle w:val="af"/>
            <w:rFonts w:hint="eastAsia"/>
            <w:noProof/>
          </w:rPr>
          <w:t>表格</w:t>
        </w:r>
        <w:r w:rsidRPr="00253663">
          <w:rPr>
            <w:rStyle w:val="af"/>
            <w:rFonts w:hint="eastAsia"/>
            <w:noProof/>
          </w:rPr>
          <w:t xml:space="preserve"> 3</w:t>
        </w:r>
        <w:r w:rsidRPr="00253663">
          <w:rPr>
            <w:rStyle w:val="af"/>
            <w:rFonts w:hint="eastAsia"/>
            <w:noProof/>
          </w:rPr>
          <w:noBreakHyphen/>
          <w:t>14 admins</w:t>
        </w:r>
        <w:r w:rsidRPr="00253663">
          <w:rPr>
            <w:rStyle w:val="af"/>
            <w:rFonts w:hint="eastAsia"/>
            <w:noProof/>
          </w:rPr>
          <w:t>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_Toc198591445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19</w:t>
        </w:r>
        <w:r>
          <w:rPr>
            <w:rFonts w:hint="eastAsia"/>
            <w:noProof/>
            <w:webHidden/>
          </w:rPr>
          <w:fldChar w:fldCharType="end"/>
        </w:r>
      </w:hyperlink>
    </w:p>
    <w:p w14:paraId="426247A2" w14:textId="38FCF357" w:rsidR="00420029" w:rsidRDefault="00420029">
      <w:pPr>
        <w:pStyle w:val="af7"/>
        <w:tabs>
          <w:tab w:val="right" w:leader="dot" w:pos="9344"/>
        </w:tabs>
        <w:rPr>
          <w:rFonts w:asciiTheme="minorHAnsi" w:eastAsiaTheme="minorEastAsia" w:hAnsiTheme="minorHAnsi" w:cstheme="minorBidi" w:hint="eastAsia"/>
          <w:smallCaps w:val="0"/>
          <w:noProof/>
          <w:kern w:val="2"/>
          <w:sz w:val="22"/>
          <w:szCs w:val="24"/>
          <w14:ligatures w14:val="standardContextual"/>
        </w:rPr>
      </w:pPr>
      <w:hyperlink w:anchor="_Toc198591446" w:history="1">
        <w:r w:rsidRPr="00253663">
          <w:rPr>
            <w:rStyle w:val="af"/>
            <w:rFonts w:hint="eastAsia"/>
            <w:noProof/>
          </w:rPr>
          <w:t>表格</w:t>
        </w:r>
        <w:r w:rsidRPr="00253663">
          <w:rPr>
            <w:rStyle w:val="af"/>
            <w:rFonts w:hint="eastAsia"/>
            <w:noProof/>
          </w:rPr>
          <w:t xml:space="preserve"> 3</w:t>
        </w:r>
        <w:r w:rsidRPr="00253663">
          <w:rPr>
            <w:rStyle w:val="af"/>
            <w:rFonts w:hint="eastAsia"/>
            <w:noProof/>
          </w:rPr>
          <w:noBreakHyphen/>
          <w:t>15 audit_logs</w:t>
        </w:r>
        <w:r w:rsidRPr="00253663">
          <w:rPr>
            <w:rStyle w:val="af"/>
            <w:rFonts w:hint="eastAsia"/>
            <w:noProof/>
          </w:rPr>
          <w:t>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_Toc198591446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19</w:t>
        </w:r>
        <w:r>
          <w:rPr>
            <w:rFonts w:hint="eastAsia"/>
            <w:noProof/>
            <w:webHidden/>
          </w:rPr>
          <w:fldChar w:fldCharType="end"/>
        </w:r>
      </w:hyperlink>
    </w:p>
    <w:p w14:paraId="4F62F49B" w14:textId="149E1B95" w:rsidR="00420029" w:rsidRDefault="00420029">
      <w:pPr>
        <w:pStyle w:val="af7"/>
        <w:tabs>
          <w:tab w:val="right" w:leader="dot" w:pos="9344"/>
        </w:tabs>
        <w:rPr>
          <w:rFonts w:asciiTheme="minorHAnsi" w:eastAsiaTheme="minorEastAsia" w:hAnsiTheme="minorHAnsi" w:cstheme="minorBidi" w:hint="eastAsia"/>
          <w:smallCaps w:val="0"/>
          <w:noProof/>
          <w:kern w:val="2"/>
          <w:sz w:val="22"/>
          <w:szCs w:val="24"/>
          <w14:ligatures w14:val="standardContextual"/>
        </w:rPr>
      </w:pPr>
      <w:hyperlink w:anchor="_Toc198591447" w:history="1">
        <w:r w:rsidRPr="00253663">
          <w:rPr>
            <w:rStyle w:val="af"/>
            <w:rFonts w:hint="eastAsia"/>
            <w:noProof/>
          </w:rPr>
          <w:t>表格</w:t>
        </w:r>
        <w:r w:rsidRPr="00253663">
          <w:rPr>
            <w:rStyle w:val="af"/>
            <w:rFonts w:hint="eastAsia"/>
            <w:noProof/>
          </w:rPr>
          <w:t xml:space="preserve"> 3</w:t>
        </w:r>
        <w:r w:rsidRPr="00253663">
          <w:rPr>
            <w:rStyle w:val="af"/>
            <w:rFonts w:hint="eastAsia"/>
            <w:noProof/>
          </w:rPr>
          <w:noBreakHyphen/>
          <w:t>16 exchange_requests</w:t>
        </w:r>
        <w:r w:rsidRPr="00253663">
          <w:rPr>
            <w:rStyle w:val="af"/>
            <w:rFonts w:hint="eastAsia"/>
            <w:noProof/>
          </w:rPr>
          <w:t>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_Toc198591447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19</w:t>
        </w:r>
        <w:r>
          <w:rPr>
            <w:rFonts w:hint="eastAsia"/>
            <w:noProof/>
            <w:webHidden/>
          </w:rPr>
          <w:fldChar w:fldCharType="end"/>
        </w:r>
      </w:hyperlink>
    </w:p>
    <w:p w14:paraId="224EC796" w14:textId="3AFC52D5" w:rsidR="00420029" w:rsidRDefault="00420029">
      <w:pPr>
        <w:pStyle w:val="af7"/>
        <w:tabs>
          <w:tab w:val="right" w:leader="dot" w:pos="9344"/>
        </w:tabs>
        <w:rPr>
          <w:rFonts w:asciiTheme="minorHAnsi" w:eastAsiaTheme="minorEastAsia" w:hAnsiTheme="minorHAnsi" w:cstheme="minorBidi" w:hint="eastAsia"/>
          <w:smallCaps w:val="0"/>
          <w:noProof/>
          <w:kern w:val="2"/>
          <w:sz w:val="22"/>
          <w:szCs w:val="24"/>
          <w14:ligatures w14:val="standardContextual"/>
        </w:rPr>
      </w:pPr>
      <w:hyperlink w:anchor="_Toc198591448" w:history="1">
        <w:r w:rsidRPr="00253663">
          <w:rPr>
            <w:rStyle w:val="af"/>
            <w:rFonts w:hint="eastAsia"/>
            <w:noProof/>
          </w:rPr>
          <w:t>表格</w:t>
        </w:r>
        <w:r w:rsidRPr="00253663">
          <w:rPr>
            <w:rStyle w:val="af"/>
            <w:rFonts w:hint="eastAsia"/>
            <w:noProof/>
          </w:rPr>
          <w:t xml:space="preserve"> 3</w:t>
        </w:r>
        <w:r w:rsidRPr="00253663">
          <w:rPr>
            <w:rStyle w:val="af"/>
            <w:rFonts w:hint="eastAsia"/>
            <w:noProof/>
          </w:rPr>
          <w:noBreakHyphen/>
          <w:t>17 notification</w:t>
        </w:r>
        <w:r w:rsidRPr="00253663">
          <w:rPr>
            <w:rStyle w:val="af"/>
            <w:rFonts w:hint="eastAsia"/>
            <w:noProof/>
          </w:rPr>
          <w:t>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_Toc198591448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20</w:t>
        </w:r>
        <w:r>
          <w:rPr>
            <w:rFonts w:hint="eastAsia"/>
            <w:noProof/>
            <w:webHidden/>
          </w:rPr>
          <w:fldChar w:fldCharType="end"/>
        </w:r>
      </w:hyperlink>
    </w:p>
    <w:p w14:paraId="434B80D6" w14:textId="64DB98EC" w:rsidR="00420029" w:rsidRDefault="00420029">
      <w:pPr>
        <w:pStyle w:val="af7"/>
        <w:tabs>
          <w:tab w:val="right" w:leader="dot" w:pos="9344"/>
        </w:tabs>
        <w:rPr>
          <w:rFonts w:asciiTheme="minorHAnsi" w:eastAsiaTheme="minorEastAsia" w:hAnsiTheme="minorHAnsi" w:cstheme="minorBidi" w:hint="eastAsia"/>
          <w:smallCaps w:val="0"/>
          <w:noProof/>
          <w:kern w:val="2"/>
          <w:sz w:val="22"/>
          <w:szCs w:val="24"/>
          <w14:ligatures w14:val="standardContextual"/>
        </w:rPr>
      </w:pPr>
      <w:hyperlink w:anchor="_Toc198591449" w:history="1">
        <w:r w:rsidRPr="00253663">
          <w:rPr>
            <w:rStyle w:val="af"/>
            <w:rFonts w:hint="eastAsia"/>
            <w:noProof/>
          </w:rPr>
          <w:t>表格</w:t>
        </w:r>
        <w:r w:rsidRPr="00253663">
          <w:rPr>
            <w:rStyle w:val="af"/>
            <w:rFonts w:hint="eastAsia"/>
            <w:noProof/>
          </w:rPr>
          <w:t xml:space="preserve"> 3</w:t>
        </w:r>
        <w:r w:rsidRPr="00253663">
          <w:rPr>
            <w:rStyle w:val="af"/>
            <w:rFonts w:hint="eastAsia"/>
            <w:noProof/>
          </w:rPr>
          <w:noBreakHyphen/>
          <w:t>18 review</w:t>
        </w:r>
        <w:r w:rsidRPr="00253663">
          <w:rPr>
            <w:rStyle w:val="af"/>
            <w:rFonts w:hint="eastAsia"/>
            <w:noProof/>
          </w:rPr>
          <w:t>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_Toc198591449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20</w:t>
        </w:r>
        <w:r>
          <w:rPr>
            <w:rFonts w:hint="eastAsia"/>
            <w:noProof/>
            <w:webHidden/>
          </w:rPr>
          <w:fldChar w:fldCharType="end"/>
        </w:r>
      </w:hyperlink>
    </w:p>
    <w:p w14:paraId="429A6630" w14:textId="5C9E1E9F" w:rsidR="00420029" w:rsidRDefault="00420029">
      <w:pPr>
        <w:pStyle w:val="af7"/>
        <w:tabs>
          <w:tab w:val="right" w:leader="dot" w:pos="9344"/>
        </w:tabs>
        <w:rPr>
          <w:rFonts w:asciiTheme="minorHAnsi" w:eastAsiaTheme="minorEastAsia" w:hAnsiTheme="minorHAnsi" w:cstheme="minorBidi" w:hint="eastAsia"/>
          <w:smallCaps w:val="0"/>
          <w:noProof/>
          <w:kern w:val="2"/>
          <w:sz w:val="22"/>
          <w:szCs w:val="24"/>
          <w14:ligatures w14:val="standardContextual"/>
        </w:rPr>
      </w:pPr>
      <w:hyperlink w:anchor="_Toc198591450" w:history="1">
        <w:r w:rsidRPr="00253663">
          <w:rPr>
            <w:rStyle w:val="af"/>
            <w:rFonts w:hint="eastAsia"/>
            <w:noProof/>
          </w:rPr>
          <w:t>表格</w:t>
        </w:r>
        <w:r w:rsidRPr="00253663">
          <w:rPr>
            <w:rStyle w:val="af"/>
            <w:rFonts w:hint="eastAsia"/>
            <w:noProof/>
          </w:rPr>
          <w:t xml:space="preserve"> 3</w:t>
        </w:r>
        <w:r w:rsidRPr="00253663">
          <w:rPr>
            <w:rStyle w:val="af"/>
            <w:rFonts w:hint="eastAsia"/>
            <w:noProof/>
          </w:rPr>
          <w:noBreakHyphen/>
          <w:t>19 report</w:t>
        </w:r>
        <w:r w:rsidRPr="00253663">
          <w:rPr>
            <w:rStyle w:val="af"/>
            <w:rFonts w:hint="eastAsia"/>
            <w:noProof/>
          </w:rPr>
          <w:t>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_Toc198591450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21</w:t>
        </w:r>
        <w:r>
          <w:rPr>
            <w:rFonts w:hint="eastAsia"/>
            <w:noProof/>
            <w:webHidden/>
          </w:rPr>
          <w:fldChar w:fldCharType="end"/>
        </w:r>
      </w:hyperlink>
    </w:p>
    <w:p w14:paraId="384F0E1D" w14:textId="4421D68F" w:rsidR="00420029" w:rsidRDefault="00420029">
      <w:pPr>
        <w:pStyle w:val="af7"/>
        <w:tabs>
          <w:tab w:val="right" w:leader="dot" w:pos="9344"/>
        </w:tabs>
        <w:rPr>
          <w:rFonts w:asciiTheme="minorHAnsi" w:eastAsiaTheme="minorEastAsia" w:hAnsiTheme="minorHAnsi" w:cstheme="minorBidi" w:hint="eastAsia"/>
          <w:smallCaps w:val="0"/>
          <w:noProof/>
          <w:kern w:val="2"/>
          <w:sz w:val="22"/>
          <w:szCs w:val="24"/>
          <w14:ligatures w14:val="standardContextual"/>
        </w:rPr>
      </w:pPr>
      <w:hyperlink w:anchor="_Toc198591451" w:history="1">
        <w:r w:rsidRPr="00253663">
          <w:rPr>
            <w:rStyle w:val="af"/>
            <w:rFonts w:hint="eastAsia"/>
            <w:noProof/>
          </w:rPr>
          <w:t>表格</w:t>
        </w:r>
        <w:r w:rsidRPr="00253663">
          <w:rPr>
            <w:rStyle w:val="af"/>
            <w:rFonts w:hint="eastAsia"/>
            <w:noProof/>
          </w:rPr>
          <w:t xml:space="preserve"> 3</w:t>
        </w:r>
        <w:r w:rsidRPr="00253663">
          <w:rPr>
            <w:rStyle w:val="af"/>
            <w:rFonts w:hint="eastAsia"/>
            <w:noProof/>
          </w:rPr>
          <w:noBreakHyphen/>
          <w:t>20 report_evidence</w:t>
        </w:r>
        <w:r w:rsidRPr="00253663">
          <w:rPr>
            <w:rStyle w:val="af"/>
            <w:rFonts w:hint="eastAsia"/>
            <w:noProof/>
          </w:rPr>
          <w:t>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_Toc198591451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21</w:t>
        </w:r>
        <w:r>
          <w:rPr>
            <w:rFonts w:hint="eastAsia"/>
            <w:noProof/>
            <w:webHidden/>
          </w:rPr>
          <w:fldChar w:fldCharType="end"/>
        </w:r>
      </w:hyperlink>
    </w:p>
    <w:p w14:paraId="68922DBD" w14:textId="4BDD3DBC" w:rsidR="00BA5B89" w:rsidRDefault="00BA5B89">
      <w:r w:rsidRPr="004F7CB8">
        <w:rPr>
          <w:sz w:val="21"/>
          <w:szCs w:val="21"/>
        </w:rPr>
        <w:fldChar w:fldCharType="end"/>
      </w:r>
    </w:p>
    <w:sectPr w:rsidR="00BA5B89">
      <w:footerReference w:type="default" r:id="rId18"/>
      <w:pgSz w:w="11906" w:h="16838"/>
      <w:pgMar w:top="1134" w:right="1134" w:bottom="851" w:left="1418" w:header="851" w:footer="851"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EDE8F5" w14:textId="77777777" w:rsidR="005F685B" w:rsidRDefault="005F685B">
      <w:pPr>
        <w:pStyle w:val="a5"/>
        <w:ind w:firstLine="420"/>
      </w:pPr>
      <w:r>
        <w:separator/>
      </w:r>
    </w:p>
  </w:endnote>
  <w:endnote w:type="continuationSeparator" w:id="0">
    <w:p w14:paraId="2F341609" w14:textId="77777777" w:rsidR="005F685B" w:rsidRDefault="005F685B">
      <w:pPr>
        <w:pStyle w:val="a5"/>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宋体">
    <w:panose1 w:val="02010609030101010101"/>
    <w:charset w:val="86"/>
    <w:family w:val="modern"/>
    <w:pitch w:val="fixed"/>
    <w:sig w:usb0="00000203" w:usb1="288F0000" w:usb2="00000016" w:usb3="00000000" w:csb0="00040001" w:csb1="00000000"/>
  </w:font>
  <w:font w:name="仿宋_GB2312">
    <w:altName w:val="FangSong_GB2312"/>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微软雅黑">
    <w:altName w:val="Microsoft YaHe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E242A3" w14:textId="18C89207" w:rsidR="004F7CB8" w:rsidRDefault="004F7CB8">
    <w:pPr>
      <w:pStyle w:val="a7"/>
      <w:pBdr>
        <w:top w:val="single" w:sz="4" w:space="1" w:color="auto"/>
      </w:pBdr>
    </w:pPr>
    <w:r>
      <w:rPr>
        <w:rFonts w:hint="eastAsia"/>
      </w:rPr>
      <w:t>同济大学软件学院</w:t>
    </w:r>
    <w:r w:rsidR="000F789E">
      <w:rPr>
        <w:rFonts w:hint="eastAsia"/>
      </w:rPr>
      <w:t xml:space="preserve">                                                                     </w:t>
    </w:r>
    <w:r w:rsidR="00B56C99">
      <w:rPr>
        <w:rFonts w:hint="eastAsia"/>
      </w:rPr>
      <w:t>数据库课程设计项目</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1FC5D5" w14:textId="77777777" w:rsidR="004F7CB8" w:rsidRDefault="004F7CB8">
    <w:pPr>
      <w:pStyle w:val="a7"/>
      <w:pBdr>
        <w:top w:val="single" w:sz="4" w:space="1" w:color="auto"/>
      </w:pBdr>
      <w:rPr>
        <w:rStyle w:val="a8"/>
      </w:rPr>
    </w:pPr>
    <w:r>
      <w:rPr>
        <w:rFonts w:hint="eastAsia"/>
      </w:rPr>
      <w:t>同济大学软件学院</w:t>
    </w:r>
    <w:r>
      <w:rPr>
        <w:rFonts w:hint="eastAsia"/>
      </w:rPr>
      <w:t xml:space="preserve">                                                                                   </w:t>
    </w:r>
    <w:r>
      <w:rPr>
        <w:rStyle w:val="a8"/>
      </w:rPr>
      <w:fldChar w:fldCharType="begin"/>
    </w:r>
    <w:r>
      <w:rPr>
        <w:rStyle w:val="a8"/>
      </w:rPr>
      <w:instrText xml:space="preserve"> PAGE </w:instrText>
    </w:r>
    <w:r>
      <w:rPr>
        <w:rStyle w:val="a8"/>
      </w:rPr>
      <w:fldChar w:fldCharType="separate"/>
    </w:r>
    <w:r w:rsidR="00863AC4">
      <w:rPr>
        <w:rStyle w:val="a8"/>
        <w:noProof/>
      </w:rPr>
      <w:t>I</w:t>
    </w:r>
    <w:r>
      <w:rPr>
        <w:rStyle w:val="a8"/>
      </w:rPr>
      <w:fldChar w:fldCharType="end"/>
    </w:r>
  </w:p>
  <w:p w14:paraId="0DF56B5A" w14:textId="77777777" w:rsidR="004F7CB8" w:rsidRDefault="007A0374">
    <w:pPr>
      <w:pStyle w:val="a7"/>
      <w:pBdr>
        <w:top w:val="single" w:sz="4" w:space="1" w:color="auto"/>
      </w:pBdr>
    </w:pPr>
    <w:r>
      <w:rPr>
        <w:rFonts w:hint="eastAsia"/>
      </w:rPr>
      <w:t>数据库课程设计项目</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781BE1" w14:textId="77777777" w:rsidR="004F7CB8" w:rsidRDefault="004F7CB8">
    <w:pPr>
      <w:pStyle w:val="a7"/>
      <w:pBdr>
        <w:top w:val="single" w:sz="4" w:space="1" w:color="auto"/>
      </w:pBdr>
      <w:rPr>
        <w:rStyle w:val="a8"/>
      </w:rPr>
    </w:pPr>
    <w:r>
      <w:rPr>
        <w:rFonts w:hint="eastAsia"/>
      </w:rPr>
      <w:t>同济大学软件学院</w:t>
    </w:r>
    <w:r>
      <w:rPr>
        <w:rFonts w:hint="eastAsia"/>
      </w:rPr>
      <w:t xml:space="preserve">                                                                                    </w:t>
    </w:r>
    <w:r>
      <w:rPr>
        <w:rStyle w:val="a8"/>
      </w:rPr>
      <w:fldChar w:fldCharType="begin"/>
    </w:r>
    <w:r>
      <w:rPr>
        <w:rStyle w:val="a8"/>
      </w:rPr>
      <w:instrText xml:space="preserve"> PAGE </w:instrText>
    </w:r>
    <w:r>
      <w:rPr>
        <w:rStyle w:val="a8"/>
      </w:rPr>
      <w:fldChar w:fldCharType="separate"/>
    </w:r>
    <w:r w:rsidR="00863AC4">
      <w:rPr>
        <w:rStyle w:val="a8"/>
        <w:noProof/>
      </w:rPr>
      <w:t>4</w:t>
    </w:r>
    <w:r>
      <w:rPr>
        <w:rStyle w:val="a8"/>
      </w:rPr>
      <w:fldChar w:fldCharType="end"/>
    </w:r>
  </w:p>
  <w:p w14:paraId="07D26DC5" w14:textId="77777777" w:rsidR="004F7CB8" w:rsidRDefault="007A0374">
    <w:pPr>
      <w:pStyle w:val="a7"/>
      <w:pBdr>
        <w:top w:val="single" w:sz="4" w:space="1" w:color="auto"/>
      </w:pBdr>
    </w:pPr>
    <w:r>
      <w:rPr>
        <w:rFonts w:hint="eastAsia"/>
      </w:rPr>
      <w:t>数据库课程设计项目</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B16121" w14:textId="77777777" w:rsidR="005F685B" w:rsidRDefault="005F685B">
      <w:pPr>
        <w:pStyle w:val="a5"/>
        <w:ind w:firstLine="420"/>
      </w:pPr>
      <w:r>
        <w:separator/>
      </w:r>
    </w:p>
  </w:footnote>
  <w:footnote w:type="continuationSeparator" w:id="0">
    <w:p w14:paraId="7B2C66C6" w14:textId="77777777" w:rsidR="005F685B" w:rsidRDefault="005F685B">
      <w:pPr>
        <w:pStyle w:val="a5"/>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0503F8" w14:textId="58E403F4" w:rsidR="004F7CB8" w:rsidRDefault="000F789E">
    <w:pPr>
      <w:pStyle w:val="a9"/>
      <w:pBdr>
        <w:bottom w:val="single" w:sz="4" w:space="1" w:color="auto"/>
      </w:pBdr>
      <w:jc w:val="left"/>
    </w:pPr>
    <w:r>
      <w:rPr>
        <w:rFonts w:hint="eastAsia"/>
      </w:rPr>
      <w:t>校园交易管理</w:t>
    </w:r>
    <w:r w:rsidR="00B56C99">
      <w:rPr>
        <w:rFonts w:hint="eastAsia"/>
      </w:rPr>
      <w:t>系统</w:t>
    </w:r>
    <w:r w:rsidR="004F7CB8">
      <w:rPr>
        <w:rFonts w:hint="eastAsia"/>
      </w:rPr>
      <w:t xml:space="preserve">                                                      </w:t>
    </w:r>
    <w:r w:rsidR="00B56C99">
      <w:rPr>
        <w:rFonts w:hint="eastAsia"/>
      </w:rPr>
      <w:t xml:space="preserve">                   </w:t>
    </w:r>
    <w:r w:rsidR="0096079F">
      <w:rPr>
        <w:rFonts w:hint="eastAsia"/>
      </w:rPr>
      <w:t>数据库</w:t>
    </w:r>
    <w:r w:rsidR="00B56C99">
      <w:rPr>
        <w:rFonts w:hint="eastAsia"/>
      </w:rPr>
      <w:t>设计文档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6"/>
      <w:numFmt w:val="japaneseCounting"/>
      <w:lvlText w:val="第%1条"/>
      <w:lvlJc w:val="left"/>
      <w:pPr>
        <w:tabs>
          <w:tab w:val="num" w:pos="1275"/>
        </w:tabs>
        <w:ind w:left="1275" w:hanging="855"/>
      </w:pPr>
      <w:rPr>
        <w:rFonts w:hint="eastAsia"/>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 w15:restartNumberingAfterBreak="0">
    <w:nsid w:val="00000004"/>
    <w:multiLevelType w:val="multilevel"/>
    <w:tmpl w:val="23144060"/>
    <w:lvl w:ilvl="0">
      <w:start w:val="1"/>
      <w:numFmt w:val="decimal"/>
      <w:lvlText w:val="%1、"/>
      <w:lvlJc w:val="left"/>
      <w:pPr>
        <w:tabs>
          <w:tab w:val="num" w:pos="1140"/>
        </w:tabs>
        <w:ind w:left="1140" w:hanging="420"/>
      </w:pPr>
      <w:rPr>
        <w:rFonts w:ascii="宋体" w:eastAsia="宋体" w:hAnsi="Times New Roman" w:cs="Times New Roman"/>
      </w:rPr>
    </w:lvl>
    <w:lvl w:ilvl="1">
      <w:start w:val="1"/>
      <w:numFmt w:val="lowerLetter"/>
      <w:lvlText w:val="%2)"/>
      <w:lvlJc w:val="left"/>
      <w:pPr>
        <w:tabs>
          <w:tab w:val="num" w:pos="1560"/>
        </w:tabs>
        <w:ind w:left="1560" w:hanging="420"/>
      </w:pPr>
    </w:lvl>
    <w:lvl w:ilvl="2">
      <w:start w:val="1"/>
      <w:numFmt w:val="lowerRoman"/>
      <w:lvlText w:val="%3."/>
      <w:lvlJc w:val="right"/>
      <w:pPr>
        <w:tabs>
          <w:tab w:val="num" w:pos="1980"/>
        </w:tabs>
        <w:ind w:left="1980" w:hanging="420"/>
      </w:pPr>
    </w:lvl>
    <w:lvl w:ilvl="3">
      <w:start w:val="1"/>
      <w:numFmt w:val="decimal"/>
      <w:lvlText w:val="%4."/>
      <w:lvlJc w:val="left"/>
      <w:pPr>
        <w:tabs>
          <w:tab w:val="num" w:pos="2400"/>
        </w:tabs>
        <w:ind w:left="2400" w:hanging="420"/>
      </w:pPr>
    </w:lvl>
    <w:lvl w:ilvl="4">
      <w:start w:val="1"/>
      <w:numFmt w:val="lowerLetter"/>
      <w:lvlText w:val="%5)"/>
      <w:lvlJc w:val="left"/>
      <w:pPr>
        <w:tabs>
          <w:tab w:val="num" w:pos="2820"/>
        </w:tabs>
        <w:ind w:left="2820" w:hanging="420"/>
      </w:pPr>
    </w:lvl>
    <w:lvl w:ilvl="5">
      <w:start w:val="1"/>
      <w:numFmt w:val="lowerRoman"/>
      <w:lvlText w:val="%6."/>
      <w:lvlJc w:val="right"/>
      <w:pPr>
        <w:tabs>
          <w:tab w:val="num" w:pos="3240"/>
        </w:tabs>
        <w:ind w:left="3240" w:hanging="420"/>
      </w:pPr>
    </w:lvl>
    <w:lvl w:ilvl="6">
      <w:start w:val="1"/>
      <w:numFmt w:val="decimal"/>
      <w:lvlText w:val="%7."/>
      <w:lvlJc w:val="left"/>
      <w:pPr>
        <w:tabs>
          <w:tab w:val="num" w:pos="3660"/>
        </w:tabs>
        <w:ind w:left="3660" w:hanging="420"/>
      </w:pPr>
    </w:lvl>
    <w:lvl w:ilvl="7">
      <w:start w:val="1"/>
      <w:numFmt w:val="lowerLetter"/>
      <w:lvlText w:val="%8)"/>
      <w:lvlJc w:val="left"/>
      <w:pPr>
        <w:tabs>
          <w:tab w:val="num" w:pos="4080"/>
        </w:tabs>
        <w:ind w:left="4080" w:hanging="420"/>
      </w:pPr>
    </w:lvl>
    <w:lvl w:ilvl="8">
      <w:start w:val="1"/>
      <w:numFmt w:val="lowerRoman"/>
      <w:lvlText w:val="%9."/>
      <w:lvlJc w:val="right"/>
      <w:pPr>
        <w:tabs>
          <w:tab w:val="num" w:pos="4500"/>
        </w:tabs>
        <w:ind w:left="4500" w:hanging="420"/>
      </w:pPr>
    </w:lvl>
  </w:abstractNum>
  <w:abstractNum w:abstractNumId="2" w15:restartNumberingAfterBreak="0">
    <w:nsid w:val="00000006"/>
    <w:multiLevelType w:val="multilevel"/>
    <w:tmpl w:val="00000006"/>
    <w:lvl w:ilvl="0">
      <w:start w:val="3"/>
      <w:numFmt w:val="japaneseCounting"/>
      <w:lvlText w:val="第%1条"/>
      <w:lvlJc w:val="left"/>
      <w:pPr>
        <w:tabs>
          <w:tab w:val="num" w:pos="1440"/>
        </w:tabs>
        <w:ind w:left="1440" w:hanging="960"/>
      </w:pPr>
      <w:rPr>
        <w:rFonts w:hint="eastAsia"/>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3" w15:restartNumberingAfterBreak="0">
    <w:nsid w:val="00000009"/>
    <w:multiLevelType w:val="multilevel"/>
    <w:tmpl w:val="00000009"/>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4" w15:restartNumberingAfterBreak="0">
    <w:nsid w:val="00000011"/>
    <w:multiLevelType w:val="multilevel"/>
    <w:tmpl w:val="00000011"/>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5" w15:restartNumberingAfterBreak="0">
    <w:nsid w:val="00000019"/>
    <w:multiLevelType w:val="multilevel"/>
    <w:tmpl w:val="00000019"/>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6" w15:restartNumberingAfterBreak="0">
    <w:nsid w:val="00000024"/>
    <w:multiLevelType w:val="multilevel"/>
    <w:tmpl w:val="00000024"/>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7" w15:restartNumberingAfterBreak="0">
    <w:nsid w:val="00000030"/>
    <w:multiLevelType w:val="multilevel"/>
    <w:tmpl w:val="00000030"/>
    <w:lvl w:ilvl="0">
      <w:start w:val="1"/>
      <w:numFmt w:val="decimal"/>
      <w:isLgl/>
      <w:lvlText w:val="%1."/>
      <w:lvlJc w:val="left"/>
      <w:pPr>
        <w:tabs>
          <w:tab w:val="num" w:pos="540"/>
        </w:tabs>
        <w:ind w:left="180" w:hanging="180"/>
      </w:pPr>
      <w:rPr>
        <w:rFonts w:ascii="Arial" w:eastAsia="黑体" w:hAnsi="Arial" w:hint="default"/>
        <w:b/>
        <w:i w:val="0"/>
        <w:sz w:val="36"/>
      </w:rPr>
    </w:lvl>
    <w:lvl w:ilvl="1">
      <w:start w:val="1"/>
      <w:numFmt w:val="decimal"/>
      <w:lvlText w:val="%1.%2"/>
      <w:lvlJc w:val="left"/>
      <w:pPr>
        <w:tabs>
          <w:tab w:val="num" w:pos="567"/>
        </w:tabs>
        <w:ind w:left="0" w:firstLine="0"/>
      </w:pPr>
      <w:rPr>
        <w:rFonts w:ascii="Arial" w:eastAsia="黑体" w:hAnsi="Arial" w:hint="default"/>
        <w:b/>
        <w:i w:val="0"/>
        <w:sz w:val="32"/>
      </w:rPr>
    </w:lvl>
    <w:lvl w:ilvl="2">
      <w:start w:val="1"/>
      <w:numFmt w:val="decimal"/>
      <w:isLgl/>
      <w:lvlText w:val="%1.%2.%3 "/>
      <w:lvlJc w:val="left"/>
      <w:pPr>
        <w:tabs>
          <w:tab w:val="num" w:pos="567"/>
        </w:tabs>
        <w:ind w:left="0" w:firstLine="0"/>
      </w:pPr>
      <w:rPr>
        <w:rFonts w:ascii="Arial" w:hAnsi="Arial" w:hint="default"/>
        <w:b/>
        <w:i w:val="0"/>
        <w:sz w:val="30"/>
      </w:rPr>
    </w:lvl>
    <w:lvl w:ilvl="3">
      <w:start w:val="1"/>
      <w:numFmt w:val="decimal"/>
      <w:lvlText w:val="%1.%2.%3.%4 "/>
      <w:lvlJc w:val="left"/>
      <w:pPr>
        <w:tabs>
          <w:tab w:val="num" w:pos="567"/>
        </w:tabs>
        <w:ind w:left="0" w:firstLine="0"/>
      </w:pPr>
      <w:rPr>
        <w:rFonts w:ascii="Arial" w:hAnsi="Arial" w:hint="default"/>
        <w:b/>
        <w:i w:val="0"/>
        <w:sz w:val="28"/>
      </w:rPr>
    </w:lvl>
    <w:lvl w:ilvl="4">
      <w:start w:val="1"/>
      <w:numFmt w:val="decimal"/>
      <w:lvlText w:val="%1.%2.%3.%4.%5 "/>
      <w:lvlJc w:val="left"/>
      <w:pPr>
        <w:tabs>
          <w:tab w:val="num" w:pos="567"/>
        </w:tabs>
        <w:ind w:left="0" w:firstLine="0"/>
      </w:pPr>
      <w:rPr>
        <w:rFonts w:ascii="Arial" w:hAnsi="Arial" w:hint="default"/>
        <w:b/>
        <w:i w:val="0"/>
        <w:sz w:val="24"/>
      </w:rPr>
    </w:lvl>
    <w:lvl w:ilvl="5">
      <w:start w:val="1"/>
      <w:numFmt w:val="decimal"/>
      <w:lvlText w:val="%1.%2.%3.%4.%5.%6 "/>
      <w:lvlJc w:val="left"/>
      <w:pPr>
        <w:tabs>
          <w:tab w:val="num" w:pos="567"/>
        </w:tabs>
        <w:ind w:left="0" w:firstLine="0"/>
      </w:pPr>
      <w:rPr>
        <w:rFonts w:ascii="Arial" w:hAnsi="Arial" w:hint="default"/>
        <w:b/>
        <w:i w:val="0"/>
        <w:sz w:val="24"/>
      </w:rPr>
    </w:lvl>
    <w:lvl w:ilvl="6">
      <w:start w:val="1"/>
      <w:numFmt w:val="decimal"/>
      <w:lvlText w:val="%1.%2.%3.%4.%5.%6.%7."/>
      <w:lvlJc w:val="left"/>
      <w:pPr>
        <w:tabs>
          <w:tab w:val="num" w:pos="567"/>
        </w:tabs>
        <w:ind w:left="0" w:firstLine="0"/>
      </w:pPr>
      <w:rPr>
        <w:rFonts w:ascii="Arial" w:hAnsi="Arial" w:hint="default"/>
        <w:b/>
        <w:i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tabs>
          <w:tab w:val="num" w:pos="1800"/>
        </w:tabs>
        <w:ind w:left="0" w:firstLine="0"/>
      </w:pPr>
      <w:rPr>
        <w:rFonts w:ascii="Arial" w:hAnsi="Arial" w:hint="default"/>
        <w:b/>
        <w:i w:val="0"/>
        <w:sz w:val="24"/>
      </w:rPr>
    </w:lvl>
    <w:lvl w:ilvl="8">
      <w:start w:val="1"/>
      <w:numFmt w:val="decimal"/>
      <w:lvlText w:val="%1.%2.%3.%4.%5.%6.%7.%8.%9."/>
      <w:lvlJc w:val="left"/>
      <w:pPr>
        <w:tabs>
          <w:tab w:val="num" w:pos="2160"/>
        </w:tabs>
        <w:ind w:left="0" w:firstLine="0"/>
      </w:pPr>
      <w:rPr>
        <w:rFonts w:ascii="Arial" w:hAnsi="Arial" w:hint="default"/>
        <w:b/>
        <w:i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 w15:restartNumberingAfterBreak="0">
    <w:nsid w:val="00000063"/>
    <w:multiLevelType w:val="multilevel"/>
    <w:tmpl w:val="00000063"/>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9" w15:restartNumberingAfterBreak="0">
    <w:nsid w:val="016A6DF7"/>
    <w:multiLevelType w:val="multilevel"/>
    <w:tmpl w:val="4A1EB912"/>
    <w:lvl w:ilvl="0">
      <w:start w:val="1"/>
      <w:numFmt w:val="decimal"/>
      <w:lvlText w:val="第%1章"/>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pStyle w:val="5"/>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0" w15:restartNumberingAfterBreak="0">
    <w:nsid w:val="01DC7850"/>
    <w:multiLevelType w:val="hybridMultilevel"/>
    <w:tmpl w:val="B4F23A9C"/>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1" w15:restartNumberingAfterBreak="0">
    <w:nsid w:val="01FB27DA"/>
    <w:multiLevelType w:val="hybridMultilevel"/>
    <w:tmpl w:val="FB04525C"/>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2" w15:restartNumberingAfterBreak="0">
    <w:nsid w:val="02232DF3"/>
    <w:multiLevelType w:val="hybridMultilevel"/>
    <w:tmpl w:val="F1AE3240"/>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3" w15:restartNumberingAfterBreak="0">
    <w:nsid w:val="04821A1C"/>
    <w:multiLevelType w:val="hybridMultilevel"/>
    <w:tmpl w:val="7FFA04CC"/>
    <w:lvl w:ilvl="0" w:tplc="3CBA1A70">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4" w15:restartNumberingAfterBreak="0">
    <w:nsid w:val="050D7612"/>
    <w:multiLevelType w:val="hybridMultilevel"/>
    <w:tmpl w:val="D91CA522"/>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5" w15:restartNumberingAfterBreak="0">
    <w:nsid w:val="06F17E56"/>
    <w:multiLevelType w:val="hybridMultilevel"/>
    <w:tmpl w:val="0AF80E42"/>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6" w15:restartNumberingAfterBreak="0">
    <w:nsid w:val="074934F6"/>
    <w:multiLevelType w:val="hybridMultilevel"/>
    <w:tmpl w:val="FD6E0A64"/>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7" w15:restartNumberingAfterBreak="0">
    <w:nsid w:val="08927157"/>
    <w:multiLevelType w:val="hybridMultilevel"/>
    <w:tmpl w:val="D7649E04"/>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8" w15:restartNumberingAfterBreak="0">
    <w:nsid w:val="090004E8"/>
    <w:multiLevelType w:val="hybridMultilevel"/>
    <w:tmpl w:val="BB202B2A"/>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9" w15:restartNumberingAfterBreak="0">
    <w:nsid w:val="0A2F54AC"/>
    <w:multiLevelType w:val="hybridMultilevel"/>
    <w:tmpl w:val="3026A9C2"/>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0" w15:restartNumberingAfterBreak="0">
    <w:nsid w:val="0A923987"/>
    <w:multiLevelType w:val="hybridMultilevel"/>
    <w:tmpl w:val="4B509A90"/>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1" w15:restartNumberingAfterBreak="0">
    <w:nsid w:val="0B6263C6"/>
    <w:multiLevelType w:val="hybridMultilevel"/>
    <w:tmpl w:val="18722F96"/>
    <w:lvl w:ilvl="0" w:tplc="314CAA7E">
      <w:start w:val="1"/>
      <w:numFmt w:val="decimal"/>
      <w:lvlText w:val="%1．"/>
      <w:lvlJc w:val="left"/>
      <w:pPr>
        <w:tabs>
          <w:tab w:val="num" w:pos="780"/>
        </w:tabs>
        <w:ind w:left="780" w:hanging="360"/>
      </w:pPr>
      <w:rPr>
        <w:rFonts w:hint="default"/>
      </w:rPr>
    </w:lvl>
    <w:lvl w:ilvl="1" w:tplc="1DFA8B76">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0D8A12C4"/>
    <w:multiLevelType w:val="hybridMultilevel"/>
    <w:tmpl w:val="370AD47A"/>
    <w:lvl w:ilvl="0" w:tplc="0409000F">
      <w:start w:val="1"/>
      <w:numFmt w:val="decimal"/>
      <w:lvlText w:val="%1."/>
      <w:lvlJc w:val="left"/>
      <w:pPr>
        <w:tabs>
          <w:tab w:val="num" w:pos="840"/>
        </w:tabs>
        <w:ind w:left="840" w:hanging="420"/>
      </w:pPr>
    </w:lvl>
    <w:lvl w:ilvl="1" w:tplc="04090019">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3" w15:restartNumberingAfterBreak="0">
    <w:nsid w:val="0DBF27F4"/>
    <w:multiLevelType w:val="hybridMultilevel"/>
    <w:tmpl w:val="7E282A14"/>
    <w:lvl w:ilvl="0" w:tplc="C69AA070">
      <w:numFmt w:val="none"/>
      <w:lvlText w:val=""/>
      <w:lvlJc w:val="left"/>
      <w:pPr>
        <w:tabs>
          <w:tab w:val="num" w:pos="360"/>
        </w:tabs>
      </w:pPr>
    </w:lvl>
    <w:lvl w:ilvl="1" w:tplc="85F8EDF8">
      <w:start w:val="1"/>
      <w:numFmt w:val="lowerLetter"/>
      <w:lvlText w:val="%2."/>
      <w:lvlJc w:val="left"/>
      <w:pPr>
        <w:ind w:left="840" w:hanging="420"/>
      </w:pPr>
    </w:lvl>
    <w:lvl w:ilvl="2" w:tplc="0AFE26F0">
      <w:start w:val="1"/>
      <w:numFmt w:val="lowerRoman"/>
      <w:lvlText w:val="%3."/>
      <w:lvlJc w:val="right"/>
      <w:pPr>
        <w:ind w:left="1260" w:hanging="420"/>
      </w:pPr>
    </w:lvl>
    <w:lvl w:ilvl="3" w:tplc="12CC909E">
      <w:start w:val="1"/>
      <w:numFmt w:val="decimal"/>
      <w:lvlText w:val="%4."/>
      <w:lvlJc w:val="left"/>
      <w:pPr>
        <w:ind w:left="1680" w:hanging="420"/>
      </w:pPr>
    </w:lvl>
    <w:lvl w:ilvl="4" w:tplc="71F2E3A4">
      <w:start w:val="1"/>
      <w:numFmt w:val="lowerLetter"/>
      <w:lvlText w:val="%5."/>
      <w:lvlJc w:val="left"/>
      <w:pPr>
        <w:ind w:left="2100" w:hanging="420"/>
      </w:pPr>
    </w:lvl>
    <w:lvl w:ilvl="5" w:tplc="B58EB822">
      <w:start w:val="1"/>
      <w:numFmt w:val="lowerRoman"/>
      <w:lvlText w:val="%6."/>
      <w:lvlJc w:val="right"/>
      <w:pPr>
        <w:ind w:left="2520" w:hanging="420"/>
      </w:pPr>
    </w:lvl>
    <w:lvl w:ilvl="6" w:tplc="A276F6A8">
      <w:start w:val="1"/>
      <w:numFmt w:val="decimal"/>
      <w:lvlText w:val="%7."/>
      <w:lvlJc w:val="left"/>
      <w:pPr>
        <w:ind w:left="2940" w:hanging="420"/>
      </w:pPr>
    </w:lvl>
    <w:lvl w:ilvl="7" w:tplc="4842894E">
      <w:start w:val="1"/>
      <w:numFmt w:val="lowerLetter"/>
      <w:lvlText w:val="%8."/>
      <w:lvlJc w:val="left"/>
      <w:pPr>
        <w:ind w:left="3360" w:hanging="420"/>
      </w:pPr>
    </w:lvl>
    <w:lvl w:ilvl="8" w:tplc="FD8EF5DA">
      <w:start w:val="1"/>
      <w:numFmt w:val="lowerRoman"/>
      <w:lvlText w:val="%9."/>
      <w:lvlJc w:val="right"/>
      <w:pPr>
        <w:ind w:left="3780" w:hanging="420"/>
      </w:pPr>
    </w:lvl>
  </w:abstractNum>
  <w:abstractNum w:abstractNumId="24" w15:restartNumberingAfterBreak="0">
    <w:nsid w:val="0DF75E3B"/>
    <w:multiLevelType w:val="multilevel"/>
    <w:tmpl w:val="DDD4C5C0"/>
    <w:lvl w:ilvl="0">
      <w:start w:val="1"/>
      <w:numFmt w:val="decimal"/>
      <w:lvlText w:val="%1."/>
      <w:lvlJc w:val="left"/>
      <w:pPr>
        <w:tabs>
          <w:tab w:val="num" w:pos="780"/>
        </w:tabs>
        <w:ind w:left="780" w:hanging="420"/>
      </w:pPr>
    </w:lvl>
    <w:lvl w:ilvl="1">
      <w:start w:val="1"/>
      <w:numFmt w:val="decimal"/>
      <w:isLgl/>
      <w:lvlText w:val="%1.%2"/>
      <w:lvlJc w:val="left"/>
      <w:pPr>
        <w:tabs>
          <w:tab w:val="num" w:pos="840"/>
        </w:tabs>
        <w:ind w:left="840" w:hanging="420"/>
      </w:pPr>
      <w:rPr>
        <w:rFonts w:hint="default"/>
      </w:rPr>
    </w:lvl>
    <w:lvl w:ilvl="2">
      <w:start w:val="1"/>
      <w:numFmt w:val="decimal"/>
      <w:isLgl/>
      <w:lvlText w:val="%1.%2.%3"/>
      <w:lvlJc w:val="left"/>
      <w:pPr>
        <w:tabs>
          <w:tab w:val="num" w:pos="1200"/>
        </w:tabs>
        <w:ind w:left="1200" w:hanging="720"/>
      </w:pPr>
      <w:rPr>
        <w:rFonts w:hint="default"/>
      </w:rPr>
    </w:lvl>
    <w:lvl w:ilvl="3">
      <w:start w:val="1"/>
      <w:numFmt w:val="decimal"/>
      <w:isLgl/>
      <w:lvlText w:val="%1.%2.%3.%4"/>
      <w:lvlJc w:val="left"/>
      <w:pPr>
        <w:tabs>
          <w:tab w:val="num" w:pos="1260"/>
        </w:tabs>
        <w:ind w:left="1260" w:hanging="720"/>
      </w:pPr>
      <w:rPr>
        <w:rFonts w:hint="default"/>
      </w:rPr>
    </w:lvl>
    <w:lvl w:ilvl="4">
      <w:start w:val="1"/>
      <w:numFmt w:val="decimal"/>
      <w:isLgl/>
      <w:lvlText w:val="%1.%2.%3.%4.%5"/>
      <w:lvlJc w:val="left"/>
      <w:pPr>
        <w:tabs>
          <w:tab w:val="num" w:pos="1680"/>
        </w:tabs>
        <w:ind w:left="1680" w:hanging="1080"/>
      </w:pPr>
      <w:rPr>
        <w:rFonts w:hint="default"/>
      </w:rPr>
    </w:lvl>
    <w:lvl w:ilvl="5">
      <w:start w:val="1"/>
      <w:numFmt w:val="decimal"/>
      <w:isLgl/>
      <w:lvlText w:val="%1.%2.%3.%4.%5.%6"/>
      <w:lvlJc w:val="left"/>
      <w:pPr>
        <w:tabs>
          <w:tab w:val="num" w:pos="1740"/>
        </w:tabs>
        <w:ind w:left="1740" w:hanging="1080"/>
      </w:pPr>
      <w:rPr>
        <w:rFonts w:hint="default"/>
      </w:rPr>
    </w:lvl>
    <w:lvl w:ilvl="6">
      <w:start w:val="1"/>
      <w:numFmt w:val="decimal"/>
      <w:isLgl/>
      <w:lvlText w:val="%1.%2.%3.%4.%5.%6.%7"/>
      <w:lvlJc w:val="left"/>
      <w:pPr>
        <w:tabs>
          <w:tab w:val="num" w:pos="1800"/>
        </w:tabs>
        <w:ind w:left="1800" w:hanging="1080"/>
      </w:pPr>
      <w:rPr>
        <w:rFonts w:hint="default"/>
      </w:rPr>
    </w:lvl>
    <w:lvl w:ilvl="7">
      <w:start w:val="1"/>
      <w:numFmt w:val="decimal"/>
      <w:isLgl/>
      <w:lvlText w:val="%1.%2.%3.%4.%5.%6.%7.%8"/>
      <w:lvlJc w:val="left"/>
      <w:pPr>
        <w:tabs>
          <w:tab w:val="num" w:pos="2220"/>
        </w:tabs>
        <w:ind w:left="2220" w:hanging="1440"/>
      </w:pPr>
      <w:rPr>
        <w:rFonts w:hint="default"/>
      </w:rPr>
    </w:lvl>
    <w:lvl w:ilvl="8">
      <w:start w:val="1"/>
      <w:numFmt w:val="decimal"/>
      <w:isLgl/>
      <w:lvlText w:val="%1.%2.%3.%4.%5.%6.%7.%8.%9"/>
      <w:lvlJc w:val="left"/>
      <w:pPr>
        <w:tabs>
          <w:tab w:val="num" w:pos="2280"/>
        </w:tabs>
        <w:ind w:left="2280" w:hanging="1440"/>
      </w:pPr>
      <w:rPr>
        <w:rFonts w:hint="default"/>
      </w:rPr>
    </w:lvl>
  </w:abstractNum>
  <w:abstractNum w:abstractNumId="25" w15:restartNumberingAfterBreak="0">
    <w:nsid w:val="11923656"/>
    <w:multiLevelType w:val="hybridMultilevel"/>
    <w:tmpl w:val="8EDAE64E"/>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6" w15:restartNumberingAfterBreak="0">
    <w:nsid w:val="11EE0436"/>
    <w:multiLevelType w:val="hybridMultilevel"/>
    <w:tmpl w:val="8E42266A"/>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7" w15:restartNumberingAfterBreak="0">
    <w:nsid w:val="16F74276"/>
    <w:multiLevelType w:val="hybridMultilevel"/>
    <w:tmpl w:val="5EDA62DC"/>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8" w15:restartNumberingAfterBreak="0">
    <w:nsid w:val="1FC33631"/>
    <w:multiLevelType w:val="hybridMultilevel"/>
    <w:tmpl w:val="447CA744"/>
    <w:lvl w:ilvl="0" w:tplc="0332F5F6">
      <w:start w:val="1"/>
      <w:numFmt w:val="decimal"/>
      <w:lvlText w:val="%1."/>
      <w:lvlJc w:val="left"/>
      <w:pPr>
        <w:tabs>
          <w:tab w:val="num" w:pos="780"/>
        </w:tabs>
        <w:ind w:left="780" w:hanging="360"/>
      </w:pPr>
      <w:rPr>
        <w:rFonts w:hint="default"/>
      </w:rPr>
    </w:lvl>
    <w:lvl w:ilvl="1" w:tplc="4972007A">
      <w:start w:val="1"/>
      <w:numFmt w:val="decimal"/>
      <w:lvlText w:val="%2．"/>
      <w:lvlJc w:val="left"/>
      <w:pPr>
        <w:tabs>
          <w:tab w:val="num" w:pos="1200"/>
        </w:tabs>
        <w:ind w:left="1200" w:hanging="360"/>
      </w:pPr>
      <w:rPr>
        <w:rFont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9" w15:restartNumberingAfterBreak="0">
    <w:nsid w:val="20024BAA"/>
    <w:multiLevelType w:val="hybridMultilevel"/>
    <w:tmpl w:val="D7AEBF88"/>
    <w:lvl w:ilvl="0" w:tplc="716E2602">
      <w:start w:val="1"/>
      <w:numFmt w:val="bullet"/>
      <w:lvlText w:val=""/>
      <w:lvlJc w:val="left"/>
      <w:pPr>
        <w:ind w:left="420" w:hanging="420"/>
      </w:pPr>
      <w:rPr>
        <w:rFonts w:ascii="Symbol" w:hAnsi="Symbol" w:hint="default"/>
      </w:rPr>
    </w:lvl>
    <w:lvl w:ilvl="1" w:tplc="5FE4071E">
      <w:start w:val="1"/>
      <w:numFmt w:val="bullet"/>
      <w:lvlText w:val="o"/>
      <w:lvlJc w:val="left"/>
      <w:pPr>
        <w:ind w:left="840" w:hanging="420"/>
      </w:pPr>
      <w:rPr>
        <w:rFonts w:ascii="Courier New" w:hAnsi="Courier New" w:hint="default"/>
      </w:rPr>
    </w:lvl>
    <w:lvl w:ilvl="2" w:tplc="8162F358">
      <w:start w:val="1"/>
      <w:numFmt w:val="bullet"/>
      <w:lvlText w:val=""/>
      <w:lvlJc w:val="left"/>
      <w:pPr>
        <w:ind w:left="1260" w:hanging="420"/>
      </w:pPr>
      <w:rPr>
        <w:rFonts w:ascii="Wingdings" w:hAnsi="Wingdings" w:hint="default"/>
      </w:rPr>
    </w:lvl>
    <w:lvl w:ilvl="3" w:tplc="065A1528">
      <w:start w:val="1"/>
      <w:numFmt w:val="bullet"/>
      <w:lvlText w:val=""/>
      <w:lvlJc w:val="left"/>
      <w:pPr>
        <w:ind w:left="1680" w:hanging="420"/>
      </w:pPr>
      <w:rPr>
        <w:rFonts w:ascii="Symbol" w:hAnsi="Symbol" w:hint="default"/>
      </w:rPr>
    </w:lvl>
    <w:lvl w:ilvl="4" w:tplc="232CD1A4">
      <w:start w:val="1"/>
      <w:numFmt w:val="bullet"/>
      <w:lvlText w:val="o"/>
      <w:lvlJc w:val="left"/>
      <w:pPr>
        <w:ind w:left="2100" w:hanging="420"/>
      </w:pPr>
      <w:rPr>
        <w:rFonts w:ascii="Courier New" w:hAnsi="Courier New" w:hint="default"/>
      </w:rPr>
    </w:lvl>
    <w:lvl w:ilvl="5" w:tplc="F8081140">
      <w:start w:val="1"/>
      <w:numFmt w:val="bullet"/>
      <w:lvlText w:val=""/>
      <w:lvlJc w:val="left"/>
      <w:pPr>
        <w:ind w:left="2520" w:hanging="420"/>
      </w:pPr>
      <w:rPr>
        <w:rFonts w:ascii="Wingdings" w:hAnsi="Wingdings" w:hint="default"/>
      </w:rPr>
    </w:lvl>
    <w:lvl w:ilvl="6" w:tplc="28BAF566">
      <w:start w:val="1"/>
      <w:numFmt w:val="bullet"/>
      <w:lvlText w:val=""/>
      <w:lvlJc w:val="left"/>
      <w:pPr>
        <w:ind w:left="2940" w:hanging="420"/>
      </w:pPr>
      <w:rPr>
        <w:rFonts w:ascii="Symbol" w:hAnsi="Symbol" w:hint="default"/>
      </w:rPr>
    </w:lvl>
    <w:lvl w:ilvl="7" w:tplc="FD486D54">
      <w:start w:val="1"/>
      <w:numFmt w:val="bullet"/>
      <w:lvlText w:val="o"/>
      <w:lvlJc w:val="left"/>
      <w:pPr>
        <w:ind w:left="3360" w:hanging="420"/>
      </w:pPr>
      <w:rPr>
        <w:rFonts w:ascii="Courier New" w:hAnsi="Courier New" w:hint="default"/>
      </w:rPr>
    </w:lvl>
    <w:lvl w:ilvl="8" w:tplc="CD4432B6">
      <w:start w:val="1"/>
      <w:numFmt w:val="bullet"/>
      <w:lvlText w:val=""/>
      <w:lvlJc w:val="left"/>
      <w:pPr>
        <w:ind w:left="3780" w:hanging="420"/>
      </w:pPr>
      <w:rPr>
        <w:rFonts w:ascii="Wingdings" w:hAnsi="Wingdings" w:hint="default"/>
      </w:rPr>
    </w:lvl>
  </w:abstractNum>
  <w:abstractNum w:abstractNumId="30" w15:restartNumberingAfterBreak="0">
    <w:nsid w:val="20953C61"/>
    <w:multiLevelType w:val="hybridMultilevel"/>
    <w:tmpl w:val="2ADCB8E6"/>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1" w15:restartNumberingAfterBreak="0">
    <w:nsid w:val="2521136D"/>
    <w:multiLevelType w:val="hybridMultilevel"/>
    <w:tmpl w:val="076C0306"/>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2" w15:restartNumberingAfterBreak="0">
    <w:nsid w:val="29514FB4"/>
    <w:multiLevelType w:val="hybridMultilevel"/>
    <w:tmpl w:val="0B4819C2"/>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3" w15:restartNumberingAfterBreak="0">
    <w:nsid w:val="295A0C69"/>
    <w:multiLevelType w:val="hybridMultilevel"/>
    <w:tmpl w:val="A1DACA62"/>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4" w15:restartNumberingAfterBreak="0">
    <w:nsid w:val="29723403"/>
    <w:multiLevelType w:val="hybridMultilevel"/>
    <w:tmpl w:val="3D50B858"/>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5" w15:restartNumberingAfterBreak="0">
    <w:nsid w:val="2B3005C6"/>
    <w:multiLevelType w:val="hybridMultilevel"/>
    <w:tmpl w:val="3598528C"/>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6" w15:restartNumberingAfterBreak="0">
    <w:nsid w:val="2BB50A5E"/>
    <w:multiLevelType w:val="hybridMultilevel"/>
    <w:tmpl w:val="DE04EB88"/>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7" w15:restartNumberingAfterBreak="0">
    <w:nsid w:val="2D6B26A3"/>
    <w:multiLevelType w:val="hybridMultilevel"/>
    <w:tmpl w:val="FA98352E"/>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8" w15:restartNumberingAfterBreak="0">
    <w:nsid w:val="2F545471"/>
    <w:multiLevelType w:val="hybridMultilevel"/>
    <w:tmpl w:val="EE82A68C"/>
    <w:lvl w:ilvl="0" w:tplc="918083C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9" w15:restartNumberingAfterBreak="0">
    <w:nsid w:val="2FB3225E"/>
    <w:multiLevelType w:val="hybridMultilevel"/>
    <w:tmpl w:val="BB068EB2"/>
    <w:lvl w:ilvl="0" w:tplc="6B064C8A">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0" w15:restartNumberingAfterBreak="0">
    <w:nsid w:val="330B57F1"/>
    <w:multiLevelType w:val="hybridMultilevel"/>
    <w:tmpl w:val="E8C42EDA"/>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1" w15:restartNumberingAfterBreak="0">
    <w:nsid w:val="334B051C"/>
    <w:multiLevelType w:val="hybridMultilevel"/>
    <w:tmpl w:val="73B68EC6"/>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2" w15:restartNumberingAfterBreak="0">
    <w:nsid w:val="33DC3570"/>
    <w:multiLevelType w:val="hybridMultilevel"/>
    <w:tmpl w:val="8D8CD22C"/>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3" w15:restartNumberingAfterBreak="0">
    <w:nsid w:val="373D51CC"/>
    <w:multiLevelType w:val="hybridMultilevel"/>
    <w:tmpl w:val="72D4A9EC"/>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4" w15:restartNumberingAfterBreak="0">
    <w:nsid w:val="37DF282B"/>
    <w:multiLevelType w:val="hybridMultilevel"/>
    <w:tmpl w:val="722EB776"/>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5" w15:restartNumberingAfterBreak="0">
    <w:nsid w:val="381C4F2B"/>
    <w:multiLevelType w:val="hybridMultilevel"/>
    <w:tmpl w:val="EADC9FC0"/>
    <w:lvl w:ilvl="0" w:tplc="B41C370C">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38541C13"/>
    <w:multiLevelType w:val="hybridMultilevel"/>
    <w:tmpl w:val="850CACF4"/>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7" w15:restartNumberingAfterBreak="0">
    <w:nsid w:val="39C63233"/>
    <w:multiLevelType w:val="hybridMultilevel"/>
    <w:tmpl w:val="612EC05C"/>
    <w:lvl w:ilvl="0" w:tplc="0FFEEEBC">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8" w15:restartNumberingAfterBreak="0">
    <w:nsid w:val="39E11F59"/>
    <w:multiLevelType w:val="hybridMultilevel"/>
    <w:tmpl w:val="7E063170"/>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9" w15:restartNumberingAfterBreak="0">
    <w:nsid w:val="3A075F58"/>
    <w:multiLevelType w:val="hybridMultilevel"/>
    <w:tmpl w:val="08A2A080"/>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0" w15:restartNumberingAfterBreak="0">
    <w:nsid w:val="3A202B8B"/>
    <w:multiLevelType w:val="multilevel"/>
    <w:tmpl w:val="A8122E3C"/>
    <w:lvl w:ilvl="0">
      <w:start w:val="1"/>
      <w:numFmt w:val="upperLetter"/>
      <w:pStyle w:val="a"/>
      <w:lvlText w:val="附录%1."/>
      <w:lvlJc w:val="left"/>
      <w:pPr>
        <w:tabs>
          <w:tab w:val="num" w:pos="360"/>
        </w:tabs>
        <w:ind w:left="0" w:firstLine="0"/>
      </w:pPr>
      <w:rPr>
        <w:rFonts w:ascii="Arial" w:eastAsia="黑体" w:hAnsi="Arial" w:hint="default"/>
        <w:b/>
        <w:i w:val="0"/>
        <w:sz w:val="36"/>
      </w:rPr>
    </w:lvl>
    <w:lvl w:ilvl="1">
      <w:start w:val="1"/>
      <w:numFmt w:val="decimal"/>
      <w:pStyle w:val="A1"/>
      <w:lvlText w:val="%1.%2"/>
      <w:lvlJc w:val="left"/>
      <w:pPr>
        <w:tabs>
          <w:tab w:val="num" w:pos="2700"/>
        </w:tabs>
        <w:ind w:left="1980" w:firstLine="0"/>
      </w:pPr>
      <w:rPr>
        <w:rFonts w:ascii="Arial" w:eastAsia="黑体" w:hAnsi="Arial" w:hint="default"/>
        <w:b/>
        <w:i w:val="0"/>
        <w:sz w:val="32"/>
      </w:rPr>
    </w:lvl>
    <w:lvl w:ilvl="2">
      <w:start w:val="1"/>
      <w:numFmt w:val="decimal"/>
      <w:pStyle w:val="A11"/>
      <w:lvlText w:val="%1.%2.%3 "/>
      <w:lvlJc w:val="left"/>
      <w:pPr>
        <w:tabs>
          <w:tab w:val="num" w:pos="567"/>
        </w:tabs>
        <w:ind w:left="1021" w:hanging="1021"/>
      </w:pPr>
      <w:rPr>
        <w:rFonts w:ascii="Arial" w:hAnsi="Arial" w:hint="default"/>
        <w:b/>
        <w:i w:val="0"/>
        <w:sz w:val="30"/>
      </w:rPr>
    </w:lvl>
    <w:lvl w:ilvl="3">
      <w:start w:val="1"/>
      <w:numFmt w:val="decimal"/>
      <w:pStyle w:val="A111"/>
      <w:lvlText w:val="%1.%2.%3.%4 "/>
      <w:lvlJc w:val="left"/>
      <w:pPr>
        <w:tabs>
          <w:tab w:val="num" w:pos="1080"/>
        </w:tabs>
        <w:ind w:left="0" w:firstLine="0"/>
      </w:pPr>
      <w:rPr>
        <w:rFonts w:ascii="Arial" w:hAnsi="Arial" w:hint="default"/>
        <w:b/>
        <w:i w:val="0"/>
        <w:sz w:val="28"/>
      </w:rPr>
    </w:lvl>
    <w:lvl w:ilvl="4">
      <w:start w:val="1"/>
      <w:numFmt w:val="decimal"/>
      <w:pStyle w:val="A1111"/>
      <w:lvlText w:val="%1.%2.%3.%4.%5 "/>
      <w:lvlJc w:val="left"/>
      <w:pPr>
        <w:tabs>
          <w:tab w:val="num" w:pos="1080"/>
        </w:tabs>
        <w:ind w:left="0" w:firstLine="0"/>
      </w:pPr>
      <w:rPr>
        <w:rFonts w:ascii="Arial" w:hAnsi="Arial" w:hint="default"/>
        <w:b/>
        <w:i w:val="0"/>
        <w:sz w:val="24"/>
      </w:rPr>
    </w:lvl>
    <w:lvl w:ilvl="5">
      <w:start w:val="1"/>
      <w:numFmt w:val="decimal"/>
      <w:pStyle w:val="A11111"/>
      <w:lvlText w:val="%1.%2.%3.%4.%5.%6 "/>
      <w:lvlJc w:val="left"/>
      <w:pPr>
        <w:tabs>
          <w:tab w:val="num" w:pos="1440"/>
        </w:tabs>
        <w:ind w:left="0" w:firstLine="0"/>
      </w:pPr>
      <w:rPr>
        <w:rFonts w:ascii="Arial" w:hAnsi="Arial" w:hint="default"/>
        <w:b/>
        <w:i w:val="0"/>
        <w:sz w:val="24"/>
      </w:rPr>
    </w:lvl>
    <w:lvl w:ilvl="6">
      <w:start w:val="1"/>
      <w:numFmt w:val="decimal"/>
      <w:pStyle w:val="A111111"/>
      <w:lvlText w:val="%1.%2.%3.%4.%5.%6.%7."/>
      <w:lvlJc w:val="left"/>
      <w:pPr>
        <w:tabs>
          <w:tab w:val="num" w:pos="1440"/>
        </w:tabs>
        <w:ind w:left="0" w:firstLine="0"/>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tabs>
          <w:tab w:val="num" w:pos="1800"/>
        </w:tabs>
        <w:ind w:left="0" w:firstLine="0"/>
      </w:pPr>
      <w:rPr>
        <w:rFonts w:ascii="Arial" w:hAnsi="Arial" w:hint="default"/>
        <w:b/>
        <w:i w:val="0"/>
        <w:sz w:val="24"/>
      </w:rPr>
    </w:lvl>
    <w:lvl w:ilvl="8">
      <w:start w:val="1"/>
      <w:numFmt w:val="decimal"/>
      <w:lvlText w:val="%1.%2.%3.%4.%5.%6.%7.%8.%9."/>
      <w:lvlJc w:val="left"/>
      <w:pPr>
        <w:tabs>
          <w:tab w:val="num" w:pos="2160"/>
        </w:tabs>
        <w:ind w:left="0" w:firstLine="0"/>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1" w15:restartNumberingAfterBreak="0">
    <w:nsid w:val="3B7A7C0E"/>
    <w:multiLevelType w:val="hybridMultilevel"/>
    <w:tmpl w:val="D10C6844"/>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2" w15:restartNumberingAfterBreak="0">
    <w:nsid w:val="3BA72B02"/>
    <w:multiLevelType w:val="hybridMultilevel"/>
    <w:tmpl w:val="29785C9C"/>
    <w:lvl w:ilvl="0" w:tplc="3DF68422">
      <w:start w:val="1"/>
      <w:numFmt w:val="decimal"/>
      <w:lvlText w:val="%1."/>
      <w:lvlJc w:val="left"/>
      <w:pPr>
        <w:tabs>
          <w:tab w:val="num" w:pos="840"/>
        </w:tabs>
        <w:ind w:left="840" w:hanging="420"/>
      </w:pPr>
    </w:lvl>
    <w:lvl w:ilvl="1" w:tplc="B64AE3F4" w:tentative="1">
      <w:start w:val="1"/>
      <w:numFmt w:val="lowerLetter"/>
      <w:lvlText w:val="%2)"/>
      <w:lvlJc w:val="left"/>
      <w:pPr>
        <w:tabs>
          <w:tab w:val="num" w:pos="1260"/>
        </w:tabs>
        <w:ind w:left="1260" w:hanging="420"/>
      </w:pPr>
    </w:lvl>
    <w:lvl w:ilvl="2" w:tplc="C884F6F2" w:tentative="1">
      <w:start w:val="1"/>
      <w:numFmt w:val="lowerRoman"/>
      <w:lvlText w:val="%3."/>
      <w:lvlJc w:val="right"/>
      <w:pPr>
        <w:tabs>
          <w:tab w:val="num" w:pos="1680"/>
        </w:tabs>
        <w:ind w:left="1680" w:hanging="420"/>
      </w:pPr>
    </w:lvl>
    <w:lvl w:ilvl="3" w:tplc="6CBCDCAC" w:tentative="1">
      <w:start w:val="1"/>
      <w:numFmt w:val="decimal"/>
      <w:lvlText w:val="%4."/>
      <w:lvlJc w:val="left"/>
      <w:pPr>
        <w:tabs>
          <w:tab w:val="num" w:pos="2100"/>
        </w:tabs>
        <w:ind w:left="2100" w:hanging="420"/>
      </w:pPr>
    </w:lvl>
    <w:lvl w:ilvl="4" w:tplc="4B9AAD9E" w:tentative="1">
      <w:start w:val="1"/>
      <w:numFmt w:val="lowerLetter"/>
      <w:lvlText w:val="%5)"/>
      <w:lvlJc w:val="left"/>
      <w:pPr>
        <w:tabs>
          <w:tab w:val="num" w:pos="2520"/>
        </w:tabs>
        <w:ind w:left="2520" w:hanging="420"/>
      </w:pPr>
    </w:lvl>
    <w:lvl w:ilvl="5" w:tplc="14CE91E0" w:tentative="1">
      <w:start w:val="1"/>
      <w:numFmt w:val="lowerRoman"/>
      <w:lvlText w:val="%6."/>
      <w:lvlJc w:val="right"/>
      <w:pPr>
        <w:tabs>
          <w:tab w:val="num" w:pos="2940"/>
        </w:tabs>
        <w:ind w:left="2940" w:hanging="420"/>
      </w:pPr>
    </w:lvl>
    <w:lvl w:ilvl="6" w:tplc="E9FE44C6" w:tentative="1">
      <w:start w:val="1"/>
      <w:numFmt w:val="decimal"/>
      <w:lvlText w:val="%7."/>
      <w:lvlJc w:val="left"/>
      <w:pPr>
        <w:tabs>
          <w:tab w:val="num" w:pos="3360"/>
        </w:tabs>
        <w:ind w:left="3360" w:hanging="420"/>
      </w:pPr>
    </w:lvl>
    <w:lvl w:ilvl="7" w:tplc="E6FA991C" w:tentative="1">
      <w:start w:val="1"/>
      <w:numFmt w:val="lowerLetter"/>
      <w:lvlText w:val="%8)"/>
      <w:lvlJc w:val="left"/>
      <w:pPr>
        <w:tabs>
          <w:tab w:val="num" w:pos="3780"/>
        </w:tabs>
        <w:ind w:left="3780" w:hanging="420"/>
      </w:pPr>
    </w:lvl>
    <w:lvl w:ilvl="8" w:tplc="46A8F692" w:tentative="1">
      <w:start w:val="1"/>
      <w:numFmt w:val="lowerRoman"/>
      <w:lvlText w:val="%9."/>
      <w:lvlJc w:val="right"/>
      <w:pPr>
        <w:tabs>
          <w:tab w:val="num" w:pos="4200"/>
        </w:tabs>
        <w:ind w:left="4200" w:hanging="420"/>
      </w:pPr>
    </w:lvl>
  </w:abstractNum>
  <w:abstractNum w:abstractNumId="53" w15:restartNumberingAfterBreak="0">
    <w:nsid w:val="3D50705D"/>
    <w:multiLevelType w:val="hybridMultilevel"/>
    <w:tmpl w:val="7BF009A8"/>
    <w:lvl w:ilvl="0" w:tplc="D4D81592">
      <w:start w:val="1"/>
      <w:numFmt w:val="decimal"/>
      <w:lvlText w:val="%1."/>
      <w:lvlJc w:val="left"/>
      <w:pPr>
        <w:tabs>
          <w:tab w:val="num" w:pos="780"/>
        </w:tabs>
        <w:ind w:left="780" w:hanging="360"/>
      </w:pPr>
      <w:rPr>
        <w:rFonts w:hint="default"/>
      </w:rPr>
    </w:lvl>
    <w:lvl w:ilvl="1" w:tplc="D8F23AE0" w:tentative="1">
      <w:start w:val="1"/>
      <w:numFmt w:val="lowerLetter"/>
      <w:lvlText w:val="%2)"/>
      <w:lvlJc w:val="left"/>
      <w:pPr>
        <w:tabs>
          <w:tab w:val="num" w:pos="1260"/>
        </w:tabs>
        <w:ind w:left="1260" w:hanging="420"/>
      </w:pPr>
    </w:lvl>
    <w:lvl w:ilvl="2" w:tplc="3146BA82" w:tentative="1">
      <w:start w:val="1"/>
      <w:numFmt w:val="lowerRoman"/>
      <w:lvlText w:val="%3."/>
      <w:lvlJc w:val="right"/>
      <w:pPr>
        <w:tabs>
          <w:tab w:val="num" w:pos="1680"/>
        </w:tabs>
        <w:ind w:left="1680" w:hanging="420"/>
      </w:pPr>
    </w:lvl>
    <w:lvl w:ilvl="3" w:tplc="827A281E" w:tentative="1">
      <w:start w:val="1"/>
      <w:numFmt w:val="decimal"/>
      <w:lvlText w:val="%4."/>
      <w:lvlJc w:val="left"/>
      <w:pPr>
        <w:tabs>
          <w:tab w:val="num" w:pos="2100"/>
        </w:tabs>
        <w:ind w:left="2100" w:hanging="420"/>
      </w:pPr>
    </w:lvl>
    <w:lvl w:ilvl="4" w:tplc="80828AA2" w:tentative="1">
      <w:start w:val="1"/>
      <w:numFmt w:val="lowerLetter"/>
      <w:lvlText w:val="%5)"/>
      <w:lvlJc w:val="left"/>
      <w:pPr>
        <w:tabs>
          <w:tab w:val="num" w:pos="2520"/>
        </w:tabs>
        <w:ind w:left="2520" w:hanging="420"/>
      </w:pPr>
    </w:lvl>
    <w:lvl w:ilvl="5" w:tplc="EDD6C93C" w:tentative="1">
      <w:start w:val="1"/>
      <w:numFmt w:val="lowerRoman"/>
      <w:lvlText w:val="%6."/>
      <w:lvlJc w:val="right"/>
      <w:pPr>
        <w:tabs>
          <w:tab w:val="num" w:pos="2940"/>
        </w:tabs>
        <w:ind w:left="2940" w:hanging="420"/>
      </w:pPr>
    </w:lvl>
    <w:lvl w:ilvl="6" w:tplc="A382625C" w:tentative="1">
      <w:start w:val="1"/>
      <w:numFmt w:val="decimal"/>
      <w:lvlText w:val="%7."/>
      <w:lvlJc w:val="left"/>
      <w:pPr>
        <w:tabs>
          <w:tab w:val="num" w:pos="3360"/>
        </w:tabs>
        <w:ind w:left="3360" w:hanging="420"/>
      </w:pPr>
    </w:lvl>
    <w:lvl w:ilvl="7" w:tplc="E14A82EE" w:tentative="1">
      <w:start w:val="1"/>
      <w:numFmt w:val="lowerLetter"/>
      <w:lvlText w:val="%8)"/>
      <w:lvlJc w:val="left"/>
      <w:pPr>
        <w:tabs>
          <w:tab w:val="num" w:pos="3780"/>
        </w:tabs>
        <w:ind w:left="3780" w:hanging="420"/>
      </w:pPr>
    </w:lvl>
    <w:lvl w:ilvl="8" w:tplc="4C5CD3D6" w:tentative="1">
      <w:start w:val="1"/>
      <w:numFmt w:val="lowerRoman"/>
      <w:lvlText w:val="%9."/>
      <w:lvlJc w:val="right"/>
      <w:pPr>
        <w:tabs>
          <w:tab w:val="num" w:pos="4200"/>
        </w:tabs>
        <w:ind w:left="4200" w:hanging="420"/>
      </w:pPr>
    </w:lvl>
  </w:abstractNum>
  <w:abstractNum w:abstractNumId="54" w15:restartNumberingAfterBreak="0">
    <w:nsid w:val="3DBE50C3"/>
    <w:multiLevelType w:val="multilevel"/>
    <w:tmpl w:val="FF02BDA6"/>
    <w:lvl w:ilvl="0">
      <w:start w:val="2"/>
      <w:numFmt w:val="decimal"/>
      <w:lvlText w:val="%1"/>
      <w:lvlJc w:val="left"/>
      <w:pPr>
        <w:tabs>
          <w:tab w:val="num" w:pos="420"/>
        </w:tabs>
        <w:ind w:left="420" w:hanging="420"/>
      </w:pPr>
      <w:rPr>
        <w:rFonts w:hint="default"/>
      </w:rPr>
    </w:lvl>
    <w:lvl w:ilvl="1">
      <w:start w:val="1"/>
      <w:numFmt w:val="decimal"/>
      <w:lvlText w:val="%1.%2"/>
      <w:lvlJc w:val="left"/>
      <w:pPr>
        <w:tabs>
          <w:tab w:val="num" w:pos="840"/>
        </w:tabs>
        <w:ind w:left="840" w:hanging="420"/>
      </w:pPr>
      <w:rPr>
        <w:rFonts w:hint="default"/>
      </w:rPr>
    </w:lvl>
    <w:lvl w:ilvl="2">
      <w:start w:val="1"/>
      <w:numFmt w:val="decimal"/>
      <w:lvlText w:val="%1.%2.%3"/>
      <w:lvlJc w:val="left"/>
      <w:pPr>
        <w:tabs>
          <w:tab w:val="num" w:pos="1560"/>
        </w:tabs>
        <w:ind w:left="1560" w:hanging="720"/>
      </w:pPr>
      <w:rPr>
        <w:rFonts w:hint="default"/>
      </w:rPr>
    </w:lvl>
    <w:lvl w:ilvl="3">
      <w:start w:val="1"/>
      <w:numFmt w:val="decimal"/>
      <w:lvlText w:val="%1.%2.%3.%4"/>
      <w:lvlJc w:val="left"/>
      <w:pPr>
        <w:tabs>
          <w:tab w:val="num" w:pos="1980"/>
        </w:tabs>
        <w:ind w:left="1980" w:hanging="720"/>
      </w:pPr>
      <w:rPr>
        <w:rFonts w:hint="default"/>
      </w:rPr>
    </w:lvl>
    <w:lvl w:ilvl="4">
      <w:start w:val="1"/>
      <w:numFmt w:val="decimal"/>
      <w:lvlText w:val="%1.%2.%3.%4.%5"/>
      <w:lvlJc w:val="left"/>
      <w:pPr>
        <w:tabs>
          <w:tab w:val="num" w:pos="2760"/>
        </w:tabs>
        <w:ind w:left="2760" w:hanging="1080"/>
      </w:pPr>
      <w:rPr>
        <w:rFonts w:hint="default"/>
      </w:rPr>
    </w:lvl>
    <w:lvl w:ilvl="5">
      <w:start w:val="1"/>
      <w:numFmt w:val="decimal"/>
      <w:lvlText w:val="%1.%2.%3.%4.%5.%6"/>
      <w:lvlJc w:val="left"/>
      <w:pPr>
        <w:tabs>
          <w:tab w:val="num" w:pos="3180"/>
        </w:tabs>
        <w:ind w:left="3180" w:hanging="1080"/>
      </w:pPr>
      <w:rPr>
        <w:rFonts w:hint="default"/>
      </w:rPr>
    </w:lvl>
    <w:lvl w:ilvl="6">
      <w:start w:val="1"/>
      <w:numFmt w:val="decimal"/>
      <w:lvlText w:val="%1.%2.%3.%4.%5.%6.%7"/>
      <w:lvlJc w:val="left"/>
      <w:pPr>
        <w:tabs>
          <w:tab w:val="num" w:pos="3600"/>
        </w:tabs>
        <w:ind w:left="3600" w:hanging="1080"/>
      </w:pPr>
      <w:rPr>
        <w:rFonts w:hint="default"/>
      </w:rPr>
    </w:lvl>
    <w:lvl w:ilvl="7">
      <w:start w:val="1"/>
      <w:numFmt w:val="decimal"/>
      <w:lvlText w:val="%1.%2.%3.%4.%5.%6.%7.%8"/>
      <w:lvlJc w:val="left"/>
      <w:pPr>
        <w:tabs>
          <w:tab w:val="num" w:pos="4380"/>
        </w:tabs>
        <w:ind w:left="4380" w:hanging="1440"/>
      </w:pPr>
      <w:rPr>
        <w:rFonts w:hint="default"/>
      </w:rPr>
    </w:lvl>
    <w:lvl w:ilvl="8">
      <w:start w:val="1"/>
      <w:numFmt w:val="decimal"/>
      <w:lvlText w:val="%1.%2.%3.%4.%5.%6.%7.%8.%9"/>
      <w:lvlJc w:val="left"/>
      <w:pPr>
        <w:tabs>
          <w:tab w:val="num" w:pos="4800"/>
        </w:tabs>
        <w:ind w:left="4800" w:hanging="1440"/>
      </w:pPr>
      <w:rPr>
        <w:rFonts w:hint="default"/>
      </w:rPr>
    </w:lvl>
  </w:abstractNum>
  <w:abstractNum w:abstractNumId="55" w15:restartNumberingAfterBreak="0">
    <w:nsid w:val="40220879"/>
    <w:multiLevelType w:val="hybridMultilevel"/>
    <w:tmpl w:val="4BB24DBE"/>
    <w:lvl w:ilvl="0" w:tplc="FFFFFFFF">
      <w:start w:val="1"/>
      <w:numFmt w:val="decimal"/>
      <w:lvlText w:val="%1．"/>
      <w:lvlJc w:val="left"/>
      <w:pPr>
        <w:tabs>
          <w:tab w:val="num" w:pos="780"/>
        </w:tabs>
        <w:ind w:left="780" w:hanging="360"/>
      </w:pPr>
      <w:rPr>
        <w:rFonts w:hint="default"/>
      </w:rPr>
    </w:lvl>
    <w:lvl w:ilvl="1" w:tplc="FFFFFFFF" w:tentative="1">
      <w:start w:val="1"/>
      <w:numFmt w:val="lowerLetter"/>
      <w:lvlText w:val="%2)"/>
      <w:lvlJc w:val="left"/>
      <w:pPr>
        <w:tabs>
          <w:tab w:val="num" w:pos="1260"/>
        </w:tabs>
        <w:ind w:left="1260" w:hanging="420"/>
      </w:pPr>
    </w:lvl>
    <w:lvl w:ilvl="2" w:tplc="FFFFFFFF" w:tentative="1">
      <w:start w:val="1"/>
      <w:numFmt w:val="lowerRoman"/>
      <w:lvlText w:val="%3."/>
      <w:lvlJc w:val="right"/>
      <w:pPr>
        <w:tabs>
          <w:tab w:val="num" w:pos="1680"/>
        </w:tabs>
        <w:ind w:left="1680" w:hanging="420"/>
      </w:pPr>
    </w:lvl>
    <w:lvl w:ilvl="3" w:tplc="FFFFFFFF" w:tentative="1">
      <w:start w:val="1"/>
      <w:numFmt w:val="decimal"/>
      <w:lvlText w:val="%4."/>
      <w:lvlJc w:val="left"/>
      <w:pPr>
        <w:tabs>
          <w:tab w:val="num" w:pos="2100"/>
        </w:tabs>
        <w:ind w:left="2100" w:hanging="420"/>
      </w:pPr>
    </w:lvl>
    <w:lvl w:ilvl="4" w:tplc="FFFFFFFF" w:tentative="1">
      <w:start w:val="1"/>
      <w:numFmt w:val="lowerLetter"/>
      <w:lvlText w:val="%5)"/>
      <w:lvlJc w:val="left"/>
      <w:pPr>
        <w:tabs>
          <w:tab w:val="num" w:pos="2520"/>
        </w:tabs>
        <w:ind w:left="2520" w:hanging="420"/>
      </w:pPr>
    </w:lvl>
    <w:lvl w:ilvl="5" w:tplc="FFFFFFFF" w:tentative="1">
      <w:start w:val="1"/>
      <w:numFmt w:val="lowerRoman"/>
      <w:lvlText w:val="%6."/>
      <w:lvlJc w:val="right"/>
      <w:pPr>
        <w:tabs>
          <w:tab w:val="num" w:pos="2940"/>
        </w:tabs>
        <w:ind w:left="2940" w:hanging="420"/>
      </w:pPr>
    </w:lvl>
    <w:lvl w:ilvl="6" w:tplc="FFFFFFFF" w:tentative="1">
      <w:start w:val="1"/>
      <w:numFmt w:val="decimal"/>
      <w:lvlText w:val="%7."/>
      <w:lvlJc w:val="left"/>
      <w:pPr>
        <w:tabs>
          <w:tab w:val="num" w:pos="3360"/>
        </w:tabs>
        <w:ind w:left="3360" w:hanging="420"/>
      </w:pPr>
    </w:lvl>
    <w:lvl w:ilvl="7" w:tplc="FFFFFFFF" w:tentative="1">
      <w:start w:val="1"/>
      <w:numFmt w:val="lowerLetter"/>
      <w:lvlText w:val="%8)"/>
      <w:lvlJc w:val="left"/>
      <w:pPr>
        <w:tabs>
          <w:tab w:val="num" w:pos="3780"/>
        </w:tabs>
        <w:ind w:left="3780" w:hanging="420"/>
      </w:pPr>
    </w:lvl>
    <w:lvl w:ilvl="8" w:tplc="FFFFFFFF" w:tentative="1">
      <w:start w:val="1"/>
      <w:numFmt w:val="lowerRoman"/>
      <w:lvlText w:val="%9."/>
      <w:lvlJc w:val="right"/>
      <w:pPr>
        <w:tabs>
          <w:tab w:val="num" w:pos="4200"/>
        </w:tabs>
        <w:ind w:left="4200" w:hanging="420"/>
      </w:pPr>
    </w:lvl>
  </w:abstractNum>
  <w:abstractNum w:abstractNumId="56" w15:restartNumberingAfterBreak="0">
    <w:nsid w:val="42585C30"/>
    <w:multiLevelType w:val="hybridMultilevel"/>
    <w:tmpl w:val="B60C67DE"/>
    <w:lvl w:ilvl="0" w:tplc="3B8CC686">
      <w:start w:val="1"/>
      <w:numFmt w:val="decimal"/>
      <w:lvlText w:val="%1."/>
      <w:lvlJc w:val="left"/>
      <w:pPr>
        <w:tabs>
          <w:tab w:val="num" w:pos="840"/>
        </w:tabs>
        <w:ind w:left="840" w:hanging="420"/>
      </w:pPr>
    </w:lvl>
    <w:lvl w:ilvl="1" w:tplc="9B522F6A" w:tentative="1">
      <w:start w:val="1"/>
      <w:numFmt w:val="lowerLetter"/>
      <w:lvlText w:val="%2)"/>
      <w:lvlJc w:val="left"/>
      <w:pPr>
        <w:tabs>
          <w:tab w:val="num" w:pos="1260"/>
        </w:tabs>
        <w:ind w:left="1260" w:hanging="420"/>
      </w:pPr>
    </w:lvl>
    <w:lvl w:ilvl="2" w:tplc="75723846" w:tentative="1">
      <w:start w:val="1"/>
      <w:numFmt w:val="lowerRoman"/>
      <w:lvlText w:val="%3."/>
      <w:lvlJc w:val="right"/>
      <w:pPr>
        <w:tabs>
          <w:tab w:val="num" w:pos="1680"/>
        </w:tabs>
        <w:ind w:left="1680" w:hanging="420"/>
      </w:pPr>
    </w:lvl>
    <w:lvl w:ilvl="3" w:tplc="5C9E9D02" w:tentative="1">
      <w:start w:val="1"/>
      <w:numFmt w:val="decimal"/>
      <w:lvlText w:val="%4."/>
      <w:lvlJc w:val="left"/>
      <w:pPr>
        <w:tabs>
          <w:tab w:val="num" w:pos="2100"/>
        </w:tabs>
        <w:ind w:left="2100" w:hanging="420"/>
      </w:pPr>
    </w:lvl>
    <w:lvl w:ilvl="4" w:tplc="C66CB89C" w:tentative="1">
      <w:start w:val="1"/>
      <w:numFmt w:val="lowerLetter"/>
      <w:lvlText w:val="%5)"/>
      <w:lvlJc w:val="left"/>
      <w:pPr>
        <w:tabs>
          <w:tab w:val="num" w:pos="2520"/>
        </w:tabs>
        <w:ind w:left="2520" w:hanging="420"/>
      </w:pPr>
    </w:lvl>
    <w:lvl w:ilvl="5" w:tplc="C4AC7BA0" w:tentative="1">
      <w:start w:val="1"/>
      <w:numFmt w:val="lowerRoman"/>
      <w:lvlText w:val="%6."/>
      <w:lvlJc w:val="right"/>
      <w:pPr>
        <w:tabs>
          <w:tab w:val="num" w:pos="2940"/>
        </w:tabs>
        <w:ind w:left="2940" w:hanging="420"/>
      </w:pPr>
    </w:lvl>
    <w:lvl w:ilvl="6" w:tplc="3418E432" w:tentative="1">
      <w:start w:val="1"/>
      <w:numFmt w:val="decimal"/>
      <w:lvlText w:val="%7."/>
      <w:lvlJc w:val="left"/>
      <w:pPr>
        <w:tabs>
          <w:tab w:val="num" w:pos="3360"/>
        </w:tabs>
        <w:ind w:left="3360" w:hanging="420"/>
      </w:pPr>
    </w:lvl>
    <w:lvl w:ilvl="7" w:tplc="E94ED942" w:tentative="1">
      <w:start w:val="1"/>
      <w:numFmt w:val="lowerLetter"/>
      <w:lvlText w:val="%8)"/>
      <w:lvlJc w:val="left"/>
      <w:pPr>
        <w:tabs>
          <w:tab w:val="num" w:pos="3780"/>
        </w:tabs>
        <w:ind w:left="3780" w:hanging="420"/>
      </w:pPr>
    </w:lvl>
    <w:lvl w:ilvl="8" w:tplc="50DC9FC4" w:tentative="1">
      <w:start w:val="1"/>
      <w:numFmt w:val="lowerRoman"/>
      <w:lvlText w:val="%9."/>
      <w:lvlJc w:val="right"/>
      <w:pPr>
        <w:tabs>
          <w:tab w:val="num" w:pos="4200"/>
        </w:tabs>
        <w:ind w:left="4200" w:hanging="420"/>
      </w:pPr>
    </w:lvl>
  </w:abstractNum>
  <w:abstractNum w:abstractNumId="57" w15:restartNumberingAfterBreak="0">
    <w:nsid w:val="47025005"/>
    <w:multiLevelType w:val="hybridMultilevel"/>
    <w:tmpl w:val="3DB2267C"/>
    <w:lvl w:ilvl="0" w:tplc="48820F24">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8" w15:restartNumberingAfterBreak="0">
    <w:nsid w:val="4846662A"/>
    <w:multiLevelType w:val="hybridMultilevel"/>
    <w:tmpl w:val="4F1088F2"/>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9" w15:restartNumberingAfterBreak="0">
    <w:nsid w:val="4B5A0D05"/>
    <w:multiLevelType w:val="hybridMultilevel"/>
    <w:tmpl w:val="7240773A"/>
    <w:lvl w:ilvl="0" w:tplc="FFFFFFFF">
      <w:start w:val="1"/>
      <w:numFmt w:val="decimal"/>
      <w:lvlText w:val="%1."/>
      <w:lvlJc w:val="left"/>
      <w:pPr>
        <w:tabs>
          <w:tab w:val="num" w:pos="840"/>
        </w:tabs>
        <w:ind w:left="840" w:hanging="420"/>
      </w:pPr>
    </w:lvl>
    <w:lvl w:ilvl="1" w:tplc="FFFFFFFF" w:tentative="1">
      <w:start w:val="1"/>
      <w:numFmt w:val="lowerLetter"/>
      <w:lvlText w:val="%2)"/>
      <w:lvlJc w:val="left"/>
      <w:pPr>
        <w:tabs>
          <w:tab w:val="num" w:pos="1260"/>
        </w:tabs>
        <w:ind w:left="1260" w:hanging="420"/>
      </w:pPr>
    </w:lvl>
    <w:lvl w:ilvl="2" w:tplc="FFFFFFFF" w:tentative="1">
      <w:start w:val="1"/>
      <w:numFmt w:val="lowerRoman"/>
      <w:lvlText w:val="%3."/>
      <w:lvlJc w:val="right"/>
      <w:pPr>
        <w:tabs>
          <w:tab w:val="num" w:pos="1680"/>
        </w:tabs>
        <w:ind w:left="1680" w:hanging="420"/>
      </w:pPr>
    </w:lvl>
    <w:lvl w:ilvl="3" w:tplc="FFFFFFFF" w:tentative="1">
      <w:start w:val="1"/>
      <w:numFmt w:val="decimal"/>
      <w:lvlText w:val="%4."/>
      <w:lvlJc w:val="left"/>
      <w:pPr>
        <w:tabs>
          <w:tab w:val="num" w:pos="2100"/>
        </w:tabs>
        <w:ind w:left="2100" w:hanging="420"/>
      </w:pPr>
    </w:lvl>
    <w:lvl w:ilvl="4" w:tplc="FFFFFFFF" w:tentative="1">
      <w:start w:val="1"/>
      <w:numFmt w:val="lowerLetter"/>
      <w:lvlText w:val="%5)"/>
      <w:lvlJc w:val="left"/>
      <w:pPr>
        <w:tabs>
          <w:tab w:val="num" w:pos="2520"/>
        </w:tabs>
        <w:ind w:left="2520" w:hanging="420"/>
      </w:pPr>
    </w:lvl>
    <w:lvl w:ilvl="5" w:tplc="FFFFFFFF" w:tentative="1">
      <w:start w:val="1"/>
      <w:numFmt w:val="lowerRoman"/>
      <w:lvlText w:val="%6."/>
      <w:lvlJc w:val="right"/>
      <w:pPr>
        <w:tabs>
          <w:tab w:val="num" w:pos="2940"/>
        </w:tabs>
        <w:ind w:left="2940" w:hanging="420"/>
      </w:pPr>
    </w:lvl>
    <w:lvl w:ilvl="6" w:tplc="FFFFFFFF" w:tentative="1">
      <w:start w:val="1"/>
      <w:numFmt w:val="decimal"/>
      <w:lvlText w:val="%7."/>
      <w:lvlJc w:val="left"/>
      <w:pPr>
        <w:tabs>
          <w:tab w:val="num" w:pos="3360"/>
        </w:tabs>
        <w:ind w:left="3360" w:hanging="420"/>
      </w:pPr>
    </w:lvl>
    <w:lvl w:ilvl="7" w:tplc="FFFFFFFF" w:tentative="1">
      <w:start w:val="1"/>
      <w:numFmt w:val="lowerLetter"/>
      <w:lvlText w:val="%8)"/>
      <w:lvlJc w:val="left"/>
      <w:pPr>
        <w:tabs>
          <w:tab w:val="num" w:pos="3780"/>
        </w:tabs>
        <w:ind w:left="3780" w:hanging="420"/>
      </w:pPr>
    </w:lvl>
    <w:lvl w:ilvl="8" w:tplc="FFFFFFFF" w:tentative="1">
      <w:start w:val="1"/>
      <w:numFmt w:val="lowerRoman"/>
      <w:lvlText w:val="%9."/>
      <w:lvlJc w:val="right"/>
      <w:pPr>
        <w:tabs>
          <w:tab w:val="num" w:pos="4200"/>
        </w:tabs>
        <w:ind w:left="4200" w:hanging="420"/>
      </w:pPr>
    </w:lvl>
  </w:abstractNum>
  <w:abstractNum w:abstractNumId="60" w15:restartNumberingAfterBreak="0">
    <w:nsid w:val="4D2C638E"/>
    <w:multiLevelType w:val="hybridMultilevel"/>
    <w:tmpl w:val="0DFE38F6"/>
    <w:lvl w:ilvl="0" w:tplc="FFFFFFFF">
      <w:start w:val="1"/>
      <w:numFmt w:val="decimal"/>
      <w:lvlText w:val="%1."/>
      <w:lvlJc w:val="left"/>
      <w:pPr>
        <w:tabs>
          <w:tab w:val="num" w:pos="840"/>
        </w:tabs>
        <w:ind w:left="840" w:hanging="420"/>
      </w:pPr>
      <w:rPr>
        <w:rFonts w:hint="default"/>
      </w:rPr>
    </w:lvl>
    <w:lvl w:ilvl="1" w:tplc="FFFFFFFF" w:tentative="1">
      <w:start w:val="1"/>
      <w:numFmt w:val="bullet"/>
      <w:lvlText w:val=""/>
      <w:lvlJc w:val="left"/>
      <w:pPr>
        <w:tabs>
          <w:tab w:val="num" w:pos="1260"/>
        </w:tabs>
        <w:ind w:left="1260" w:hanging="420"/>
      </w:pPr>
      <w:rPr>
        <w:rFonts w:ascii="Wingdings" w:hAnsi="Wingdings" w:hint="default"/>
      </w:rPr>
    </w:lvl>
    <w:lvl w:ilvl="2" w:tplc="FFFFFFFF" w:tentative="1">
      <w:start w:val="1"/>
      <w:numFmt w:val="bullet"/>
      <w:lvlText w:val=""/>
      <w:lvlJc w:val="left"/>
      <w:pPr>
        <w:tabs>
          <w:tab w:val="num" w:pos="1680"/>
        </w:tabs>
        <w:ind w:left="1680" w:hanging="420"/>
      </w:pPr>
      <w:rPr>
        <w:rFonts w:ascii="Wingdings" w:hAnsi="Wingdings" w:hint="default"/>
      </w:rPr>
    </w:lvl>
    <w:lvl w:ilvl="3" w:tplc="FFFFFFFF" w:tentative="1">
      <w:start w:val="1"/>
      <w:numFmt w:val="bullet"/>
      <w:lvlText w:val=""/>
      <w:lvlJc w:val="left"/>
      <w:pPr>
        <w:tabs>
          <w:tab w:val="num" w:pos="2100"/>
        </w:tabs>
        <w:ind w:left="2100" w:hanging="420"/>
      </w:pPr>
      <w:rPr>
        <w:rFonts w:ascii="Wingdings" w:hAnsi="Wingdings" w:hint="default"/>
      </w:rPr>
    </w:lvl>
    <w:lvl w:ilvl="4" w:tplc="FFFFFFFF" w:tentative="1">
      <w:start w:val="1"/>
      <w:numFmt w:val="bullet"/>
      <w:lvlText w:val=""/>
      <w:lvlJc w:val="left"/>
      <w:pPr>
        <w:tabs>
          <w:tab w:val="num" w:pos="2520"/>
        </w:tabs>
        <w:ind w:left="2520" w:hanging="420"/>
      </w:pPr>
      <w:rPr>
        <w:rFonts w:ascii="Wingdings" w:hAnsi="Wingdings" w:hint="default"/>
      </w:rPr>
    </w:lvl>
    <w:lvl w:ilvl="5" w:tplc="FFFFFFFF" w:tentative="1">
      <w:start w:val="1"/>
      <w:numFmt w:val="bullet"/>
      <w:lvlText w:val=""/>
      <w:lvlJc w:val="left"/>
      <w:pPr>
        <w:tabs>
          <w:tab w:val="num" w:pos="2940"/>
        </w:tabs>
        <w:ind w:left="2940" w:hanging="420"/>
      </w:pPr>
      <w:rPr>
        <w:rFonts w:ascii="Wingdings" w:hAnsi="Wingdings" w:hint="default"/>
      </w:rPr>
    </w:lvl>
    <w:lvl w:ilvl="6" w:tplc="FFFFFFFF" w:tentative="1">
      <w:start w:val="1"/>
      <w:numFmt w:val="bullet"/>
      <w:lvlText w:val=""/>
      <w:lvlJc w:val="left"/>
      <w:pPr>
        <w:tabs>
          <w:tab w:val="num" w:pos="3360"/>
        </w:tabs>
        <w:ind w:left="3360" w:hanging="420"/>
      </w:pPr>
      <w:rPr>
        <w:rFonts w:ascii="Wingdings" w:hAnsi="Wingdings" w:hint="default"/>
      </w:rPr>
    </w:lvl>
    <w:lvl w:ilvl="7" w:tplc="FFFFFFFF" w:tentative="1">
      <w:start w:val="1"/>
      <w:numFmt w:val="bullet"/>
      <w:lvlText w:val=""/>
      <w:lvlJc w:val="left"/>
      <w:pPr>
        <w:tabs>
          <w:tab w:val="num" w:pos="3780"/>
        </w:tabs>
        <w:ind w:left="3780" w:hanging="420"/>
      </w:pPr>
      <w:rPr>
        <w:rFonts w:ascii="Wingdings" w:hAnsi="Wingdings" w:hint="default"/>
      </w:rPr>
    </w:lvl>
    <w:lvl w:ilvl="8" w:tplc="FFFFFFFF" w:tentative="1">
      <w:start w:val="1"/>
      <w:numFmt w:val="bullet"/>
      <w:lvlText w:val=""/>
      <w:lvlJc w:val="left"/>
      <w:pPr>
        <w:tabs>
          <w:tab w:val="num" w:pos="4200"/>
        </w:tabs>
        <w:ind w:left="4200" w:hanging="420"/>
      </w:pPr>
      <w:rPr>
        <w:rFonts w:ascii="Wingdings" w:hAnsi="Wingdings" w:hint="default"/>
      </w:rPr>
    </w:lvl>
  </w:abstractNum>
  <w:abstractNum w:abstractNumId="61" w15:restartNumberingAfterBreak="0">
    <w:nsid w:val="4DDF28E1"/>
    <w:multiLevelType w:val="hybridMultilevel"/>
    <w:tmpl w:val="46500130"/>
    <w:lvl w:ilvl="0" w:tplc="D718657A">
      <w:start w:val="1"/>
      <w:numFmt w:val="decimal"/>
      <w:lvlText w:val="%1．"/>
      <w:lvlJc w:val="left"/>
      <w:pPr>
        <w:tabs>
          <w:tab w:val="num" w:pos="840"/>
        </w:tabs>
        <w:ind w:left="840" w:hanging="420"/>
      </w:pPr>
      <w:rPr>
        <w:rFonts w:ascii="Times New Roman" w:eastAsia="Times New Roman" w:hAnsi="Times New Roman" w:cs="Times New Roman"/>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2" w15:restartNumberingAfterBreak="0">
    <w:nsid w:val="4E916933"/>
    <w:multiLevelType w:val="hybridMultilevel"/>
    <w:tmpl w:val="09CE8D5A"/>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3" w15:restartNumberingAfterBreak="0">
    <w:nsid w:val="4EEB5145"/>
    <w:multiLevelType w:val="hybridMultilevel"/>
    <w:tmpl w:val="331872AA"/>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4" w15:restartNumberingAfterBreak="0">
    <w:nsid w:val="4F8B55CA"/>
    <w:multiLevelType w:val="hybridMultilevel"/>
    <w:tmpl w:val="DCD43C14"/>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5" w15:restartNumberingAfterBreak="0">
    <w:nsid w:val="516A1351"/>
    <w:multiLevelType w:val="hybridMultilevel"/>
    <w:tmpl w:val="805CE91A"/>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6" w15:restartNumberingAfterBreak="0">
    <w:nsid w:val="523E5FBC"/>
    <w:multiLevelType w:val="hybridMultilevel"/>
    <w:tmpl w:val="D9E6D9B4"/>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7" w15:restartNumberingAfterBreak="0">
    <w:nsid w:val="52E4102B"/>
    <w:multiLevelType w:val="hybridMultilevel"/>
    <w:tmpl w:val="142EA4A6"/>
    <w:lvl w:ilvl="0" w:tplc="27F09AC8">
      <w:start w:val="1"/>
      <w:numFmt w:val="bullet"/>
      <w:lvlText w:val=""/>
      <w:lvlJc w:val="left"/>
      <w:pPr>
        <w:ind w:left="560" w:hanging="360"/>
      </w:pPr>
      <w:rPr>
        <w:rFonts w:ascii="Symbol" w:hAnsi="Symbol" w:hint="default"/>
      </w:rPr>
    </w:lvl>
    <w:lvl w:ilvl="1" w:tplc="7CC2A8BC">
      <w:start w:val="1"/>
      <w:numFmt w:val="bullet"/>
      <w:lvlText w:val="o"/>
      <w:lvlJc w:val="left"/>
      <w:pPr>
        <w:ind w:left="1280" w:hanging="360"/>
      </w:pPr>
      <w:rPr>
        <w:rFonts w:ascii="Courier New" w:hAnsi="Courier New" w:hint="default"/>
      </w:rPr>
    </w:lvl>
    <w:lvl w:ilvl="2" w:tplc="DF4ADAF8">
      <w:start w:val="1"/>
      <w:numFmt w:val="bullet"/>
      <w:lvlText w:val=""/>
      <w:lvlJc w:val="left"/>
      <w:pPr>
        <w:ind w:left="2000" w:hanging="360"/>
      </w:pPr>
      <w:rPr>
        <w:rFonts w:ascii="Wingdings" w:hAnsi="Wingdings" w:hint="default"/>
      </w:rPr>
    </w:lvl>
    <w:lvl w:ilvl="3" w:tplc="E064FDA0">
      <w:start w:val="1"/>
      <w:numFmt w:val="bullet"/>
      <w:lvlText w:val=""/>
      <w:lvlJc w:val="left"/>
      <w:pPr>
        <w:ind w:left="2720" w:hanging="360"/>
      </w:pPr>
      <w:rPr>
        <w:rFonts w:ascii="Symbol" w:hAnsi="Symbol" w:hint="default"/>
      </w:rPr>
    </w:lvl>
    <w:lvl w:ilvl="4" w:tplc="7666B442">
      <w:start w:val="1"/>
      <w:numFmt w:val="bullet"/>
      <w:lvlText w:val="o"/>
      <w:lvlJc w:val="left"/>
      <w:pPr>
        <w:ind w:left="3440" w:hanging="360"/>
      </w:pPr>
      <w:rPr>
        <w:rFonts w:ascii="Courier New" w:hAnsi="Courier New" w:hint="default"/>
      </w:rPr>
    </w:lvl>
    <w:lvl w:ilvl="5" w:tplc="C5B2B744">
      <w:start w:val="1"/>
      <w:numFmt w:val="bullet"/>
      <w:lvlText w:val=""/>
      <w:lvlJc w:val="left"/>
      <w:pPr>
        <w:ind w:left="4160" w:hanging="360"/>
      </w:pPr>
      <w:rPr>
        <w:rFonts w:ascii="Wingdings" w:hAnsi="Wingdings" w:hint="default"/>
      </w:rPr>
    </w:lvl>
    <w:lvl w:ilvl="6" w:tplc="566E4780">
      <w:start w:val="1"/>
      <w:numFmt w:val="bullet"/>
      <w:lvlText w:val=""/>
      <w:lvlJc w:val="left"/>
      <w:pPr>
        <w:ind w:left="4880" w:hanging="360"/>
      </w:pPr>
      <w:rPr>
        <w:rFonts w:ascii="Symbol" w:hAnsi="Symbol" w:hint="default"/>
      </w:rPr>
    </w:lvl>
    <w:lvl w:ilvl="7" w:tplc="4B6E4912">
      <w:start w:val="1"/>
      <w:numFmt w:val="bullet"/>
      <w:lvlText w:val="o"/>
      <w:lvlJc w:val="left"/>
      <w:pPr>
        <w:ind w:left="5600" w:hanging="360"/>
      </w:pPr>
      <w:rPr>
        <w:rFonts w:ascii="Courier New" w:hAnsi="Courier New" w:hint="default"/>
      </w:rPr>
    </w:lvl>
    <w:lvl w:ilvl="8" w:tplc="A8264CB0">
      <w:start w:val="1"/>
      <w:numFmt w:val="bullet"/>
      <w:lvlText w:val=""/>
      <w:lvlJc w:val="left"/>
      <w:pPr>
        <w:ind w:left="6320" w:hanging="360"/>
      </w:pPr>
      <w:rPr>
        <w:rFonts w:ascii="Wingdings" w:hAnsi="Wingdings" w:hint="default"/>
      </w:rPr>
    </w:lvl>
  </w:abstractNum>
  <w:abstractNum w:abstractNumId="68" w15:restartNumberingAfterBreak="0">
    <w:nsid w:val="59322D43"/>
    <w:multiLevelType w:val="multilevel"/>
    <w:tmpl w:val="D76CF30A"/>
    <w:lvl w:ilvl="0">
      <w:start w:val="1"/>
      <w:numFmt w:val="decimal"/>
      <w:lvlText w:val="%1."/>
      <w:lvlJc w:val="left"/>
      <w:pPr>
        <w:tabs>
          <w:tab w:val="num" w:pos="840"/>
        </w:tabs>
        <w:ind w:left="840" w:hanging="420"/>
      </w:pPr>
    </w:lvl>
    <w:lvl w:ilvl="1">
      <w:start w:val="2"/>
      <w:numFmt w:val="decimal"/>
      <w:isLgl/>
      <w:lvlText w:val="%1.%2"/>
      <w:lvlJc w:val="left"/>
      <w:pPr>
        <w:tabs>
          <w:tab w:val="num" w:pos="780"/>
        </w:tabs>
        <w:ind w:left="780" w:hanging="360"/>
      </w:pPr>
      <w:rPr>
        <w:rFonts w:hint="default"/>
      </w:rPr>
    </w:lvl>
    <w:lvl w:ilvl="2">
      <w:start w:val="1"/>
      <w:numFmt w:val="decimal"/>
      <w:isLgl/>
      <w:lvlText w:val="%1.%2.%3"/>
      <w:lvlJc w:val="left"/>
      <w:pPr>
        <w:tabs>
          <w:tab w:val="num" w:pos="1140"/>
        </w:tabs>
        <w:ind w:left="1140" w:hanging="720"/>
      </w:pPr>
      <w:rPr>
        <w:rFonts w:hint="default"/>
      </w:rPr>
    </w:lvl>
    <w:lvl w:ilvl="3">
      <w:start w:val="1"/>
      <w:numFmt w:val="decimal"/>
      <w:isLgl/>
      <w:lvlText w:val="%1.%2.%3.%4"/>
      <w:lvlJc w:val="left"/>
      <w:pPr>
        <w:tabs>
          <w:tab w:val="num" w:pos="1140"/>
        </w:tabs>
        <w:ind w:left="1140" w:hanging="720"/>
      </w:pPr>
      <w:rPr>
        <w:rFonts w:hint="default"/>
      </w:rPr>
    </w:lvl>
    <w:lvl w:ilvl="4">
      <w:start w:val="1"/>
      <w:numFmt w:val="decimal"/>
      <w:isLgl/>
      <w:lvlText w:val="%1.%2.%3.%4.%5"/>
      <w:lvlJc w:val="left"/>
      <w:pPr>
        <w:tabs>
          <w:tab w:val="num" w:pos="1500"/>
        </w:tabs>
        <w:ind w:left="1500" w:hanging="1080"/>
      </w:pPr>
      <w:rPr>
        <w:rFonts w:hint="default"/>
      </w:rPr>
    </w:lvl>
    <w:lvl w:ilvl="5">
      <w:start w:val="1"/>
      <w:numFmt w:val="decimal"/>
      <w:isLgl/>
      <w:lvlText w:val="%1.%2.%3.%4.%5.%6"/>
      <w:lvlJc w:val="left"/>
      <w:pPr>
        <w:tabs>
          <w:tab w:val="num" w:pos="1500"/>
        </w:tabs>
        <w:ind w:left="1500" w:hanging="1080"/>
      </w:pPr>
      <w:rPr>
        <w:rFonts w:hint="default"/>
      </w:rPr>
    </w:lvl>
    <w:lvl w:ilvl="6">
      <w:start w:val="1"/>
      <w:numFmt w:val="decimal"/>
      <w:isLgl/>
      <w:lvlText w:val="%1.%2.%3.%4.%5.%6.%7"/>
      <w:lvlJc w:val="left"/>
      <w:pPr>
        <w:tabs>
          <w:tab w:val="num" w:pos="1500"/>
        </w:tabs>
        <w:ind w:left="1500" w:hanging="1080"/>
      </w:pPr>
      <w:rPr>
        <w:rFonts w:hint="default"/>
      </w:rPr>
    </w:lvl>
    <w:lvl w:ilvl="7">
      <w:start w:val="1"/>
      <w:numFmt w:val="decimal"/>
      <w:isLgl/>
      <w:lvlText w:val="%1.%2.%3.%4.%5.%6.%7.%8"/>
      <w:lvlJc w:val="left"/>
      <w:pPr>
        <w:tabs>
          <w:tab w:val="num" w:pos="1860"/>
        </w:tabs>
        <w:ind w:left="1860" w:hanging="1440"/>
      </w:pPr>
      <w:rPr>
        <w:rFonts w:hint="default"/>
      </w:rPr>
    </w:lvl>
    <w:lvl w:ilvl="8">
      <w:start w:val="1"/>
      <w:numFmt w:val="decimal"/>
      <w:isLgl/>
      <w:lvlText w:val="%1.%2.%3.%4.%5.%6.%7.%8.%9"/>
      <w:lvlJc w:val="left"/>
      <w:pPr>
        <w:tabs>
          <w:tab w:val="num" w:pos="1860"/>
        </w:tabs>
        <w:ind w:left="1860" w:hanging="1440"/>
      </w:pPr>
      <w:rPr>
        <w:rFonts w:hint="default"/>
      </w:rPr>
    </w:lvl>
  </w:abstractNum>
  <w:abstractNum w:abstractNumId="69" w15:restartNumberingAfterBreak="0">
    <w:nsid w:val="5A425352"/>
    <w:multiLevelType w:val="hybridMultilevel"/>
    <w:tmpl w:val="4B10FCFA"/>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0" w15:restartNumberingAfterBreak="0">
    <w:nsid w:val="5A8D1D8D"/>
    <w:multiLevelType w:val="hybridMultilevel"/>
    <w:tmpl w:val="C0CE551E"/>
    <w:lvl w:ilvl="0" w:tplc="FFFFFFFF">
      <w:start w:val="1"/>
      <w:numFmt w:val="decimal"/>
      <w:lvlText w:val="%1."/>
      <w:lvlJc w:val="left"/>
      <w:pPr>
        <w:tabs>
          <w:tab w:val="num" w:pos="840"/>
        </w:tabs>
        <w:ind w:left="840" w:hanging="420"/>
      </w:pPr>
    </w:lvl>
    <w:lvl w:ilvl="1" w:tplc="FFFFFFFF" w:tentative="1">
      <w:start w:val="1"/>
      <w:numFmt w:val="lowerLetter"/>
      <w:lvlText w:val="%2)"/>
      <w:lvlJc w:val="left"/>
      <w:pPr>
        <w:tabs>
          <w:tab w:val="num" w:pos="1260"/>
        </w:tabs>
        <w:ind w:left="1260" w:hanging="420"/>
      </w:pPr>
    </w:lvl>
    <w:lvl w:ilvl="2" w:tplc="FFFFFFFF" w:tentative="1">
      <w:start w:val="1"/>
      <w:numFmt w:val="lowerRoman"/>
      <w:lvlText w:val="%3."/>
      <w:lvlJc w:val="right"/>
      <w:pPr>
        <w:tabs>
          <w:tab w:val="num" w:pos="1680"/>
        </w:tabs>
        <w:ind w:left="1680" w:hanging="420"/>
      </w:pPr>
    </w:lvl>
    <w:lvl w:ilvl="3" w:tplc="FFFFFFFF" w:tentative="1">
      <w:start w:val="1"/>
      <w:numFmt w:val="decimal"/>
      <w:lvlText w:val="%4."/>
      <w:lvlJc w:val="left"/>
      <w:pPr>
        <w:tabs>
          <w:tab w:val="num" w:pos="2100"/>
        </w:tabs>
        <w:ind w:left="2100" w:hanging="420"/>
      </w:pPr>
    </w:lvl>
    <w:lvl w:ilvl="4" w:tplc="FFFFFFFF" w:tentative="1">
      <w:start w:val="1"/>
      <w:numFmt w:val="lowerLetter"/>
      <w:lvlText w:val="%5)"/>
      <w:lvlJc w:val="left"/>
      <w:pPr>
        <w:tabs>
          <w:tab w:val="num" w:pos="2520"/>
        </w:tabs>
        <w:ind w:left="2520" w:hanging="420"/>
      </w:pPr>
    </w:lvl>
    <w:lvl w:ilvl="5" w:tplc="FFFFFFFF" w:tentative="1">
      <w:start w:val="1"/>
      <w:numFmt w:val="lowerRoman"/>
      <w:lvlText w:val="%6."/>
      <w:lvlJc w:val="right"/>
      <w:pPr>
        <w:tabs>
          <w:tab w:val="num" w:pos="2940"/>
        </w:tabs>
        <w:ind w:left="2940" w:hanging="420"/>
      </w:pPr>
    </w:lvl>
    <w:lvl w:ilvl="6" w:tplc="FFFFFFFF" w:tentative="1">
      <w:start w:val="1"/>
      <w:numFmt w:val="decimal"/>
      <w:lvlText w:val="%7."/>
      <w:lvlJc w:val="left"/>
      <w:pPr>
        <w:tabs>
          <w:tab w:val="num" w:pos="3360"/>
        </w:tabs>
        <w:ind w:left="3360" w:hanging="420"/>
      </w:pPr>
    </w:lvl>
    <w:lvl w:ilvl="7" w:tplc="FFFFFFFF" w:tentative="1">
      <w:start w:val="1"/>
      <w:numFmt w:val="lowerLetter"/>
      <w:lvlText w:val="%8)"/>
      <w:lvlJc w:val="left"/>
      <w:pPr>
        <w:tabs>
          <w:tab w:val="num" w:pos="3780"/>
        </w:tabs>
        <w:ind w:left="3780" w:hanging="420"/>
      </w:pPr>
    </w:lvl>
    <w:lvl w:ilvl="8" w:tplc="FFFFFFFF" w:tentative="1">
      <w:start w:val="1"/>
      <w:numFmt w:val="lowerRoman"/>
      <w:lvlText w:val="%9."/>
      <w:lvlJc w:val="right"/>
      <w:pPr>
        <w:tabs>
          <w:tab w:val="num" w:pos="4200"/>
        </w:tabs>
        <w:ind w:left="4200" w:hanging="420"/>
      </w:pPr>
    </w:lvl>
  </w:abstractNum>
  <w:abstractNum w:abstractNumId="71" w15:restartNumberingAfterBreak="0">
    <w:nsid w:val="5B742977"/>
    <w:multiLevelType w:val="hybridMultilevel"/>
    <w:tmpl w:val="EB1C2190"/>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2" w15:restartNumberingAfterBreak="0">
    <w:nsid w:val="5B9832A4"/>
    <w:multiLevelType w:val="hybridMultilevel"/>
    <w:tmpl w:val="FC46A0DA"/>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3" w15:restartNumberingAfterBreak="0">
    <w:nsid w:val="5C1F4C85"/>
    <w:multiLevelType w:val="hybridMultilevel"/>
    <w:tmpl w:val="867A9AB2"/>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4" w15:restartNumberingAfterBreak="0">
    <w:nsid w:val="5F687208"/>
    <w:multiLevelType w:val="hybridMultilevel"/>
    <w:tmpl w:val="C8CA6038"/>
    <w:lvl w:ilvl="0" w:tplc="FFFFFFFF">
      <w:start w:val="1"/>
      <w:numFmt w:val="decimal"/>
      <w:lvlText w:val="%1．"/>
      <w:lvlJc w:val="left"/>
      <w:pPr>
        <w:tabs>
          <w:tab w:val="num" w:pos="780"/>
        </w:tabs>
        <w:ind w:left="780" w:hanging="360"/>
      </w:pPr>
      <w:rPr>
        <w:rFonts w:hint="default"/>
      </w:rPr>
    </w:lvl>
    <w:lvl w:ilvl="1" w:tplc="FFFFFFFF" w:tentative="1">
      <w:start w:val="1"/>
      <w:numFmt w:val="lowerLetter"/>
      <w:lvlText w:val="%2)"/>
      <w:lvlJc w:val="left"/>
      <w:pPr>
        <w:tabs>
          <w:tab w:val="num" w:pos="1260"/>
        </w:tabs>
        <w:ind w:left="1260" w:hanging="420"/>
      </w:pPr>
    </w:lvl>
    <w:lvl w:ilvl="2" w:tplc="FFFFFFFF" w:tentative="1">
      <w:start w:val="1"/>
      <w:numFmt w:val="lowerRoman"/>
      <w:lvlText w:val="%3."/>
      <w:lvlJc w:val="right"/>
      <w:pPr>
        <w:tabs>
          <w:tab w:val="num" w:pos="1680"/>
        </w:tabs>
        <w:ind w:left="1680" w:hanging="420"/>
      </w:pPr>
    </w:lvl>
    <w:lvl w:ilvl="3" w:tplc="FFFFFFFF" w:tentative="1">
      <w:start w:val="1"/>
      <w:numFmt w:val="decimal"/>
      <w:lvlText w:val="%4."/>
      <w:lvlJc w:val="left"/>
      <w:pPr>
        <w:tabs>
          <w:tab w:val="num" w:pos="2100"/>
        </w:tabs>
        <w:ind w:left="2100" w:hanging="420"/>
      </w:pPr>
    </w:lvl>
    <w:lvl w:ilvl="4" w:tplc="FFFFFFFF" w:tentative="1">
      <w:start w:val="1"/>
      <w:numFmt w:val="lowerLetter"/>
      <w:lvlText w:val="%5)"/>
      <w:lvlJc w:val="left"/>
      <w:pPr>
        <w:tabs>
          <w:tab w:val="num" w:pos="2520"/>
        </w:tabs>
        <w:ind w:left="2520" w:hanging="420"/>
      </w:pPr>
    </w:lvl>
    <w:lvl w:ilvl="5" w:tplc="FFFFFFFF" w:tentative="1">
      <w:start w:val="1"/>
      <w:numFmt w:val="lowerRoman"/>
      <w:lvlText w:val="%6."/>
      <w:lvlJc w:val="right"/>
      <w:pPr>
        <w:tabs>
          <w:tab w:val="num" w:pos="2940"/>
        </w:tabs>
        <w:ind w:left="2940" w:hanging="420"/>
      </w:pPr>
    </w:lvl>
    <w:lvl w:ilvl="6" w:tplc="FFFFFFFF" w:tentative="1">
      <w:start w:val="1"/>
      <w:numFmt w:val="decimal"/>
      <w:lvlText w:val="%7."/>
      <w:lvlJc w:val="left"/>
      <w:pPr>
        <w:tabs>
          <w:tab w:val="num" w:pos="3360"/>
        </w:tabs>
        <w:ind w:left="3360" w:hanging="420"/>
      </w:pPr>
    </w:lvl>
    <w:lvl w:ilvl="7" w:tplc="FFFFFFFF" w:tentative="1">
      <w:start w:val="1"/>
      <w:numFmt w:val="lowerLetter"/>
      <w:lvlText w:val="%8)"/>
      <w:lvlJc w:val="left"/>
      <w:pPr>
        <w:tabs>
          <w:tab w:val="num" w:pos="3780"/>
        </w:tabs>
        <w:ind w:left="3780" w:hanging="420"/>
      </w:pPr>
    </w:lvl>
    <w:lvl w:ilvl="8" w:tplc="FFFFFFFF" w:tentative="1">
      <w:start w:val="1"/>
      <w:numFmt w:val="lowerRoman"/>
      <w:lvlText w:val="%9."/>
      <w:lvlJc w:val="right"/>
      <w:pPr>
        <w:tabs>
          <w:tab w:val="num" w:pos="4200"/>
        </w:tabs>
        <w:ind w:left="4200" w:hanging="420"/>
      </w:pPr>
    </w:lvl>
  </w:abstractNum>
  <w:abstractNum w:abstractNumId="75" w15:restartNumberingAfterBreak="0">
    <w:nsid w:val="60237CA6"/>
    <w:multiLevelType w:val="hybridMultilevel"/>
    <w:tmpl w:val="948AD710"/>
    <w:lvl w:ilvl="0" w:tplc="0409000F">
      <w:start w:val="1"/>
      <w:numFmt w:val="decimal"/>
      <w:lvlText w:val="%1."/>
      <w:lvlJc w:val="left"/>
      <w:pPr>
        <w:tabs>
          <w:tab w:val="num" w:pos="840"/>
        </w:tabs>
        <w:ind w:left="840" w:hanging="420"/>
      </w:pPr>
    </w:lvl>
    <w:lvl w:ilvl="1" w:tplc="04090003" w:tentative="1">
      <w:start w:val="1"/>
      <w:numFmt w:val="lowerLetter"/>
      <w:lvlText w:val="%2)"/>
      <w:lvlJc w:val="left"/>
      <w:pPr>
        <w:tabs>
          <w:tab w:val="num" w:pos="1260"/>
        </w:tabs>
        <w:ind w:left="1260" w:hanging="420"/>
      </w:pPr>
    </w:lvl>
    <w:lvl w:ilvl="2" w:tplc="04090005" w:tentative="1">
      <w:start w:val="1"/>
      <w:numFmt w:val="lowerRoman"/>
      <w:lvlText w:val="%3."/>
      <w:lvlJc w:val="right"/>
      <w:pPr>
        <w:tabs>
          <w:tab w:val="num" w:pos="1680"/>
        </w:tabs>
        <w:ind w:left="1680" w:hanging="420"/>
      </w:pPr>
    </w:lvl>
    <w:lvl w:ilvl="3" w:tplc="04090001" w:tentative="1">
      <w:start w:val="1"/>
      <w:numFmt w:val="decimal"/>
      <w:lvlText w:val="%4."/>
      <w:lvlJc w:val="left"/>
      <w:pPr>
        <w:tabs>
          <w:tab w:val="num" w:pos="2100"/>
        </w:tabs>
        <w:ind w:left="2100" w:hanging="420"/>
      </w:pPr>
    </w:lvl>
    <w:lvl w:ilvl="4" w:tplc="04090003" w:tentative="1">
      <w:start w:val="1"/>
      <w:numFmt w:val="lowerLetter"/>
      <w:lvlText w:val="%5)"/>
      <w:lvlJc w:val="left"/>
      <w:pPr>
        <w:tabs>
          <w:tab w:val="num" w:pos="2520"/>
        </w:tabs>
        <w:ind w:left="2520" w:hanging="420"/>
      </w:pPr>
    </w:lvl>
    <w:lvl w:ilvl="5" w:tplc="04090005" w:tentative="1">
      <w:start w:val="1"/>
      <w:numFmt w:val="lowerRoman"/>
      <w:lvlText w:val="%6."/>
      <w:lvlJc w:val="right"/>
      <w:pPr>
        <w:tabs>
          <w:tab w:val="num" w:pos="2940"/>
        </w:tabs>
        <w:ind w:left="2940" w:hanging="420"/>
      </w:pPr>
    </w:lvl>
    <w:lvl w:ilvl="6" w:tplc="04090001" w:tentative="1">
      <w:start w:val="1"/>
      <w:numFmt w:val="decimal"/>
      <w:lvlText w:val="%7."/>
      <w:lvlJc w:val="left"/>
      <w:pPr>
        <w:tabs>
          <w:tab w:val="num" w:pos="3360"/>
        </w:tabs>
        <w:ind w:left="3360" w:hanging="420"/>
      </w:pPr>
    </w:lvl>
    <w:lvl w:ilvl="7" w:tplc="04090003" w:tentative="1">
      <w:start w:val="1"/>
      <w:numFmt w:val="lowerLetter"/>
      <w:lvlText w:val="%8)"/>
      <w:lvlJc w:val="left"/>
      <w:pPr>
        <w:tabs>
          <w:tab w:val="num" w:pos="3780"/>
        </w:tabs>
        <w:ind w:left="3780" w:hanging="420"/>
      </w:pPr>
    </w:lvl>
    <w:lvl w:ilvl="8" w:tplc="04090005" w:tentative="1">
      <w:start w:val="1"/>
      <w:numFmt w:val="lowerRoman"/>
      <w:lvlText w:val="%9."/>
      <w:lvlJc w:val="right"/>
      <w:pPr>
        <w:tabs>
          <w:tab w:val="num" w:pos="4200"/>
        </w:tabs>
        <w:ind w:left="4200" w:hanging="420"/>
      </w:pPr>
    </w:lvl>
  </w:abstractNum>
  <w:abstractNum w:abstractNumId="76" w15:restartNumberingAfterBreak="0">
    <w:nsid w:val="60642510"/>
    <w:multiLevelType w:val="multilevel"/>
    <w:tmpl w:val="1C36C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06A04EC"/>
    <w:multiLevelType w:val="hybridMultilevel"/>
    <w:tmpl w:val="ED128D34"/>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8" w15:restartNumberingAfterBreak="0">
    <w:nsid w:val="652F07F9"/>
    <w:multiLevelType w:val="hybridMultilevel"/>
    <w:tmpl w:val="23469FE8"/>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9" w15:restartNumberingAfterBreak="0">
    <w:nsid w:val="66063CF0"/>
    <w:multiLevelType w:val="multilevel"/>
    <w:tmpl w:val="FCA02970"/>
    <w:lvl w:ilvl="0">
      <w:start w:val="3"/>
      <w:numFmt w:val="decimal"/>
      <w:lvlText w:val="%1"/>
      <w:lvlJc w:val="left"/>
      <w:pPr>
        <w:tabs>
          <w:tab w:val="num" w:pos="420"/>
        </w:tabs>
        <w:ind w:left="420" w:hanging="420"/>
      </w:pPr>
      <w:rPr>
        <w:rFonts w:hint="default"/>
      </w:rPr>
    </w:lvl>
    <w:lvl w:ilvl="1">
      <w:start w:val="1"/>
      <w:numFmt w:val="decimal"/>
      <w:lvlText w:val="%1.%2"/>
      <w:lvlJc w:val="left"/>
      <w:pPr>
        <w:tabs>
          <w:tab w:val="num" w:pos="840"/>
        </w:tabs>
        <w:ind w:left="840" w:hanging="420"/>
      </w:pPr>
      <w:rPr>
        <w:rFonts w:hint="default"/>
      </w:rPr>
    </w:lvl>
    <w:lvl w:ilvl="2">
      <w:start w:val="1"/>
      <w:numFmt w:val="decimal"/>
      <w:lvlText w:val="%1.%2.%3"/>
      <w:lvlJc w:val="left"/>
      <w:pPr>
        <w:tabs>
          <w:tab w:val="num" w:pos="1560"/>
        </w:tabs>
        <w:ind w:left="1560" w:hanging="720"/>
      </w:pPr>
      <w:rPr>
        <w:rFonts w:hint="default"/>
      </w:rPr>
    </w:lvl>
    <w:lvl w:ilvl="3">
      <w:start w:val="1"/>
      <w:numFmt w:val="decimal"/>
      <w:lvlText w:val="%1.%2.%3.%4"/>
      <w:lvlJc w:val="left"/>
      <w:pPr>
        <w:tabs>
          <w:tab w:val="num" w:pos="1980"/>
        </w:tabs>
        <w:ind w:left="1980" w:hanging="720"/>
      </w:pPr>
      <w:rPr>
        <w:rFonts w:hint="default"/>
      </w:rPr>
    </w:lvl>
    <w:lvl w:ilvl="4">
      <w:start w:val="1"/>
      <w:numFmt w:val="decimal"/>
      <w:lvlText w:val="%1.%2.%3.%4.%5"/>
      <w:lvlJc w:val="left"/>
      <w:pPr>
        <w:tabs>
          <w:tab w:val="num" w:pos="2760"/>
        </w:tabs>
        <w:ind w:left="2760" w:hanging="1080"/>
      </w:pPr>
      <w:rPr>
        <w:rFonts w:hint="default"/>
      </w:rPr>
    </w:lvl>
    <w:lvl w:ilvl="5">
      <w:start w:val="1"/>
      <w:numFmt w:val="decimal"/>
      <w:lvlText w:val="%1.%2.%3.%4.%5.%6"/>
      <w:lvlJc w:val="left"/>
      <w:pPr>
        <w:tabs>
          <w:tab w:val="num" w:pos="3180"/>
        </w:tabs>
        <w:ind w:left="3180" w:hanging="1080"/>
      </w:pPr>
      <w:rPr>
        <w:rFonts w:hint="default"/>
      </w:rPr>
    </w:lvl>
    <w:lvl w:ilvl="6">
      <w:start w:val="1"/>
      <w:numFmt w:val="decimal"/>
      <w:lvlText w:val="%1.%2.%3.%4.%5.%6.%7"/>
      <w:lvlJc w:val="left"/>
      <w:pPr>
        <w:tabs>
          <w:tab w:val="num" w:pos="3600"/>
        </w:tabs>
        <w:ind w:left="3600" w:hanging="1080"/>
      </w:pPr>
      <w:rPr>
        <w:rFonts w:hint="default"/>
      </w:rPr>
    </w:lvl>
    <w:lvl w:ilvl="7">
      <w:start w:val="1"/>
      <w:numFmt w:val="decimal"/>
      <w:lvlText w:val="%1.%2.%3.%4.%5.%6.%7.%8"/>
      <w:lvlJc w:val="left"/>
      <w:pPr>
        <w:tabs>
          <w:tab w:val="num" w:pos="4380"/>
        </w:tabs>
        <w:ind w:left="4380" w:hanging="1440"/>
      </w:pPr>
      <w:rPr>
        <w:rFonts w:hint="default"/>
      </w:rPr>
    </w:lvl>
    <w:lvl w:ilvl="8">
      <w:start w:val="1"/>
      <w:numFmt w:val="decimal"/>
      <w:lvlText w:val="%1.%2.%3.%4.%5.%6.%7.%8.%9"/>
      <w:lvlJc w:val="left"/>
      <w:pPr>
        <w:tabs>
          <w:tab w:val="num" w:pos="4800"/>
        </w:tabs>
        <w:ind w:left="4800" w:hanging="1440"/>
      </w:pPr>
      <w:rPr>
        <w:rFonts w:hint="default"/>
      </w:rPr>
    </w:lvl>
  </w:abstractNum>
  <w:abstractNum w:abstractNumId="80" w15:restartNumberingAfterBreak="0">
    <w:nsid w:val="661A4C94"/>
    <w:multiLevelType w:val="hybridMultilevel"/>
    <w:tmpl w:val="422A9AA6"/>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81" w15:restartNumberingAfterBreak="0">
    <w:nsid w:val="68374A87"/>
    <w:multiLevelType w:val="hybridMultilevel"/>
    <w:tmpl w:val="D166C9F0"/>
    <w:lvl w:ilvl="0" w:tplc="399444F8">
      <w:start w:val="1"/>
      <w:numFmt w:val="decimal"/>
      <w:lvlText w:val="%1."/>
      <w:lvlJc w:val="left"/>
      <w:pPr>
        <w:tabs>
          <w:tab w:val="num" w:pos="840"/>
        </w:tabs>
        <w:ind w:left="840" w:hanging="420"/>
      </w:pPr>
    </w:lvl>
    <w:lvl w:ilvl="1" w:tplc="52DC380C" w:tentative="1">
      <w:start w:val="1"/>
      <w:numFmt w:val="lowerLetter"/>
      <w:lvlText w:val="%2)"/>
      <w:lvlJc w:val="left"/>
      <w:pPr>
        <w:tabs>
          <w:tab w:val="num" w:pos="1260"/>
        </w:tabs>
        <w:ind w:left="1260" w:hanging="420"/>
      </w:pPr>
    </w:lvl>
    <w:lvl w:ilvl="2" w:tplc="A46C494E" w:tentative="1">
      <w:start w:val="1"/>
      <w:numFmt w:val="lowerRoman"/>
      <w:lvlText w:val="%3."/>
      <w:lvlJc w:val="right"/>
      <w:pPr>
        <w:tabs>
          <w:tab w:val="num" w:pos="1680"/>
        </w:tabs>
        <w:ind w:left="1680" w:hanging="420"/>
      </w:pPr>
    </w:lvl>
    <w:lvl w:ilvl="3" w:tplc="96E07CE8" w:tentative="1">
      <w:start w:val="1"/>
      <w:numFmt w:val="decimal"/>
      <w:lvlText w:val="%4."/>
      <w:lvlJc w:val="left"/>
      <w:pPr>
        <w:tabs>
          <w:tab w:val="num" w:pos="2100"/>
        </w:tabs>
        <w:ind w:left="2100" w:hanging="420"/>
      </w:pPr>
    </w:lvl>
    <w:lvl w:ilvl="4" w:tplc="6C902CF6" w:tentative="1">
      <w:start w:val="1"/>
      <w:numFmt w:val="lowerLetter"/>
      <w:lvlText w:val="%5)"/>
      <w:lvlJc w:val="left"/>
      <w:pPr>
        <w:tabs>
          <w:tab w:val="num" w:pos="2520"/>
        </w:tabs>
        <w:ind w:left="2520" w:hanging="420"/>
      </w:pPr>
    </w:lvl>
    <w:lvl w:ilvl="5" w:tplc="4564A08E" w:tentative="1">
      <w:start w:val="1"/>
      <w:numFmt w:val="lowerRoman"/>
      <w:lvlText w:val="%6."/>
      <w:lvlJc w:val="right"/>
      <w:pPr>
        <w:tabs>
          <w:tab w:val="num" w:pos="2940"/>
        </w:tabs>
        <w:ind w:left="2940" w:hanging="420"/>
      </w:pPr>
    </w:lvl>
    <w:lvl w:ilvl="6" w:tplc="D340CE02" w:tentative="1">
      <w:start w:val="1"/>
      <w:numFmt w:val="decimal"/>
      <w:lvlText w:val="%7."/>
      <w:lvlJc w:val="left"/>
      <w:pPr>
        <w:tabs>
          <w:tab w:val="num" w:pos="3360"/>
        </w:tabs>
        <w:ind w:left="3360" w:hanging="420"/>
      </w:pPr>
    </w:lvl>
    <w:lvl w:ilvl="7" w:tplc="9F90D07C" w:tentative="1">
      <w:start w:val="1"/>
      <w:numFmt w:val="lowerLetter"/>
      <w:lvlText w:val="%8)"/>
      <w:lvlJc w:val="left"/>
      <w:pPr>
        <w:tabs>
          <w:tab w:val="num" w:pos="3780"/>
        </w:tabs>
        <w:ind w:left="3780" w:hanging="420"/>
      </w:pPr>
    </w:lvl>
    <w:lvl w:ilvl="8" w:tplc="C9CC4656" w:tentative="1">
      <w:start w:val="1"/>
      <w:numFmt w:val="lowerRoman"/>
      <w:lvlText w:val="%9."/>
      <w:lvlJc w:val="right"/>
      <w:pPr>
        <w:tabs>
          <w:tab w:val="num" w:pos="4200"/>
        </w:tabs>
        <w:ind w:left="4200" w:hanging="420"/>
      </w:pPr>
    </w:lvl>
  </w:abstractNum>
  <w:abstractNum w:abstractNumId="82" w15:restartNumberingAfterBreak="0">
    <w:nsid w:val="68793167"/>
    <w:multiLevelType w:val="multilevel"/>
    <w:tmpl w:val="8F0A12E8"/>
    <w:lvl w:ilvl="0">
      <w:start w:val="1"/>
      <w:numFmt w:val="decimal"/>
      <w:lvlText w:val="%1."/>
      <w:lvlJc w:val="left"/>
      <w:pPr>
        <w:tabs>
          <w:tab w:val="num" w:pos="840"/>
        </w:tabs>
        <w:ind w:left="840" w:hanging="420"/>
      </w:pPr>
    </w:lvl>
    <w:lvl w:ilvl="1">
      <w:start w:val="1"/>
      <w:numFmt w:val="decimal"/>
      <w:isLgl/>
      <w:lvlText w:val="%1.%2"/>
      <w:lvlJc w:val="left"/>
      <w:pPr>
        <w:tabs>
          <w:tab w:val="num" w:pos="780"/>
        </w:tabs>
        <w:ind w:left="780" w:hanging="360"/>
      </w:pPr>
      <w:rPr>
        <w:rFonts w:hint="default"/>
      </w:rPr>
    </w:lvl>
    <w:lvl w:ilvl="2">
      <w:start w:val="1"/>
      <w:numFmt w:val="decimal"/>
      <w:isLgl/>
      <w:lvlText w:val="%1.%2.%3"/>
      <w:lvlJc w:val="left"/>
      <w:pPr>
        <w:tabs>
          <w:tab w:val="num" w:pos="1140"/>
        </w:tabs>
        <w:ind w:left="1140" w:hanging="720"/>
      </w:pPr>
      <w:rPr>
        <w:rFonts w:hint="default"/>
      </w:rPr>
    </w:lvl>
    <w:lvl w:ilvl="3">
      <w:start w:val="1"/>
      <w:numFmt w:val="decimal"/>
      <w:isLgl/>
      <w:lvlText w:val="%1.%2.%3.%4"/>
      <w:lvlJc w:val="left"/>
      <w:pPr>
        <w:tabs>
          <w:tab w:val="num" w:pos="1140"/>
        </w:tabs>
        <w:ind w:left="1140" w:hanging="720"/>
      </w:pPr>
      <w:rPr>
        <w:rFonts w:hint="default"/>
      </w:rPr>
    </w:lvl>
    <w:lvl w:ilvl="4">
      <w:start w:val="1"/>
      <w:numFmt w:val="decimal"/>
      <w:isLgl/>
      <w:lvlText w:val="%1.%2.%3.%4.%5"/>
      <w:lvlJc w:val="left"/>
      <w:pPr>
        <w:tabs>
          <w:tab w:val="num" w:pos="1500"/>
        </w:tabs>
        <w:ind w:left="1500" w:hanging="1080"/>
      </w:pPr>
      <w:rPr>
        <w:rFonts w:hint="default"/>
      </w:rPr>
    </w:lvl>
    <w:lvl w:ilvl="5">
      <w:start w:val="1"/>
      <w:numFmt w:val="decimal"/>
      <w:isLgl/>
      <w:lvlText w:val="%1.%2.%3.%4.%5.%6"/>
      <w:lvlJc w:val="left"/>
      <w:pPr>
        <w:tabs>
          <w:tab w:val="num" w:pos="1500"/>
        </w:tabs>
        <w:ind w:left="1500" w:hanging="1080"/>
      </w:pPr>
      <w:rPr>
        <w:rFonts w:hint="default"/>
      </w:rPr>
    </w:lvl>
    <w:lvl w:ilvl="6">
      <w:start w:val="1"/>
      <w:numFmt w:val="decimal"/>
      <w:isLgl/>
      <w:lvlText w:val="%1.%2.%3.%4.%5.%6.%7"/>
      <w:lvlJc w:val="left"/>
      <w:pPr>
        <w:tabs>
          <w:tab w:val="num" w:pos="1500"/>
        </w:tabs>
        <w:ind w:left="1500" w:hanging="1080"/>
      </w:pPr>
      <w:rPr>
        <w:rFonts w:hint="default"/>
      </w:rPr>
    </w:lvl>
    <w:lvl w:ilvl="7">
      <w:start w:val="1"/>
      <w:numFmt w:val="decimal"/>
      <w:isLgl/>
      <w:lvlText w:val="%1.%2.%3.%4.%5.%6.%7.%8"/>
      <w:lvlJc w:val="left"/>
      <w:pPr>
        <w:tabs>
          <w:tab w:val="num" w:pos="1860"/>
        </w:tabs>
        <w:ind w:left="1860" w:hanging="1440"/>
      </w:pPr>
      <w:rPr>
        <w:rFonts w:hint="default"/>
      </w:rPr>
    </w:lvl>
    <w:lvl w:ilvl="8">
      <w:start w:val="1"/>
      <w:numFmt w:val="decimal"/>
      <w:isLgl/>
      <w:lvlText w:val="%1.%2.%3.%4.%5.%6.%7.%8.%9"/>
      <w:lvlJc w:val="left"/>
      <w:pPr>
        <w:tabs>
          <w:tab w:val="num" w:pos="1860"/>
        </w:tabs>
        <w:ind w:left="1860" w:hanging="1440"/>
      </w:pPr>
      <w:rPr>
        <w:rFonts w:hint="default"/>
      </w:rPr>
    </w:lvl>
  </w:abstractNum>
  <w:abstractNum w:abstractNumId="83" w15:restartNumberingAfterBreak="0">
    <w:nsid w:val="699B3D98"/>
    <w:multiLevelType w:val="hybridMultilevel"/>
    <w:tmpl w:val="6C767ED6"/>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84" w15:restartNumberingAfterBreak="0">
    <w:nsid w:val="69E42D70"/>
    <w:multiLevelType w:val="hybridMultilevel"/>
    <w:tmpl w:val="A27CE4E8"/>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85" w15:restartNumberingAfterBreak="0">
    <w:nsid w:val="6A0815ED"/>
    <w:multiLevelType w:val="hybridMultilevel"/>
    <w:tmpl w:val="A34E6DC6"/>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86" w15:restartNumberingAfterBreak="0">
    <w:nsid w:val="6C9E390D"/>
    <w:multiLevelType w:val="multilevel"/>
    <w:tmpl w:val="C7523E6A"/>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D897CA4"/>
    <w:multiLevelType w:val="hybridMultilevel"/>
    <w:tmpl w:val="A9941206"/>
    <w:lvl w:ilvl="0" w:tplc="FFFFFFFF">
      <w:start w:val="1"/>
      <w:numFmt w:val="decimal"/>
      <w:lvlText w:val="%1."/>
      <w:lvlJc w:val="left"/>
      <w:pPr>
        <w:tabs>
          <w:tab w:val="num" w:pos="840"/>
        </w:tabs>
        <w:ind w:left="840" w:hanging="420"/>
      </w:pPr>
    </w:lvl>
    <w:lvl w:ilvl="1" w:tplc="FFFFFFFF">
      <w:start w:val="1"/>
      <w:numFmt w:val="lowerLetter"/>
      <w:lvlText w:val="%2)"/>
      <w:lvlJc w:val="left"/>
      <w:pPr>
        <w:tabs>
          <w:tab w:val="num" w:pos="1260"/>
        </w:tabs>
        <w:ind w:left="1260" w:hanging="420"/>
      </w:pPr>
    </w:lvl>
    <w:lvl w:ilvl="2" w:tplc="FFFFFFFF">
      <w:start w:val="1"/>
      <w:numFmt w:val="decimal"/>
      <w:lvlText w:val="%3．"/>
      <w:lvlJc w:val="left"/>
      <w:pPr>
        <w:tabs>
          <w:tab w:val="num" w:pos="1620"/>
        </w:tabs>
        <w:ind w:left="1620" w:hanging="360"/>
      </w:pPr>
      <w:rPr>
        <w:rFonts w:hint="default"/>
      </w:rPr>
    </w:lvl>
    <w:lvl w:ilvl="3" w:tplc="FFFFFFFF" w:tentative="1">
      <w:start w:val="1"/>
      <w:numFmt w:val="decimal"/>
      <w:lvlText w:val="%4."/>
      <w:lvlJc w:val="left"/>
      <w:pPr>
        <w:tabs>
          <w:tab w:val="num" w:pos="2100"/>
        </w:tabs>
        <w:ind w:left="2100" w:hanging="420"/>
      </w:pPr>
    </w:lvl>
    <w:lvl w:ilvl="4" w:tplc="FFFFFFFF" w:tentative="1">
      <w:start w:val="1"/>
      <w:numFmt w:val="lowerLetter"/>
      <w:lvlText w:val="%5)"/>
      <w:lvlJc w:val="left"/>
      <w:pPr>
        <w:tabs>
          <w:tab w:val="num" w:pos="2520"/>
        </w:tabs>
        <w:ind w:left="2520" w:hanging="420"/>
      </w:pPr>
    </w:lvl>
    <w:lvl w:ilvl="5" w:tplc="FFFFFFFF" w:tentative="1">
      <w:start w:val="1"/>
      <w:numFmt w:val="lowerRoman"/>
      <w:lvlText w:val="%6."/>
      <w:lvlJc w:val="right"/>
      <w:pPr>
        <w:tabs>
          <w:tab w:val="num" w:pos="2940"/>
        </w:tabs>
        <w:ind w:left="2940" w:hanging="420"/>
      </w:pPr>
    </w:lvl>
    <w:lvl w:ilvl="6" w:tplc="FFFFFFFF" w:tentative="1">
      <w:start w:val="1"/>
      <w:numFmt w:val="decimal"/>
      <w:lvlText w:val="%7."/>
      <w:lvlJc w:val="left"/>
      <w:pPr>
        <w:tabs>
          <w:tab w:val="num" w:pos="3360"/>
        </w:tabs>
        <w:ind w:left="3360" w:hanging="420"/>
      </w:pPr>
    </w:lvl>
    <w:lvl w:ilvl="7" w:tplc="FFFFFFFF" w:tentative="1">
      <w:start w:val="1"/>
      <w:numFmt w:val="lowerLetter"/>
      <w:lvlText w:val="%8)"/>
      <w:lvlJc w:val="left"/>
      <w:pPr>
        <w:tabs>
          <w:tab w:val="num" w:pos="3780"/>
        </w:tabs>
        <w:ind w:left="3780" w:hanging="420"/>
      </w:pPr>
    </w:lvl>
    <w:lvl w:ilvl="8" w:tplc="FFFFFFFF" w:tentative="1">
      <w:start w:val="1"/>
      <w:numFmt w:val="lowerRoman"/>
      <w:lvlText w:val="%9."/>
      <w:lvlJc w:val="right"/>
      <w:pPr>
        <w:tabs>
          <w:tab w:val="num" w:pos="4200"/>
        </w:tabs>
        <w:ind w:left="4200" w:hanging="420"/>
      </w:pPr>
    </w:lvl>
  </w:abstractNum>
  <w:abstractNum w:abstractNumId="88" w15:restartNumberingAfterBreak="0">
    <w:nsid w:val="6E410429"/>
    <w:multiLevelType w:val="hybridMultilevel"/>
    <w:tmpl w:val="71065B48"/>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89" w15:restartNumberingAfterBreak="0">
    <w:nsid w:val="71635DEF"/>
    <w:multiLevelType w:val="hybridMultilevel"/>
    <w:tmpl w:val="FFFFFFFF"/>
    <w:lvl w:ilvl="0" w:tplc="97FE5638">
      <w:start w:val="1"/>
      <w:numFmt w:val="bullet"/>
      <w:lvlText w:val=""/>
      <w:lvlJc w:val="left"/>
      <w:pPr>
        <w:ind w:left="1540" w:hanging="420"/>
      </w:pPr>
      <w:rPr>
        <w:rFonts w:ascii="Symbol" w:hAnsi="Symbol" w:hint="default"/>
      </w:rPr>
    </w:lvl>
    <w:lvl w:ilvl="1" w:tplc="2D3012F2">
      <w:start w:val="1"/>
      <w:numFmt w:val="bullet"/>
      <w:lvlText w:val="o"/>
      <w:lvlJc w:val="left"/>
      <w:pPr>
        <w:ind w:left="2260" w:hanging="420"/>
      </w:pPr>
      <w:rPr>
        <w:rFonts w:ascii="Courier New" w:hAnsi="Courier New" w:hint="default"/>
      </w:rPr>
    </w:lvl>
    <w:lvl w:ilvl="2" w:tplc="2B5CD29E">
      <w:start w:val="1"/>
      <w:numFmt w:val="bullet"/>
      <w:lvlText w:val=""/>
      <w:lvlJc w:val="left"/>
      <w:pPr>
        <w:ind w:left="2980" w:hanging="420"/>
      </w:pPr>
      <w:rPr>
        <w:rFonts w:ascii="Wingdings" w:hAnsi="Wingdings" w:hint="default"/>
      </w:rPr>
    </w:lvl>
    <w:lvl w:ilvl="3" w:tplc="B02E69A8">
      <w:start w:val="1"/>
      <w:numFmt w:val="bullet"/>
      <w:lvlText w:val=""/>
      <w:lvlJc w:val="left"/>
      <w:pPr>
        <w:ind w:left="3700" w:hanging="420"/>
      </w:pPr>
      <w:rPr>
        <w:rFonts w:ascii="Symbol" w:hAnsi="Symbol" w:hint="default"/>
      </w:rPr>
    </w:lvl>
    <w:lvl w:ilvl="4" w:tplc="CBAE8F56">
      <w:start w:val="1"/>
      <w:numFmt w:val="bullet"/>
      <w:lvlText w:val="o"/>
      <w:lvlJc w:val="left"/>
      <w:pPr>
        <w:ind w:left="4420" w:hanging="420"/>
      </w:pPr>
      <w:rPr>
        <w:rFonts w:ascii="Courier New" w:hAnsi="Courier New" w:hint="default"/>
      </w:rPr>
    </w:lvl>
    <w:lvl w:ilvl="5" w:tplc="7F06719A">
      <w:start w:val="1"/>
      <w:numFmt w:val="bullet"/>
      <w:lvlText w:val=""/>
      <w:lvlJc w:val="left"/>
      <w:pPr>
        <w:ind w:left="5140" w:hanging="420"/>
      </w:pPr>
      <w:rPr>
        <w:rFonts w:ascii="Wingdings" w:hAnsi="Wingdings" w:hint="default"/>
      </w:rPr>
    </w:lvl>
    <w:lvl w:ilvl="6" w:tplc="B4AE0348">
      <w:start w:val="1"/>
      <w:numFmt w:val="bullet"/>
      <w:lvlText w:val=""/>
      <w:lvlJc w:val="left"/>
      <w:pPr>
        <w:ind w:left="5860" w:hanging="420"/>
      </w:pPr>
      <w:rPr>
        <w:rFonts w:ascii="Symbol" w:hAnsi="Symbol" w:hint="default"/>
      </w:rPr>
    </w:lvl>
    <w:lvl w:ilvl="7" w:tplc="63FACCEC">
      <w:start w:val="1"/>
      <w:numFmt w:val="bullet"/>
      <w:lvlText w:val="o"/>
      <w:lvlJc w:val="left"/>
      <w:pPr>
        <w:ind w:left="6580" w:hanging="420"/>
      </w:pPr>
      <w:rPr>
        <w:rFonts w:ascii="Courier New" w:hAnsi="Courier New" w:hint="default"/>
      </w:rPr>
    </w:lvl>
    <w:lvl w:ilvl="8" w:tplc="2618AE02">
      <w:start w:val="1"/>
      <w:numFmt w:val="bullet"/>
      <w:lvlText w:val=""/>
      <w:lvlJc w:val="left"/>
      <w:pPr>
        <w:ind w:left="7300" w:hanging="420"/>
      </w:pPr>
      <w:rPr>
        <w:rFonts w:ascii="Wingdings" w:hAnsi="Wingdings" w:hint="default"/>
      </w:rPr>
    </w:lvl>
  </w:abstractNum>
  <w:abstractNum w:abstractNumId="90" w15:restartNumberingAfterBreak="0">
    <w:nsid w:val="7296434D"/>
    <w:multiLevelType w:val="hybridMultilevel"/>
    <w:tmpl w:val="36D0197A"/>
    <w:lvl w:ilvl="0" w:tplc="1E70EFBE">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91" w15:restartNumberingAfterBreak="0">
    <w:nsid w:val="73CD5122"/>
    <w:multiLevelType w:val="hybridMultilevel"/>
    <w:tmpl w:val="A5C8707C"/>
    <w:lvl w:ilvl="0" w:tplc="B68ED290">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92" w15:restartNumberingAfterBreak="0">
    <w:nsid w:val="75D83F41"/>
    <w:multiLevelType w:val="hybridMultilevel"/>
    <w:tmpl w:val="BE5AFDFA"/>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93" w15:restartNumberingAfterBreak="0">
    <w:nsid w:val="75E945B1"/>
    <w:multiLevelType w:val="hybridMultilevel"/>
    <w:tmpl w:val="CF9063A8"/>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94" w15:restartNumberingAfterBreak="0">
    <w:nsid w:val="76F038E3"/>
    <w:multiLevelType w:val="hybridMultilevel"/>
    <w:tmpl w:val="398C1F8C"/>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95" w15:restartNumberingAfterBreak="0">
    <w:nsid w:val="77070906"/>
    <w:multiLevelType w:val="hybridMultilevel"/>
    <w:tmpl w:val="C28AAF24"/>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96" w15:restartNumberingAfterBreak="0">
    <w:nsid w:val="7CBB554E"/>
    <w:multiLevelType w:val="hybridMultilevel"/>
    <w:tmpl w:val="ACB41EAC"/>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97" w15:restartNumberingAfterBreak="0">
    <w:nsid w:val="7DE16B64"/>
    <w:multiLevelType w:val="hybridMultilevel"/>
    <w:tmpl w:val="72581382"/>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98" w15:restartNumberingAfterBreak="0">
    <w:nsid w:val="7E252333"/>
    <w:multiLevelType w:val="multilevel"/>
    <w:tmpl w:val="A6B27296"/>
    <w:lvl w:ilvl="0">
      <w:start w:val="1"/>
      <w:numFmt w:val="decimal"/>
      <w:pStyle w:val="1"/>
      <w:isLgl/>
      <w:lvlText w:val="%1."/>
      <w:lvlJc w:val="left"/>
      <w:pPr>
        <w:tabs>
          <w:tab w:val="num" w:pos="540"/>
        </w:tabs>
        <w:ind w:left="180" w:hanging="180"/>
      </w:pPr>
      <w:rPr>
        <w:rFonts w:ascii="Arial" w:eastAsia="黑体" w:hAnsi="Arial" w:hint="default"/>
        <w:b/>
        <w:i w:val="0"/>
        <w:sz w:val="36"/>
      </w:rPr>
    </w:lvl>
    <w:lvl w:ilvl="1">
      <w:start w:val="1"/>
      <w:numFmt w:val="decimal"/>
      <w:pStyle w:val="2"/>
      <w:lvlText w:val="%1.%2"/>
      <w:lvlJc w:val="left"/>
      <w:pPr>
        <w:tabs>
          <w:tab w:val="num" w:pos="567"/>
        </w:tabs>
        <w:ind w:left="0" w:firstLine="0"/>
      </w:pPr>
      <w:rPr>
        <w:rFonts w:ascii="Arial" w:hAnsi="Arial" w:hint="default"/>
        <w:b/>
        <w:i w:val="0"/>
        <w:sz w:val="32"/>
      </w:rPr>
    </w:lvl>
    <w:lvl w:ilvl="2">
      <w:start w:val="1"/>
      <w:numFmt w:val="decimal"/>
      <w:pStyle w:val="3"/>
      <w:lvlText w:val="%1.%2.%3 "/>
      <w:lvlJc w:val="left"/>
      <w:pPr>
        <w:tabs>
          <w:tab w:val="num" w:pos="567"/>
        </w:tabs>
        <w:ind w:left="0" w:firstLine="0"/>
      </w:pPr>
      <w:rPr>
        <w:rFonts w:ascii="Arial" w:hAnsi="Arial" w:hint="default"/>
        <w:b/>
        <w:i w:val="0"/>
        <w:sz w:val="30"/>
      </w:rPr>
    </w:lvl>
    <w:lvl w:ilvl="3">
      <w:start w:val="1"/>
      <w:numFmt w:val="decimal"/>
      <w:pStyle w:val="4"/>
      <w:lvlText w:val="%1.%2.%3.%4 "/>
      <w:lvlJc w:val="left"/>
      <w:pPr>
        <w:tabs>
          <w:tab w:val="num" w:pos="567"/>
        </w:tabs>
        <w:ind w:left="0" w:firstLine="0"/>
      </w:pPr>
      <w:rPr>
        <w:rFonts w:ascii="Arial" w:hAnsi="Arial" w:hint="default"/>
        <w:b/>
        <w:i w:val="0"/>
        <w:sz w:val="28"/>
      </w:rPr>
    </w:lvl>
    <w:lvl w:ilvl="4">
      <w:start w:val="1"/>
      <w:numFmt w:val="decimal"/>
      <w:pStyle w:val="50"/>
      <w:lvlText w:val="%1.%2.%3.%4.%5 "/>
      <w:lvlJc w:val="left"/>
      <w:pPr>
        <w:tabs>
          <w:tab w:val="num" w:pos="567"/>
        </w:tabs>
        <w:ind w:left="0" w:firstLine="0"/>
      </w:pPr>
      <w:rPr>
        <w:rFonts w:ascii="Arial" w:hAnsi="Arial" w:hint="default"/>
        <w:b/>
        <w:i w:val="0"/>
        <w:sz w:val="24"/>
      </w:rPr>
    </w:lvl>
    <w:lvl w:ilvl="5">
      <w:start w:val="1"/>
      <w:numFmt w:val="decimal"/>
      <w:pStyle w:val="6"/>
      <w:lvlText w:val="%1.%2.%3.%4.%5.%6 "/>
      <w:lvlJc w:val="left"/>
      <w:pPr>
        <w:tabs>
          <w:tab w:val="num" w:pos="567"/>
        </w:tabs>
        <w:ind w:left="0" w:firstLine="0"/>
      </w:pPr>
      <w:rPr>
        <w:rFonts w:ascii="Arial" w:hAnsi="Arial" w:hint="default"/>
        <w:b/>
        <w:i w:val="0"/>
        <w:sz w:val="24"/>
      </w:rPr>
    </w:lvl>
    <w:lvl w:ilvl="6">
      <w:start w:val="1"/>
      <w:numFmt w:val="decimal"/>
      <w:pStyle w:val="7"/>
      <w:lvlText w:val="%1.%2.%3.%4.%5.%6.%7."/>
      <w:lvlJc w:val="left"/>
      <w:pPr>
        <w:tabs>
          <w:tab w:val="num" w:pos="567"/>
        </w:tabs>
        <w:ind w:left="0" w:firstLine="0"/>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pStyle w:val="8"/>
      <w:lvlText w:val="%1.%2.%3.%4.%5.%6.%7.%8."/>
      <w:lvlJc w:val="left"/>
      <w:pPr>
        <w:tabs>
          <w:tab w:val="num" w:pos="1800"/>
        </w:tabs>
        <w:ind w:left="0" w:firstLine="0"/>
      </w:pPr>
      <w:rPr>
        <w:rFonts w:ascii="Arial" w:hAnsi="Arial" w:hint="default"/>
        <w:b/>
        <w:i w:val="0"/>
        <w:sz w:val="24"/>
      </w:rPr>
    </w:lvl>
    <w:lvl w:ilvl="8">
      <w:start w:val="1"/>
      <w:numFmt w:val="decimal"/>
      <w:pStyle w:val="9"/>
      <w:lvlText w:val="%1.%2.%3.%4.%5.%6.%7.%8.%9."/>
      <w:lvlJc w:val="left"/>
      <w:pPr>
        <w:tabs>
          <w:tab w:val="num" w:pos="2160"/>
        </w:tabs>
        <w:ind w:left="0" w:firstLine="0"/>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16cid:durableId="1194609663">
    <w:abstractNumId w:val="50"/>
  </w:num>
  <w:num w:numId="2" w16cid:durableId="901331408">
    <w:abstractNumId w:val="98"/>
  </w:num>
  <w:num w:numId="3" w16cid:durableId="365061243">
    <w:abstractNumId w:val="9"/>
  </w:num>
  <w:num w:numId="4" w16cid:durableId="173881051">
    <w:abstractNumId w:val="19"/>
  </w:num>
  <w:num w:numId="5" w16cid:durableId="847601424">
    <w:abstractNumId w:val="66"/>
  </w:num>
  <w:num w:numId="6" w16cid:durableId="887106120">
    <w:abstractNumId w:val="61"/>
  </w:num>
  <w:num w:numId="7" w16cid:durableId="1469471157">
    <w:abstractNumId w:val="10"/>
  </w:num>
  <w:num w:numId="8" w16cid:durableId="866067540">
    <w:abstractNumId w:val="96"/>
  </w:num>
  <w:num w:numId="9" w16cid:durableId="1967588717">
    <w:abstractNumId w:val="62"/>
  </w:num>
  <w:num w:numId="10" w16cid:durableId="1294752174">
    <w:abstractNumId w:val="12"/>
  </w:num>
  <w:num w:numId="11" w16cid:durableId="1099178942">
    <w:abstractNumId w:val="41"/>
  </w:num>
  <w:num w:numId="12" w16cid:durableId="1463884870">
    <w:abstractNumId w:val="80"/>
  </w:num>
  <w:num w:numId="13" w16cid:durableId="1394934388">
    <w:abstractNumId w:val="91"/>
  </w:num>
  <w:num w:numId="14" w16cid:durableId="1468887951">
    <w:abstractNumId w:val="17"/>
  </w:num>
  <w:num w:numId="15" w16cid:durableId="1950312970">
    <w:abstractNumId w:val="34"/>
  </w:num>
  <w:num w:numId="16" w16cid:durableId="1519736288">
    <w:abstractNumId w:val="85"/>
  </w:num>
  <w:num w:numId="17" w16cid:durableId="1267887004">
    <w:abstractNumId w:val="77"/>
  </w:num>
  <w:num w:numId="18" w16cid:durableId="546067201">
    <w:abstractNumId w:val="15"/>
  </w:num>
  <w:num w:numId="19" w16cid:durableId="336544360">
    <w:abstractNumId w:val="44"/>
  </w:num>
  <w:num w:numId="20" w16cid:durableId="1089765269">
    <w:abstractNumId w:val="69"/>
  </w:num>
  <w:num w:numId="21" w16cid:durableId="1129662264">
    <w:abstractNumId w:val="65"/>
  </w:num>
  <w:num w:numId="22" w16cid:durableId="1857229738">
    <w:abstractNumId w:val="14"/>
  </w:num>
  <w:num w:numId="23" w16cid:durableId="56128319">
    <w:abstractNumId w:val="33"/>
  </w:num>
  <w:num w:numId="24" w16cid:durableId="2126846826">
    <w:abstractNumId w:val="73"/>
  </w:num>
  <w:num w:numId="25" w16cid:durableId="1505976610">
    <w:abstractNumId w:val="48"/>
  </w:num>
  <w:num w:numId="26" w16cid:durableId="844054007">
    <w:abstractNumId w:val="27"/>
  </w:num>
  <w:num w:numId="27" w16cid:durableId="2060469913">
    <w:abstractNumId w:val="42"/>
  </w:num>
  <w:num w:numId="28" w16cid:durableId="577176873">
    <w:abstractNumId w:val="36"/>
  </w:num>
  <w:num w:numId="29" w16cid:durableId="840589276">
    <w:abstractNumId w:val="30"/>
  </w:num>
  <w:num w:numId="30" w16cid:durableId="1149706241">
    <w:abstractNumId w:val="49"/>
  </w:num>
  <w:num w:numId="31" w16cid:durableId="268633546">
    <w:abstractNumId w:val="28"/>
  </w:num>
  <w:num w:numId="32" w16cid:durableId="945770275">
    <w:abstractNumId w:val="53"/>
  </w:num>
  <w:num w:numId="33" w16cid:durableId="1066536536">
    <w:abstractNumId w:val="74"/>
  </w:num>
  <w:num w:numId="34" w16cid:durableId="1911962008">
    <w:abstractNumId w:val="31"/>
  </w:num>
  <w:num w:numId="35" w16cid:durableId="791752152">
    <w:abstractNumId w:val="95"/>
  </w:num>
  <w:num w:numId="36" w16cid:durableId="85273960">
    <w:abstractNumId w:val="52"/>
  </w:num>
  <w:num w:numId="37" w16cid:durableId="1022127615">
    <w:abstractNumId w:val="22"/>
  </w:num>
  <w:num w:numId="38" w16cid:durableId="585842167">
    <w:abstractNumId w:val="87"/>
  </w:num>
  <w:num w:numId="39" w16cid:durableId="1764951974">
    <w:abstractNumId w:val="57"/>
  </w:num>
  <w:num w:numId="40" w16cid:durableId="763036666">
    <w:abstractNumId w:val="60"/>
  </w:num>
  <w:num w:numId="41" w16cid:durableId="797143042">
    <w:abstractNumId w:val="78"/>
  </w:num>
  <w:num w:numId="42" w16cid:durableId="1260914372">
    <w:abstractNumId w:val="84"/>
  </w:num>
  <w:num w:numId="43" w16cid:durableId="1089888517">
    <w:abstractNumId w:val="75"/>
  </w:num>
  <w:num w:numId="44" w16cid:durableId="1359770342">
    <w:abstractNumId w:val="70"/>
  </w:num>
  <w:num w:numId="45" w16cid:durableId="906188732">
    <w:abstractNumId w:val="97"/>
  </w:num>
  <w:num w:numId="46" w16cid:durableId="499930627">
    <w:abstractNumId w:val="21"/>
  </w:num>
  <w:num w:numId="47" w16cid:durableId="1845046716">
    <w:abstractNumId w:val="13"/>
  </w:num>
  <w:num w:numId="48" w16cid:durableId="1371295897">
    <w:abstractNumId w:val="83"/>
  </w:num>
  <w:num w:numId="49" w16cid:durableId="1431970622">
    <w:abstractNumId w:val="81"/>
  </w:num>
  <w:num w:numId="50" w16cid:durableId="852454444">
    <w:abstractNumId w:val="94"/>
  </w:num>
  <w:num w:numId="51" w16cid:durableId="501286267">
    <w:abstractNumId w:val="72"/>
  </w:num>
  <w:num w:numId="52" w16cid:durableId="2070224985">
    <w:abstractNumId w:val="20"/>
  </w:num>
  <w:num w:numId="53" w16cid:durableId="690109365">
    <w:abstractNumId w:val="1"/>
  </w:num>
  <w:num w:numId="54" w16cid:durableId="1327438381">
    <w:abstractNumId w:val="35"/>
  </w:num>
  <w:num w:numId="55" w16cid:durableId="2025008458">
    <w:abstractNumId w:val="71"/>
  </w:num>
  <w:num w:numId="56" w16cid:durableId="814756534">
    <w:abstractNumId w:val="93"/>
  </w:num>
  <w:num w:numId="57" w16cid:durableId="978537878">
    <w:abstractNumId w:val="64"/>
  </w:num>
  <w:num w:numId="58" w16cid:durableId="868569894">
    <w:abstractNumId w:val="92"/>
  </w:num>
  <w:num w:numId="59" w16cid:durableId="709379530">
    <w:abstractNumId w:val="90"/>
  </w:num>
  <w:num w:numId="60" w16cid:durableId="524097945">
    <w:abstractNumId w:val="63"/>
  </w:num>
  <w:num w:numId="61" w16cid:durableId="844396852">
    <w:abstractNumId w:val="58"/>
  </w:num>
  <w:num w:numId="62" w16cid:durableId="476266543">
    <w:abstractNumId w:val="16"/>
  </w:num>
  <w:num w:numId="63" w16cid:durableId="341587890">
    <w:abstractNumId w:val="11"/>
  </w:num>
  <w:num w:numId="64" w16cid:durableId="1551958586">
    <w:abstractNumId w:val="25"/>
  </w:num>
  <w:num w:numId="65" w16cid:durableId="259139712">
    <w:abstractNumId w:val="24"/>
  </w:num>
  <w:num w:numId="66" w16cid:durableId="1728872339">
    <w:abstractNumId w:val="56"/>
  </w:num>
  <w:num w:numId="67" w16cid:durableId="258874198">
    <w:abstractNumId w:val="40"/>
  </w:num>
  <w:num w:numId="68" w16cid:durableId="2058893971">
    <w:abstractNumId w:val="2"/>
  </w:num>
  <w:num w:numId="69" w16cid:durableId="1361511301">
    <w:abstractNumId w:val="0"/>
  </w:num>
  <w:num w:numId="70" w16cid:durableId="631180580">
    <w:abstractNumId w:val="37"/>
  </w:num>
  <w:num w:numId="71" w16cid:durableId="1511719247">
    <w:abstractNumId w:val="45"/>
  </w:num>
  <w:num w:numId="72" w16cid:durableId="1604651446">
    <w:abstractNumId w:val="54"/>
  </w:num>
  <w:num w:numId="73" w16cid:durableId="1088382760">
    <w:abstractNumId w:val="79"/>
  </w:num>
  <w:num w:numId="74" w16cid:durableId="781461674">
    <w:abstractNumId w:val="68"/>
  </w:num>
  <w:num w:numId="75" w16cid:durableId="1242326472">
    <w:abstractNumId w:val="26"/>
  </w:num>
  <w:num w:numId="76" w16cid:durableId="1770200373">
    <w:abstractNumId w:val="5"/>
  </w:num>
  <w:num w:numId="77" w16cid:durableId="827210477">
    <w:abstractNumId w:val="4"/>
  </w:num>
  <w:num w:numId="78" w16cid:durableId="1467704204">
    <w:abstractNumId w:val="3"/>
  </w:num>
  <w:num w:numId="79" w16cid:durableId="1001547464">
    <w:abstractNumId w:val="8"/>
  </w:num>
  <w:num w:numId="80" w16cid:durableId="1581865088">
    <w:abstractNumId w:val="6"/>
  </w:num>
  <w:num w:numId="81" w16cid:durableId="1904754814">
    <w:abstractNumId w:val="55"/>
  </w:num>
  <w:num w:numId="82" w16cid:durableId="1413815518">
    <w:abstractNumId w:val="47"/>
  </w:num>
  <w:num w:numId="83" w16cid:durableId="804741391">
    <w:abstractNumId w:val="38"/>
  </w:num>
  <w:num w:numId="84" w16cid:durableId="1420830174">
    <w:abstractNumId w:val="39"/>
  </w:num>
  <w:num w:numId="85" w16cid:durableId="1915695781">
    <w:abstractNumId w:val="59"/>
  </w:num>
  <w:num w:numId="86" w16cid:durableId="355036961">
    <w:abstractNumId w:val="18"/>
  </w:num>
  <w:num w:numId="87" w16cid:durableId="397679447">
    <w:abstractNumId w:val="88"/>
  </w:num>
  <w:num w:numId="88" w16cid:durableId="85619152">
    <w:abstractNumId w:val="46"/>
  </w:num>
  <w:num w:numId="89" w16cid:durableId="52511572">
    <w:abstractNumId w:val="51"/>
  </w:num>
  <w:num w:numId="90" w16cid:durableId="995497913">
    <w:abstractNumId w:val="43"/>
  </w:num>
  <w:num w:numId="91" w16cid:durableId="1216043933">
    <w:abstractNumId w:val="32"/>
  </w:num>
  <w:num w:numId="92" w16cid:durableId="1773865672">
    <w:abstractNumId w:val="82"/>
  </w:num>
  <w:num w:numId="93" w16cid:durableId="971521369">
    <w:abstractNumId w:val="7"/>
  </w:num>
  <w:num w:numId="94" w16cid:durableId="1293708483">
    <w:abstractNumId w:val="98"/>
  </w:num>
  <w:num w:numId="95" w16cid:durableId="1986154639">
    <w:abstractNumId w:val="67"/>
  </w:num>
  <w:num w:numId="96" w16cid:durableId="869493460">
    <w:abstractNumId w:val="23"/>
  </w:num>
  <w:num w:numId="97" w16cid:durableId="1922131441">
    <w:abstractNumId w:val="29"/>
  </w:num>
  <w:num w:numId="98" w16cid:durableId="1805390860">
    <w:abstractNumId w:val="89"/>
  </w:num>
  <w:num w:numId="99" w16cid:durableId="887109649">
    <w:abstractNumId w:val="76"/>
  </w:num>
  <w:num w:numId="100" w16cid:durableId="1561861223">
    <w:abstractNumId w:val="86"/>
  </w:num>
  <w:num w:numId="101" w16cid:durableId="318384192">
    <w:abstractNumId w:val="86"/>
    <w:lvlOverride w:ilvl="1">
      <w:lvl w:ilvl="1">
        <w:numFmt w:val="decimal"/>
        <w:lvlText w:val="%2."/>
        <w:lvlJc w:val="left"/>
      </w:lvl>
    </w:lvlOverride>
  </w:num>
  <w:num w:numId="102" w16cid:durableId="748111878">
    <w:abstractNumId w:val="86"/>
    <w:lvlOverride w:ilvl="1">
      <w:lvl w:ilvl="1">
        <w:numFmt w:val="decimal"/>
        <w:lvlText w:val="%2."/>
        <w:lvlJc w:val="left"/>
      </w:lvl>
    </w:lvlOverride>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C67"/>
    <w:rsid w:val="00001CD4"/>
    <w:rsid w:val="00002021"/>
    <w:rsid w:val="00002BA8"/>
    <w:rsid w:val="00003297"/>
    <w:rsid w:val="00003476"/>
    <w:rsid w:val="00005C32"/>
    <w:rsid w:val="00006FC0"/>
    <w:rsid w:val="00007166"/>
    <w:rsid w:val="00011973"/>
    <w:rsid w:val="00012EC7"/>
    <w:rsid w:val="00013047"/>
    <w:rsid w:val="00014849"/>
    <w:rsid w:val="00014BAA"/>
    <w:rsid w:val="00014D44"/>
    <w:rsid w:val="00015A74"/>
    <w:rsid w:val="00015B3C"/>
    <w:rsid w:val="00015F23"/>
    <w:rsid w:val="00016CD8"/>
    <w:rsid w:val="00017024"/>
    <w:rsid w:val="000171DA"/>
    <w:rsid w:val="00017E38"/>
    <w:rsid w:val="00017FF5"/>
    <w:rsid w:val="000226C5"/>
    <w:rsid w:val="00022739"/>
    <w:rsid w:val="00022A87"/>
    <w:rsid w:val="000230A5"/>
    <w:rsid w:val="000252A8"/>
    <w:rsid w:val="000259BD"/>
    <w:rsid w:val="00025DF7"/>
    <w:rsid w:val="00027D76"/>
    <w:rsid w:val="00030226"/>
    <w:rsid w:val="00032292"/>
    <w:rsid w:val="00032907"/>
    <w:rsid w:val="00032EAC"/>
    <w:rsid w:val="0003336C"/>
    <w:rsid w:val="000357E6"/>
    <w:rsid w:val="0004262C"/>
    <w:rsid w:val="00043A8C"/>
    <w:rsid w:val="00043DB7"/>
    <w:rsid w:val="000456A2"/>
    <w:rsid w:val="00045A87"/>
    <w:rsid w:val="00045B6F"/>
    <w:rsid w:val="0004697D"/>
    <w:rsid w:val="00046C07"/>
    <w:rsid w:val="00050DD9"/>
    <w:rsid w:val="00051532"/>
    <w:rsid w:val="00051760"/>
    <w:rsid w:val="00051A80"/>
    <w:rsid w:val="000522CD"/>
    <w:rsid w:val="00054CD7"/>
    <w:rsid w:val="00055D47"/>
    <w:rsid w:val="00057443"/>
    <w:rsid w:val="0006056F"/>
    <w:rsid w:val="00062812"/>
    <w:rsid w:val="0006433F"/>
    <w:rsid w:val="000645F1"/>
    <w:rsid w:val="0006470A"/>
    <w:rsid w:val="000653F3"/>
    <w:rsid w:val="00066503"/>
    <w:rsid w:val="0006752E"/>
    <w:rsid w:val="00067A90"/>
    <w:rsid w:val="00067D8E"/>
    <w:rsid w:val="0007094D"/>
    <w:rsid w:val="0007439C"/>
    <w:rsid w:val="00074716"/>
    <w:rsid w:val="00074D5A"/>
    <w:rsid w:val="00075AE8"/>
    <w:rsid w:val="0007635A"/>
    <w:rsid w:val="00077575"/>
    <w:rsid w:val="0008241B"/>
    <w:rsid w:val="000828F2"/>
    <w:rsid w:val="00082B1A"/>
    <w:rsid w:val="00082DE0"/>
    <w:rsid w:val="00082FAB"/>
    <w:rsid w:val="000837B9"/>
    <w:rsid w:val="000850ED"/>
    <w:rsid w:val="000858B0"/>
    <w:rsid w:val="00085D7A"/>
    <w:rsid w:val="0008631E"/>
    <w:rsid w:val="00086399"/>
    <w:rsid w:val="00087106"/>
    <w:rsid w:val="00087208"/>
    <w:rsid w:val="0008793C"/>
    <w:rsid w:val="00090A77"/>
    <w:rsid w:val="00090D42"/>
    <w:rsid w:val="00092468"/>
    <w:rsid w:val="000944F0"/>
    <w:rsid w:val="00096234"/>
    <w:rsid w:val="00096348"/>
    <w:rsid w:val="000963E4"/>
    <w:rsid w:val="00096801"/>
    <w:rsid w:val="00096F02"/>
    <w:rsid w:val="000A04C8"/>
    <w:rsid w:val="000A0737"/>
    <w:rsid w:val="000A0F2E"/>
    <w:rsid w:val="000A1060"/>
    <w:rsid w:val="000A1FC9"/>
    <w:rsid w:val="000A2811"/>
    <w:rsid w:val="000A3F25"/>
    <w:rsid w:val="000A4201"/>
    <w:rsid w:val="000A5CD8"/>
    <w:rsid w:val="000A684D"/>
    <w:rsid w:val="000A7BB3"/>
    <w:rsid w:val="000B04DB"/>
    <w:rsid w:val="000B10FF"/>
    <w:rsid w:val="000B24FF"/>
    <w:rsid w:val="000B4142"/>
    <w:rsid w:val="000B4306"/>
    <w:rsid w:val="000B47BE"/>
    <w:rsid w:val="000B62BE"/>
    <w:rsid w:val="000B6799"/>
    <w:rsid w:val="000B6C5C"/>
    <w:rsid w:val="000C050B"/>
    <w:rsid w:val="000C11A1"/>
    <w:rsid w:val="000C1CD0"/>
    <w:rsid w:val="000C22EC"/>
    <w:rsid w:val="000C4A73"/>
    <w:rsid w:val="000C6005"/>
    <w:rsid w:val="000C772D"/>
    <w:rsid w:val="000C775F"/>
    <w:rsid w:val="000D2351"/>
    <w:rsid w:val="000D250E"/>
    <w:rsid w:val="000D32AA"/>
    <w:rsid w:val="000D3C9B"/>
    <w:rsid w:val="000D4763"/>
    <w:rsid w:val="000D4D4C"/>
    <w:rsid w:val="000D59CE"/>
    <w:rsid w:val="000D75FE"/>
    <w:rsid w:val="000D7E83"/>
    <w:rsid w:val="000E0E08"/>
    <w:rsid w:val="000E20C5"/>
    <w:rsid w:val="000E2238"/>
    <w:rsid w:val="000E237F"/>
    <w:rsid w:val="000E244E"/>
    <w:rsid w:val="000E343A"/>
    <w:rsid w:val="000E4B33"/>
    <w:rsid w:val="000E50A8"/>
    <w:rsid w:val="000E5AE7"/>
    <w:rsid w:val="000E7D3C"/>
    <w:rsid w:val="000F088D"/>
    <w:rsid w:val="000F0929"/>
    <w:rsid w:val="000F3091"/>
    <w:rsid w:val="000F54C1"/>
    <w:rsid w:val="000F789E"/>
    <w:rsid w:val="00102368"/>
    <w:rsid w:val="00102ADB"/>
    <w:rsid w:val="00103D5D"/>
    <w:rsid w:val="00105D7C"/>
    <w:rsid w:val="00105F40"/>
    <w:rsid w:val="00106122"/>
    <w:rsid w:val="0011207F"/>
    <w:rsid w:val="00112F58"/>
    <w:rsid w:val="0011317E"/>
    <w:rsid w:val="00113946"/>
    <w:rsid w:val="0011479B"/>
    <w:rsid w:val="00114ACD"/>
    <w:rsid w:val="001152D3"/>
    <w:rsid w:val="001153FB"/>
    <w:rsid w:val="00115E3A"/>
    <w:rsid w:val="0011605E"/>
    <w:rsid w:val="00120ADA"/>
    <w:rsid w:val="00121119"/>
    <w:rsid w:val="001228D7"/>
    <w:rsid w:val="00122BE7"/>
    <w:rsid w:val="0012321A"/>
    <w:rsid w:val="00126178"/>
    <w:rsid w:val="00126C20"/>
    <w:rsid w:val="00127695"/>
    <w:rsid w:val="00127D62"/>
    <w:rsid w:val="001304B2"/>
    <w:rsid w:val="00135B4F"/>
    <w:rsid w:val="00135CE0"/>
    <w:rsid w:val="0013718D"/>
    <w:rsid w:val="00137555"/>
    <w:rsid w:val="00137F39"/>
    <w:rsid w:val="00140722"/>
    <w:rsid w:val="0014087C"/>
    <w:rsid w:val="00141425"/>
    <w:rsid w:val="0014144B"/>
    <w:rsid w:val="001439BD"/>
    <w:rsid w:val="00144BE3"/>
    <w:rsid w:val="001459DB"/>
    <w:rsid w:val="00145B4D"/>
    <w:rsid w:val="00147F3C"/>
    <w:rsid w:val="00150655"/>
    <w:rsid w:val="0015185A"/>
    <w:rsid w:val="0015218A"/>
    <w:rsid w:val="001539E6"/>
    <w:rsid w:val="00155262"/>
    <w:rsid w:val="0015576D"/>
    <w:rsid w:val="00157A1E"/>
    <w:rsid w:val="0016080E"/>
    <w:rsid w:val="00160A58"/>
    <w:rsid w:val="00162A20"/>
    <w:rsid w:val="00163C75"/>
    <w:rsid w:val="00166ED1"/>
    <w:rsid w:val="00167116"/>
    <w:rsid w:val="001725AF"/>
    <w:rsid w:val="00172831"/>
    <w:rsid w:val="00172D14"/>
    <w:rsid w:val="0017437B"/>
    <w:rsid w:val="001748E0"/>
    <w:rsid w:val="00174B0F"/>
    <w:rsid w:val="00174FD9"/>
    <w:rsid w:val="00175C8F"/>
    <w:rsid w:val="00176EA2"/>
    <w:rsid w:val="0017742C"/>
    <w:rsid w:val="0017762F"/>
    <w:rsid w:val="00177803"/>
    <w:rsid w:val="00180A67"/>
    <w:rsid w:val="00180AC6"/>
    <w:rsid w:val="001810D1"/>
    <w:rsid w:val="00183358"/>
    <w:rsid w:val="00184147"/>
    <w:rsid w:val="00187061"/>
    <w:rsid w:val="00193B3B"/>
    <w:rsid w:val="00196D3E"/>
    <w:rsid w:val="001A0656"/>
    <w:rsid w:val="001A07FE"/>
    <w:rsid w:val="001A190E"/>
    <w:rsid w:val="001A3436"/>
    <w:rsid w:val="001A466E"/>
    <w:rsid w:val="001A5794"/>
    <w:rsid w:val="001A6250"/>
    <w:rsid w:val="001A7AAE"/>
    <w:rsid w:val="001A7E8B"/>
    <w:rsid w:val="001B0BF4"/>
    <w:rsid w:val="001B3343"/>
    <w:rsid w:val="001B38C2"/>
    <w:rsid w:val="001B4BB0"/>
    <w:rsid w:val="001B6367"/>
    <w:rsid w:val="001C04D6"/>
    <w:rsid w:val="001C05B3"/>
    <w:rsid w:val="001C1EC0"/>
    <w:rsid w:val="001C2359"/>
    <w:rsid w:val="001C5166"/>
    <w:rsid w:val="001C5A72"/>
    <w:rsid w:val="001C6164"/>
    <w:rsid w:val="001C73EE"/>
    <w:rsid w:val="001C7BEC"/>
    <w:rsid w:val="001D02DD"/>
    <w:rsid w:val="001D1009"/>
    <w:rsid w:val="001D1AC6"/>
    <w:rsid w:val="001D1ECB"/>
    <w:rsid w:val="001D2744"/>
    <w:rsid w:val="001D2C9E"/>
    <w:rsid w:val="001D3B2A"/>
    <w:rsid w:val="001D3CC9"/>
    <w:rsid w:val="001D7D16"/>
    <w:rsid w:val="001E27A9"/>
    <w:rsid w:val="001E39D0"/>
    <w:rsid w:val="001E4C63"/>
    <w:rsid w:val="001E56AE"/>
    <w:rsid w:val="001E58C7"/>
    <w:rsid w:val="001E5AB5"/>
    <w:rsid w:val="001E5E1A"/>
    <w:rsid w:val="001F22A4"/>
    <w:rsid w:val="001F2712"/>
    <w:rsid w:val="001F3F6C"/>
    <w:rsid w:val="001F4BD9"/>
    <w:rsid w:val="001F5508"/>
    <w:rsid w:val="001F7B89"/>
    <w:rsid w:val="00200D90"/>
    <w:rsid w:val="00202376"/>
    <w:rsid w:val="0020312C"/>
    <w:rsid w:val="00204936"/>
    <w:rsid w:val="00205A1C"/>
    <w:rsid w:val="00206852"/>
    <w:rsid w:val="0020701C"/>
    <w:rsid w:val="0020725F"/>
    <w:rsid w:val="0020761A"/>
    <w:rsid w:val="00211A5B"/>
    <w:rsid w:val="00216F93"/>
    <w:rsid w:val="00217D23"/>
    <w:rsid w:val="002206F2"/>
    <w:rsid w:val="0022251B"/>
    <w:rsid w:val="00222796"/>
    <w:rsid w:val="002248F6"/>
    <w:rsid w:val="00225CF9"/>
    <w:rsid w:val="00226B89"/>
    <w:rsid w:val="00226EBE"/>
    <w:rsid w:val="002270FB"/>
    <w:rsid w:val="00227211"/>
    <w:rsid w:val="00227DAC"/>
    <w:rsid w:val="002307A5"/>
    <w:rsid w:val="002309EF"/>
    <w:rsid w:val="0023454A"/>
    <w:rsid w:val="0023467D"/>
    <w:rsid w:val="00235173"/>
    <w:rsid w:val="00236163"/>
    <w:rsid w:val="00236BE4"/>
    <w:rsid w:val="002376DE"/>
    <w:rsid w:val="002403A1"/>
    <w:rsid w:val="00240AF5"/>
    <w:rsid w:val="00241039"/>
    <w:rsid w:val="00241D29"/>
    <w:rsid w:val="002440BE"/>
    <w:rsid w:val="002446BA"/>
    <w:rsid w:val="00246147"/>
    <w:rsid w:val="0025012E"/>
    <w:rsid w:val="00250A47"/>
    <w:rsid w:val="0025127C"/>
    <w:rsid w:val="002513F1"/>
    <w:rsid w:val="00252186"/>
    <w:rsid w:val="002543F6"/>
    <w:rsid w:val="00254D41"/>
    <w:rsid w:val="002553C6"/>
    <w:rsid w:val="002554FF"/>
    <w:rsid w:val="002557CE"/>
    <w:rsid w:val="00256C3E"/>
    <w:rsid w:val="00261166"/>
    <w:rsid w:val="00262820"/>
    <w:rsid w:val="00263E8B"/>
    <w:rsid w:val="0026569E"/>
    <w:rsid w:val="0026620F"/>
    <w:rsid w:val="002666D0"/>
    <w:rsid w:val="00267256"/>
    <w:rsid w:val="0027124C"/>
    <w:rsid w:val="0027216D"/>
    <w:rsid w:val="00272E31"/>
    <w:rsid w:val="0027516F"/>
    <w:rsid w:val="002752C4"/>
    <w:rsid w:val="00275D01"/>
    <w:rsid w:val="00280245"/>
    <w:rsid w:val="00280275"/>
    <w:rsid w:val="002815D3"/>
    <w:rsid w:val="002824C2"/>
    <w:rsid w:val="00284686"/>
    <w:rsid w:val="00284DE7"/>
    <w:rsid w:val="00285288"/>
    <w:rsid w:val="002853FB"/>
    <w:rsid w:val="00285452"/>
    <w:rsid w:val="00285622"/>
    <w:rsid w:val="00287FF9"/>
    <w:rsid w:val="00290173"/>
    <w:rsid w:val="002903AF"/>
    <w:rsid w:val="002907FC"/>
    <w:rsid w:val="00291FD9"/>
    <w:rsid w:val="0029384A"/>
    <w:rsid w:val="0029473B"/>
    <w:rsid w:val="00294B4C"/>
    <w:rsid w:val="0029601C"/>
    <w:rsid w:val="002A0117"/>
    <w:rsid w:val="002A0484"/>
    <w:rsid w:val="002A0A34"/>
    <w:rsid w:val="002A1E9F"/>
    <w:rsid w:val="002A249D"/>
    <w:rsid w:val="002A2A5B"/>
    <w:rsid w:val="002A4687"/>
    <w:rsid w:val="002A56B1"/>
    <w:rsid w:val="002A6063"/>
    <w:rsid w:val="002B1BFC"/>
    <w:rsid w:val="002B5411"/>
    <w:rsid w:val="002B5BBE"/>
    <w:rsid w:val="002B641C"/>
    <w:rsid w:val="002B6C3C"/>
    <w:rsid w:val="002B73A8"/>
    <w:rsid w:val="002C0944"/>
    <w:rsid w:val="002C1507"/>
    <w:rsid w:val="002C17D4"/>
    <w:rsid w:val="002C2F3D"/>
    <w:rsid w:val="002C4C81"/>
    <w:rsid w:val="002C4D3F"/>
    <w:rsid w:val="002C4E21"/>
    <w:rsid w:val="002C4EAE"/>
    <w:rsid w:val="002C6907"/>
    <w:rsid w:val="002D0C85"/>
    <w:rsid w:val="002D0C97"/>
    <w:rsid w:val="002D1CE3"/>
    <w:rsid w:val="002D4C45"/>
    <w:rsid w:val="002D5242"/>
    <w:rsid w:val="002D6C11"/>
    <w:rsid w:val="002D6DC9"/>
    <w:rsid w:val="002D6E2E"/>
    <w:rsid w:val="002E1554"/>
    <w:rsid w:val="002E18F5"/>
    <w:rsid w:val="002E2AE2"/>
    <w:rsid w:val="002E49AA"/>
    <w:rsid w:val="002E4DB0"/>
    <w:rsid w:val="002E54F9"/>
    <w:rsid w:val="002E6ED5"/>
    <w:rsid w:val="002E784E"/>
    <w:rsid w:val="002F305F"/>
    <w:rsid w:val="002F372B"/>
    <w:rsid w:val="002F4823"/>
    <w:rsid w:val="002F4AE5"/>
    <w:rsid w:val="002F4C36"/>
    <w:rsid w:val="002F4E9E"/>
    <w:rsid w:val="002F51D0"/>
    <w:rsid w:val="002F5250"/>
    <w:rsid w:val="002F5A4C"/>
    <w:rsid w:val="002F7B8F"/>
    <w:rsid w:val="003026B6"/>
    <w:rsid w:val="00303339"/>
    <w:rsid w:val="00304548"/>
    <w:rsid w:val="00304BE2"/>
    <w:rsid w:val="00305B20"/>
    <w:rsid w:val="00305EAF"/>
    <w:rsid w:val="003061FC"/>
    <w:rsid w:val="00311D09"/>
    <w:rsid w:val="0031243A"/>
    <w:rsid w:val="00312A03"/>
    <w:rsid w:val="003132A0"/>
    <w:rsid w:val="00313D33"/>
    <w:rsid w:val="00315003"/>
    <w:rsid w:val="003160DD"/>
    <w:rsid w:val="00317F01"/>
    <w:rsid w:val="0032005D"/>
    <w:rsid w:val="00321635"/>
    <w:rsid w:val="00322C9A"/>
    <w:rsid w:val="00324BC4"/>
    <w:rsid w:val="003276B8"/>
    <w:rsid w:val="0033188B"/>
    <w:rsid w:val="0033371D"/>
    <w:rsid w:val="003353DF"/>
    <w:rsid w:val="003358BF"/>
    <w:rsid w:val="00335E43"/>
    <w:rsid w:val="003368B3"/>
    <w:rsid w:val="003369C7"/>
    <w:rsid w:val="00337123"/>
    <w:rsid w:val="00337898"/>
    <w:rsid w:val="00340085"/>
    <w:rsid w:val="003413F9"/>
    <w:rsid w:val="00341705"/>
    <w:rsid w:val="00341CFC"/>
    <w:rsid w:val="00343B29"/>
    <w:rsid w:val="00351975"/>
    <w:rsid w:val="00355056"/>
    <w:rsid w:val="00355B79"/>
    <w:rsid w:val="00357ACA"/>
    <w:rsid w:val="003601B4"/>
    <w:rsid w:val="00361623"/>
    <w:rsid w:val="003623DD"/>
    <w:rsid w:val="00362FC7"/>
    <w:rsid w:val="003636AA"/>
    <w:rsid w:val="00364A3C"/>
    <w:rsid w:val="00364A81"/>
    <w:rsid w:val="00365653"/>
    <w:rsid w:val="00366042"/>
    <w:rsid w:val="00367331"/>
    <w:rsid w:val="00367EE2"/>
    <w:rsid w:val="00370016"/>
    <w:rsid w:val="00370643"/>
    <w:rsid w:val="00370F15"/>
    <w:rsid w:val="00370F7A"/>
    <w:rsid w:val="0037661D"/>
    <w:rsid w:val="00376770"/>
    <w:rsid w:val="00377261"/>
    <w:rsid w:val="0038083D"/>
    <w:rsid w:val="003814C9"/>
    <w:rsid w:val="0038183B"/>
    <w:rsid w:val="00385E55"/>
    <w:rsid w:val="003862E2"/>
    <w:rsid w:val="00387A70"/>
    <w:rsid w:val="00387F74"/>
    <w:rsid w:val="003908C7"/>
    <w:rsid w:val="00394101"/>
    <w:rsid w:val="00394CA9"/>
    <w:rsid w:val="003960DB"/>
    <w:rsid w:val="0039771E"/>
    <w:rsid w:val="00397865"/>
    <w:rsid w:val="003A0AC1"/>
    <w:rsid w:val="003A147A"/>
    <w:rsid w:val="003A2402"/>
    <w:rsid w:val="003A5C67"/>
    <w:rsid w:val="003A6128"/>
    <w:rsid w:val="003A79BD"/>
    <w:rsid w:val="003B3CAC"/>
    <w:rsid w:val="003B4A61"/>
    <w:rsid w:val="003B5BC6"/>
    <w:rsid w:val="003B64C8"/>
    <w:rsid w:val="003B6EF9"/>
    <w:rsid w:val="003B7C06"/>
    <w:rsid w:val="003C0095"/>
    <w:rsid w:val="003C0E3C"/>
    <w:rsid w:val="003C20B4"/>
    <w:rsid w:val="003C2142"/>
    <w:rsid w:val="003C2402"/>
    <w:rsid w:val="003C3AAF"/>
    <w:rsid w:val="003C3D37"/>
    <w:rsid w:val="003C3EB9"/>
    <w:rsid w:val="003C43C0"/>
    <w:rsid w:val="003C4809"/>
    <w:rsid w:val="003C583A"/>
    <w:rsid w:val="003C5945"/>
    <w:rsid w:val="003C7BD7"/>
    <w:rsid w:val="003D0403"/>
    <w:rsid w:val="003D0CC7"/>
    <w:rsid w:val="003D1AB4"/>
    <w:rsid w:val="003D3E73"/>
    <w:rsid w:val="003D4038"/>
    <w:rsid w:val="003D40CD"/>
    <w:rsid w:val="003D45F0"/>
    <w:rsid w:val="003D53F5"/>
    <w:rsid w:val="003D76DA"/>
    <w:rsid w:val="003E12EC"/>
    <w:rsid w:val="003E46D4"/>
    <w:rsid w:val="003E4B3F"/>
    <w:rsid w:val="003E6C00"/>
    <w:rsid w:val="003E7C84"/>
    <w:rsid w:val="003F15C9"/>
    <w:rsid w:val="003F2DC0"/>
    <w:rsid w:val="003F2F55"/>
    <w:rsid w:val="003F30D5"/>
    <w:rsid w:val="003F4AF6"/>
    <w:rsid w:val="003F6E23"/>
    <w:rsid w:val="003F73DA"/>
    <w:rsid w:val="003F7C8F"/>
    <w:rsid w:val="003F7FCE"/>
    <w:rsid w:val="004001C7"/>
    <w:rsid w:val="0040086E"/>
    <w:rsid w:val="00400AEB"/>
    <w:rsid w:val="00400FF5"/>
    <w:rsid w:val="00401F7C"/>
    <w:rsid w:val="00402BC9"/>
    <w:rsid w:val="00402FB0"/>
    <w:rsid w:val="00403692"/>
    <w:rsid w:val="0040610D"/>
    <w:rsid w:val="004069A4"/>
    <w:rsid w:val="00407254"/>
    <w:rsid w:val="004106EE"/>
    <w:rsid w:val="004108D0"/>
    <w:rsid w:val="00412260"/>
    <w:rsid w:val="00412620"/>
    <w:rsid w:val="00412D29"/>
    <w:rsid w:val="00412F1D"/>
    <w:rsid w:val="004162BF"/>
    <w:rsid w:val="00417FC8"/>
    <w:rsid w:val="00420029"/>
    <w:rsid w:val="00420275"/>
    <w:rsid w:val="0042163A"/>
    <w:rsid w:val="0042367F"/>
    <w:rsid w:val="00425A5E"/>
    <w:rsid w:val="004269BE"/>
    <w:rsid w:val="00426A42"/>
    <w:rsid w:val="00426B61"/>
    <w:rsid w:val="00427148"/>
    <w:rsid w:val="00427E58"/>
    <w:rsid w:val="00431578"/>
    <w:rsid w:val="00431C95"/>
    <w:rsid w:val="0043484A"/>
    <w:rsid w:val="00434F03"/>
    <w:rsid w:val="00437E69"/>
    <w:rsid w:val="00440491"/>
    <w:rsid w:val="004405AB"/>
    <w:rsid w:val="00440DA5"/>
    <w:rsid w:val="00440DEA"/>
    <w:rsid w:val="00441A8F"/>
    <w:rsid w:val="00441D40"/>
    <w:rsid w:val="00443947"/>
    <w:rsid w:val="00445CBB"/>
    <w:rsid w:val="00446054"/>
    <w:rsid w:val="00450E42"/>
    <w:rsid w:val="00452DD4"/>
    <w:rsid w:val="004538F0"/>
    <w:rsid w:val="00453B55"/>
    <w:rsid w:val="00453D79"/>
    <w:rsid w:val="00454B43"/>
    <w:rsid w:val="00454FD3"/>
    <w:rsid w:val="004572A8"/>
    <w:rsid w:val="004577F8"/>
    <w:rsid w:val="004610C2"/>
    <w:rsid w:val="00461115"/>
    <w:rsid w:val="00461770"/>
    <w:rsid w:val="00463403"/>
    <w:rsid w:val="0046380A"/>
    <w:rsid w:val="00463C84"/>
    <w:rsid w:val="00464609"/>
    <w:rsid w:val="00464765"/>
    <w:rsid w:val="00465AC1"/>
    <w:rsid w:val="0046640D"/>
    <w:rsid w:val="00466EB6"/>
    <w:rsid w:val="00472CDF"/>
    <w:rsid w:val="004742D6"/>
    <w:rsid w:val="00474FBC"/>
    <w:rsid w:val="00474FC3"/>
    <w:rsid w:val="0047516E"/>
    <w:rsid w:val="0047598C"/>
    <w:rsid w:val="00480449"/>
    <w:rsid w:val="004804D8"/>
    <w:rsid w:val="00480615"/>
    <w:rsid w:val="00482504"/>
    <w:rsid w:val="0048314B"/>
    <w:rsid w:val="00483A17"/>
    <w:rsid w:val="00484221"/>
    <w:rsid w:val="004843F5"/>
    <w:rsid w:val="00484C5A"/>
    <w:rsid w:val="00485C43"/>
    <w:rsid w:val="004862FB"/>
    <w:rsid w:val="0048752F"/>
    <w:rsid w:val="00487FF5"/>
    <w:rsid w:val="00490477"/>
    <w:rsid w:val="0049052B"/>
    <w:rsid w:val="00490929"/>
    <w:rsid w:val="00491954"/>
    <w:rsid w:val="00491E20"/>
    <w:rsid w:val="004922A2"/>
    <w:rsid w:val="00492934"/>
    <w:rsid w:val="00492B46"/>
    <w:rsid w:val="00493310"/>
    <w:rsid w:val="004935D2"/>
    <w:rsid w:val="00493765"/>
    <w:rsid w:val="00493E7C"/>
    <w:rsid w:val="00494F07"/>
    <w:rsid w:val="00495024"/>
    <w:rsid w:val="004952FF"/>
    <w:rsid w:val="004964D0"/>
    <w:rsid w:val="00496842"/>
    <w:rsid w:val="004973AE"/>
    <w:rsid w:val="00497B47"/>
    <w:rsid w:val="004A0442"/>
    <w:rsid w:val="004A514B"/>
    <w:rsid w:val="004A5D61"/>
    <w:rsid w:val="004A63F1"/>
    <w:rsid w:val="004B109C"/>
    <w:rsid w:val="004B259E"/>
    <w:rsid w:val="004B2C6F"/>
    <w:rsid w:val="004B4FD4"/>
    <w:rsid w:val="004B6769"/>
    <w:rsid w:val="004C0736"/>
    <w:rsid w:val="004C12FC"/>
    <w:rsid w:val="004C31FA"/>
    <w:rsid w:val="004C3585"/>
    <w:rsid w:val="004C3B7D"/>
    <w:rsid w:val="004C64F8"/>
    <w:rsid w:val="004C65DE"/>
    <w:rsid w:val="004C6832"/>
    <w:rsid w:val="004D105E"/>
    <w:rsid w:val="004D111E"/>
    <w:rsid w:val="004D20CC"/>
    <w:rsid w:val="004D2A3A"/>
    <w:rsid w:val="004D2C9B"/>
    <w:rsid w:val="004D2FA3"/>
    <w:rsid w:val="004D5334"/>
    <w:rsid w:val="004D6270"/>
    <w:rsid w:val="004D62D5"/>
    <w:rsid w:val="004D639C"/>
    <w:rsid w:val="004E0BB9"/>
    <w:rsid w:val="004E0E8C"/>
    <w:rsid w:val="004E15C4"/>
    <w:rsid w:val="004E2913"/>
    <w:rsid w:val="004E2F5F"/>
    <w:rsid w:val="004E391A"/>
    <w:rsid w:val="004E3D5D"/>
    <w:rsid w:val="004E4C5E"/>
    <w:rsid w:val="004E5FB9"/>
    <w:rsid w:val="004E6C0A"/>
    <w:rsid w:val="004E72A6"/>
    <w:rsid w:val="004E7C85"/>
    <w:rsid w:val="004E7D3E"/>
    <w:rsid w:val="004F08C3"/>
    <w:rsid w:val="004F1AD0"/>
    <w:rsid w:val="004F31ED"/>
    <w:rsid w:val="004F392B"/>
    <w:rsid w:val="004F41D3"/>
    <w:rsid w:val="004F498F"/>
    <w:rsid w:val="004F4ED9"/>
    <w:rsid w:val="004F50D0"/>
    <w:rsid w:val="004F5109"/>
    <w:rsid w:val="004F5808"/>
    <w:rsid w:val="004F6A75"/>
    <w:rsid w:val="004F6CEF"/>
    <w:rsid w:val="004F79EF"/>
    <w:rsid w:val="004F7CB8"/>
    <w:rsid w:val="00500008"/>
    <w:rsid w:val="005000DA"/>
    <w:rsid w:val="00502369"/>
    <w:rsid w:val="005038C0"/>
    <w:rsid w:val="00504B46"/>
    <w:rsid w:val="00506FCE"/>
    <w:rsid w:val="00507128"/>
    <w:rsid w:val="00511447"/>
    <w:rsid w:val="00511B56"/>
    <w:rsid w:val="00512ADC"/>
    <w:rsid w:val="00514DB3"/>
    <w:rsid w:val="00515254"/>
    <w:rsid w:val="00515460"/>
    <w:rsid w:val="00515473"/>
    <w:rsid w:val="005174A6"/>
    <w:rsid w:val="00517A61"/>
    <w:rsid w:val="0052030E"/>
    <w:rsid w:val="00520732"/>
    <w:rsid w:val="00522175"/>
    <w:rsid w:val="00522D49"/>
    <w:rsid w:val="00523376"/>
    <w:rsid w:val="00523855"/>
    <w:rsid w:val="00524014"/>
    <w:rsid w:val="0052653D"/>
    <w:rsid w:val="0053094F"/>
    <w:rsid w:val="00530BF1"/>
    <w:rsid w:val="00531262"/>
    <w:rsid w:val="0053150C"/>
    <w:rsid w:val="00531C90"/>
    <w:rsid w:val="00532148"/>
    <w:rsid w:val="00533415"/>
    <w:rsid w:val="00533CBF"/>
    <w:rsid w:val="005340B6"/>
    <w:rsid w:val="005341E1"/>
    <w:rsid w:val="005351F1"/>
    <w:rsid w:val="00535215"/>
    <w:rsid w:val="00536032"/>
    <w:rsid w:val="00536A5F"/>
    <w:rsid w:val="00537542"/>
    <w:rsid w:val="00540152"/>
    <w:rsid w:val="00541279"/>
    <w:rsid w:val="00543036"/>
    <w:rsid w:val="00543526"/>
    <w:rsid w:val="005440EA"/>
    <w:rsid w:val="00545030"/>
    <w:rsid w:val="005456E7"/>
    <w:rsid w:val="00546118"/>
    <w:rsid w:val="005461D1"/>
    <w:rsid w:val="005470A1"/>
    <w:rsid w:val="00547CDD"/>
    <w:rsid w:val="00551701"/>
    <w:rsid w:val="00552445"/>
    <w:rsid w:val="00552A56"/>
    <w:rsid w:val="005535F0"/>
    <w:rsid w:val="00553847"/>
    <w:rsid w:val="00554932"/>
    <w:rsid w:val="005563A6"/>
    <w:rsid w:val="00560393"/>
    <w:rsid w:val="005608CC"/>
    <w:rsid w:val="00560C21"/>
    <w:rsid w:val="00562B08"/>
    <w:rsid w:val="005635D2"/>
    <w:rsid w:val="00565F2F"/>
    <w:rsid w:val="005663CB"/>
    <w:rsid w:val="005667E1"/>
    <w:rsid w:val="00566B0E"/>
    <w:rsid w:val="0057164D"/>
    <w:rsid w:val="00571F12"/>
    <w:rsid w:val="00572518"/>
    <w:rsid w:val="00575300"/>
    <w:rsid w:val="0057769E"/>
    <w:rsid w:val="00577870"/>
    <w:rsid w:val="00577D0C"/>
    <w:rsid w:val="00580286"/>
    <w:rsid w:val="00581982"/>
    <w:rsid w:val="00581B1D"/>
    <w:rsid w:val="005821E5"/>
    <w:rsid w:val="00582254"/>
    <w:rsid w:val="00582EF3"/>
    <w:rsid w:val="00583DF6"/>
    <w:rsid w:val="0058478D"/>
    <w:rsid w:val="00584D3B"/>
    <w:rsid w:val="00585694"/>
    <w:rsid w:val="0058628E"/>
    <w:rsid w:val="00586C6B"/>
    <w:rsid w:val="00587467"/>
    <w:rsid w:val="0059034B"/>
    <w:rsid w:val="0059048F"/>
    <w:rsid w:val="005915FD"/>
    <w:rsid w:val="005916A7"/>
    <w:rsid w:val="0059323B"/>
    <w:rsid w:val="005937E8"/>
    <w:rsid w:val="00593998"/>
    <w:rsid w:val="00593A13"/>
    <w:rsid w:val="00594108"/>
    <w:rsid w:val="005943F6"/>
    <w:rsid w:val="005959D4"/>
    <w:rsid w:val="00595E7A"/>
    <w:rsid w:val="005978E1"/>
    <w:rsid w:val="005A1500"/>
    <w:rsid w:val="005A1751"/>
    <w:rsid w:val="005A2EC5"/>
    <w:rsid w:val="005A314E"/>
    <w:rsid w:val="005A415D"/>
    <w:rsid w:val="005A54B5"/>
    <w:rsid w:val="005A5738"/>
    <w:rsid w:val="005A5FED"/>
    <w:rsid w:val="005A651B"/>
    <w:rsid w:val="005A6E0A"/>
    <w:rsid w:val="005A6F04"/>
    <w:rsid w:val="005A7005"/>
    <w:rsid w:val="005B0CF1"/>
    <w:rsid w:val="005B1898"/>
    <w:rsid w:val="005B273B"/>
    <w:rsid w:val="005B2919"/>
    <w:rsid w:val="005B3051"/>
    <w:rsid w:val="005B3161"/>
    <w:rsid w:val="005C4A58"/>
    <w:rsid w:val="005C4C8C"/>
    <w:rsid w:val="005C5B52"/>
    <w:rsid w:val="005C5DDF"/>
    <w:rsid w:val="005D1AA4"/>
    <w:rsid w:val="005D290C"/>
    <w:rsid w:val="005D3542"/>
    <w:rsid w:val="005D3701"/>
    <w:rsid w:val="005D39C1"/>
    <w:rsid w:val="005D57EB"/>
    <w:rsid w:val="005D6A17"/>
    <w:rsid w:val="005D6C5C"/>
    <w:rsid w:val="005D72AA"/>
    <w:rsid w:val="005E1F18"/>
    <w:rsid w:val="005E500C"/>
    <w:rsid w:val="005E583E"/>
    <w:rsid w:val="005E6518"/>
    <w:rsid w:val="005F0E9A"/>
    <w:rsid w:val="005F2502"/>
    <w:rsid w:val="005F3F46"/>
    <w:rsid w:val="005F5159"/>
    <w:rsid w:val="005F5332"/>
    <w:rsid w:val="005F5710"/>
    <w:rsid w:val="005F685B"/>
    <w:rsid w:val="005F69E9"/>
    <w:rsid w:val="005F7F53"/>
    <w:rsid w:val="0060113A"/>
    <w:rsid w:val="006012B8"/>
    <w:rsid w:val="00601516"/>
    <w:rsid w:val="006017EC"/>
    <w:rsid w:val="00601DDE"/>
    <w:rsid w:val="00603C73"/>
    <w:rsid w:val="00603F77"/>
    <w:rsid w:val="0060547F"/>
    <w:rsid w:val="00606CCD"/>
    <w:rsid w:val="00606D95"/>
    <w:rsid w:val="00607360"/>
    <w:rsid w:val="00607A96"/>
    <w:rsid w:val="00610227"/>
    <w:rsid w:val="00610878"/>
    <w:rsid w:val="0061110F"/>
    <w:rsid w:val="00614A6C"/>
    <w:rsid w:val="00614EA3"/>
    <w:rsid w:val="00617B26"/>
    <w:rsid w:val="0061B840"/>
    <w:rsid w:val="00620A58"/>
    <w:rsid w:val="006215C1"/>
    <w:rsid w:val="006223ED"/>
    <w:rsid w:val="00624F0A"/>
    <w:rsid w:val="00625D4C"/>
    <w:rsid w:val="00626930"/>
    <w:rsid w:val="006278AE"/>
    <w:rsid w:val="006311E5"/>
    <w:rsid w:val="00631410"/>
    <w:rsid w:val="006335D9"/>
    <w:rsid w:val="00634153"/>
    <w:rsid w:val="00635696"/>
    <w:rsid w:val="00635F7E"/>
    <w:rsid w:val="00636807"/>
    <w:rsid w:val="00640D42"/>
    <w:rsid w:val="00641A24"/>
    <w:rsid w:val="0064219F"/>
    <w:rsid w:val="006441CB"/>
    <w:rsid w:val="006465B5"/>
    <w:rsid w:val="006472B7"/>
    <w:rsid w:val="00650687"/>
    <w:rsid w:val="006516B4"/>
    <w:rsid w:val="006519A0"/>
    <w:rsid w:val="00652612"/>
    <w:rsid w:val="00652EE5"/>
    <w:rsid w:val="0065329F"/>
    <w:rsid w:val="00656658"/>
    <w:rsid w:val="00656E6C"/>
    <w:rsid w:val="00657193"/>
    <w:rsid w:val="00660993"/>
    <w:rsid w:val="006652E4"/>
    <w:rsid w:val="00665333"/>
    <w:rsid w:val="0066587D"/>
    <w:rsid w:val="0066641B"/>
    <w:rsid w:val="00666B50"/>
    <w:rsid w:val="00667F7A"/>
    <w:rsid w:val="0067017E"/>
    <w:rsid w:val="00670E1F"/>
    <w:rsid w:val="006711E3"/>
    <w:rsid w:val="00671D60"/>
    <w:rsid w:val="00672237"/>
    <w:rsid w:val="006725C9"/>
    <w:rsid w:val="00673ACE"/>
    <w:rsid w:val="0067446B"/>
    <w:rsid w:val="00674C31"/>
    <w:rsid w:val="00674CD6"/>
    <w:rsid w:val="006753A1"/>
    <w:rsid w:val="006753E1"/>
    <w:rsid w:val="00675CC5"/>
    <w:rsid w:val="0067619B"/>
    <w:rsid w:val="006763BE"/>
    <w:rsid w:val="006770B4"/>
    <w:rsid w:val="00677306"/>
    <w:rsid w:val="006822C1"/>
    <w:rsid w:val="00684A12"/>
    <w:rsid w:val="00684CD9"/>
    <w:rsid w:val="00684F0F"/>
    <w:rsid w:val="006862CA"/>
    <w:rsid w:val="00686457"/>
    <w:rsid w:val="00686B94"/>
    <w:rsid w:val="006873C3"/>
    <w:rsid w:val="00690D9B"/>
    <w:rsid w:val="00691395"/>
    <w:rsid w:val="006918BA"/>
    <w:rsid w:val="0069214F"/>
    <w:rsid w:val="00692AB0"/>
    <w:rsid w:val="00693023"/>
    <w:rsid w:val="006931A2"/>
    <w:rsid w:val="006931CD"/>
    <w:rsid w:val="0069373E"/>
    <w:rsid w:val="00693A62"/>
    <w:rsid w:val="00693D90"/>
    <w:rsid w:val="006951E5"/>
    <w:rsid w:val="00695458"/>
    <w:rsid w:val="0069610A"/>
    <w:rsid w:val="00696F8F"/>
    <w:rsid w:val="00697657"/>
    <w:rsid w:val="006A0804"/>
    <w:rsid w:val="006A0BCF"/>
    <w:rsid w:val="006A0CED"/>
    <w:rsid w:val="006A1844"/>
    <w:rsid w:val="006A2780"/>
    <w:rsid w:val="006A2C8A"/>
    <w:rsid w:val="006A2CDB"/>
    <w:rsid w:val="006A2F96"/>
    <w:rsid w:val="006A4476"/>
    <w:rsid w:val="006A79CD"/>
    <w:rsid w:val="006B02C8"/>
    <w:rsid w:val="006B0DF3"/>
    <w:rsid w:val="006B137F"/>
    <w:rsid w:val="006B2326"/>
    <w:rsid w:val="006B5278"/>
    <w:rsid w:val="006B5831"/>
    <w:rsid w:val="006B66DE"/>
    <w:rsid w:val="006B67CB"/>
    <w:rsid w:val="006B7DA7"/>
    <w:rsid w:val="006C08AC"/>
    <w:rsid w:val="006C08BA"/>
    <w:rsid w:val="006C37C5"/>
    <w:rsid w:val="006C58CB"/>
    <w:rsid w:val="006C6720"/>
    <w:rsid w:val="006C6A15"/>
    <w:rsid w:val="006C6D70"/>
    <w:rsid w:val="006D0113"/>
    <w:rsid w:val="006D180D"/>
    <w:rsid w:val="006D2955"/>
    <w:rsid w:val="006D3D7B"/>
    <w:rsid w:val="006D3ED1"/>
    <w:rsid w:val="006D404F"/>
    <w:rsid w:val="006D433C"/>
    <w:rsid w:val="006D4627"/>
    <w:rsid w:val="006D4FA3"/>
    <w:rsid w:val="006D7961"/>
    <w:rsid w:val="006E1DFF"/>
    <w:rsid w:val="006E2999"/>
    <w:rsid w:val="006E33E8"/>
    <w:rsid w:val="006E38F4"/>
    <w:rsid w:val="006E3D66"/>
    <w:rsid w:val="006E5D74"/>
    <w:rsid w:val="006E60BA"/>
    <w:rsid w:val="006E60F3"/>
    <w:rsid w:val="006E7472"/>
    <w:rsid w:val="006E79BC"/>
    <w:rsid w:val="006F10DE"/>
    <w:rsid w:val="006F2F4F"/>
    <w:rsid w:val="006F3B99"/>
    <w:rsid w:val="006F424A"/>
    <w:rsid w:val="006F43B0"/>
    <w:rsid w:val="006F479D"/>
    <w:rsid w:val="006F58A8"/>
    <w:rsid w:val="006F5F8A"/>
    <w:rsid w:val="00700A8E"/>
    <w:rsid w:val="0070200D"/>
    <w:rsid w:val="0070364C"/>
    <w:rsid w:val="0070572E"/>
    <w:rsid w:val="007069C0"/>
    <w:rsid w:val="00710577"/>
    <w:rsid w:val="007108EC"/>
    <w:rsid w:val="0071093A"/>
    <w:rsid w:val="00714DC9"/>
    <w:rsid w:val="00716EE5"/>
    <w:rsid w:val="00717CEB"/>
    <w:rsid w:val="00717E39"/>
    <w:rsid w:val="00720050"/>
    <w:rsid w:val="007204E4"/>
    <w:rsid w:val="007206CA"/>
    <w:rsid w:val="00721BBA"/>
    <w:rsid w:val="00723D9B"/>
    <w:rsid w:val="00724A12"/>
    <w:rsid w:val="00725369"/>
    <w:rsid w:val="00725A6D"/>
    <w:rsid w:val="007275B0"/>
    <w:rsid w:val="007301CA"/>
    <w:rsid w:val="007307F0"/>
    <w:rsid w:val="00730CDF"/>
    <w:rsid w:val="007326E1"/>
    <w:rsid w:val="007331AD"/>
    <w:rsid w:val="00733267"/>
    <w:rsid w:val="007336F1"/>
    <w:rsid w:val="00733BB9"/>
    <w:rsid w:val="00733FE3"/>
    <w:rsid w:val="0073517A"/>
    <w:rsid w:val="0073549B"/>
    <w:rsid w:val="00735DC6"/>
    <w:rsid w:val="00736C4B"/>
    <w:rsid w:val="0073748A"/>
    <w:rsid w:val="00740C78"/>
    <w:rsid w:val="00740EE8"/>
    <w:rsid w:val="007413C6"/>
    <w:rsid w:val="00741929"/>
    <w:rsid w:val="00743A6B"/>
    <w:rsid w:val="00743B51"/>
    <w:rsid w:val="00745688"/>
    <w:rsid w:val="00750D7A"/>
    <w:rsid w:val="007512DC"/>
    <w:rsid w:val="0075185D"/>
    <w:rsid w:val="00754B7E"/>
    <w:rsid w:val="007554A6"/>
    <w:rsid w:val="007556F5"/>
    <w:rsid w:val="00755B31"/>
    <w:rsid w:val="00760228"/>
    <w:rsid w:val="00761F63"/>
    <w:rsid w:val="007636BC"/>
    <w:rsid w:val="00764297"/>
    <w:rsid w:val="00764FD0"/>
    <w:rsid w:val="00766CB5"/>
    <w:rsid w:val="00767303"/>
    <w:rsid w:val="00770B32"/>
    <w:rsid w:val="0077493C"/>
    <w:rsid w:val="00776264"/>
    <w:rsid w:val="00776554"/>
    <w:rsid w:val="00780219"/>
    <w:rsid w:val="00780A6C"/>
    <w:rsid w:val="007827AA"/>
    <w:rsid w:val="007827BF"/>
    <w:rsid w:val="00782831"/>
    <w:rsid w:val="0078356E"/>
    <w:rsid w:val="007836C1"/>
    <w:rsid w:val="00783763"/>
    <w:rsid w:val="00783B19"/>
    <w:rsid w:val="0078443D"/>
    <w:rsid w:val="007848A1"/>
    <w:rsid w:val="00785CDF"/>
    <w:rsid w:val="007867A4"/>
    <w:rsid w:val="00786DAE"/>
    <w:rsid w:val="0079243A"/>
    <w:rsid w:val="007939D1"/>
    <w:rsid w:val="00793D57"/>
    <w:rsid w:val="00797C00"/>
    <w:rsid w:val="007A0374"/>
    <w:rsid w:val="007A2B7C"/>
    <w:rsid w:val="007A2C26"/>
    <w:rsid w:val="007A363C"/>
    <w:rsid w:val="007A42F0"/>
    <w:rsid w:val="007A4495"/>
    <w:rsid w:val="007A4874"/>
    <w:rsid w:val="007A49E4"/>
    <w:rsid w:val="007A4FE8"/>
    <w:rsid w:val="007A5223"/>
    <w:rsid w:val="007A58E3"/>
    <w:rsid w:val="007A64AB"/>
    <w:rsid w:val="007A6DAF"/>
    <w:rsid w:val="007B007E"/>
    <w:rsid w:val="007B1BAE"/>
    <w:rsid w:val="007B1F30"/>
    <w:rsid w:val="007B3AB0"/>
    <w:rsid w:val="007B4005"/>
    <w:rsid w:val="007B5144"/>
    <w:rsid w:val="007B6FFC"/>
    <w:rsid w:val="007B7EF4"/>
    <w:rsid w:val="007C34EB"/>
    <w:rsid w:val="007C3684"/>
    <w:rsid w:val="007C6457"/>
    <w:rsid w:val="007D0E6B"/>
    <w:rsid w:val="007D1494"/>
    <w:rsid w:val="007D239F"/>
    <w:rsid w:val="007D25D9"/>
    <w:rsid w:val="007D32FB"/>
    <w:rsid w:val="007D5103"/>
    <w:rsid w:val="007D5521"/>
    <w:rsid w:val="007D6354"/>
    <w:rsid w:val="007D73B3"/>
    <w:rsid w:val="007D7537"/>
    <w:rsid w:val="007D7778"/>
    <w:rsid w:val="007E0EE8"/>
    <w:rsid w:val="007E1110"/>
    <w:rsid w:val="007E1BAC"/>
    <w:rsid w:val="007F109B"/>
    <w:rsid w:val="007F37BA"/>
    <w:rsid w:val="007F3847"/>
    <w:rsid w:val="007F4A94"/>
    <w:rsid w:val="007F582D"/>
    <w:rsid w:val="007F627F"/>
    <w:rsid w:val="007F6FD1"/>
    <w:rsid w:val="007F7AAE"/>
    <w:rsid w:val="00800828"/>
    <w:rsid w:val="00800C31"/>
    <w:rsid w:val="00801FA1"/>
    <w:rsid w:val="00803FA8"/>
    <w:rsid w:val="00804800"/>
    <w:rsid w:val="00806EA8"/>
    <w:rsid w:val="008074C5"/>
    <w:rsid w:val="00807B25"/>
    <w:rsid w:val="00807EFD"/>
    <w:rsid w:val="008100DE"/>
    <w:rsid w:val="00811325"/>
    <w:rsid w:val="008123BF"/>
    <w:rsid w:val="00814DE8"/>
    <w:rsid w:val="00820901"/>
    <w:rsid w:val="00821E55"/>
    <w:rsid w:val="00822279"/>
    <w:rsid w:val="00822790"/>
    <w:rsid w:val="00822BFA"/>
    <w:rsid w:val="00822E0F"/>
    <w:rsid w:val="0082304D"/>
    <w:rsid w:val="00823821"/>
    <w:rsid w:val="00825695"/>
    <w:rsid w:val="00825CED"/>
    <w:rsid w:val="00825F14"/>
    <w:rsid w:val="0082600E"/>
    <w:rsid w:val="00826BE9"/>
    <w:rsid w:val="00826F90"/>
    <w:rsid w:val="008305DC"/>
    <w:rsid w:val="00832397"/>
    <w:rsid w:val="008327F4"/>
    <w:rsid w:val="00833482"/>
    <w:rsid w:val="00833838"/>
    <w:rsid w:val="00834106"/>
    <w:rsid w:val="00834170"/>
    <w:rsid w:val="00834B16"/>
    <w:rsid w:val="008350B9"/>
    <w:rsid w:val="00836A4A"/>
    <w:rsid w:val="00837C60"/>
    <w:rsid w:val="008416C4"/>
    <w:rsid w:val="00841A1B"/>
    <w:rsid w:val="00841B29"/>
    <w:rsid w:val="00841B4F"/>
    <w:rsid w:val="008422D2"/>
    <w:rsid w:val="00843392"/>
    <w:rsid w:val="00844E09"/>
    <w:rsid w:val="0084561C"/>
    <w:rsid w:val="008459F9"/>
    <w:rsid w:val="00846CCB"/>
    <w:rsid w:val="008515BD"/>
    <w:rsid w:val="008516DB"/>
    <w:rsid w:val="008532D5"/>
    <w:rsid w:val="00857372"/>
    <w:rsid w:val="0086104C"/>
    <w:rsid w:val="0086190D"/>
    <w:rsid w:val="00862096"/>
    <w:rsid w:val="0086229B"/>
    <w:rsid w:val="00862F75"/>
    <w:rsid w:val="00863037"/>
    <w:rsid w:val="00863AC4"/>
    <w:rsid w:val="00863FFB"/>
    <w:rsid w:val="00864275"/>
    <w:rsid w:val="00865325"/>
    <w:rsid w:val="0086559A"/>
    <w:rsid w:val="00866FA1"/>
    <w:rsid w:val="00870781"/>
    <w:rsid w:val="00870DAA"/>
    <w:rsid w:val="008710E4"/>
    <w:rsid w:val="008713A9"/>
    <w:rsid w:val="00872F49"/>
    <w:rsid w:val="008743F7"/>
    <w:rsid w:val="00874958"/>
    <w:rsid w:val="00875010"/>
    <w:rsid w:val="008765AC"/>
    <w:rsid w:val="00876F70"/>
    <w:rsid w:val="0088045A"/>
    <w:rsid w:val="008808B2"/>
    <w:rsid w:val="0088186C"/>
    <w:rsid w:val="00882F6E"/>
    <w:rsid w:val="008833E1"/>
    <w:rsid w:val="00883A36"/>
    <w:rsid w:val="00886B24"/>
    <w:rsid w:val="0089005B"/>
    <w:rsid w:val="00890983"/>
    <w:rsid w:val="00890C20"/>
    <w:rsid w:val="008944F7"/>
    <w:rsid w:val="00894612"/>
    <w:rsid w:val="00895E7A"/>
    <w:rsid w:val="0089602A"/>
    <w:rsid w:val="008961FD"/>
    <w:rsid w:val="00896D3E"/>
    <w:rsid w:val="008970E6"/>
    <w:rsid w:val="008A0360"/>
    <w:rsid w:val="008A0AD7"/>
    <w:rsid w:val="008A2873"/>
    <w:rsid w:val="008A4452"/>
    <w:rsid w:val="008A4F70"/>
    <w:rsid w:val="008A543F"/>
    <w:rsid w:val="008A5702"/>
    <w:rsid w:val="008A64E6"/>
    <w:rsid w:val="008A6CD4"/>
    <w:rsid w:val="008A72FA"/>
    <w:rsid w:val="008A7C25"/>
    <w:rsid w:val="008B05A7"/>
    <w:rsid w:val="008B0E8E"/>
    <w:rsid w:val="008B10FF"/>
    <w:rsid w:val="008B2281"/>
    <w:rsid w:val="008B29A0"/>
    <w:rsid w:val="008B393F"/>
    <w:rsid w:val="008B4B38"/>
    <w:rsid w:val="008B6C38"/>
    <w:rsid w:val="008B6E59"/>
    <w:rsid w:val="008C0C53"/>
    <w:rsid w:val="008C0F0C"/>
    <w:rsid w:val="008C0F33"/>
    <w:rsid w:val="008C254E"/>
    <w:rsid w:val="008C2E3A"/>
    <w:rsid w:val="008C38FF"/>
    <w:rsid w:val="008C4435"/>
    <w:rsid w:val="008C6EF4"/>
    <w:rsid w:val="008C7C29"/>
    <w:rsid w:val="008D340D"/>
    <w:rsid w:val="008D459A"/>
    <w:rsid w:val="008D6EDE"/>
    <w:rsid w:val="008D72D7"/>
    <w:rsid w:val="008E179F"/>
    <w:rsid w:val="008E24C2"/>
    <w:rsid w:val="008E2946"/>
    <w:rsid w:val="008E3759"/>
    <w:rsid w:val="008E476D"/>
    <w:rsid w:val="008E49F3"/>
    <w:rsid w:val="008E52CE"/>
    <w:rsid w:val="008E5CA8"/>
    <w:rsid w:val="008E6273"/>
    <w:rsid w:val="008E6670"/>
    <w:rsid w:val="008E76C0"/>
    <w:rsid w:val="008F02CA"/>
    <w:rsid w:val="008F0446"/>
    <w:rsid w:val="008F0592"/>
    <w:rsid w:val="008F1070"/>
    <w:rsid w:val="008F18B0"/>
    <w:rsid w:val="008F1E8C"/>
    <w:rsid w:val="008F2EE1"/>
    <w:rsid w:val="008F3337"/>
    <w:rsid w:val="008F397D"/>
    <w:rsid w:val="008F5A03"/>
    <w:rsid w:val="008F5F05"/>
    <w:rsid w:val="008F5F17"/>
    <w:rsid w:val="008F7002"/>
    <w:rsid w:val="008F7336"/>
    <w:rsid w:val="008F73EC"/>
    <w:rsid w:val="008F7714"/>
    <w:rsid w:val="008F7BA1"/>
    <w:rsid w:val="00901236"/>
    <w:rsid w:val="009023B9"/>
    <w:rsid w:val="00902619"/>
    <w:rsid w:val="00902942"/>
    <w:rsid w:val="009037DE"/>
    <w:rsid w:val="00904A12"/>
    <w:rsid w:val="009052B5"/>
    <w:rsid w:val="00905627"/>
    <w:rsid w:val="00906DE0"/>
    <w:rsid w:val="009114F4"/>
    <w:rsid w:val="00912E98"/>
    <w:rsid w:val="00913DAE"/>
    <w:rsid w:val="009142E2"/>
    <w:rsid w:val="00915019"/>
    <w:rsid w:val="0091609A"/>
    <w:rsid w:val="00916EF4"/>
    <w:rsid w:val="00916FD9"/>
    <w:rsid w:val="00917721"/>
    <w:rsid w:val="00917A68"/>
    <w:rsid w:val="00917B3D"/>
    <w:rsid w:val="00917F00"/>
    <w:rsid w:val="0092248D"/>
    <w:rsid w:val="00922507"/>
    <w:rsid w:val="00922AC5"/>
    <w:rsid w:val="00923B9B"/>
    <w:rsid w:val="00925ADB"/>
    <w:rsid w:val="00926B08"/>
    <w:rsid w:val="00926C91"/>
    <w:rsid w:val="00927E10"/>
    <w:rsid w:val="0093003F"/>
    <w:rsid w:val="0093051E"/>
    <w:rsid w:val="00930B55"/>
    <w:rsid w:val="0093103E"/>
    <w:rsid w:val="009312F6"/>
    <w:rsid w:val="0093196D"/>
    <w:rsid w:val="00931A17"/>
    <w:rsid w:val="009331A4"/>
    <w:rsid w:val="009333E0"/>
    <w:rsid w:val="009343E0"/>
    <w:rsid w:val="00934BBE"/>
    <w:rsid w:val="00934D8F"/>
    <w:rsid w:val="00937BE1"/>
    <w:rsid w:val="009431C9"/>
    <w:rsid w:val="00951A12"/>
    <w:rsid w:val="00951E6B"/>
    <w:rsid w:val="00952964"/>
    <w:rsid w:val="009547AC"/>
    <w:rsid w:val="0095501B"/>
    <w:rsid w:val="00956BC1"/>
    <w:rsid w:val="00957335"/>
    <w:rsid w:val="00960143"/>
    <w:rsid w:val="0096079F"/>
    <w:rsid w:val="00961BB9"/>
    <w:rsid w:val="0096718A"/>
    <w:rsid w:val="00967563"/>
    <w:rsid w:val="0096763D"/>
    <w:rsid w:val="00967769"/>
    <w:rsid w:val="00970D12"/>
    <w:rsid w:val="00971627"/>
    <w:rsid w:val="009726E3"/>
    <w:rsid w:val="00972ABD"/>
    <w:rsid w:val="0097364F"/>
    <w:rsid w:val="009742E0"/>
    <w:rsid w:val="009757A4"/>
    <w:rsid w:val="009772BD"/>
    <w:rsid w:val="0097792A"/>
    <w:rsid w:val="009802BF"/>
    <w:rsid w:val="00980D35"/>
    <w:rsid w:val="00981DAD"/>
    <w:rsid w:val="009837C8"/>
    <w:rsid w:val="0098593B"/>
    <w:rsid w:val="009870F2"/>
    <w:rsid w:val="00987B13"/>
    <w:rsid w:val="009900CA"/>
    <w:rsid w:val="00990A4E"/>
    <w:rsid w:val="00990C51"/>
    <w:rsid w:val="0099130D"/>
    <w:rsid w:val="0099406E"/>
    <w:rsid w:val="00994942"/>
    <w:rsid w:val="00996B41"/>
    <w:rsid w:val="009A140C"/>
    <w:rsid w:val="009A18FD"/>
    <w:rsid w:val="009A2549"/>
    <w:rsid w:val="009A25FD"/>
    <w:rsid w:val="009A2CCD"/>
    <w:rsid w:val="009A37D2"/>
    <w:rsid w:val="009A3BE5"/>
    <w:rsid w:val="009B0D96"/>
    <w:rsid w:val="009B1164"/>
    <w:rsid w:val="009B22F5"/>
    <w:rsid w:val="009B35E6"/>
    <w:rsid w:val="009B5052"/>
    <w:rsid w:val="009B5106"/>
    <w:rsid w:val="009B5388"/>
    <w:rsid w:val="009C0AC1"/>
    <w:rsid w:val="009C0D74"/>
    <w:rsid w:val="009C10AC"/>
    <w:rsid w:val="009C261D"/>
    <w:rsid w:val="009C3453"/>
    <w:rsid w:val="009D122B"/>
    <w:rsid w:val="009D2EF0"/>
    <w:rsid w:val="009D2F13"/>
    <w:rsid w:val="009D2FB6"/>
    <w:rsid w:val="009D4A3E"/>
    <w:rsid w:val="009D6D33"/>
    <w:rsid w:val="009E162B"/>
    <w:rsid w:val="009E233E"/>
    <w:rsid w:val="009E4656"/>
    <w:rsid w:val="009E53F9"/>
    <w:rsid w:val="009E6DA8"/>
    <w:rsid w:val="009F09A9"/>
    <w:rsid w:val="009F1344"/>
    <w:rsid w:val="009F4C1B"/>
    <w:rsid w:val="009F4D6F"/>
    <w:rsid w:val="009F5C18"/>
    <w:rsid w:val="009F63B8"/>
    <w:rsid w:val="009F7BFD"/>
    <w:rsid w:val="009F7CBC"/>
    <w:rsid w:val="009F7DDD"/>
    <w:rsid w:val="00A027C3"/>
    <w:rsid w:val="00A03297"/>
    <w:rsid w:val="00A04EF2"/>
    <w:rsid w:val="00A05F9E"/>
    <w:rsid w:val="00A078B8"/>
    <w:rsid w:val="00A079EE"/>
    <w:rsid w:val="00A07AD8"/>
    <w:rsid w:val="00A11DFD"/>
    <w:rsid w:val="00A12349"/>
    <w:rsid w:val="00A12525"/>
    <w:rsid w:val="00A129F5"/>
    <w:rsid w:val="00A12B6B"/>
    <w:rsid w:val="00A14420"/>
    <w:rsid w:val="00A15189"/>
    <w:rsid w:val="00A202D1"/>
    <w:rsid w:val="00A20366"/>
    <w:rsid w:val="00A20470"/>
    <w:rsid w:val="00A20791"/>
    <w:rsid w:val="00A20BF7"/>
    <w:rsid w:val="00A2341E"/>
    <w:rsid w:val="00A255C6"/>
    <w:rsid w:val="00A25B42"/>
    <w:rsid w:val="00A30542"/>
    <w:rsid w:val="00A306FE"/>
    <w:rsid w:val="00A30CED"/>
    <w:rsid w:val="00A313EF"/>
    <w:rsid w:val="00A3187D"/>
    <w:rsid w:val="00A31C60"/>
    <w:rsid w:val="00A31DF4"/>
    <w:rsid w:val="00A363EC"/>
    <w:rsid w:val="00A37020"/>
    <w:rsid w:val="00A37F2D"/>
    <w:rsid w:val="00A44631"/>
    <w:rsid w:val="00A468F7"/>
    <w:rsid w:val="00A47490"/>
    <w:rsid w:val="00A50CDA"/>
    <w:rsid w:val="00A50E43"/>
    <w:rsid w:val="00A50EB5"/>
    <w:rsid w:val="00A523D5"/>
    <w:rsid w:val="00A52B6D"/>
    <w:rsid w:val="00A530D7"/>
    <w:rsid w:val="00A537CC"/>
    <w:rsid w:val="00A53CEB"/>
    <w:rsid w:val="00A54CB0"/>
    <w:rsid w:val="00A5501A"/>
    <w:rsid w:val="00A551A3"/>
    <w:rsid w:val="00A55CB3"/>
    <w:rsid w:val="00A5640D"/>
    <w:rsid w:val="00A614DD"/>
    <w:rsid w:val="00A6470C"/>
    <w:rsid w:val="00A649B4"/>
    <w:rsid w:val="00A64C2D"/>
    <w:rsid w:val="00A66E6B"/>
    <w:rsid w:val="00A7117E"/>
    <w:rsid w:val="00A72416"/>
    <w:rsid w:val="00A728A2"/>
    <w:rsid w:val="00A73CEE"/>
    <w:rsid w:val="00A74191"/>
    <w:rsid w:val="00A74203"/>
    <w:rsid w:val="00A7429A"/>
    <w:rsid w:val="00A74DB9"/>
    <w:rsid w:val="00A76CC3"/>
    <w:rsid w:val="00A77912"/>
    <w:rsid w:val="00A815A6"/>
    <w:rsid w:val="00A818A6"/>
    <w:rsid w:val="00A82825"/>
    <w:rsid w:val="00A82E76"/>
    <w:rsid w:val="00A832D9"/>
    <w:rsid w:val="00A84151"/>
    <w:rsid w:val="00A90E77"/>
    <w:rsid w:val="00A920BD"/>
    <w:rsid w:val="00A928DE"/>
    <w:rsid w:val="00A92919"/>
    <w:rsid w:val="00A92C41"/>
    <w:rsid w:val="00A9337D"/>
    <w:rsid w:val="00A95142"/>
    <w:rsid w:val="00A95325"/>
    <w:rsid w:val="00A978FD"/>
    <w:rsid w:val="00A979F0"/>
    <w:rsid w:val="00A97CEE"/>
    <w:rsid w:val="00AA09AE"/>
    <w:rsid w:val="00AA0AD5"/>
    <w:rsid w:val="00AA168A"/>
    <w:rsid w:val="00AA1CBC"/>
    <w:rsid w:val="00AA50A2"/>
    <w:rsid w:val="00AA609A"/>
    <w:rsid w:val="00AA66F5"/>
    <w:rsid w:val="00AB0387"/>
    <w:rsid w:val="00AB0792"/>
    <w:rsid w:val="00AB2559"/>
    <w:rsid w:val="00AB3FD8"/>
    <w:rsid w:val="00AC04A3"/>
    <w:rsid w:val="00AC092F"/>
    <w:rsid w:val="00AC1223"/>
    <w:rsid w:val="00AC2EDA"/>
    <w:rsid w:val="00AC3258"/>
    <w:rsid w:val="00AC49B0"/>
    <w:rsid w:val="00AC6E5A"/>
    <w:rsid w:val="00AC766B"/>
    <w:rsid w:val="00AD0ADC"/>
    <w:rsid w:val="00AD589F"/>
    <w:rsid w:val="00AD5E91"/>
    <w:rsid w:val="00AD6C6E"/>
    <w:rsid w:val="00AE1AD9"/>
    <w:rsid w:val="00AE1F14"/>
    <w:rsid w:val="00AE445D"/>
    <w:rsid w:val="00AE490A"/>
    <w:rsid w:val="00AE5904"/>
    <w:rsid w:val="00AE6842"/>
    <w:rsid w:val="00AE703B"/>
    <w:rsid w:val="00AE71E7"/>
    <w:rsid w:val="00AF0C65"/>
    <w:rsid w:val="00AF5E6E"/>
    <w:rsid w:val="00AF62F4"/>
    <w:rsid w:val="00AF6E97"/>
    <w:rsid w:val="00AF76C9"/>
    <w:rsid w:val="00B0008E"/>
    <w:rsid w:val="00B00E75"/>
    <w:rsid w:val="00B01BF1"/>
    <w:rsid w:val="00B02972"/>
    <w:rsid w:val="00B0365F"/>
    <w:rsid w:val="00B04CA8"/>
    <w:rsid w:val="00B10ED8"/>
    <w:rsid w:val="00B1276C"/>
    <w:rsid w:val="00B14BF5"/>
    <w:rsid w:val="00B15409"/>
    <w:rsid w:val="00B166D0"/>
    <w:rsid w:val="00B1683D"/>
    <w:rsid w:val="00B205FD"/>
    <w:rsid w:val="00B2097D"/>
    <w:rsid w:val="00B23BB5"/>
    <w:rsid w:val="00B2529C"/>
    <w:rsid w:val="00B25497"/>
    <w:rsid w:val="00B26407"/>
    <w:rsid w:val="00B2760E"/>
    <w:rsid w:val="00B27621"/>
    <w:rsid w:val="00B27D06"/>
    <w:rsid w:val="00B3018A"/>
    <w:rsid w:val="00B30689"/>
    <w:rsid w:val="00B32D8A"/>
    <w:rsid w:val="00B3523F"/>
    <w:rsid w:val="00B352CB"/>
    <w:rsid w:val="00B35FF6"/>
    <w:rsid w:val="00B36B95"/>
    <w:rsid w:val="00B374DD"/>
    <w:rsid w:val="00B40F73"/>
    <w:rsid w:val="00B41489"/>
    <w:rsid w:val="00B419AE"/>
    <w:rsid w:val="00B4365B"/>
    <w:rsid w:val="00B447E0"/>
    <w:rsid w:val="00B4488A"/>
    <w:rsid w:val="00B54A38"/>
    <w:rsid w:val="00B551B9"/>
    <w:rsid w:val="00B565E1"/>
    <w:rsid w:val="00B56C99"/>
    <w:rsid w:val="00B60BEF"/>
    <w:rsid w:val="00B636EC"/>
    <w:rsid w:val="00B63EC4"/>
    <w:rsid w:val="00B64E41"/>
    <w:rsid w:val="00B6581B"/>
    <w:rsid w:val="00B67497"/>
    <w:rsid w:val="00B70505"/>
    <w:rsid w:val="00B71364"/>
    <w:rsid w:val="00B737DC"/>
    <w:rsid w:val="00B76235"/>
    <w:rsid w:val="00B76D73"/>
    <w:rsid w:val="00B778C5"/>
    <w:rsid w:val="00B80B82"/>
    <w:rsid w:val="00B80DDC"/>
    <w:rsid w:val="00B82189"/>
    <w:rsid w:val="00B82235"/>
    <w:rsid w:val="00B82B11"/>
    <w:rsid w:val="00B82DC7"/>
    <w:rsid w:val="00B83C64"/>
    <w:rsid w:val="00B86C70"/>
    <w:rsid w:val="00B86E39"/>
    <w:rsid w:val="00B87388"/>
    <w:rsid w:val="00B87B77"/>
    <w:rsid w:val="00B91101"/>
    <w:rsid w:val="00B914AF"/>
    <w:rsid w:val="00B91578"/>
    <w:rsid w:val="00B927C2"/>
    <w:rsid w:val="00B9304A"/>
    <w:rsid w:val="00B94154"/>
    <w:rsid w:val="00B95042"/>
    <w:rsid w:val="00BA075A"/>
    <w:rsid w:val="00BA094E"/>
    <w:rsid w:val="00BA350A"/>
    <w:rsid w:val="00BA503F"/>
    <w:rsid w:val="00BA50E8"/>
    <w:rsid w:val="00BA5B89"/>
    <w:rsid w:val="00BB23B9"/>
    <w:rsid w:val="00BB351D"/>
    <w:rsid w:val="00BB3B2D"/>
    <w:rsid w:val="00BB49AB"/>
    <w:rsid w:val="00BB4AFD"/>
    <w:rsid w:val="00BB4F83"/>
    <w:rsid w:val="00BB5DEE"/>
    <w:rsid w:val="00BB7AA8"/>
    <w:rsid w:val="00BC0BFB"/>
    <w:rsid w:val="00BC1945"/>
    <w:rsid w:val="00BC511E"/>
    <w:rsid w:val="00BC64B1"/>
    <w:rsid w:val="00BC7B5C"/>
    <w:rsid w:val="00BD1CD2"/>
    <w:rsid w:val="00BD210B"/>
    <w:rsid w:val="00BD39EE"/>
    <w:rsid w:val="00BD42D7"/>
    <w:rsid w:val="00BD5C97"/>
    <w:rsid w:val="00BD646D"/>
    <w:rsid w:val="00BD6F23"/>
    <w:rsid w:val="00BD7CB3"/>
    <w:rsid w:val="00BE0389"/>
    <w:rsid w:val="00BE129A"/>
    <w:rsid w:val="00BE1A11"/>
    <w:rsid w:val="00BE1DC7"/>
    <w:rsid w:val="00BE24B8"/>
    <w:rsid w:val="00BE25E7"/>
    <w:rsid w:val="00BE2E55"/>
    <w:rsid w:val="00BE397B"/>
    <w:rsid w:val="00BE39E0"/>
    <w:rsid w:val="00BE40BC"/>
    <w:rsid w:val="00BE5D72"/>
    <w:rsid w:val="00BE6DA2"/>
    <w:rsid w:val="00BF062E"/>
    <w:rsid w:val="00BF0860"/>
    <w:rsid w:val="00BF0EB0"/>
    <w:rsid w:val="00BF1956"/>
    <w:rsid w:val="00BF1F75"/>
    <w:rsid w:val="00BF25AA"/>
    <w:rsid w:val="00BF2B7F"/>
    <w:rsid w:val="00BF3233"/>
    <w:rsid w:val="00BF422A"/>
    <w:rsid w:val="00C0005B"/>
    <w:rsid w:val="00C00378"/>
    <w:rsid w:val="00C01715"/>
    <w:rsid w:val="00C053E9"/>
    <w:rsid w:val="00C05ADB"/>
    <w:rsid w:val="00C06DC3"/>
    <w:rsid w:val="00C11362"/>
    <w:rsid w:val="00C1273E"/>
    <w:rsid w:val="00C128C8"/>
    <w:rsid w:val="00C12A3E"/>
    <w:rsid w:val="00C14529"/>
    <w:rsid w:val="00C14A2A"/>
    <w:rsid w:val="00C1615D"/>
    <w:rsid w:val="00C173B7"/>
    <w:rsid w:val="00C17E24"/>
    <w:rsid w:val="00C17FED"/>
    <w:rsid w:val="00C21062"/>
    <w:rsid w:val="00C2179E"/>
    <w:rsid w:val="00C228BE"/>
    <w:rsid w:val="00C24020"/>
    <w:rsid w:val="00C246FA"/>
    <w:rsid w:val="00C24716"/>
    <w:rsid w:val="00C26A3E"/>
    <w:rsid w:val="00C26FEC"/>
    <w:rsid w:val="00C2702E"/>
    <w:rsid w:val="00C305F3"/>
    <w:rsid w:val="00C31479"/>
    <w:rsid w:val="00C32072"/>
    <w:rsid w:val="00C3283C"/>
    <w:rsid w:val="00C32F12"/>
    <w:rsid w:val="00C33AA4"/>
    <w:rsid w:val="00C35DF0"/>
    <w:rsid w:val="00C405ED"/>
    <w:rsid w:val="00C40AE0"/>
    <w:rsid w:val="00C423B7"/>
    <w:rsid w:val="00C42C4A"/>
    <w:rsid w:val="00C4777D"/>
    <w:rsid w:val="00C47A23"/>
    <w:rsid w:val="00C50B9F"/>
    <w:rsid w:val="00C50FB4"/>
    <w:rsid w:val="00C52646"/>
    <w:rsid w:val="00C54AB1"/>
    <w:rsid w:val="00C54B62"/>
    <w:rsid w:val="00C552BA"/>
    <w:rsid w:val="00C56348"/>
    <w:rsid w:val="00C5689E"/>
    <w:rsid w:val="00C568AA"/>
    <w:rsid w:val="00C57162"/>
    <w:rsid w:val="00C5789F"/>
    <w:rsid w:val="00C60110"/>
    <w:rsid w:val="00C6066C"/>
    <w:rsid w:val="00C60D77"/>
    <w:rsid w:val="00C6219B"/>
    <w:rsid w:val="00C62666"/>
    <w:rsid w:val="00C64099"/>
    <w:rsid w:val="00C64A50"/>
    <w:rsid w:val="00C654AB"/>
    <w:rsid w:val="00C65D74"/>
    <w:rsid w:val="00C708BF"/>
    <w:rsid w:val="00C70AFA"/>
    <w:rsid w:val="00C70EC5"/>
    <w:rsid w:val="00C732F8"/>
    <w:rsid w:val="00C733C9"/>
    <w:rsid w:val="00C73DB8"/>
    <w:rsid w:val="00C73F9A"/>
    <w:rsid w:val="00C74802"/>
    <w:rsid w:val="00C752C6"/>
    <w:rsid w:val="00C754B2"/>
    <w:rsid w:val="00C75EFD"/>
    <w:rsid w:val="00C769C7"/>
    <w:rsid w:val="00C76D7A"/>
    <w:rsid w:val="00C771A5"/>
    <w:rsid w:val="00C80470"/>
    <w:rsid w:val="00C80B9D"/>
    <w:rsid w:val="00C8168F"/>
    <w:rsid w:val="00C82AF4"/>
    <w:rsid w:val="00C83ED5"/>
    <w:rsid w:val="00C84861"/>
    <w:rsid w:val="00C8548C"/>
    <w:rsid w:val="00C86680"/>
    <w:rsid w:val="00C86974"/>
    <w:rsid w:val="00C875EF"/>
    <w:rsid w:val="00C940BC"/>
    <w:rsid w:val="00C95DFC"/>
    <w:rsid w:val="00C97646"/>
    <w:rsid w:val="00C97A7C"/>
    <w:rsid w:val="00CA15AC"/>
    <w:rsid w:val="00CA2A31"/>
    <w:rsid w:val="00CA2E40"/>
    <w:rsid w:val="00CA2F66"/>
    <w:rsid w:val="00CA4864"/>
    <w:rsid w:val="00CA531B"/>
    <w:rsid w:val="00CA5859"/>
    <w:rsid w:val="00CA5BEF"/>
    <w:rsid w:val="00CA79E5"/>
    <w:rsid w:val="00CA7AA5"/>
    <w:rsid w:val="00CA7E19"/>
    <w:rsid w:val="00CB084C"/>
    <w:rsid w:val="00CB0D50"/>
    <w:rsid w:val="00CB0D5D"/>
    <w:rsid w:val="00CB2FCA"/>
    <w:rsid w:val="00CB37A4"/>
    <w:rsid w:val="00CB3FA0"/>
    <w:rsid w:val="00CB3FA2"/>
    <w:rsid w:val="00CB6B8A"/>
    <w:rsid w:val="00CB6EBD"/>
    <w:rsid w:val="00CB7FBC"/>
    <w:rsid w:val="00CC14F0"/>
    <w:rsid w:val="00CC16BC"/>
    <w:rsid w:val="00CC195B"/>
    <w:rsid w:val="00CC2B2B"/>
    <w:rsid w:val="00CC3407"/>
    <w:rsid w:val="00CC3BBF"/>
    <w:rsid w:val="00CC6A31"/>
    <w:rsid w:val="00CC6F61"/>
    <w:rsid w:val="00CD3111"/>
    <w:rsid w:val="00CD4303"/>
    <w:rsid w:val="00CD5D58"/>
    <w:rsid w:val="00CD600C"/>
    <w:rsid w:val="00CD74DA"/>
    <w:rsid w:val="00CD7AF4"/>
    <w:rsid w:val="00CE075A"/>
    <w:rsid w:val="00CE42B1"/>
    <w:rsid w:val="00CE5532"/>
    <w:rsid w:val="00CE6113"/>
    <w:rsid w:val="00CE66BE"/>
    <w:rsid w:val="00CE7601"/>
    <w:rsid w:val="00CE7DCE"/>
    <w:rsid w:val="00CF0056"/>
    <w:rsid w:val="00CF2216"/>
    <w:rsid w:val="00CF2DB1"/>
    <w:rsid w:val="00CF5787"/>
    <w:rsid w:val="00CF5AC2"/>
    <w:rsid w:val="00CF5CB9"/>
    <w:rsid w:val="00CF6DB0"/>
    <w:rsid w:val="00CF7ABE"/>
    <w:rsid w:val="00D015B8"/>
    <w:rsid w:val="00D02AF9"/>
    <w:rsid w:val="00D03481"/>
    <w:rsid w:val="00D06AC7"/>
    <w:rsid w:val="00D071F0"/>
    <w:rsid w:val="00D07A61"/>
    <w:rsid w:val="00D07ED8"/>
    <w:rsid w:val="00D07EFD"/>
    <w:rsid w:val="00D1085B"/>
    <w:rsid w:val="00D11353"/>
    <w:rsid w:val="00D12A1F"/>
    <w:rsid w:val="00D148C4"/>
    <w:rsid w:val="00D14D44"/>
    <w:rsid w:val="00D1518C"/>
    <w:rsid w:val="00D16385"/>
    <w:rsid w:val="00D16BE6"/>
    <w:rsid w:val="00D16E0A"/>
    <w:rsid w:val="00D17BFA"/>
    <w:rsid w:val="00D2048F"/>
    <w:rsid w:val="00D21015"/>
    <w:rsid w:val="00D22CCE"/>
    <w:rsid w:val="00D242D3"/>
    <w:rsid w:val="00D24BDE"/>
    <w:rsid w:val="00D24E71"/>
    <w:rsid w:val="00D250BB"/>
    <w:rsid w:val="00D264AC"/>
    <w:rsid w:val="00D26B9D"/>
    <w:rsid w:val="00D30B62"/>
    <w:rsid w:val="00D31C63"/>
    <w:rsid w:val="00D33F90"/>
    <w:rsid w:val="00D34E92"/>
    <w:rsid w:val="00D40CC5"/>
    <w:rsid w:val="00D4206B"/>
    <w:rsid w:val="00D424B2"/>
    <w:rsid w:val="00D4373D"/>
    <w:rsid w:val="00D44B78"/>
    <w:rsid w:val="00D45063"/>
    <w:rsid w:val="00D45446"/>
    <w:rsid w:val="00D46180"/>
    <w:rsid w:val="00D46A7D"/>
    <w:rsid w:val="00D46AE4"/>
    <w:rsid w:val="00D46E67"/>
    <w:rsid w:val="00D47329"/>
    <w:rsid w:val="00D475F5"/>
    <w:rsid w:val="00D50B61"/>
    <w:rsid w:val="00D51767"/>
    <w:rsid w:val="00D5198F"/>
    <w:rsid w:val="00D51D90"/>
    <w:rsid w:val="00D53707"/>
    <w:rsid w:val="00D53855"/>
    <w:rsid w:val="00D53905"/>
    <w:rsid w:val="00D54959"/>
    <w:rsid w:val="00D54C8D"/>
    <w:rsid w:val="00D55D78"/>
    <w:rsid w:val="00D6041A"/>
    <w:rsid w:val="00D6076F"/>
    <w:rsid w:val="00D6118A"/>
    <w:rsid w:val="00D61338"/>
    <w:rsid w:val="00D61992"/>
    <w:rsid w:val="00D6669E"/>
    <w:rsid w:val="00D6745A"/>
    <w:rsid w:val="00D704E6"/>
    <w:rsid w:val="00D71003"/>
    <w:rsid w:val="00D724EB"/>
    <w:rsid w:val="00D72677"/>
    <w:rsid w:val="00D72967"/>
    <w:rsid w:val="00D75843"/>
    <w:rsid w:val="00D75BAC"/>
    <w:rsid w:val="00D7620A"/>
    <w:rsid w:val="00D819F7"/>
    <w:rsid w:val="00D83842"/>
    <w:rsid w:val="00D8621B"/>
    <w:rsid w:val="00D86A17"/>
    <w:rsid w:val="00D87E8B"/>
    <w:rsid w:val="00D9037B"/>
    <w:rsid w:val="00D92DB3"/>
    <w:rsid w:val="00D935F7"/>
    <w:rsid w:val="00D937DA"/>
    <w:rsid w:val="00D946DD"/>
    <w:rsid w:val="00D96B64"/>
    <w:rsid w:val="00D974EC"/>
    <w:rsid w:val="00D97E99"/>
    <w:rsid w:val="00DA1095"/>
    <w:rsid w:val="00DA4A49"/>
    <w:rsid w:val="00DA551D"/>
    <w:rsid w:val="00DA69A4"/>
    <w:rsid w:val="00DA7201"/>
    <w:rsid w:val="00DA7F3F"/>
    <w:rsid w:val="00DB076C"/>
    <w:rsid w:val="00DB09C8"/>
    <w:rsid w:val="00DB1142"/>
    <w:rsid w:val="00DB2CFF"/>
    <w:rsid w:val="00DB328C"/>
    <w:rsid w:val="00DB3ECF"/>
    <w:rsid w:val="00DB5090"/>
    <w:rsid w:val="00DB52DA"/>
    <w:rsid w:val="00DC1397"/>
    <w:rsid w:val="00DC21DB"/>
    <w:rsid w:val="00DC2581"/>
    <w:rsid w:val="00DC29C5"/>
    <w:rsid w:val="00DC3717"/>
    <w:rsid w:val="00DC4106"/>
    <w:rsid w:val="00DC52F0"/>
    <w:rsid w:val="00DC6603"/>
    <w:rsid w:val="00DC6CC2"/>
    <w:rsid w:val="00DC72C4"/>
    <w:rsid w:val="00DC74D8"/>
    <w:rsid w:val="00DC791C"/>
    <w:rsid w:val="00DC7E84"/>
    <w:rsid w:val="00DD1CAC"/>
    <w:rsid w:val="00DD249A"/>
    <w:rsid w:val="00DD32C2"/>
    <w:rsid w:val="00DD3928"/>
    <w:rsid w:val="00DD3F19"/>
    <w:rsid w:val="00DD55B4"/>
    <w:rsid w:val="00DD5DD3"/>
    <w:rsid w:val="00DD63A0"/>
    <w:rsid w:val="00DD7051"/>
    <w:rsid w:val="00DE0218"/>
    <w:rsid w:val="00DE2770"/>
    <w:rsid w:val="00DE2FF5"/>
    <w:rsid w:val="00DE3231"/>
    <w:rsid w:val="00DE461C"/>
    <w:rsid w:val="00DE6EBB"/>
    <w:rsid w:val="00DE7EE8"/>
    <w:rsid w:val="00DF2A94"/>
    <w:rsid w:val="00DF2C47"/>
    <w:rsid w:val="00DF2DCF"/>
    <w:rsid w:val="00DF2FBB"/>
    <w:rsid w:val="00DF41D2"/>
    <w:rsid w:val="00DF51F8"/>
    <w:rsid w:val="00DF5D3F"/>
    <w:rsid w:val="00DF5E7B"/>
    <w:rsid w:val="00DF70E2"/>
    <w:rsid w:val="00DF737E"/>
    <w:rsid w:val="00E00536"/>
    <w:rsid w:val="00E009DC"/>
    <w:rsid w:val="00E00E5E"/>
    <w:rsid w:val="00E03BA7"/>
    <w:rsid w:val="00E0656C"/>
    <w:rsid w:val="00E078D3"/>
    <w:rsid w:val="00E07AEF"/>
    <w:rsid w:val="00E1015B"/>
    <w:rsid w:val="00E1077B"/>
    <w:rsid w:val="00E11ADA"/>
    <w:rsid w:val="00E11C0E"/>
    <w:rsid w:val="00E1240E"/>
    <w:rsid w:val="00E12993"/>
    <w:rsid w:val="00E12EE6"/>
    <w:rsid w:val="00E14195"/>
    <w:rsid w:val="00E14741"/>
    <w:rsid w:val="00E15E85"/>
    <w:rsid w:val="00E16214"/>
    <w:rsid w:val="00E17396"/>
    <w:rsid w:val="00E1798A"/>
    <w:rsid w:val="00E17DD9"/>
    <w:rsid w:val="00E203EE"/>
    <w:rsid w:val="00E21545"/>
    <w:rsid w:val="00E21FC4"/>
    <w:rsid w:val="00E2491B"/>
    <w:rsid w:val="00E250D1"/>
    <w:rsid w:val="00E25289"/>
    <w:rsid w:val="00E25358"/>
    <w:rsid w:val="00E25582"/>
    <w:rsid w:val="00E271AE"/>
    <w:rsid w:val="00E27A5A"/>
    <w:rsid w:val="00E27C87"/>
    <w:rsid w:val="00E31D30"/>
    <w:rsid w:val="00E32256"/>
    <w:rsid w:val="00E326E5"/>
    <w:rsid w:val="00E337F6"/>
    <w:rsid w:val="00E35191"/>
    <w:rsid w:val="00E35746"/>
    <w:rsid w:val="00E359AA"/>
    <w:rsid w:val="00E3620C"/>
    <w:rsid w:val="00E4029F"/>
    <w:rsid w:val="00E461F3"/>
    <w:rsid w:val="00E46343"/>
    <w:rsid w:val="00E46487"/>
    <w:rsid w:val="00E47698"/>
    <w:rsid w:val="00E47952"/>
    <w:rsid w:val="00E47AC7"/>
    <w:rsid w:val="00E47BF2"/>
    <w:rsid w:val="00E509EE"/>
    <w:rsid w:val="00E51D69"/>
    <w:rsid w:val="00E52D2F"/>
    <w:rsid w:val="00E55773"/>
    <w:rsid w:val="00E57702"/>
    <w:rsid w:val="00E60A2A"/>
    <w:rsid w:val="00E61770"/>
    <w:rsid w:val="00E61996"/>
    <w:rsid w:val="00E61E7D"/>
    <w:rsid w:val="00E641F9"/>
    <w:rsid w:val="00E64C37"/>
    <w:rsid w:val="00E67679"/>
    <w:rsid w:val="00E709A6"/>
    <w:rsid w:val="00E71616"/>
    <w:rsid w:val="00E72E14"/>
    <w:rsid w:val="00E733FE"/>
    <w:rsid w:val="00E7353D"/>
    <w:rsid w:val="00E74298"/>
    <w:rsid w:val="00E747F8"/>
    <w:rsid w:val="00E75699"/>
    <w:rsid w:val="00E769B3"/>
    <w:rsid w:val="00E77330"/>
    <w:rsid w:val="00E7783E"/>
    <w:rsid w:val="00E82BE5"/>
    <w:rsid w:val="00E835E5"/>
    <w:rsid w:val="00E840B5"/>
    <w:rsid w:val="00E84DA9"/>
    <w:rsid w:val="00E854E0"/>
    <w:rsid w:val="00E85796"/>
    <w:rsid w:val="00E862BD"/>
    <w:rsid w:val="00E86599"/>
    <w:rsid w:val="00E91436"/>
    <w:rsid w:val="00E978D2"/>
    <w:rsid w:val="00E97F05"/>
    <w:rsid w:val="00EA0793"/>
    <w:rsid w:val="00EA17F9"/>
    <w:rsid w:val="00EA2965"/>
    <w:rsid w:val="00EA2A84"/>
    <w:rsid w:val="00EA3B98"/>
    <w:rsid w:val="00EA4501"/>
    <w:rsid w:val="00EA77D8"/>
    <w:rsid w:val="00EB0219"/>
    <w:rsid w:val="00EB04E7"/>
    <w:rsid w:val="00EB0968"/>
    <w:rsid w:val="00EB18AE"/>
    <w:rsid w:val="00EB21BA"/>
    <w:rsid w:val="00EB3A8F"/>
    <w:rsid w:val="00EB3A9B"/>
    <w:rsid w:val="00EB3B5E"/>
    <w:rsid w:val="00EB4DB2"/>
    <w:rsid w:val="00EB7677"/>
    <w:rsid w:val="00EB7F3A"/>
    <w:rsid w:val="00EC1B10"/>
    <w:rsid w:val="00EC1E5E"/>
    <w:rsid w:val="00EC389F"/>
    <w:rsid w:val="00EC3CE7"/>
    <w:rsid w:val="00EC4490"/>
    <w:rsid w:val="00EC4BB7"/>
    <w:rsid w:val="00EC51D4"/>
    <w:rsid w:val="00EC550F"/>
    <w:rsid w:val="00EC593F"/>
    <w:rsid w:val="00EC5B9E"/>
    <w:rsid w:val="00EC5D72"/>
    <w:rsid w:val="00EC711F"/>
    <w:rsid w:val="00EC7458"/>
    <w:rsid w:val="00EC7E29"/>
    <w:rsid w:val="00ED0F54"/>
    <w:rsid w:val="00ED15EF"/>
    <w:rsid w:val="00ED2D5D"/>
    <w:rsid w:val="00ED4777"/>
    <w:rsid w:val="00ED588E"/>
    <w:rsid w:val="00ED67A1"/>
    <w:rsid w:val="00ED78F0"/>
    <w:rsid w:val="00EE0B35"/>
    <w:rsid w:val="00EE11CB"/>
    <w:rsid w:val="00EE188A"/>
    <w:rsid w:val="00EE1A07"/>
    <w:rsid w:val="00EE2E1A"/>
    <w:rsid w:val="00EE3ED9"/>
    <w:rsid w:val="00EE42A6"/>
    <w:rsid w:val="00EE4545"/>
    <w:rsid w:val="00EE467A"/>
    <w:rsid w:val="00EE7CBB"/>
    <w:rsid w:val="00EF061C"/>
    <w:rsid w:val="00EF115E"/>
    <w:rsid w:val="00EF1699"/>
    <w:rsid w:val="00EF2612"/>
    <w:rsid w:val="00EF40EB"/>
    <w:rsid w:val="00EF58B1"/>
    <w:rsid w:val="00EF67D8"/>
    <w:rsid w:val="00F0033A"/>
    <w:rsid w:val="00F00D8E"/>
    <w:rsid w:val="00F01B92"/>
    <w:rsid w:val="00F01D5A"/>
    <w:rsid w:val="00F03057"/>
    <w:rsid w:val="00F039B9"/>
    <w:rsid w:val="00F0779A"/>
    <w:rsid w:val="00F107A4"/>
    <w:rsid w:val="00F121CE"/>
    <w:rsid w:val="00F121F7"/>
    <w:rsid w:val="00F1302A"/>
    <w:rsid w:val="00F1326D"/>
    <w:rsid w:val="00F13EB4"/>
    <w:rsid w:val="00F14C59"/>
    <w:rsid w:val="00F14DFA"/>
    <w:rsid w:val="00F15440"/>
    <w:rsid w:val="00F1762B"/>
    <w:rsid w:val="00F2250A"/>
    <w:rsid w:val="00F22EE4"/>
    <w:rsid w:val="00F343B1"/>
    <w:rsid w:val="00F34FD9"/>
    <w:rsid w:val="00F35619"/>
    <w:rsid w:val="00F35B97"/>
    <w:rsid w:val="00F363C8"/>
    <w:rsid w:val="00F37FA2"/>
    <w:rsid w:val="00F40F22"/>
    <w:rsid w:val="00F4109F"/>
    <w:rsid w:val="00F41362"/>
    <w:rsid w:val="00F41708"/>
    <w:rsid w:val="00F426DE"/>
    <w:rsid w:val="00F42BB6"/>
    <w:rsid w:val="00F44A0D"/>
    <w:rsid w:val="00F44CD8"/>
    <w:rsid w:val="00F463F4"/>
    <w:rsid w:val="00F46F8B"/>
    <w:rsid w:val="00F4721F"/>
    <w:rsid w:val="00F47842"/>
    <w:rsid w:val="00F47E66"/>
    <w:rsid w:val="00F47EC3"/>
    <w:rsid w:val="00F50FA8"/>
    <w:rsid w:val="00F50FC1"/>
    <w:rsid w:val="00F523E5"/>
    <w:rsid w:val="00F525A9"/>
    <w:rsid w:val="00F53641"/>
    <w:rsid w:val="00F53969"/>
    <w:rsid w:val="00F56510"/>
    <w:rsid w:val="00F56E09"/>
    <w:rsid w:val="00F5737D"/>
    <w:rsid w:val="00F57834"/>
    <w:rsid w:val="00F578C9"/>
    <w:rsid w:val="00F57C10"/>
    <w:rsid w:val="00F57D3C"/>
    <w:rsid w:val="00F610B0"/>
    <w:rsid w:val="00F63ED7"/>
    <w:rsid w:val="00F6502D"/>
    <w:rsid w:val="00F65CE1"/>
    <w:rsid w:val="00F65F0B"/>
    <w:rsid w:val="00F66497"/>
    <w:rsid w:val="00F669F6"/>
    <w:rsid w:val="00F6779D"/>
    <w:rsid w:val="00F70282"/>
    <w:rsid w:val="00F73CB2"/>
    <w:rsid w:val="00F74ABC"/>
    <w:rsid w:val="00F75847"/>
    <w:rsid w:val="00F77B67"/>
    <w:rsid w:val="00F77EE0"/>
    <w:rsid w:val="00F8042D"/>
    <w:rsid w:val="00F80C6C"/>
    <w:rsid w:val="00F83951"/>
    <w:rsid w:val="00F85A63"/>
    <w:rsid w:val="00F85C4E"/>
    <w:rsid w:val="00F8600A"/>
    <w:rsid w:val="00F910B9"/>
    <w:rsid w:val="00F922D6"/>
    <w:rsid w:val="00F92A9B"/>
    <w:rsid w:val="00F92E93"/>
    <w:rsid w:val="00F93690"/>
    <w:rsid w:val="00F93805"/>
    <w:rsid w:val="00F96269"/>
    <w:rsid w:val="00F96E06"/>
    <w:rsid w:val="00FA059E"/>
    <w:rsid w:val="00FA0F5F"/>
    <w:rsid w:val="00FA4747"/>
    <w:rsid w:val="00FA6276"/>
    <w:rsid w:val="00FA6C5F"/>
    <w:rsid w:val="00FA74B8"/>
    <w:rsid w:val="00FB199C"/>
    <w:rsid w:val="00FB1ED5"/>
    <w:rsid w:val="00FB338E"/>
    <w:rsid w:val="00FB367F"/>
    <w:rsid w:val="00FB447D"/>
    <w:rsid w:val="00FB4D86"/>
    <w:rsid w:val="00FB531C"/>
    <w:rsid w:val="00FB55FB"/>
    <w:rsid w:val="00FB7C4B"/>
    <w:rsid w:val="00FB7F79"/>
    <w:rsid w:val="00FC0DD3"/>
    <w:rsid w:val="00FC0DEE"/>
    <w:rsid w:val="00FC1DDC"/>
    <w:rsid w:val="00FC2A15"/>
    <w:rsid w:val="00FC2ABB"/>
    <w:rsid w:val="00FC3474"/>
    <w:rsid w:val="00FC454F"/>
    <w:rsid w:val="00FC5FEC"/>
    <w:rsid w:val="00FC6CC3"/>
    <w:rsid w:val="00FD2798"/>
    <w:rsid w:val="00FD2E2C"/>
    <w:rsid w:val="00FD511B"/>
    <w:rsid w:val="00FE13D1"/>
    <w:rsid w:val="00FE285B"/>
    <w:rsid w:val="00FE6D1D"/>
    <w:rsid w:val="00FE6F21"/>
    <w:rsid w:val="00FE7182"/>
    <w:rsid w:val="00FE75A2"/>
    <w:rsid w:val="00FF26B3"/>
    <w:rsid w:val="00FF3818"/>
    <w:rsid w:val="00FF3B7B"/>
    <w:rsid w:val="00FF4FAA"/>
    <w:rsid w:val="00FF5605"/>
    <w:rsid w:val="012B1C8E"/>
    <w:rsid w:val="01806514"/>
    <w:rsid w:val="019FEB2D"/>
    <w:rsid w:val="01CA8377"/>
    <w:rsid w:val="02468723"/>
    <w:rsid w:val="02656721"/>
    <w:rsid w:val="03077145"/>
    <w:rsid w:val="036504C5"/>
    <w:rsid w:val="0455C711"/>
    <w:rsid w:val="04EA5D8A"/>
    <w:rsid w:val="052D5D5B"/>
    <w:rsid w:val="05A7FAF1"/>
    <w:rsid w:val="06E98AFC"/>
    <w:rsid w:val="074DFCD4"/>
    <w:rsid w:val="07CAAA19"/>
    <w:rsid w:val="08336995"/>
    <w:rsid w:val="083BF7F6"/>
    <w:rsid w:val="0895EC81"/>
    <w:rsid w:val="09D3BDE3"/>
    <w:rsid w:val="0AAC28A3"/>
    <w:rsid w:val="0C5CEBEA"/>
    <w:rsid w:val="0CEE42CF"/>
    <w:rsid w:val="0D80DB37"/>
    <w:rsid w:val="0EFD79F8"/>
    <w:rsid w:val="0F06E732"/>
    <w:rsid w:val="0FF40C2E"/>
    <w:rsid w:val="10DFF6F4"/>
    <w:rsid w:val="121CBDBA"/>
    <w:rsid w:val="13E1E19C"/>
    <w:rsid w:val="14C1AF4D"/>
    <w:rsid w:val="1567E5EB"/>
    <w:rsid w:val="15E326E1"/>
    <w:rsid w:val="1612F58B"/>
    <w:rsid w:val="1669C701"/>
    <w:rsid w:val="16904E0A"/>
    <w:rsid w:val="16D2773F"/>
    <w:rsid w:val="17D9E7C3"/>
    <w:rsid w:val="193223A4"/>
    <w:rsid w:val="193D12C6"/>
    <w:rsid w:val="1983BB1B"/>
    <w:rsid w:val="1A00D9D8"/>
    <w:rsid w:val="1A2FDF7E"/>
    <w:rsid w:val="1A30CB30"/>
    <w:rsid w:val="1B5BB34E"/>
    <w:rsid w:val="1BAF04BD"/>
    <w:rsid w:val="1C256CD7"/>
    <w:rsid w:val="1C6669A6"/>
    <w:rsid w:val="1C71BD67"/>
    <w:rsid w:val="1C8C9FCB"/>
    <w:rsid w:val="1D1254A9"/>
    <w:rsid w:val="1E7CF009"/>
    <w:rsid w:val="1F3CEE25"/>
    <w:rsid w:val="1F6A1B9A"/>
    <w:rsid w:val="2218F7CB"/>
    <w:rsid w:val="22AAC0D1"/>
    <w:rsid w:val="231EBDA7"/>
    <w:rsid w:val="26D3DEF5"/>
    <w:rsid w:val="2779BDAD"/>
    <w:rsid w:val="27B5073A"/>
    <w:rsid w:val="2812B278"/>
    <w:rsid w:val="288F9289"/>
    <w:rsid w:val="291E4692"/>
    <w:rsid w:val="293EE2F7"/>
    <w:rsid w:val="29F587A7"/>
    <w:rsid w:val="2A0C0574"/>
    <w:rsid w:val="2A9FB311"/>
    <w:rsid w:val="2AABAC46"/>
    <w:rsid w:val="2B076D87"/>
    <w:rsid w:val="2C87E576"/>
    <w:rsid w:val="2D50192D"/>
    <w:rsid w:val="2DC607D1"/>
    <w:rsid w:val="2E1B2396"/>
    <w:rsid w:val="2F800226"/>
    <w:rsid w:val="2FDCD646"/>
    <w:rsid w:val="30ECFD7A"/>
    <w:rsid w:val="30EED991"/>
    <w:rsid w:val="3102726E"/>
    <w:rsid w:val="31E78ECB"/>
    <w:rsid w:val="3219FF29"/>
    <w:rsid w:val="324DCFCF"/>
    <w:rsid w:val="334B96A0"/>
    <w:rsid w:val="342A88FB"/>
    <w:rsid w:val="34378264"/>
    <w:rsid w:val="355DC95A"/>
    <w:rsid w:val="35E9C475"/>
    <w:rsid w:val="36DD9D97"/>
    <w:rsid w:val="370832BE"/>
    <w:rsid w:val="376220F9"/>
    <w:rsid w:val="378774AF"/>
    <w:rsid w:val="38813465"/>
    <w:rsid w:val="3891B5A9"/>
    <w:rsid w:val="39314BBB"/>
    <w:rsid w:val="3A40D4DB"/>
    <w:rsid w:val="3A834EA5"/>
    <w:rsid w:val="3AA0F169"/>
    <w:rsid w:val="3CD89497"/>
    <w:rsid w:val="3D0960D7"/>
    <w:rsid w:val="3D955487"/>
    <w:rsid w:val="3EC38DA3"/>
    <w:rsid w:val="3F31E41F"/>
    <w:rsid w:val="40219B81"/>
    <w:rsid w:val="40BECCC8"/>
    <w:rsid w:val="40E54795"/>
    <w:rsid w:val="410CF53D"/>
    <w:rsid w:val="413B23A4"/>
    <w:rsid w:val="44465E51"/>
    <w:rsid w:val="4498CC16"/>
    <w:rsid w:val="4504EAC2"/>
    <w:rsid w:val="452B3384"/>
    <w:rsid w:val="458375E7"/>
    <w:rsid w:val="46D1EDA8"/>
    <w:rsid w:val="4728C3EC"/>
    <w:rsid w:val="481472CF"/>
    <w:rsid w:val="484F2F9B"/>
    <w:rsid w:val="48E3E364"/>
    <w:rsid w:val="48EA2E05"/>
    <w:rsid w:val="48FE114F"/>
    <w:rsid w:val="4926A399"/>
    <w:rsid w:val="49374A63"/>
    <w:rsid w:val="49F7EC4F"/>
    <w:rsid w:val="4A5B5BE4"/>
    <w:rsid w:val="4BBBCB05"/>
    <w:rsid w:val="4D51B664"/>
    <w:rsid w:val="4D731879"/>
    <w:rsid w:val="4D804CBD"/>
    <w:rsid w:val="4EDD287F"/>
    <w:rsid w:val="5019E556"/>
    <w:rsid w:val="504F395E"/>
    <w:rsid w:val="50D77E06"/>
    <w:rsid w:val="5231A47A"/>
    <w:rsid w:val="52494BD8"/>
    <w:rsid w:val="5253B549"/>
    <w:rsid w:val="535C75A7"/>
    <w:rsid w:val="54B86554"/>
    <w:rsid w:val="5576A41D"/>
    <w:rsid w:val="569AA236"/>
    <w:rsid w:val="578ABC19"/>
    <w:rsid w:val="57E3BACF"/>
    <w:rsid w:val="585BFED0"/>
    <w:rsid w:val="588401AF"/>
    <w:rsid w:val="5A06F8A6"/>
    <w:rsid w:val="5A36EFE1"/>
    <w:rsid w:val="5B456013"/>
    <w:rsid w:val="5BF91353"/>
    <w:rsid w:val="5C461A4D"/>
    <w:rsid w:val="5D6EE541"/>
    <w:rsid w:val="5ED6CB95"/>
    <w:rsid w:val="5FB40B06"/>
    <w:rsid w:val="60ED9756"/>
    <w:rsid w:val="6126DFC1"/>
    <w:rsid w:val="6145ECD0"/>
    <w:rsid w:val="6160E838"/>
    <w:rsid w:val="62080DA4"/>
    <w:rsid w:val="62A2E51A"/>
    <w:rsid w:val="64D45D38"/>
    <w:rsid w:val="654AD559"/>
    <w:rsid w:val="65F315D2"/>
    <w:rsid w:val="66C1E4B0"/>
    <w:rsid w:val="6794C8BC"/>
    <w:rsid w:val="67B0D087"/>
    <w:rsid w:val="6A8BE984"/>
    <w:rsid w:val="6B38E4BD"/>
    <w:rsid w:val="6C04ABFB"/>
    <w:rsid w:val="6C27136D"/>
    <w:rsid w:val="6C2FD0B7"/>
    <w:rsid w:val="6C685104"/>
    <w:rsid w:val="6CCDA006"/>
    <w:rsid w:val="6CF43AF5"/>
    <w:rsid w:val="6DA2C9E4"/>
    <w:rsid w:val="6DA903C4"/>
    <w:rsid w:val="6DE3A280"/>
    <w:rsid w:val="6E891911"/>
    <w:rsid w:val="6F00642E"/>
    <w:rsid w:val="6F5E1336"/>
    <w:rsid w:val="6FADBCC3"/>
    <w:rsid w:val="70018A47"/>
    <w:rsid w:val="703F24CB"/>
    <w:rsid w:val="705742BD"/>
    <w:rsid w:val="715496A0"/>
    <w:rsid w:val="7229F41C"/>
    <w:rsid w:val="736D9AD9"/>
    <w:rsid w:val="73B1D91B"/>
    <w:rsid w:val="74113EBB"/>
    <w:rsid w:val="74237B80"/>
    <w:rsid w:val="751A8BD1"/>
    <w:rsid w:val="7626D37C"/>
    <w:rsid w:val="7670B757"/>
    <w:rsid w:val="7778EEAD"/>
    <w:rsid w:val="77B334EA"/>
    <w:rsid w:val="78301CC6"/>
    <w:rsid w:val="78D026B8"/>
    <w:rsid w:val="79250D63"/>
    <w:rsid w:val="7954AA6C"/>
    <w:rsid w:val="79E13A40"/>
    <w:rsid w:val="7A7B5609"/>
    <w:rsid w:val="7B914303"/>
    <w:rsid w:val="7BFBB007"/>
    <w:rsid w:val="7C6BA3F2"/>
    <w:rsid w:val="7C84B1F4"/>
    <w:rsid w:val="7CB4318D"/>
    <w:rsid w:val="7CFD2379"/>
    <w:rsid w:val="7D033CBF"/>
    <w:rsid w:val="7F2DCF9E"/>
    <w:rsid w:val="7F3F8F02"/>
    <w:rsid w:val="7F9CA3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04C477"/>
  <w15:chartTrackingRefBased/>
  <w15:docId w15:val="{BA2980B3-D3B8-4A89-BEED-A2E4A3D14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07094D"/>
    <w:pPr>
      <w:widowControl w:val="0"/>
      <w:autoSpaceDE w:val="0"/>
      <w:autoSpaceDN w:val="0"/>
      <w:adjustRightInd w:val="0"/>
    </w:pPr>
    <w:rPr>
      <w:sz w:val="24"/>
      <w:szCs w:val="24"/>
    </w:rPr>
  </w:style>
  <w:style w:type="paragraph" w:styleId="1">
    <w:name w:val="heading 1"/>
    <w:basedOn w:val="a0"/>
    <w:next w:val="a0"/>
    <w:qFormat/>
    <w:rsid w:val="00F47842"/>
    <w:pPr>
      <w:keepNext/>
      <w:keepLines/>
      <w:pageBreakBefore/>
      <w:numPr>
        <w:numId w:val="94"/>
      </w:numPr>
      <w:spacing w:before="240" w:after="64"/>
      <w:outlineLvl w:val="0"/>
    </w:pPr>
    <w:rPr>
      <w:b/>
      <w:bCs/>
      <w:kern w:val="44"/>
      <w:sz w:val="30"/>
      <w:szCs w:val="30"/>
    </w:rPr>
  </w:style>
  <w:style w:type="paragraph" w:styleId="2">
    <w:name w:val="heading 2"/>
    <w:basedOn w:val="a0"/>
    <w:next w:val="a0"/>
    <w:qFormat/>
    <w:rsid w:val="00F47842"/>
    <w:pPr>
      <w:keepNext/>
      <w:keepLines/>
      <w:numPr>
        <w:ilvl w:val="1"/>
        <w:numId w:val="94"/>
      </w:numPr>
      <w:spacing w:before="240" w:after="64"/>
      <w:outlineLvl w:val="1"/>
    </w:pPr>
    <w:rPr>
      <w:rFonts w:ascii="Arial" w:hAnsi="Arial"/>
      <w:b/>
      <w:bCs/>
      <w:sz w:val="28"/>
      <w:szCs w:val="28"/>
    </w:rPr>
  </w:style>
  <w:style w:type="paragraph" w:styleId="3">
    <w:name w:val="heading 3"/>
    <w:basedOn w:val="a0"/>
    <w:next w:val="a0"/>
    <w:qFormat/>
    <w:rsid w:val="00F47842"/>
    <w:pPr>
      <w:keepNext/>
      <w:keepLines/>
      <w:numPr>
        <w:ilvl w:val="2"/>
        <w:numId w:val="94"/>
      </w:numPr>
      <w:spacing w:before="240" w:after="64"/>
      <w:outlineLvl w:val="2"/>
    </w:pPr>
    <w:rPr>
      <w:b/>
      <w:bCs/>
      <w:color w:val="000000"/>
    </w:rPr>
  </w:style>
  <w:style w:type="paragraph" w:styleId="4">
    <w:name w:val="heading 4"/>
    <w:basedOn w:val="a0"/>
    <w:next w:val="a0"/>
    <w:autoRedefine/>
    <w:qFormat/>
    <w:rsid w:val="00F47842"/>
    <w:pPr>
      <w:keepNext/>
      <w:keepLines/>
      <w:numPr>
        <w:ilvl w:val="3"/>
        <w:numId w:val="94"/>
      </w:numPr>
      <w:spacing w:before="240" w:after="64"/>
      <w:outlineLvl w:val="3"/>
    </w:pPr>
    <w:rPr>
      <w:rFonts w:ascii="Arial" w:hAnsi="Arial"/>
      <w:b/>
      <w:bCs/>
    </w:rPr>
  </w:style>
  <w:style w:type="paragraph" w:styleId="50">
    <w:name w:val="heading 5"/>
    <w:basedOn w:val="a0"/>
    <w:next w:val="a0"/>
    <w:autoRedefine/>
    <w:qFormat/>
    <w:rsid w:val="00F47842"/>
    <w:pPr>
      <w:keepNext/>
      <w:keepLines/>
      <w:numPr>
        <w:ilvl w:val="4"/>
        <w:numId w:val="94"/>
      </w:numPr>
      <w:spacing w:before="120" w:after="64" w:line="360" w:lineRule="auto"/>
      <w:outlineLvl w:val="4"/>
    </w:pPr>
    <w:rPr>
      <w:b/>
      <w:bCs/>
    </w:rPr>
  </w:style>
  <w:style w:type="paragraph" w:styleId="6">
    <w:name w:val="heading 6"/>
    <w:basedOn w:val="a0"/>
    <w:next w:val="a0"/>
    <w:autoRedefine/>
    <w:qFormat/>
    <w:rsid w:val="00F47842"/>
    <w:pPr>
      <w:keepNext/>
      <w:keepLines/>
      <w:numPr>
        <w:ilvl w:val="5"/>
        <w:numId w:val="94"/>
      </w:numPr>
      <w:spacing w:before="240" w:after="64" w:line="320" w:lineRule="auto"/>
      <w:outlineLvl w:val="5"/>
    </w:pPr>
    <w:rPr>
      <w:rFonts w:ascii="Arial" w:hAnsi="Arial"/>
      <w:b/>
      <w:szCs w:val="21"/>
    </w:rPr>
  </w:style>
  <w:style w:type="paragraph" w:styleId="7">
    <w:name w:val="heading 7"/>
    <w:basedOn w:val="a0"/>
    <w:next w:val="a0"/>
    <w:autoRedefine/>
    <w:qFormat/>
    <w:rsid w:val="00F47842"/>
    <w:pPr>
      <w:keepNext/>
      <w:keepLines/>
      <w:numPr>
        <w:ilvl w:val="6"/>
        <w:numId w:val="94"/>
      </w:numPr>
      <w:spacing w:before="240" w:after="64" w:line="320" w:lineRule="auto"/>
      <w:outlineLvl w:val="6"/>
    </w:pPr>
    <w:rPr>
      <w:rFonts w:ascii="Arial" w:hAnsi="Arial"/>
      <w:b/>
    </w:rPr>
  </w:style>
  <w:style w:type="paragraph" w:styleId="8">
    <w:name w:val="heading 8"/>
    <w:basedOn w:val="a0"/>
    <w:next w:val="a0"/>
    <w:autoRedefine/>
    <w:qFormat/>
    <w:rsid w:val="00F47842"/>
    <w:pPr>
      <w:keepNext/>
      <w:keepLines/>
      <w:numPr>
        <w:ilvl w:val="7"/>
        <w:numId w:val="94"/>
      </w:numPr>
      <w:spacing w:before="240" w:after="64" w:line="320" w:lineRule="auto"/>
      <w:outlineLvl w:val="7"/>
    </w:pPr>
    <w:rPr>
      <w:rFonts w:ascii="Arial" w:eastAsia="黑体" w:hAnsi="Arial"/>
    </w:rPr>
  </w:style>
  <w:style w:type="paragraph" w:styleId="9">
    <w:name w:val="heading 9"/>
    <w:basedOn w:val="a0"/>
    <w:next w:val="a0"/>
    <w:autoRedefine/>
    <w:qFormat/>
    <w:rsid w:val="00F47842"/>
    <w:pPr>
      <w:keepNext/>
      <w:keepLines/>
      <w:numPr>
        <w:ilvl w:val="8"/>
        <w:numId w:val="94"/>
      </w:numPr>
      <w:spacing w:before="240" w:after="64" w:line="320" w:lineRule="auto"/>
      <w:outlineLvl w:val="8"/>
    </w:pPr>
    <w:rPr>
      <w:rFonts w:ascii="Arial" w:eastAsia="黑体" w:hAnsi="Arial"/>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文档正文"/>
    <w:basedOn w:val="a0"/>
    <w:pPr>
      <w:spacing w:line="360" w:lineRule="auto"/>
      <w:ind w:firstLineChars="200" w:firstLine="200"/>
      <w:jc w:val="both"/>
    </w:pPr>
    <w:rPr>
      <w:rFonts w:cs="宋体"/>
      <w:sz w:val="21"/>
      <w:szCs w:val="21"/>
    </w:rPr>
  </w:style>
  <w:style w:type="character" w:customStyle="1" w:styleId="Char1">
    <w:name w:val="文档正文 Char1"/>
    <w:rPr>
      <w:rFonts w:eastAsia="宋体" w:cs="宋体"/>
      <w:sz w:val="21"/>
      <w:szCs w:val="21"/>
      <w:lang w:val="en-US" w:eastAsia="zh-CN" w:bidi="ar-SA"/>
    </w:rPr>
  </w:style>
  <w:style w:type="character" w:styleId="a6">
    <w:name w:val="FollowedHyperlink"/>
    <w:rPr>
      <w:color w:val="800080"/>
      <w:u w:val="single"/>
    </w:rPr>
  </w:style>
  <w:style w:type="paragraph" w:styleId="a7">
    <w:name w:val="footer"/>
    <w:aliases w:val="Footer-Even,fo,footer odd,odd,footer Final"/>
    <w:basedOn w:val="a0"/>
    <w:pPr>
      <w:tabs>
        <w:tab w:val="center" w:pos="4153"/>
        <w:tab w:val="right" w:pos="8306"/>
      </w:tabs>
      <w:snapToGrid w:val="0"/>
    </w:pPr>
    <w:rPr>
      <w:sz w:val="18"/>
      <w:szCs w:val="18"/>
    </w:rPr>
  </w:style>
  <w:style w:type="character" w:styleId="a8">
    <w:name w:val="page number"/>
    <w:basedOn w:val="a2"/>
  </w:style>
  <w:style w:type="paragraph" w:styleId="a9">
    <w:name w:val="header"/>
    <w:basedOn w:val="a0"/>
    <w:pPr>
      <w:pBdr>
        <w:bottom w:val="single" w:sz="6" w:space="1" w:color="auto"/>
      </w:pBdr>
      <w:tabs>
        <w:tab w:val="center" w:pos="4153"/>
        <w:tab w:val="right" w:pos="8306"/>
      </w:tabs>
      <w:snapToGrid w:val="0"/>
      <w:jc w:val="center"/>
    </w:pPr>
    <w:rPr>
      <w:sz w:val="18"/>
      <w:szCs w:val="18"/>
    </w:rPr>
  </w:style>
  <w:style w:type="paragraph" w:customStyle="1" w:styleId="aa">
    <w:name w:val="封面标题"/>
    <w:basedOn w:val="a0"/>
    <w:next w:val="a5"/>
    <w:pPr>
      <w:spacing w:line="360" w:lineRule="auto"/>
      <w:ind w:firstLine="420"/>
      <w:jc w:val="center"/>
    </w:pPr>
    <w:rPr>
      <w:rFonts w:ascii="黑体" w:eastAsia="黑体"/>
      <w:b/>
      <w:sz w:val="48"/>
      <w:szCs w:val="48"/>
    </w:rPr>
  </w:style>
  <w:style w:type="paragraph" w:customStyle="1" w:styleId="a">
    <w:name w:val="附录"/>
    <w:basedOn w:val="a0"/>
    <w:next w:val="a0"/>
    <w:pPr>
      <w:keepNext/>
      <w:keepLines/>
      <w:pageBreakBefore/>
      <w:numPr>
        <w:numId w:val="1"/>
      </w:numPr>
      <w:spacing w:before="64" w:after="240"/>
      <w:outlineLvl w:val="0"/>
    </w:pPr>
    <w:rPr>
      <w:b/>
      <w:sz w:val="30"/>
    </w:rPr>
  </w:style>
  <w:style w:type="paragraph" w:customStyle="1" w:styleId="A111">
    <w:name w:val="附录A.1.1.1"/>
    <w:basedOn w:val="4"/>
    <w:next w:val="a5"/>
    <w:pPr>
      <w:numPr>
        <w:numId w:val="1"/>
      </w:numPr>
    </w:pPr>
  </w:style>
  <w:style w:type="paragraph" w:customStyle="1" w:styleId="A1">
    <w:name w:val="附录A.1"/>
    <w:basedOn w:val="2"/>
    <w:next w:val="a5"/>
    <w:rsid w:val="00C64099"/>
    <w:pPr>
      <w:numPr>
        <w:numId w:val="1"/>
      </w:numPr>
      <w:tabs>
        <w:tab w:val="clear" w:pos="2700"/>
        <w:tab w:val="num" w:pos="360"/>
      </w:tabs>
    </w:pPr>
  </w:style>
  <w:style w:type="paragraph" w:customStyle="1" w:styleId="A11">
    <w:name w:val="附录A.1.1"/>
    <w:basedOn w:val="A1"/>
    <w:next w:val="a5"/>
    <w:pPr>
      <w:numPr>
        <w:ilvl w:val="2"/>
      </w:numPr>
    </w:pPr>
  </w:style>
  <w:style w:type="paragraph" w:styleId="ab">
    <w:name w:val="Document Map"/>
    <w:basedOn w:val="a0"/>
    <w:semiHidden/>
    <w:pPr>
      <w:shd w:val="clear" w:color="auto" w:fill="000080"/>
    </w:pPr>
  </w:style>
  <w:style w:type="paragraph" w:customStyle="1" w:styleId="ac">
    <w:name w:val="封面副标题"/>
    <w:basedOn w:val="a0"/>
    <w:next w:val="a5"/>
    <w:pPr>
      <w:spacing w:line="360" w:lineRule="auto"/>
      <w:jc w:val="center"/>
    </w:pPr>
    <w:rPr>
      <w:rFonts w:eastAsia="黑体"/>
      <w:b/>
      <w:sz w:val="36"/>
    </w:rPr>
  </w:style>
  <w:style w:type="paragraph" w:customStyle="1" w:styleId="ad">
    <w:name w:val="封面更小标题"/>
    <w:basedOn w:val="ac"/>
    <w:next w:val="a5"/>
    <w:rPr>
      <w:sz w:val="30"/>
    </w:rPr>
  </w:style>
  <w:style w:type="character" w:customStyle="1" w:styleId="style11">
    <w:name w:val="style11"/>
    <w:rPr>
      <w:rFonts w:ascii="新宋体" w:eastAsia="新宋体" w:hAnsi="新宋体" w:hint="eastAsia"/>
      <w:b w:val="0"/>
      <w:bCs w:val="0"/>
      <w:color w:val="666666"/>
      <w:sz w:val="20"/>
      <w:szCs w:val="20"/>
    </w:rPr>
  </w:style>
  <w:style w:type="paragraph" w:customStyle="1" w:styleId="5">
    <w:name w:val="标5"/>
    <w:basedOn w:val="a0"/>
    <w:semiHidden/>
    <w:pPr>
      <w:numPr>
        <w:ilvl w:val="4"/>
        <w:numId w:val="3"/>
      </w:numPr>
    </w:pPr>
    <w:rPr>
      <w:b/>
    </w:rPr>
  </w:style>
  <w:style w:type="paragraph" w:styleId="TOC1">
    <w:name w:val="toc 1"/>
    <w:basedOn w:val="a0"/>
    <w:next w:val="a0"/>
    <w:autoRedefine/>
    <w:uiPriority w:val="39"/>
    <w:rsid w:val="0006056F"/>
    <w:pPr>
      <w:tabs>
        <w:tab w:val="left" w:pos="510"/>
        <w:tab w:val="right" w:leader="dot" w:pos="9344"/>
      </w:tabs>
      <w:spacing w:before="120" w:after="120"/>
    </w:pPr>
    <w:rPr>
      <w:b/>
      <w:bCs/>
      <w:caps/>
      <w:sz w:val="20"/>
      <w:szCs w:val="20"/>
    </w:rPr>
  </w:style>
  <w:style w:type="paragraph" w:styleId="TOC2">
    <w:name w:val="toc 2"/>
    <w:basedOn w:val="a0"/>
    <w:next w:val="a0"/>
    <w:autoRedefine/>
    <w:uiPriority w:val="39"/>
    <w:pPr>
      <w:ind w:left="240"/>
    </w:pPr>
    <w:rPr>
      <w:smallCaps/>
      <w:sz w:val="20"/>
      <w:szCs w:val="20"/>
    </w:rPr>
  </w:style>
  <w:style w:type="paragraph" w:styleId="TOC3">
    <w:name w:val="toc 3"/>
    <w:basedOn w:val="a0"/>
    <w:next w:val="a0"/>
    <w:autoRedefine/>
    <w:uiPriority w:val="39"/>
    <w:pPr>
      <w:ind w:left="480"/>
    </w:pPr>
    <w:rPr>
      <w:i/>
      <w:iCs/>
      <w:sz w:val="20"/>
      <w:szCs w:val="20"/>
    </w:rPr>
  </w:style>
  <w:style w:type="paragraph" w:customStyle="1" w:styleId="A1111">
    <w:name w:val="附录A.1.1.1.1"/>
    <w:basedOn w:val="50"/>
    <w:next w:val="a5"/>
    <w:pPr>
      <w:numPr>
        <w:numId w:val="1"/>
      </w:numPr>
    </w:pPr>
  </w:style>
  <w:style w:type="paragraph" w:customStyle="1" w:styleId="A11111">
    <w:name w:val="附录A.1.1.1.1.1"/>
    <w:basedOn w:val="6"/>
    <w:next w:val="a5"/>
    <w:pPr>
      <w:numPr>
        <w:numId w:val="1"/>
      </w:numPr>
    </w:pPr>
  </w:style>
  <w:style w:type="paragraph" w:customStyle="1" w:styleId="A111111">
    <w:name w:val="附录A.1.1.1.1.1.1"/>
    <w:basedOn w:val="7"/>
    <w:next w:val="a5"/>
    <w:pPr>
      <w:numPr>
        <w:numId w:val="1"/>
      </w:numPr>
    </w:pPr>
  </w:style>
  <w:style w:type="character" w:customStyle="1" w:styleId="myp11">
    <w:name w:val="myp11"/>
    <w:basedOn w:val="a2"/>
  </w:style>
  <w:style w:type="paragraph" w:styleId="ae">
    <w:name w:val="Body Text Indent"/>
    <w:basedOn w:val="a0"/>
    <w:pPr>
      <w:autoSpaceDE/>
      <w:autoSpaceDN/>
      <w:adjustRightInd/>
      <w:spacing w:line="400" w:lineRule="exact"/>
      <w:ind w:firstLineChars="200" w:firstLine="420"/>
      <w:jc w:val="both"/>
    </w:pPr>
    <w:rPr>
      <w:rFonts w:hAnsi="宋体"/>
      <w:kern w:val="2"/>
      <w:sz w:val="21"/>
    </w:rPr>
  </w:style>
  <w:style w:type="character" w:customStyle="1" w:styleId="Char">
    <w:name w:val="文档正文 Char"/>
    <w:rPr>
      <w:rFonts w:eastAsia="宋体" w:cs="宋体"/>
      <w:sz w:val="21"/>
      <w:szCs w:val="21"/>
      <w:lang w:val="en-US" w:eastAsia="zh-CN" w:bidi="ar-SA"/>
    </w:rPr>
  </w:style>
  <w:style w:type="character" w:styleId="af">
    <w:name w:val="Hyperlink"/>
    <w:uiPriority w:val="99"/>
    <w:rPr>
      <w:color w:val="3D362B"/>
      <w:u w:val="single"/>
    </w:rPr>
  </w:style>
  <w:style w:type="paragraph" w:styleId="af0">
    <w:name w:val="caption"/>
    <w:basedOn w:val="a0"/>
    <w:next w:val="a0"/>
    <w:qFormat/>
    <w:rPr>
      <w:rFonts w:ascii="Arial" w:eastAsia="黑体" w:hAnsi="Arial" w:cs="Arial"/>
      <w:sz w:val="20"/>
      <w:szCs w:val="20"/>
    </w:rPr>
  </w:style>
  <w:style w:type="character" w:styleId="af1">
    <w:name w:val="annotation reference"/>
    <w:semiHidden/>
    <w:rPr>
      <w:sz w:val="21"/>
      <w:szCs w:val="21"/>
    </w:rPr>
  </w:style>
  <w:style w:type="paragraph" w:styleId="af2">
    <w:name w:val="annotation text"/>
    <w:basedOn w:val="a0"/>
    <w:semiHidden/>
  </w:style>
  <w:style w:type="paragraph" w:styleId="af3">
    <w:name w:val="annotation subject"/>
    <w:basedOn w:val="af2"/>
    <w:next w:val="af2"/>
    <w:semiHidden/>
    <w:rPr>
      <w:b/>
      <w:bCs/>
    </w:rPr>
  </w:style>
  <w:style w:type="paragraph" w:styleId="af4">
    <w:name w:val="Balloon Text"/>
    <w:basedOn w:val="a0"/>
    <w:semiHidden/>
    <w:rPr>
      <w:sz w:val="18"/>
      <w:szCs w:val="18"/>
    </w:rPr>
  </w:style>
  <w:style w:type="character" w:styleId="af5">
    <w:name w:val="Strong"/>
    <w:qFormat/>
    <w:rPr>
      <w:b/>
      <w:bCs/>
    </w:rPr>
  </w:style>
  <w:style w:type="paragraph" w:styleId="af6">
    <w:name w:val="Salutation"/>
    <w:basedOn w:val="a0"/>
    <w:next w:val="a0"/>
    <w:pPr>
      <w:autoSpaceDE/>
      <w:autoSpaceDN/>
      <w:adjustRightInd/>
      <w:jc w:val="both"/>
    </w:pPr>
    <w:rPr>
      <w:rFonts w:ascii="仿宋_GB2312" w:eastAsia="仿宋_GB2312"/>
      <w:b/>
      <w:kern w:val="2"/>
      <w:sz w:val="28"/>
      <w:szCs w:val="20"/>
    </w:rPr>
  </w:style>
  <w:style w:type="paragraph" w:styleId="af7">
    <w:name w:val="table of figures"/>
    <w:basedOn w:val="a0"/>
    <w:next w:val="a0"/>
    <w:uiPriority w:val="99"/>
    <w:pPr>
      <w:ind w:left="480" w:hanging="480"/>
    </w:pPr>
    <w:rPr>
      <w:smallCaps/>
      <w:sz w:val="20"/>
      <w:szCs w:val="20"/>
    </w:rPr>
  </w:style>
  <w:style w:type="paragraph" w:styleId="TOC4">
    <w:name w:val="toc 4"/>
    <w:basedOn w:val="a0"/>
    <w:next w:val="a0"/>
    <w:autoRedefine/>
    <w:semiHidden/>
    <w:pPr>
      <w:ind w:left="720"/>
    </w:pPr>
    <w:rPr>
      <w:sz w:val="18"/>
      <w:szCs w:val="18"/>
    </w:rPr>
  </w:style>
  <w:style w:type="paragraph" w:styleId="TOC5">
    <w:name w:val="toc 5"/>
    <w:basedOn w:val="a0"/>
    <w:next w:val="a0"/>
    <w:autoRedefine/>
    <w:semiHidden/>
    <w:pPr>
      <w:ind w:left="960"/>
    </w:pPr>
    <w:rPr>
      <w:sz w:val="18"/>
      <w:szCs w:val="18"/>
    </w:rPr>
  </w:style>
  <w:style w:type="paragraph" w:styleId="TOC6">
    <w:name w:val="toc 6"/>
    <w:basedOn w:val="a0"/>
    <w:next w:val="a0"/>
    <w:autoRedefine/>
    <w:semiHidden/>
    <w:pPr>
      <w:ind w:left="1200"/>
    </w:pPr>
    <w:rPr>
      <w:sz w:val="18"/>
      <w:szCs w:val="18"/>
    </w:rPr>
  </w:style>
  <w:style w:type="paragraph" w:styleId="TOC7">
    <w:name w:val="toc 7"/>
    <w:basedOn w:val="a0"/>
    <w:next w:val="a0"/>
    <w:autoRedefine/>
    <w:semiHidden/>
    <w:pPr>
      <w:ind w:left="1440"/>
    </w:pPr>
    <w:rPr>
      <w:sz w:val="18"/>
      <w:szCs w:val="18"/>
    </w:rPr>
  </w:style>
  <w:style w:type="paragraph" w:styleId="TOC8">
    <w:name w:val="toc 8"/>
    <w:basedOn w:val="a0"/>
    <w:next w:val="a0"/>
    <w:autoRedefine/>
    <w:semiHidden/>
    <w:pPr>
      <w:ind w:left="1680"/>
    </w:pPr>
    <w:rPr>
      <w:sz w:val="18"/>
      <w:szCs w:val="18"/>
    </w:rPr>
  </w:style>
  <w:style w:type="paragraph" w:styleId="TOC9">
    <w:name w:val="toc 9"/>
    <w:basedOn w:val="a0"/>
    <w:next w:val="a0"/>
    <w:autoRedefine/>
    <w:semiHidden/>
    <w:pPr>
      <w:ind w:left="1920"/>
    </w:pPr>
    <w:rPr>
      <w:sz w:val="18"/>
      <w:szCs w:val="18"/>
    </w:rPr>
  </w:style>
  <w:style w:type="paragraph" w:styleId="20">
    <w:name w:val="Body Text Indent 2"/>
    <w:basedOn w:val="a0"/>
    <w:pPr>
      <w:ind w:firstLine="420"/>
    </w:pPr>
    <w:rPr>
      <w:sz w:val="21"/>
    </w:rPr>
  </w:style>
  <w:style w:type="paragraph" w:customStyle="1" w:styleId="21">
    <w:name w:val="样式 文档正文 + 加粗 首行缩进:  2 字符"/>
    <w:basedOn w:val="a5"/>
    <w:rsid w:val="00990C51"/>
    <w:pPr>
      <w:outlineLvl w:val="2"/>
    </w:pPr>
    <w:rPr>
      <w:b/>
      <w:bCs/>
      <w:szCs w:val="20"/>
    </w:rPr>
  </w:style>
  <w:style w:type="paragraph" w:customStyle="1" w:styleId="22">
    <w:name w:val="样式 样式 文档正文 + 加粗 首行缩进:  2 字符 + 首行缩进:  2 字符"/>
    <w:basedOn w:val="21"/>
    <w:rsid w:val="004922A2"/>
    <w:pPr>
      <w:outlineLvl w:val="3"/>
    </w:pPr>
  </w:style>
  <w:style w:type="table" w:styleId="af8">
    <w:name w:val="Table Grid"/>
    <w:basedOn w:val="a3"/>
    <w:uiPriority w:val="59"/>
    <w:rsid w:val="009B22F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9">
    <w:name w:val="List Paragraph"/>
    <w:basedOn w:val="a0"/>
    <w:uiPriority w:val="34"/>
    <w:qFormat/>
    <w:rsid w:val="009B22F5"/>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18366">
      <w:bodyDiv w:val="1"/>
      <w:marLeft w:val="0"/>
      <w:marRight w:val="0"/>
      <w:marTop w:val="0"/>
      <w:marBottom w:val="0"/>
      <w:divBdr>
        <w:top w:val="none" w:sz="0" w:space="0" w:color="auto"/>
        <w:left w:val="none" w:sz="0" w:space="0" w:color="auto"/>
        <w:bottom w:val="none" w:sz="0" w:space="0" w:color="auto"/>
        <w:right w:val="none" w:sz="0" w:space="0" w:color="auto"/>
      </w:divBdr>
    </w:div>
    <w:div w:id="87625529">
      <w:bodyDiv w:val="1"/>
      <w:marLeft w:val="0"/>
      <w:marRight w:val="0"/>
      <w:marTop w:val="0"/>
      <w:marBottom w:val="0"/>
      <w:divBdr>
        <w:top w:val="none" w:sz="0" w:space="0" w:color="auto"/>
        <w:left w:val="none" w:sz="0" w:space="0" w:color="auto"/>
        <w:bottom w:val="none" w:sz="0" w:space="0" w:color="auto"/>
        <w:right w:val="none" w:sz="0" w:space="0" w:color="auto"/>
      </w:divBdr>
      <w:divsChild>
        <w:div w:id="210390328">
          <w:marLeft w:val="0"/>
          <w:marRight w:val="0"/>
          <w:marTop w:val="0"/>
          <w:marBottom w:val="0"/>
          <w:divBdr>
            <w:top w:val="none" w:sz="0" w:space="0" w:color="auto"/>
            <w:left w:val="none" w:sz="0" w:space="0" w:color="auto"/>
            <w:bottom w:val="none" w:sz="0" w:space="0" w:color="auto"/>
            <w:right w:val="none" w:sz="0" w:space="0" w:color="auto"/>
          </w:divBdr>
        </w:div>
      </w:divsChild>
    </w:div>
    <w:div w:id="95173923">
      <w:bodyDiv w:val="1"/>
      <w:marLeft w:val="0"/>
      <w:marRight w:val="0"/>
      <w:marTop w:val="0"/>
      <w:marBottom w:val="0"/>
      <w:divBdr>
        <w:top w:val="none" w:sz="0" w:space="0" w:color="auto"/>
        <w:left w:val="none" w:sz="0" w:space="0" w:color="auto"/>
        <w:bottom w:val="none" w:sz="0" w:space="0" w:color="auto"/>
        <w:right w:val="none" w:sz="0" w:space="0" w:color="auto"/>
      </w:divBdr>
      <w:divsChild>
        <w:div w:id="240406838">
          <w:marLeft w:val="0"/>
          <w:marRight w:val="0"/>
          <w:marTop w:val="0"/>
          <w:marBottom w:val="0"/>
          <w:divBdr>
            <w:top w:val="none" w:sz="0" w:space="0" w:color="auto"/>
            <w:left w:val="none" w:sz="0" w:space="0" w:color="auto"/>
            <w:bottom w:val="none" w:sz="0" w:space="0" w:color="auto"/>
            <w:right w:val="none" w:sz="0" w:space="0" w:color="auto"/>
          </w:divBdr>
        </w:div>
      </w:divsChild>
    </w:div>
    <w:div w:id="145365201">
      <w:bodyDiv w:val="1"/>
      <w:marLeft w:val="0"/>
      <w:marRight w:val="0"/>
      <w:marTop w:val="0"/>
      <w:marBottom w:val="0"/>
      <w:divBdr>
        <w:top w:val="none" w:sz="0" w:space="0" w:color="auto"/>
        <w:left w:val="none" w:sz="0" w:space="0" w:color="auto"/>
        <w:bottom w:val="none" w:sz="0" w:space="0" w:color="auto"/>
        <w:right w:val="none" w:sz="0" w:space="0" w:color="auto"/>
      </w:divBdr>
    </w:div>
    <w:div w:id="166210156">
      <w:bodyDiv w:val="1"/>
      <w:marLeft w:val="0"/>
      <w:marRight w:val="0"/>
      <w:marTop w:val="0"/>
      <w:marBottom w:val="0"/>
      <w:divBdr>
        <w:top w:val="none" w:sz="0" w:space="0" w:color="auto"/>
        <w:left w:val="none" w:sz="0" w:space="0" w:color="auto"/>
        <w:bottom w:val="none" w:sz="0" w:space="0" w:color="auto"/>
        <w:right w:val="none" w:sz="0" w:space="0" w:color="auto"/>
      </w:divBdr>
    </w:div>
    <w:div w:id="200827478">
      <w:bodyDiv w:val="1"/>
      <w:marLeft w:val="0"/>
      <w:marRight w:val="0"/>
      <w:marTop w:val="0"/>
      <w:marBottom w:val="0"/>
      <w:divBdr>
        <w:top w:val="none" w:sz="0" w:space="0" w:color="auto"/>
        <w:left w:val="none" w:sz="0" w:space="0" w:color="auto"/>
        <w:bottom w:val="none" w:sz="0" w:space="0" w:color="auto"/>
        <w:right w:val="none" w:sz="0" w:space="0" w:color="auto"/>
      </w:divBdr>
    </w:div>
    <w:div w:id="207956061">
      <w:bodyDiv w:val="1"/>
      <w:marLeft w:val="0"/>
      <w:marRight w:val="0"/>
      <w:marTop w:val="0"/>
      <w:marBottom w:val="0"/>
      <w:divBdr>
        <w:top w:val="none" w:sz="0" w:space="0" w:color="auto"/>
        <w:left w:val="none" w:sz="0" w:space="0" w:color="auto"/>
        <w:bottom w:val="none" w:sz="0" w:space="0" w:color="auto"/>
        <w:right w:val="none" w:sz="0" w:space="0" w:color="auto"/>
      </w:divBdr>
    </w:div>
    <w:div w:id="235634505">
      <w:bodyDiv w:val="1"/>
      <w:marLeft w:val="0"/>
      <w:marRight w:val="0"/>
      <w:marTop w:val="0"/>
      <w:marBottom w:val="0"/>
      <w:divBdr>
        <w:top w:val="none" w:sz="0" w:space="0" w:color="auto"/>
        <w:left w:val="none" w:sz="0" w:space="0" w:color="auto"/>
        <w:bottom w:val="none" w:sz="0" w:space="0" w:color="auto"/>
        <w:right w:val="none" w:sz="0" w:space="0" w:color="auto"/>
      </w:divBdr>
    </w:div>
    <w:div w:id="261688939">
      <w:bodyDiv w:val="1"/>
      <w:marLeft w:val="0"/>
      <w:marRight w:val="0"/>
      <w:marTop w:val="0"/>
      <w:marBottom w:val="0"/>
      <w:divBdr>
        <w:top w:val="none" w:sz="0" w:space="0" w:color="auto"/>
        <w:left w:val="none" w:sz="0" w:space="0" w:color="auto"/>
        <w:bottom w:val="none" w:sz="0" w:space="0" w:color="auto"/>
        <w:right w:val="none" w:sz="0" w:space="0" w:color="auto"/>
      </w:divBdr>
      <w:divsChild>
        <w:div w:id="143205535">
          <w:marLeft w:val="0"/>
          <w:marRight w:val="0"/>
          <w:marTop w:val="0"/>
          <w:marBottom w:val="0"/>
          <w:divBdr>
            <w:top w:val="none" w:sz="0" w:space="0" w:color="auto"/>
            <w:left w:val="none" w:sz="0" w:space="0" w:color="auto"/>
            <w:bottom w:val="none" w:sz="0" w:space="0" w:color="auto"/>
            <w:right w:val="none" w:sz="0" w:space="0" w:color="auto"/>
          </w:divBdr>
        </w:div>
      </w:divsChild>
    </w:div>
    <w:div w:id="294524141">
      <w:bodyDiv w:val="1"/>
      <w:marLeft w:val="0"/>
      <w:marRight w:val="0"/>
      <w:marTop w:val="0"/>
      <w:marBottom w:val="0"/>
      <w:divBdr>
        <w:top w:val="none" w:sz="0" w:space="0" w:color="auto"/>
        <w:left w:val="none" w:sz="0" w:space="0" w:color="auto"/>
        <w:bottom w:val="none" w:sz="0" w:space="0" w:color="auto"/>
        <w:right w:val="none" w:sz="0" w:space="0" w:color="auto"/>
      </w:divBdr>
    </w:div>
    <w:div w:id="308749051">
      <w:bodyDiv w:val="1"/>
      <w:marLeft w:val="0"/>
      <w:marRight w:val="0"/>
      <w:marTop w:val="0"/>
      <w:marBottom w:val="0"/>
      <w:divBdr>
        <w:top w:val="none" w:sz="0" w:space="0" w:color="auto"/>
        <w:left w:val="none" w:sz="0" w:space="0" w:color="auto"/>
        <w:bottom w:val="none" w:sz="0" w:space="0" w:color="auto"/>
        <w:right w:val="none" w:sz="0" w:space="0" w:color="auto"/>
      </w:divBdr>
    </w:div>
    <w:div w:id="380714905">
      <w:bodyDiv w:val="1"/>
      <w:marLeft w:val="0"/>
      <w:marRight w:val="0"/>
      <w:marTop w:val="0"/>
      <w:marBottom w:val="0"/>
      <w:divBdr>
        <w:top w:val="none" w:sz="0" w:space="0" w:color="auto"/>
        <w:left w:val="none" w:sz="0" w:space="0" w:color="auto"/>
        <w:bottom w:val="none" w:sz="0" w:space="0" w:color="auto"/>
        <w:right w:val="none" w:sz="0" w:space="0" w:color="auto"/>
      </w:divBdr>
      <w:divsChild>
        <w:div w:id="794367477">
          <w:marLeft w:val="0"/>
          <w:marRight w:val="0"/>
          <w:marTop w:val="0"/>
          <w:marBottom w:val="0"/>
          <w:divBdr>
            <w:top w:val="none" w:sz="0" w:space="0" w:color="auto"/>
            <w:left w:val="none" w:sz="0" w:space="0" w:color="auto"/>
            <w:bottom w:val="none" w:sz="0" w:space="0" w:color="auto"/>
            <w:right w:val="none" w:sz="0" w:space="0" w:color="auto"/>
          </w:divBdr>
        </w:div>
      </w:divsChild>
    </w:div>
    <w:div w:id="388382223">
      <w:bodyDiv w:val="1"/>
      <w:marLeft w:val="0"/>
      <w:marRight w:val="0"/>
      <w:marTop w:val="0"/>
      <w:marBottom w:val="0"/>
      <w:divBdr>
        <w:top w:val="none" w:sz="0" w:space="0" w:color="auto"/>
        <w:left w:val="none" w:sz="0" w:space="0" w:color="auto"/>
        <w:bottom w:val="none" w:sz="0" w:space="0" w:color="auto"/>
        <w:right w:val="none" w:sz="0" w:space="0" w:color="auto"/>
      </w:divBdr>
    </w:div>
    <w:div w:id="490371665">
      <w:bodyDiv w:val="1"/>
      <w:marLeft w:val="0"/>
      <w:marRight w:val="0"/>
      <w:marTop w:val="0"/>
      <w:marBottom w:val="0"/>
      <w:divBdr>
        <w:top w:val="none" w:sz="0" w:space="0" w:color="auto"/>
        <w:left w:val="none" w:sz="0" w:space="0" w:color="auto"/>
        <w:bottom w:val="none" w:sz="0" w:space="0" w:color="auto"/>
        <w:right w:val="none" w:sz="0" w:space="0" w:color="auto"/>
      </w:divBdr>
      <w:divsChild>
        <w:div w:id="1639989906">
          <w:marLeft w:val="0"/>
          <w:marRight w:val="0"/>
          <w:marTop w:val="0"/>
          <w:marBottom w:val="0"/>
          <w:divBdr>
            <w:top w:val="none" w:sz="0" w:space="0" w:color="auto"/>
            <w:left w:val="none" w:sz="0" w:space="0" w:color="auto"/>
            <w:bottom w:val="none" w:sz="0" w:space="0" w:color="auto"/>
            <w:right w:val="none" w:sz="0" w:space="0" w:color="auto"/>
          </w:divBdr>
        </w:div>
      </w:divsChild>
    </w:div>
    <w:div w:id="506871864">
      <w:bodyDiv w:val="1"/>
      <w:marLeft w:val="0"/>
      <w:marRight w:val="0"/>
      <w:marTop w:val="0"/>
      <w:marBottom w:val="0"/>
      <w:divBdr>
        <w:top w:val="none" w:sz="0" w:space="0" w:color="auto"/>
        <w:left w:val="none" w:sz="0" w:space="0" w:color="auto"/>
        <w:bottom w:val="none" w:sz="0" w:space="0" w:color="auto"/>
        <w:right w:val="none" w:sz="0" w:space="0" w:color="auto"/>
      </w:divBdr>
      <w:divsChild>
        <w:div w:id="114953537">
          <w:marLeft w:val="0"/>
          <w:marRight w:val="0"/>
          <w:marTop w:val="0"/>
          <w:marBottom w:val="0"/>
          <w:divBdr>
            <w:top w:val="none" w:sz="0" w:space="0" w:color="auto"/>
            <w:left w:val="none" w:sz="0" w:space="0" w:color="auto"/>
            <w:bottom w:val="none" w:sz="0" w:space="0" w:color="auto"/>
            <w:right w:val="none" w:sz="0" w:space="0" w:color="auto"/>
          </w:divBdr>
        </w:div>
      </w:divsChild>
    </w:div>
    <w:div w:id="615405310">
      <w:bodyDiv w:val="1"/>
      <w:marLeft w:val="0"/>
      <w:marRight w:val="0"/>
      <w:marTop w:val="0"/>
      <w:marBottom w:val="0"/>
      <w:divBdr>
        <w:top w:val="none" w:sz="0" w:space="0" w:color="auto"/>
        <w:left w:val="none" w:sz="0" w:space="0" w:color="auto"/>
        <w:bottom w:val="none" w:sz="0" w:space="0" w:color="auto"/>
        <w:right w:val="none" w:sz="0" w:space="0" w:color="auto"/>
      </w:divBdr>
    </w:div>
    <w:div w:id="767041228">
      <w:bodyDiv w:val="1"/>
      <w:marLeft w:val="0"/>
      <w:marRight w:val="0"/>
      <w:marTop w:val="0"/>
      <w:marBottom w:val="0"/>
      <w:divBdr>
        <w:top w:val="none" w:sz="0" w:space="0" w:color="auto"/>
        <w:left w:val="none" w:sz="0" w:space="0" w:color="auto"/>
        <w:bottom w:val="none" w:sz="0" w:space="0" w:color="auto"/>
        <w:right w:val="none" w:sz="0" w:space="0" w:color="auto"/>
      </w:divBdr>
    </w:div>
    <w:div w:id="781654629">
      <w:bodyDiv w:val="1"/>
      <w:marLeft w:val="0"/>
      <w:marRight w:val="0"/>
      <w:marTop w:val="0"/>
      <w:marBottom w:val="0"/>
      <w:divBdr>
        <w:top w:val="none" w:sz="0" w:space="0" w:color="auto"/>
        <w:left w:val="none" w:sz="0" w:space="0" w:color="auto"/>
        <w:bottom w:val="none" w:sz="0" w:space="0" w:color="auto"/>
        <w:right w:val="none" w:sz="0" w:space="0" w:color="auto"/>
      </w:divBdr>
    </w:div>
    <w:div w:id="822504023">
      <w:bodyDiv w:val="1"/>
      <w:marLeft w:val="0"/>
      <w:marRight w:val="0"/>
      <w:marTop w:val="0"/>
      <w:marBottom w:val="0"/>
      <w:divBdr>
        <w:top w:val="none" w:sz="0" w:space="0" w:color="auto"/>
        <w:left w:val="none" w:sz="0" w:space="0" w:color="auto"/>
        <w:bottom w:val="none" w:sz="0" w:space="0" w:color="auto"/>
        <w:right w:val="none" w:sz="0" w:space="0" w:color="auto"/>
      </w:divBdr>
    </w:div>
    <w:div w:id="856501311">
      <w:bodyDiv w:val="1"/>
      <w:marLeft w:val="0"/>
      <w:marRight w:val="0"/>
      <w:marTop w:val="0"/>
      <w:marBottom w:val="0"/>
      <w:divBdr>
        <w:top w:val="none" w:sz="0" w:space="0" w:color="auto"/>
        <w:left w:val="none" w:sz="0" w:space="0" w:color="auto"/>
        <w:bottom w:val="none" w:sz="0" w:space="0" w:color="auto"/>
        <w:right w:val="none" w:sz="0" w:space="0" w:color="auto"/>
      </w:divBdr>
    </w:div>
    <w:div w:id="870529502">
      <w:bodyDiv w:val="1"/>
      <w:marLeft w:val="0"/>
      <w:marRight w:val="0"/>
      <w:marTop w:val="0"/>
      <w:marBottom w:val="0"/>
      <w:divBdr>
        <w:top w:val="none" w:sz="0" w:space="0" w:color="auto"/>
        <w:left w:val="none" w:sz="0" w:space="0" w:color="auto"/>
        <w:bottom w:val="none" w:sz="0" w:space="0" w:color="auto"/>
        <w:right w:val="none" w:sz="0" w:space="0" w:color="auto"/>
      </w:divBdr>
      <w:divsChild>
        <w:div w:id="1543515645">
          <w:marLeft w:val="0"/>
          <w:marRight w:val="0"/>
          <w:marTop w:val="0"/>
          <w:marBottom w:val="0"/>
          <w:divBdr>
            <w:top w:val="none" w:sz="0" w:space="0" w:color="auto"/>
            <w:left w:val="none" w:sz="0" w:space="0" w:color="auto"/>
            <w:bottom w:val="none" w:sz="0" w:space="0" w:color="auto"/>
            <w:right w:val="none" w:sz="0" w:space="0" w:color="auto"/>
          </w:divBdr>
        </w:div>
      </w:divsChild>
    </w:div>
    <w:div w:id="871578632">
      <w:bodyDiv w:val="1"/>
      <w:marLeft w:val="0"/>
      <w:marRight w:val="0"/>
      <w:marTop w:val="0"/>
      <w:marBottom w:val="0"/>
      <w:divBdr>
        <w:top w:val="none" w:sz="0" w:space="0" w:color="auto"/>
        <w:left w:val="none" w:sz="0" w:space="0" w:color="auto"/>
        <w:bottom w:val="none" w:sz="0" w:space="0" w:color="auto"/>
        <w:right w:val="none" w:sz="0" w:space="0" w:color="auto"/>
      </w:divBdr>
    </w:div>
    <w:div w:id="1037701248">
      <w:bodyDiv w:val="1"/>
      <w:marLeft w:val="0"/>
      <w:marRight w:val="0"/>
      <w:marTop w:val="0"/>
      <w:marBottom w:val="0"/>
      <w:divBdr>
        <w:top w:val="none" w:sz="0" w:space="0" w:color="auto"/>
        <w:left w:val="none" w:sz="0" w:space="0" w:color="auto"/>
        <w:bottom w:val="none" w:sz="0" w:space="0" w:color="auto"/>
        <w:right w:val="none" w:sz="0" w:space="0" w:color="auto"/>
      </w:divBdr>
    </w:div>
    <w:div w:id="1048184953">
      <w:bodyDiv w:val="1"/>
      <w:marLeft w:val="0"/>
      <w:marRight w:val="0"/>
      <w:marTop w:val="0"/>
      <w:marBottom w:val="0"/>
      <w:divBdr>
        <w:top w:val="none" w:sz="0" w:space="0" w:color="auto"/>
        <w:left w:val="none" w:sz="0" w:space="0" w:color="auto"/>
        <w:bottom w:val="none" w:sz="0" w:space="0" w:color="auto"/>
        <w:right w:val="none" w:sz="0" w:space="0" w:color="auto"/>
      </w:divBdr>
      <w:divsChild>
        <w:div w:id="462045273">
          <w:marLeft w:val="0"/>
          <w:marRight w:val="0"/>
          <w:marTop w:val="0"/>
          <w:marBottom w:val="0"/>
          <w:divBdr>
            <w:top w:val="none" w:sz="0" w:space="0" w:color="auto"/>
            <w:left w:val="none" w:sz="0" w:space="0" w:color="auto"/>
            <w:bottom w:val="none" w:sz="0" w:space="0" w:color="auto"/>
            <w:right w:val="none" w:sz="0" w:space="0" w:color="auto"/>
          </w:divBdr>
        </w:div>
      </w:divsChild>
    </w:div>
    <w:div w:id="1089621593">
      <w:bodyDiv w:val="1"/>
      <w:marLeft w:val="0"/>
      <w:marRight w:val="0"/>
      <w:marTop w:val="0"/>
      <w:marBottom w:val="0"/>
      <w:divBdr>
        <w:top w:val="none" w:sz="0" w:space="0" w:color="auto"/>
        <w:left w:val="none" w:sz="0" w:space="0" w:color="auto"/>
        <w:bottom w:val="none" w:sz="0" w:space="0" w:color="auto"/>
        <w:right w:val="none" w:sz="0" w:space="0" w:color="auto"/>
      </w:divBdr>
    </w:div>
    <w:div w:id="1115103272">
      <w:bodyDiv w:val="1"/>
      <w:marLeft w:val="0"/>
      <w:marRight w:val="0"/>
      <w:marTop w:val="0"/>
      <w:marBottom w:val="0"/>
      <w:divBdr>
        <w:top w:val="none" w:sz="0" w:space="0" w:color="auto"/>
        <w:left w:val="none" w:sz="0" w:space="0" w:color="auto"/>
        <w:bottom w:val="none" w:sz="0" w:space="0" w:color="auto"/>
        <w:right w:val="none" w:sz="0" w:space="0" w:color="auto"/>
      </w:divBdr>
    </w:div>
    <w:div w:id="1383359990">
      <w:bodyDiv w:val="1"/>
      <w:marLeft w:val="0"/>
      <w:marRight w:val="0"/>
      <w:marTop w:val="0"/>
      <w:marBottom w:val="0"/>
      <w:divBdr>
        <w:top w:val="none" w:sz="0" w:space="0" w:color="auto"/>
        <w:left w:val="none" w:sz="0" w:space="0" w:color="auto"/>
        <w:bottom w:val="none" w:sz="0" w:space="0" w:color="auto"/>
        <w:right w:val="none" w:sz="0" w:space="0" w:color="auto"/>
      </w:divBdr>
    </w:div>
    <w:div w:id="1400517885">
      <w:bodyDiv w:val="1"/>
      <w:marLeft w:val="0"/>
      <w:marRight w:val="0"/>
      <w:marTop w:val="0"/>
      <w:marBottom w:val="0"/>
      <w:divBdr>
        <w:top w:val="none" w:sz="0" w:space="0" w:color="auto"/>
        <w:left w:val="none" w:sz="0" w:space="0" w:color="auto"/>
        <w:bottom w:val="none" w:sz="0" w:space="0" w:color="auto"/>
        <w:right w:val="none" w:sz="0" w:space="0" w:color="auto"/>
      </w:divBdr>
      <w:divsChild>
        <w:div w:id="1113784972">
          <w:marLeft w:val="0"/>
          <w:marRight w:val="0"/>
          <w:marTop w:val="0"/>
          <w:marBottom w:val="0"/>
          <w:divBdr>
            <w:top w:val="none" w:sz="0" w:space="0" w:color="auto"/>
            <w:left w:val="none" w:sz="0" w:space="0" w:color="auto"/>
            <w:bottom w:val="none" w:sz="0" w:space="0" w:color="auto"/>
            <w:right w:val="none" w:sz="0" w:space="0" w:color="auto"/>
          </w:divBdr>
        </w:div>
      </w:divsChild>
    </w:div>
    <w:div w:id="1467579903">
      <w:bodyDiv w:val="1"/>
      <w:marLeft w:val="0"/>
      <w:marRight w:val="0"/>
      <w:marTop w:val="0"/>
      <w:marBottom w:val="0"/>
      <w:divBdr>
        <w:top w:val="none" w:sz="0" w:space="0" w:color="auto"/>
        <w:left w:val="none" w:sz="0" w:space="0" w:color="auto"/>
        <w:bottom w:val="none" w:sz="0" w:space="0" w:color="auto"/>
        <w:right w:val="none" w:sz="0" w:space="0" w:color="auto"/>
      </w:divBdr>
    </w:div>
    <w:div w:id="1496073047">
      <w:bodyDiv w:val="1"/>
      <w:marLeft w:val="0"/>
      <w:marRight w:val="0"/>
      <w:marTop w:val="0"/>
      <w:marBottom w:val="0"/>
      <w:divBdr>
        <w:top w:val="none" w:sz="0" w:space="0" w:color="auto"/>
        <w:left w:val="none" w:sz="0" w:space="0" w:color="auto"/>
        <w:bottom w:val="none" w:sz="0" w:space="0" w:color="auto"/>
        <w:right w:val="none" w:sz="0" w:space="0" w:color="auto"/>
      </w:divBdr>
    </w:div>
    <w:div w:id="1558543962">
      <w:bodyDiv w:val="1"/>
      <w:marLeft w:val="0"/>
      <w:marRight w:val="0"/>
      <w:marTop w:val="0"/>
      <w:marBottom w:val="0"/>
      <w:divBdr>
        <w:top w:val="none" w:sz="0" w:space="0" w:color="auto"/>
        <w:left w:val="none" w:sz="0" w:space="0" w:color="auto"/>
        <w:bottom w:val="none" w:sz="0" w:space="0" w:color="auto"/>
        <w:right w:val="none" w:sz="0" w:space="0" w:color="auto"/>
      </w:divBdr>
      <w:divsChild>
        <w:div w:id="743336402">
          <w:marLeft w:val="0"/>
          <w:marRight w:val="0"/>
          <w:marTop w:val="0"/>
          <w:marBottom w:val="0"/>
          <w:divBdr>
            <w:top w:val="none" w:sz="0" w:space="0" w:color="auto"/>
            <w:left w:val="none" w:sz="0" w:space="0" w:color="auto"/>
            <w:bottom w:val="none" w:sz="0" w:space="0" w:color="auto"/>
            <w:right w:val="none" w:sz="0" w:space="0" w:color="auto"/>
          </w:divBdr>
        </w:div>
      </w:divsChild>
    </w:div>
    <w:div w:id="1586181344">
      <w:bodyDiv w:val="1"/>
      <w:marLeft w:val="0"/>
      <w:marRight w:val="0"/>
      <w:marTop w:val="0"/>
      <w:marBottom w:val="0"/>
      <w:divBdr>
        <w:top w:val="none" w:sz="0" w:space="0" w:color="auto"/>
        <w:left w:val="none" w:sz="0" w:space="0" w:color="auto"/>
        <w:bottom w:val="none" w:sz="0" w:space="0" w:color="auto"/>
        <w:right w:val="none" w:sz="0" w:space="0" w:color="auto"/>
      </w:divBdr>
    </w:div>
    <w:div w:id="1602882268">
      <w:bodyDiv w:val="1"/>
      <w:marLeft w:val="0"/>
      <w:marRight w:val="0"/>
      <w:marTop w:val="0"/>
      <w:marBottom w:val="0"/>
      <w:divBdr>
        <w:top w:val="none" w:sz="0" w:space="0" w:color="auto"/>
        <w:left w:val="none" w:sz="0" w:space="0" w:color="auto"/>
        <w:bottom w:val="none" w:sz="0" w:space="0" w:color="auto"/>
        <w:right w:val="none" w:sz="0" w:space="0" w:color="auto"/>
      </w:divBdr>
    </w:div>
    <w:div w:id="1624582373">
      <w:bodyDiv w:val="1"/>
      <w:marLeft w:val="0"/>
      <w:marRight w:val="0"/>
      <w:marTop w:val="0"/>
      <w:marBottom w:val="0"/>
      <w:divBdr>
        <w:top w:val="none" w:sz="0" w:space="0" w:color="auto"/>
        <w:left w:val="none" w:sz="0" w:space="0" w:color="auto"/>
        <w:bottom w:val="none" w:sz="0" w:space="0" w:color="auto"/>
        <w:right w:val="none" w:sz="0" w:space="0" w:color="auto"/>
      </w:divBdr>
    </w:div>
    <w:div w:id="1684700902">
      <w:bodyDiv w:val="1"/>
      <w:marLeft w:val="0"/>
      <w:marRight w:val="0"/>
      <w:marTop w:val="0"/>
      <w:marBottom w:val="0"/>
      <w:divBdr>
        <w:top w:val="none" w:sz="0" w:space="0" w:color="auto"/>
        <w:left w:val="none" w:sz="0" w:space="0" w:color="auto"/>
        <w:bottom w:val="none" w:sz="0" w:space="0" w:color="auto"/>
        <w:right w:val="none" w:sz="0" w:space="0" w:color="auto"/>
      </w:divBdr>
    </w:div>
    <w:div w:id="1748379900">
      <w:bodyDiv w:val="1"/>
      <w:marLeft w:val="0"/>
      <w:marRight w:val="0"/>
      <w:marTop w:val="0"/>
      <w:marBottom w:val="0"/>
      <w:divBdr>
        <w:top w:val="none" w:sz="0" w:space="0" w:color="auto"/>
        <w:left w:val="none" w:sz="0" w:space="0" w:color="auto"/>
        <w:bottom w:val="none" w:sz="0" w:space="0" w:color="auto"/>
        <w:right w:val="none" w:sz="0" w:space="0" w:color="auto"/>
      </w:divBdr>
    </w:div>
    <w:div w:id="1861353785">
      <w:bodyDiv w:val="1"/>
      <w:marLeft w:val="0"/>
      <w:marRight w:val="0"/>
      <w:marTop w:val="0"/>
      <w:marBottom w:val="0"/>
      <w:divBdr>
        <w:top w:val="none" w:sz="0" w:space="0" w:color="auto"/>
        <w:left w:val="none" w:sz="0" w:space="0" w:color="auto"/>
        <w:bottom w:val="none" w:sz="0" w:space="0" w:color="auto"/>
        <w:right w:val="none" w:sz="0" w:space="0" w:color="auto"/>
      </w:divBdr>
    </w:div>
    <w:div w:id="1905531414">
      <w:bodyDiv w:val="1"/>
      <w:marLeft w:val="0"/>
      <w:marRight w:val="0"/>
      <w:marTop w:val="0"/>
      <w:marBottom w:val="0"/>
      <w:divBdr>
        <w:top w:val="none" w:sz="0" w:space="0" w:color="auto"/>
        <w:left w:val="none" w:sz="0" w:space="0" w:color="auto"/>
        <w:bottom w:val="none" w:sz="0" w:space="0" w:color="auto"/>
        <w:right w:val="none" w:sz="0" w:space="0" w:color="auto"/>
      </w:divBdr>
    </w:div>
    <w:div w:id="1916428223">
      <w:bodyDiv w:val="1"/>
      <w:marLeft w:val="0"/>
      <w:marRight w:val="0"/>
      <w:marTop w:val="0"/>
      <w:marBottom w:val="0"/>
      <w:divBdr>
        <w:top w:val="none" w:sz="0" w:space="0" w:color="auto"/>
        <w:left w:val="none" w:sz="0" w:space="0" w:color="auto"/>
        <w:bottom w:val="none" w:sz="0" w:space="0" w:color="auto"/>
        <w:right w:val="none" w:sz="0" w:space="0" w:color="auto"/>
      </w:divBdr>
      <w:divsChild>
        <w:div w:id="1647667055">
          <w:marLeft w:val="0"/>
          <w:marRight w:val="0"/>
          <w:marTop w:val="0"/>
          <w:marBottom w:val="0"/>
          <w:divBdr>
            <w:top w:val="none" w:sz="0" w:space="0" w:color="auto"/>
            <w:left w:val="none" w:sz="0" w:space="0" w:color="auto"/>
            <w:bottom w:val="none" w:sz="0" w:space="0" w:color="auto"/>
            <w:right w:val="none" w:sz="0" w:space="0" w:color="auto"/>
          </w:divBdr>
        </w:div>
      </w:divsChild>
    </w:div>
    <w:div w:id="1973517176">
      <w:bodyDiv w:val="1"/>
      <w:marLeft w:val="0"/>
      <w:marRight w:val="0"/>
      <w:marTop w:val="0"/>
      <w:marBottom w:val="0"/>
      <w:divBdr>
        <w:top w:val="none" w:sz="0" w:space="0" w:color="auto"/>
        <w:left w:val="none" w:sz="0" w:space="0" w:color="auto"/>
        <w:bottom w:val="none" w:sz="0" w:space="0" w:color="auto"/>
        <w:right w:val="none" w:sz="0" w:space="0" w:color="auto"/>
      </w:divBdr>
    </w:div>
    <w:div w:id="2050105974">
      <w:bodyDiv w:val="1"/>
      <w:marLeft w:val="0"/>
      <w:marRight w:val="0"/>
      <w:marTop w:val="0"/>
      <w:marBottom w:val="0"/>
      <w:divBdr>
        <w:top w:val="none" w:sz="0" w:space="0" w:color="auto"/>
        <w:left w:val="none" w:sz="0" w:space="0" w:color="auto"/>
        <w:bottom w:val="none" w:sz="0" w:space="0" w:color="auto"/>
        <w:right w:val="none" w:sz="0" w:space="0" w:color="auto"/>
      </w:divBdr>
      <w:divsChild>
        <w:div w:id="1313172971">
          <w:marLeft w:val="0"/>
          <w:marRight w:val="0"/>
          <w:marTop w:val="0"/>
          <w:marBottom w:val="0"/>
          <w:divBdr>
            <w:top w:val="none" w:sz="0" w:space="0" w:color="auto"/>
            <w:left w:val="none" w:sz="0" w:space="0" w:color="auto"/>
            <w:bottom w:val="none" w:sz="0" w:space="0" w:color="auto"/>
            <w:right w:val="none" w:sz="0" w:space="0" w:color="auto"/>
          </w:divBdr>
        </w:div>
      </w:divsChild>
    </w:div>
    <w:div w:id="2147234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bab.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EF4E19-CD97-4628-9901-E9768C313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bab.dot</Template>
  <TotalTime>0</TotalTime>
  <Pages>26</Pages>
  <Words>3094</Words>
  <Characters>17639</Characters>
  <Application>Microsoft Office Word</Application>
  <DocSecurity>0</DocSecurity>
  <Lines>146</Lines>
  <Paragraphs>41</Paragraphs>
  <ScaleCrop>false</ScaleCrop>
  <Company>School of Software Engineering,Tongji University</Company>
  <LinksUpToDate>false</LinksUpToDate>
  <CharactersWithSpaces>20692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文档名称</dc:title>
  <dc:subject/>
  <dc:creator>Yuan Shijin</dc:creator>
  <cp:keywords/>
  <dc:description/>
  <cp:lastModifiedBy>Jason Tinuvile</cp:lastModifiedBy>
  <cp:revision>2</cp:revision>
  <cp:lastPrinted>2025-05-20T03:37:00Z</cp:lastPrinted>
  <dcterms:created xsi:type="dcterms:W3CDTF">2025-05-20T03:37:00Z</dcterms:created>
  <dcterms:modified xsi:type="dcterms:W3CDTF">2025-05-20T03:37:00Z</dcterms:modified>
</cp:coreProperties>
</file>